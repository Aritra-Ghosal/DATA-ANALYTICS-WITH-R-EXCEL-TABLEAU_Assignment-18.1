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header12.xml" ContentType="application/vnd.openxmlformats-officedocument.wordprocessingml.header+xml"/>
  <Override PartName="/word/footer13.xml" ContentType="application/vnd.openxmlformats-officedocument.wordprocessingml.footer+xml"/>
  <Override PartName="/word/header13.xml" ContentType="application/vnd.openxmlformats-officedocument.wordprocessingml.header+xml"/>
  <Override PartName="/word/footer14.xml" ContentType="application/vnd.openxmlformats-officedocument.wordprocessingml.footer+xml"/>
  <Override PartName="/word/header14.xml" ContentType="application/vnd.openxmlformats-officedocument.wordprocessingml.header+xml"/>
  <Override PartName="/word/footer15.xml" ContentType="application/vnd.openxmlformats-officedocument.wordprocessingml.footer+xml"/>
  <Override PartName="/word/header15.xml" ContentType="application/vnd.openxmlformats-officedocument.wordprocessingml.header+xml"/>
  <Override PartName="/word/footer16.xml" ContentType="application/vnd.openxmlformats-officedocument.wordprocessingml.footer+xml"/>
  <Override PartName="/word/header16.xml" ContentType="application/vnd.openxmlformats-officedocument.wordprocessingml.header+xml"/>
  <Override PartName="/word/footer17.xml" ContentType="application/vnd.openxmlformats-officedocument.wordprocessingml.footer+xml"/>
  <Override PartName="/word/header17.xml" ContentType="application/vnd.openxmlformats-officedocument.wordprocessingml.header+xml"/>
  <Override PartName="/word/footer1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2C6" w:rsidRPr="00E968B8" w:rsidRDefault="00C613B0">
      <w:pPr>
        <w:spacing w:before="21"/>
        <w:ind w:left="100"/>
        <w:rPr>
          <w:rFonts w:ascii="Cambria" w:eastAsia="Cambria" w:hAnsi="Cambria" w:cs="Cambria"/>
          <w:sz w:val="28"/>
          <w:szCs w:val="28"/>
        </w:rPr>
      </w:pPr>
      <w:bookmarkStart w:id="0" w:name="_GoBack"/>
      <w:bookmarkEnd w:id="0"/>
      <w:r w:rsidRPr="00E968B8">
        <w:rPr>
          <w:rFonts w:ascii="Cambria" w:eastAsia="Cambria" w:hAnsi="Cambria" w:cs="Cambria"/>
          <w:b/>
          <w:spacing w:val="1"/>
          <w:sz w:val="28"/>
          <w:szCs w:val="28"/>
        </w:rPr>
        <w:t>P</w:t>
      </w:r>
      <w:r w:rsidRPr="00E968B8">
        <w:rPr>
          <w:rFonts w:ascii="Cambria" w:eastAsia="Cambria" w:hAnsi="Cambria" w:cs="Cambria"/>
          <w:b/>
          <w:sz w:val="28"/>
          <w:szCs w:val="28"/>
        </w:rPr>
        <w:t>r</w:t>
      </w:r>
      <w:r w:rsidRPr="00E968B8"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 w:rsidRPr="00E968B8">
        <w:rPr>
          <w:rFonts w:ascii="Cambria" w:eastAsia="Cambria" w:hAnsi="Cambria" w:cs="Cambria"/>
          <w:b/>
          <w:sz w:val="28"/>
          <w:szCs w:val="28"/>
        </w:rPr>
        <w:t>bl</w:t>
      </w:r>
      <w:r w:rsidRPr="00E968B8"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 w:rsidRPr="00E968B8">
        <w:rPr>
          <w:rFonts w:ascii="Cambria" w:eastAsia="Cambria" w:hAnsi="Cambria" w:cs="Cambria"/>
          <w:b/>
          <w:sz w:val="28"/>
          <w:szCs w:val="28"/>
        </w:rPr>
        <w:t>m S</w:t>
      </w:r>
      <w:r w:rsidRPr="00E968B8"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 w:rsidRPr="00E968B8"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 w:rsidRPr="00E968B8">
        <w:rPr>
          <w:rFonts w:ascii="Cambria" w:eastAsia="Cambria" w:hAnsi="Cambria" w:cs="Cambria"/>
          <w:b/>
          <w:sz w:val="28"/>
          <w:szCs w:val="28"/>
        </w:rPr>
        <w:t>t</w:t>
      </w:r>
      <w:r w:rsidRPr="00E968B8">
        <w:rPr>
          <w:rFonts w:ascii="Cambria" w:eastAsia="Cambria" w:hAnsi="Cambria" w:cs="Cambria"/>
          <w:b/>
          <w:spacing w:val="-2"/>
          <w:sz w:val="28"/>
          <w:szCs w:val="28"/>
        </w:rPr>
        <w:t>e</w:t>
      </w:r>
      <w:r w:rsidRPr="00E968B8">
        <w:rPr>
          <w:rFonts w:ascii="Cambria" w:eastAsia="Cambria" w:hAnsi="Cambria" w:cs="Cambria"/>
          <w:b/>
          <w:spacing w:val="-3"/>
          <w:sz w:val="28"/>
          <w:szCs w:val="28"/>
        </w:rPr>
        <w:t>m</w:t>
      </w:r>
      <w:r w:rsidRPr="00E968B8">
        <w:rPr>
          <w:rFonts w:ascii="Cambria" w:eastAsia="Cambria" w:hAnsi="Cambria" w:cs="Cambria"/>
          <w:b/>
          <w:sz w:val="28"/>
          <w:szCs w:val="28"/>
        </w:rPr>
        <w:t>ent</w:t>
      </w:r>
      <w:r w:rsidR="00E968B8">
        <w:rPr>
          <w:rFonts w:ascii="Cambria" w:eastAsia="Cambria" w:hAnsi="Cambria" w:cs="Cambria"/>
          <w:b/>
          <w:sz w:val="28"/>
          <w:szCs w:val="28"/>
        </w:rPr>
        <w:t xml:space="preserve"> </w:t>
      </w:r>
    </w:p>
    <w:p w:rsidR="00F622C6" w:rsidRPr="00E968B8" w:rsidRDefault="00C613B0">
      <w:pPr>
        <w:spacing w:line="240" w:lineRule="exact"/>
        <w:ind w:left="100"/>
        <w:rPr>
          <w:sz w:val="23"/>
          <w:szCs w:val="23"/>
        </w:rPr>
      </w:pPr>
      <w:r w:rsidRPr="00E968B8">
        <w:rPr>
          <w:sz w:val="23"/>
          <w:szCs w:val="23"/>
        </w:rPr>
        <w:t xml:space="preserve">1. </w:t>
      </w:r>
      <w:r w:rsidRPr="00E968B8">
        <w:rPr>
          <w:spacing w:val="-1"/>
          <w:sz w:val="23"/>
          <w:szCs w:val="23"/>
        </w:rPr>
        <w:t>Us</w:t>
      </w:r>
      <w:r w:rsidRPr="00E968B8">
        <w:rPr>
          <w:sz w:val="23"/>
          <w:szCs w:val="23"/>
        </w:rPr>
        <w:t>e</w:t>
      </w:r>
      <w:r w:rsidRPr="00E968B8">
        <w:rPr>
          <w:spacing w:val="1"/>
          <w:sz w:val="23"/>
          <w:szCs w:val="23"/>
        </w:rPr>
        <w:t xml:space="preserve"> </w:t>
      </w:r>
      <w:r w:rsidRPr="00E968B8">
        <w:rPr>
          <w:sz w:val="23"/>
          <w:szCs w:val="23"/>
        </w:rPr>
        <w:t>the</w:t>
      </w:r>
      <w:r w:rsidRPr="00E968B8">
        <w:rPr>
          <w:spacing w:val="1"/>
          <w:sz w:val="23"/>
          <w:szCs w:val="23"/>
        </w:rPr>
        <w:t xml:space="preserve"> </w:t>
      </w:r>
      <w:r w:rsidRPr="00E968B8">
        <w:rPr>
          <w:spacing w:val="-2"/>
          <w:sz w:val="23"/>
          <w:szCs w:val="23"/>
        </w:rPr>
        <w:t>b</w:t>
      </w:r>
      <w:r w:rsidRPr="00E968B8">
        <w:rPr>
          <w:spacing w:val="1"/>
          <w:sz w:val="23"/>
          <w:szCs w:val="23"/>
        </w:rPr>
        <w:t>e</w:t>
      </w:r>
      <w:r w:rsidRPr="00E968B8">
        <w:rPr>
          <w:sz w:val="23"/>
          <w:szCs w:val="23"/>
        </w:rPr>
        <w:t>low</w:t>
      </w:r>
      <w:r w:rsidRPr="00E968B8">
        <w:rPr>
          <w:spacing w:val="-1"/>
          <w:sz w:val="23"/>
          <w:szCs w:val="23"/>
        </w:rPr>
        <w:t xml:space="preserve"> </w:t>
      </w:r>
      <w:r w:rsidRPr="00E968B8">
        <w:rPr>
          <w:spacing w:val="-2"/>
          <w:sz w:val="23"/>
          <w:szCs w:val="23"/>
        </w:rPr>
        <w:t>g</w:t>
      </w:r>
      <w:r w:rsidRPr="00E968B8">
        <w:rPr>
          <w:sz w:val="23"/>
          <w:szCs w:val="23"/>
        </w:rPr>
        <w:t>i</w:t>
      </w:r>
      <w:r w:rsidRPr="00E968B8">
        <w:rPr>
          <w:spacing w:val="-2"/>
          <w:sz w:val="23"/>
          <w:szCs w:val="23"/>
        </w:rPr>
        <w:t>v</w:t>
      </w:r>
      <w:r w:rsidRPr="00E968B8">
        <w:rPr>
          <w:spacing w:val="1"/>
          <w:sz w:val="23"/>
          <w:szCs w:val="23"/>
        </w:rPr>
        <w:t>e</w:t>
      </w:r>
      <w:r w:rsidRPr="00E968B8">
        <w:rPr>
          <w:sz w:val="23"/>
          <w:szCs w:val="23"/>
        </w:rPr>
        <w:t>n d</w:t>
      </w:r>
      <w:r w:rsidRPr="00E968B8">
        <w:rPr>
          <w:spacing w:val="1"/>
          <w:sz w:val="23"/>
          <w:szCs w:val="23"/>
        </w:rPr>
        <w:t>a</w:t>
      </w:r>
      <w:r w:rsidRPr="00E968B8">
        <w:rPr>
          <w:spacing w:val="-2"/>
          <w:sz w:val="23"/>
          <w:szCs w:val="23"/>
        </w:rPr>
        <w:t>t</w:t>
      </w:r>
      <w:r w:rsidRPr="00E968B8">
        <w:rPr>
          <w:sz w:val="23"/>
          <w:szCs w:val="23"/>
        </w:rPr>
        <w:t>a</w:t>
      </w:r>
      <w:r w:rsidRPr="00E968B8">
        <w:rPr>
          <w:spacing w:val="1"/>
          <w:sz w:val="23"/>
          <w:szCs w:val="23"/>
        </w:rPr>
        <w:t xml:space="preserve"> </w:t>
      </w:r>
      <w:r w:rsidRPr="00E968B8">
        <w:rPr>
          <w:spacing w:val="-1"/>
          <w:sz w:val="23"/>
          <w:szCs w:val="23"/>
        </w:rPr>
        <w:t>s</w:t>
      </w:r>
      <w:r w:rsidRPr="00E968B8">
        <w:rPr>
          <w:spacing w:val="1"/>
          <w:sz w:val="23"/>
          <w:szCs w:val="23"/>
        </w:rPr>
        <w:t>e</w:t>
      </w:r>
      <w:r w:rsidRPr="00E968B8">
        <w:rPr>
          <w:sz w:val="23"/>
          <w:szCs w:val="23"/>
        </w:rPr>
        <w:t>t</w:t>
      </w:r>
    </w:p>
    <w:p w:rsidR="00F622C6" w:rsidRPr="00E968B8" w:rsidRDefault="00C613B0">
      <w:pPr>
        <w:spacing w:before="5"/>
        <w:ind w:left="100"/>
        <w:rPr>
          <w:rFonts w:ascii="Calibri" w:eastAsia="Calibri" w:hAnsi="Calibri" w:cs="Calibri"/>
          <w:sz w:val="23"/>
          <w:szCs w:val="23"/>
        </w:rPr>
      </w:pPr>
      <w:r w:rsidRPr="00E968B8">
        <w:rPr>
          <w:rFonts w:ascii="Calibri" w:eastAsia="Calibri" w:hAnsi="Calibri" w:cs="Calibri"/>
          <w:sz w:val="23"/>
          <w:szCs w:val="23"/>
        </w:rPr>
        <w:t>DataSet</w:t>
      </w:r>
    </w:p>
    <w:p w:rsidR="00F622C6" w:rsidRPr="00E968B8" w:rsidRDefault="00C613B0">
      <w:pPr>
        <w:ind w:left="100"/>
        <w:rPr>
          <w:rFonts w:ascii="Calibri" w:eastAsia="Calibri" w:hAnsi="Calibri" w:cs="Calibri"/>
          <w:sz w:val="23"/>
          <w:szCs w:val="23"/>
        </w:rPr>
      </w:pPr>
      <w:r w:rsidRPr="00E968B8">
        <w:rPr>
          <w:rFonts w:ascii="Calibri" w:eastAsia="Calibri" w:hAnsi="Calibri" w:cs="Calibri"/>
          <w:sz w:val="23"/>
          <w:szCs w:val="23"/>
        </w:rPr>
        <w:t xml:space="preserve">2. </w:t>
      </w:r>
      <w:r w:rsidRPr="00E968B8">
        <w:rPr>
          <w:rFonts w:ascii="Calibri" w:eastAsia="Calibri" w:hAnsi="Calibri" w:cs="Calibri"/>
          <w:spacing w:val="1"/>
          <w:sz w:val="23"/>
          <w:szCs w:val="23"/>
        </w:rPr>
        <w:t>P</w:t>
      </w:r>
      <w:r w:rsidRPr="00E968B8">
        <w:rPr>
          <w:rFonts w:ascii="Calibri" w:eastAsia="Calibri" w:hAnsi="Calibri" w:cs="Calibri"/>
          <w:sz w:val="23"/>
          <w:szCs w:val="23"/>
        </w:rPr>
        <w:t>e</w:t>
      </w:r>
      <w:r w:rsidRPr="00E968B8">
        <w:rPr>
          <w:rFonts w:ascii="Calibri" w:eastAsia="Calibri" w:hAnsi="Calibri" w:cs="Calibri"/>
          <w:spacing w:val="-1"/>
          <w:sz w:val="23"/>
          <w:szCs w:val="23"/>
        </w:rPr>
        <w:t>r</w:t>
      </w:r>
      <w:r w:rsidRPr="00E968B8">
        <w:rPr>
          <w:rFonts w:ascii="Calibri" w:eastAsia="Calibri" w:hAnsi="Calibri" w:cs="Calibri"/>
          <w:sz w:val="23"/>
          <w:szCs w:val="23"/>
        </w:rPr>
        <w:t>fo</w:t>
      </w:r>
      <w:r w:rsidRPr="00E968B8">
        <w:rPr>
          <w:rFonts w:ascii="Calibri" w:eastAsia="Calibri" w:hAnsi="Calibri" w:cs="Calibri"/>
          <w:spacing w:val="-1"/>
          <w:sz w:val="23"/>
          <w:szCs w:val="23"/>
        </w:rPr>
        <w:t>r</w:t>
      </w:r>
      <w:r w:rsidRPr="00E968B8">
        <w:rPr>
          <w:rFonts w:ascii="Calibri" w:eastAsia="Calibri" w:hAnsi="Calibri" w:cs="Calibri"/>
          <w:sz w:val="23"/>
          <w:szCs w:val="23"/>
        </w:rPr>
        <w:t>m</w:t>
      </w:r>
      <w:r w:rsidRPr="00E968B8">
        <w:rPr>
          <w:rFonts w:ascii="Calibri" w:eastAsia="Calibri" w:hAnsi="Calibri" w:cs="Calibri"/>
          <w:spacing w:val="-1"/>
          <w:sz w:val="23"/>
          <w:szCs w:val="23"/>
        </w:rPr>
        <w:t xml:space="preserve"> </w:t>
      </w:r>
      <w:r w:rsidRPr="00E968B8">
        <w:rPr>
          <w:rFonts w:ascii="Calibri" w:eastAsia="Calibri" w:hAnsi="Calibri" w:cs="Calibri"/>
          <w:sz w:val="23"/>
          <w:szCs w:val="23"/>
        </w:rPr>
        <w:t>t</w:t>
      </w:r>
      <w:r w:rsidRPr="00E968B8">
        <w:rPr>
          <w:rFonts w:ascii="Calibri" w:eastAsia="Calibri" w:hAnsi="Calibri" w:cs="Calibri"/>
          <w:spacing w:val="-1"/>
          <w:sz w:val="23"/>
          <w:szCs w:val="23"/>
        </w:rPr>
        <w:t>h</w:t>
      </w:r>
      <w:r w:rsidRPr="00E968B8">
        <w:rPr>
          <w:rFonts w:ascii="Calibri" w:eastAsia="Calibri" w:hAnsi="Calibri" w:cs="Calibri"/>
          <w:sz w:val="23"/>
          <w:szCs w:val="23"/>
        </w:rPr>
        <w:t>e</w:t>
      </w:r>
      <w:r w:rsidRPr="00E968B8">
        <w:rPr>
          <w:rFonts w:ascii="Calibri" w:eastAsia="Calibri" w:hAnsi="Calibri" w:cs="Calibri"/>
          <w:spacing w:val="1"/>
          <w:sz w:val="23"/>
          <w:szCs w:val="23"/>
        </w:rPr>
        <w:t xml:space="preserve"> </w:t>
      </w:r>
      <w:r w:rsidRPr="00E968B8">
        <w:rPr>
          <w:rFonts w:ascii="Calibri" w:eastAsia="Calibri" w:hAnsi="Calibri" w:cs="Calibri"/>
          <w:spacing w:val="-1"/>
          <w:sz w:val="23"/>
          <w:szCs w:val="23"/>
        </w:rPr>
        <w:t>b</w:t>
      </w:r>
      <w:r w:rsidRPr="00E968B8">
        <w:rPr>
          <w:rFonts w:ascii="Calibri" w:eastAsia="Calibri" w:hAnsi="Calibri" w:cs="Calibri"/>
          <w:sz w:val="23"/>
          <w:szCs w:val="23"/>
        </w:rPr>
        <w:t>el</w:t>
      </w:r>
      <w:r w:rsidRPr="00E968B8">
        <w:rPr>
          <w:rFonts w:ascii="Calibri" w:eastAsia="Calibri" w:hAnsi="Calibri" w:cs="Calibri"/>
          <w:spacing w:val="-1"/>
          <w:sz w:val="23"/>
          <w:szCs w:val="23"/>
        </w:rPr>
        <w:t>o</w:t>
      </w:r>
      <w:r w:rsidRPr="00E968B8">
        <w:rPr>
          <w:rFonts w:ascii="Calibri" w:eastAsia="Calibri" w:hAnsi="Calibri" w:cs="Calibri"/>
          <w:sz w:val="23"/>
          <w:szCs w:val="23"/>
        </w:rPr>
        <w:t>w</w:t>
      </w:r>
      <w:r w:rsidRPr="00E968B8">
        <w:rPr>
          <w:rFonts w:ascii="Calibri" w:eastAsia="Calibri" w:hAnsi="Calibri" w:cs="Calibri"/>
          <w:spacing w:val="1"/>
          <w:sz w:val="23"/>
          <w:szCs w:val="23"/>
        </w:rPr>
        <w:t xml:space="preserve"> </w:t>
      </w:r>
      <w:r w:rsidRPr="00E968B8">
        <w:rPr>
          <w:rFonts w:ascii="Calibri" w:eastAsia="Calibri" w:hAnsi="Calibri" w:cs="Calibri"/>
          <w:sz w:val="23"/>
          <w:szCs w:val="23"/>
        </w:rPr>
        <w:t>g</w:t>
      </w:r>
      <w:r w:rsidRPr="00E968B8">
        <w:rPr>
          <w:rFonts w:ascii="Calibri" w:eastAsia="Calibri" w:hAnsi="Calibri" w:cs="Calibri"/>
          <w:spacing w:val="-1"/>
          <w:sz w:val="23"/>
          <w:szCs w:val="23"/>
        </w:rPr>
        <w:t>iv</w:t>
      </w:r>
      <w:r w:rsidRPr="00E968B8">
        <w:rPr>
          <w:rFonts w:ascii="Calibri" w:eastAsia="Calibri" w:hAnsi="Calibri" w:cs="Calibri"/>
          <w:spacing w:val="-2"/>
          <w:sz w:val="23"/>
          <w:szCs w:val="23"/>
        </w:rPr>
        <w:t>e</w:t>
      </w:r>
      <w:r w:rsidRPr="00E968B8">
        <w:rPr>
          <w:rFonts w:ascii="Calibri" w:eastAsia="Calibri" w:hAnsi="Calibri" w:cs="Calibri"/>
          <w:sz w:val="23"/>
          <w:szCs w:val="23"/>
        </w:rPr>
        <w:t>n a</w:t>
      </w:r>
      <w:r w:rsidRPr="00E968B8">
        <w:rPr>
          <w:rFonts w:ascii="Calibri" w:eastAsia="Calibri" w:hAnsi="Calibri" w:cs="Calibri"/>
          <w:spacing w:val="1"/>
          <w:sz w:val="23"/>
          <w:szCs w:val="23"/>
        </w:rPr>
        <w:t>c</w:t>
      </w:r>
      <w:r w:rsidRPr="00E968B8">
        <w:rPr>
          <w:rFonts w:ascii="Calibri" w:eastAsia="Calibri" w:hAnsi="Calibri" w:cs="Calibri"/>
          <w:sz w:val="23"/>
          <w:szCs w:val="23"/>
        </w:rPr>
        <w:t>ti</w:t>
      </w:r>
      <w:r w:rsidRPr="00E968B8">
        <w:rPr>
          <w:rFonts w:ascii="Calibri" w:eastAsia="Calibri" w:hAnsi="Calibri" w:cs="Calibri"/>
          <w:spacing w:val="-1"/>
          <w:sz w:val="23"/>
          <w:szCs w:val="23"/>
        </w:rPr>
        <w:t>v</w:t>
      </w:r>
      <w:r w:rsidRPr="00E968B8">
        <w:rPr>
          <w:rFonts w:ascii="Calibri" w:eastAsia="Calibri" w:hAnsi="Calibri" w:cs="Calibri"/>
          <w:sz w:val="23"/>
          <w:szCs w:val="23"/>
        </w:rPr>
        <w:t>itie</w:t>
      </w:r>
      <w:r w:rsidRPr="00E968B8">
        <w:rPr>
          <w:rFonts w:ascii="Calibri" w:eastAsia="Calibri" w:hAnsi="Calibri" w:cs="Calibri"/>
          <w:spacing w:val="1"/>
          <w:sz w:val="23"/>
          <w:szCs w:val="23"/>
        </w:rPr>
        <w:t>s</w:t>
      </w:r>
      <w:r w:rsidRPr="00E968B8">
        <w:rPr>
          <w:rFonts w:ascii="Calibri" w:eastAsia="Calibri" w:hAnsi="Calibri" w:cs="Calibri"/>
          <w:sz w:val="23"/>
          <w:szCs w:val="23"/>
        </w:rPr>
        <w:t>:</w:t>
      </w:r>
    </w:p>
    <w:p w:rsidR="00F622C6" w:rsidRPr="00E968B8" w:rsidRDefault="00C613B0">
      <w:pPr>
        <w:spacing w:before="1"/>
        <w:ind w:left="100" w:right="3481"/>
        <w:rPr>
          <w:rFonts w:ascii="Calibri" w:eastAsia="Calibri" w:hAnsi="Calibri" w:cs="Calibri"/>
          <w:sz w:val="23"/>
          <w:szCs w:val="23"/>
        </w:rPr>
      </w:pPr>
      <w:r w:rsidRPr="00E968B8">
        <w:rPr>
          <w:rFonts w:ascii="Calibri" w:eastAsia="Calibri" w:hAnsi="Calibri" w:cs="Calibri"/>
          <w:sz w:val="23"/>
          <w:szCs w:val="23"/>
        </w:rPr>
        <w:t>a. C</w:t>
      </w:r>
      <w:r w:rsidRPr="00E968B8">
        <w:rPr>
          <w:rFonts w:ascii="Calibri" w:eastAsia="Calibri" w:hAnsi="Calibri" w:cs="Calibri"/>
          <w:spacing w:val="-1"/>
          <w:sz w:val="23"/>
          <w:szCs w:val="23"/>
        </w:rPr>
        <w:t>r</w:t>
      </w:r>
      <w:r w:rsidRPr="00E968B8">
        <w:rPr>
          <w:rFonts w:ascii="Calibri" w:eastAsia="Calibri" w:hAnsi="Calibri" w:cs="Calibri"/>
          <w:sz w:val="23"/>
          <w:szCs w:val="23"/>
        </w:rPr>
        <w:t>eate</w:t>
      </w:r>
      <w:r w:rsidRPr="00E968B8">
        <w:rPr>
          <w:rFonts w:ascii="Calibri" w:eastAsia="Calibri" w:hAnsi="Calibri" w:cs="Calibri"/>
          <w:spacing w:val="1"/>
          <w:sz w:val="23"/>
          <w:szCs w:val="23"/>
        </w:rPr>
        <w:t xml:space="preserve"> c</w:t>
      </w:r>
      <w:r w:rsidRPr="00E968B8">
        <w:rPr>
          <w:rFonts w:ascii="Calibri" w:eastAsia="Calibri" w:hAnsi="Calibri" w:cs="Calibri"/>
          <w:sz w:val="23"/>
          <w:szCs w:val="23"/>
        </w:rPr>
        <w:t>l</w:t>
      </w:r>
      <w:r w:rsidRPr="00E968B8">
        <w:rPr>
          <w:rFonts w:ascii="Calibri" w:eastAsia="Calibri" w:hAnsi="Calibri" w:cs="Calibri"/>
          <w:spacing w:val="-2"/>
          <w:sz w:val="23"/>
          <w:szCs w:val="23"/>
        </w:rPr>
        <w:t>a</w:t>
      </w:r>
      <w:r w:rsidRPr="00E968B8">
        <w:rPr>
          <w:rFonts w:ascii="Calibri" w:eastAsia="Calibri" w:hAnsi="Calibri" w:cs="Calibri"/>
          <w:spacing w:val="1"/>
          <w:sz w:val="23"/>
          <w:szCs w:val="23"/>
        </w:rPr>
        <w:t>ss</w:t>
      </w:r>
      <w:r w:rsidRPr="00E968B8">
        <w:rPr>
          <w:rFonts w:ascii="Calibri" w:eastAsia="Calibri" w:hAnsi="Calibri" w:cs="Calibri"/>
          <w:sz w:val="23"/>
          <w:szCs w:val="23"/>
        </w:rPr>
        <w:t>i</w:t>
      </w:r>
      <w:r w:rsidRPr="00E968B8">
        <w:rPr>
          <w:rFonts w:ascii="Calibri" w:eastAsia="Calibri" w:hAnsi="Calibri" w:cs="Calibri"/>
          <w:spacing w:val="-1"/>
          <w:sz w:val="23"/>
          <w:szCs w:val="23"/>
        </w:rPr>
        <w:t>f</w:t>
      </w:r>
      <w:r w:rsidRPr="00E968B8">
        <w:rPr>
          <w:rFonts w:ascii="Calibri" w:eastAsia="Calibri" w:hAnsi="Calibri" w:cs="Calibri"/>
          <w:spacing w:val="-2"/>
          <w:sz w:val="23"/>
          <w:szCs w:val="23"/>
        </w:rPr>
        <w:t>i</w:t>
      </w:r>
      <w:r w:rsidRPr="00E968B8">
        <w:rPr>
          <w:rFonts w:ascii="Calibri" w:eastAsia="Calibri" w:hAnsi="Calibri" w:cs="Calibri"/>
          <w:spacing w:val="1"/>
          <w:sz w:val="23"/>
          <w:szCs w:val="23"/>
        </w:rPr>
        <w:t>c</w:t>
      </w:r>
      <w:r w:rsidRPr="00E968B8">
        <w:rPr>
          <w:rFonts w:ascii="Calibri" w:eastAsia="Calibri" w:hAnsi="Calibri" w:cs="Calibri"/>
          <w:sz w:val="23"/>
          <w:szCs w:val="23"/>
        </w:rPr>
        <w:t xml:space="preserve">ation </w:t>
      </w:r>
      <w:r w:rsidRPr="00E968B8">
        <w:rPr>
          <w:rFonts w:ascii="Calibri" w:eastAsia="Calibri" w:hAnsi="Calibri" w:cs="Calibri"/>
          <w:spacing w:val="-1"/>
          <w:sz w:val="23"/>
          <w:szCs w:val="23"/>
        </w:rPr>
        <w:t>mod</w:t>
      </w:r>
      <w:r w:rsidRPr="00E968B8">
        <w:rPr>
          <w:rFonts w:ascii="Calibri" w:eastAsia="Calibri" w:hAnsi="Calibri" w:cs="Calibri"/>
          <w:sz w:val="23"/>
          <w:szCs w:val="23"/>
        </w:rPr>
        <w:t>el</w:t>
      </w:r>
      <w:r w:rsidRPr="00E968B8">
        <w:rPr>
          <w:rFonts w:ascii="Calibri" w:eastAsia="Calibri" w:hAnsi="Calibri" w:cs="Calibri"/>
          <w:spacing w:val="1"/>
          <w:sz w:val="23"/>
          <w:szCs w:val="23"/>
        </w:rPr>
        <w:t xml:space="preserve"> </w:t>
      </w:r>
      <w:r w:rsidRPr="00E968B8">
        <w:rPr>
          <w:rFonts w:ascii="Calibri" w:eastAsia="Calibri" w:hAnsi="Calibri" w:cs="Calibri"/>
          <w:spacing w:val="-1"/>
          <w:sz w:val="23"/>
          <w:szCs w:val="23"/>
        </w:rPr>
        <w:t>u</w:t>
      </w:r>
      <w:r w:rsidRPr="00E968B8">
        <w:rPr>
          <w:rFonts w:ascii="Calibri" w:eastAsia="Calibri" w:hAnsi="Calibri" w:cs="Calibri"/>
          <w:spacing w:val="1"/>
          <w:sz w:val="23"/>
          <w:szCs w:val="23"/>
        </w:rPr>
        <w:t>s</w:t>
      </w:r>
      <w:r w:rsidRPr="00E968B8">
        <w:rPr>
          <w:rFonts w:ascii="Calibri" w:eastAsia="Calibri" w:hAnsi="Calibri" w:cs="Calibri"/>
          <w:sz w:val="23"/>
          <w:szCs w:val="23"/>
        </w:rPr>
        <w:t>i</w:t>
      </w:r>
      <w:r w:rsidRPr="00E968B8">
        <w:rPr>
          <w:rFonts w:ascii="Calibri" w:eastAsia="Calibri" w:hAnsi="Calibri" w:cs="Calibri"/>
          <w:spacing w:val="-1"/>
          <w:sz w:val="23"/>
          <w:szCs w:val="23"/>
        </w:rPr>
        <w:t>n</w:t>
      </w:r>
      <w:r w:rsidRPr="00E968B8">
        <w:rPr>
          <w:rFonts w:ascii="Calibri" w:eastAsia="Calibri" w:hAnsi="Calibri" w:cs="Calibri"/>
          <w:sz w:val="23"/>
          <w:szCs w:val="23"/>
        </w:rPr>
        <w:t xml:space="preserve">g </w:t>
      </w:r>
      <w:r w:rsidRPr="00E968B8">
        <w:rPr>
          <w:rFonts w:ascii="Calibri" w:eastAsia="Calibri" w:hAnsi="Calibri" w:cs="Calibri"/>
          <w:spacing w:val="-1"/>
          <w:sz w:val="23"/>
          <w:szCs w:val="23"/>
        </w:rPr>
        <w:t>d</w:t>
      </w:r>
      <w:r w:rsidRPr="00E968B8">
        <w:rPr>
          <w:rFonts w:ascii="Calibri" w:eastAsia="Calibri" w:hAnsi="Calibri" w:cs="Calibri"/>
          <w:sz w:val="23"/>
          <w:szCs w:val="23"/>
        </w:rPr>
        <w:t>i</w:t>
      </w:r>
      <w:r w:rsidRPr="00E968B8">
        <w:rPr>
          <w:rFonts w:ascii="Calibri" w:eastAsia="Calibri" w:hAnsi="Calibri" w:cs="Calibri"/>
          <w:spacing w:val="-1"/>
          <w:sz w:val="23"/>
          <w:szCs w:val="23"/>
        </w:rPr>
        <w:t>f</w:t>
      </w:r>
      <w:r w:rsidRPr="00E968B8">
        <w:rPr>
          <w:rFonts w:ascii="Calibri" w:eastAsia="Calibri" w:hAnsi="Calibri" w:cs="Calibri"/>
          <w:sz w:val="23"/>
          <w:szCs w:val="23"/>
        </w:rPr>
        <w:t>fe</w:t>
      </w:r>
      <w:r w:rsidRPr="00E968B8">
        <w:rPr>
          <w:rFonts w:ascii="Calibri" w:eastAsia="Calibri" w:hAnsi="Calibri" w:cs="Calibri"/>
          <w:spacing w:val="-1"/>
          <w:sz w:val="23"/>
          <w:szCs w:val="23"/>
        </w:rPr>
        <w:t>r</w:t>
      </w:r>
      <w:r w:rsidRPr="00E968B8">
        <w:rPr>
          <w:rFonts w:ascii="Calibri" w:eastAsia="Calibri" w:hAnsi="Calibri" w:cs="Calibri"/>
          <w:sz w:val="23"/>
          <w:szCs w:val="23"/>
        </w:rPr>
        <w:t xml:space="preserve">ent </w:t>
      </w:r>
      <w:r w:rsidRPr="00E968B8">
        <w:rPr>
          <w:rFonts w:ascii="Calibri" w:eastAsia="Calibri" w:hAnsi="Calibri" w:cs="Calibri"/>
          <w:spacing w:val="-1"/>
          <w:sz w:val="23"/>
          <w:szCs w:val="23"/>
        </w:rPr>
        <w:t>d</w:t>
      </w:r>
      <w:r w:rsidRPr="00E968B8">
        <w:rPr>
          <w:rFonts w:ascii="Calibri" w:eastAsia="Calibri" w:hAnsi="Calibri" w:cs="Calibri"/>
          <w:sz w:val="23"/>
          <w:szCs w:val="23"/>
        </w:rPr>
        <w:t>e</w:t>
      </w:r>
      <w:r w:rsidRPr="00E968B8">
        <w:rPr>
          <w:rFonts w:ascii="Calibri" w:eastAsia="Calibri" w:hAnsi="Calibri" w:cs="Calibri"/>
          <w:spacing w:val="1"/>
          <w:sz w:val="23"/>
          <w:szCs w:val="23"/>
        </w:rPr>
        <w:t>c</w:t>
      </w:r>
      <w:r w:rsidRPr="00E968B8">
        <w:rPr>
          <w:rFonts w:ascii="Calibri" w:eastAsia="Calibri" w:hAnsi="Calibri" w:cs="Calibri"/>
          <w:sz w:val="23"/>
          <w:szCs w:val="23"/>
        </w:rPr>
        <w:t>i</w:t>
      </w:r>
      <w:r w:rsidRPr="00E968B8">
        <w:rPr>
          <w:rFonts w:ascii="Calibri" w:eastAsia="Calibri" w:hAnsi="Calibri" w:cs="Calibri"/>
          <w:spacing w:val="1"/>
          <w:sz w:val="23"/>
          <w:szCs w:val="23"/>
        </w:rPr>
        <w:t>s</w:t>
      </w:r>
      <w:r w:rsidRPr="00E968B8">
        <w:rPr>
          <w:rFonts w:ascii="Calibri" w:eastAsia="Calibri" w:hAnsi="Calibri" w:cs="Calibri"/>
          <w:sz w:val="23"/>
          <w:szCs w:val="23"/>
        </w:rPr>
        <w:t>i</w:t>
      </w:r>
      <w:r w:rsidRPr="00E968B8">
        <w:rPr>
          <w:rFonts w:ascii="Calibri" w:eastAsia="Calibri" w:hAnsi="Calibri" w:cs="Calibri"/>
          <w:spacing w:val="-2"/>
          <w:sz w:val="23"/>
          <w:szCs w:val="23"/>
        </w:rPr>
        <w:t>o</w:t>
      </w:r>
      <w:r w:rsidRPr="00E968B8">
        <w:rPr>
          <w:rFonts w:ascii="Calibri" w:eastAsia="Calibri" w:hAnsi="Calibri" w:cs="Calibri"/>
          <w:sz w:val="23"/>
          <w:szCs w:val="23"/>
        </w:rPr>
        <w:t>n t</w:t>
      </w:r>
      <w:r w:rsidRPr="00E968B8">
        <w:rPr>
          <w:rFonts w:ascii="Calibri" w:eastAsia="Calibri" w:hAnsi="Calibri" w:cs="Calibri"/>
          <w:spacing w:val="-2"/>
          <w:sz w:val="23"/>
          <w:szCs w:val="23"/>
        </w:rPr>
        <w:t>r</w:t>
      </w:r>
      <w:r w:rsidRPr="00E968B8">
        <w:rPr>
          <w:rFonts w:ascii="Calibri" w:eastAsia="Calibri" w:hAnsi="Calibri" w:cs="Calibri"/>
          <w:sz w:val="23"/>
          <w:szCs w:val="23"/>
        </w:rPr>
        <w:t>e</w:t>
      </w:r>
      <w:r w:rsidRPr="00E968B8">
        <w:rPr>
          <w:rFonts w:ascii="Calibri" w:eastAsia="Calibri" w:hAnsi="Calibri" w:cs="Calibri"/>
          <w:spacing w:val="1"/>
          <w:sz w:val="23"/>
          <w:szCs w:val="23"/>
        </w:rPr>
        <w:t>es</w:t>
      </w:r>
      <w:r w:rsidRPr="00E968B8">
        <w:rPr>
          <w:rFonts w:ascii="Calibri" w:eastAsia="Calibri" w:hAnsi="Calibri" w:cs="Calibri"/>
          <w:sz w:val="23"/>
          <w:szCs w:val="23"/>
        </w:rPr>
        <w:t xml:space="preserve">. </w:t>
      </w:r>
      <w:r w:rsidRPr="00E968B8">
        <w:rPr>
          <w:rFonts w:ascii="Calibri" w:eastAsia="Calibri" w:hAnsi="Calibri" w:cs="Calibri"/>
          <w:spacing w:val="-1"/>
          <w:sz w:val="23"/>
          <w:szCs w:val="23"/>
        </w:rPr>
        <w:t>b</w:t>
      </w:r>
      <w:r w:rsidRPr="00E968B8">
        <w:rPr>
          <w:rFonts w:ascii="Calibri" w:eastAsia="Calibri" w:hAnsi="Calibri" w:cs="Calibri"/>
          <w:sz w:val="23"/>
          <w:szCs w:val="23"/>
        </w:rPr>
        <w:t xml:space="preserve">. </w:t>
      </w:r>
      <w:r w:rsidRPr="00E968B8">
        <w:rPr>
          <w:rFonts w:ascii="Calibri" w:eastAsia="Calibri" w:hAnsi="Calibri" w:cs="Calibri"/>
          <w:spacing w:val="-1"/>
          <w:sz w:val="23"/>
          <w:szCs w:val="23"/>
        </w:rPr>
        <w:t>V</w:t>
      </w:r>
      <w:r w:rsidRPr="00E968B8">
        <w:rPr>
          <w:rFonts w:ascii="Calibri" w:eastAsia="Calibri" w:hAnsi="Calibri" w:cs="Calibri"/>
          <w:sz w:val="23"/>
          <w:szCs w:val="23"/>
        </w:rPr>
        <w:t>e</w:t>
      </w:r>
      <w:r w:rsidRPr="00E968B8">
        <w:rPr>
          <w:rFonts w:ascii="Calibri" w:eastAsia="Calibri" w:hAnsi="Calibri" w:cs="Calibri"/>
          <w:spacing w:val="-1"/>
          <w:sz w:val="23"/>
          <w:szCs w:val="23"/>
        </w:rPr>
        <w:t>r</w:t>
      </w:r>
      <w:r w:rsidRPr="00E968B8">
        <w:rPr>
          <w:rFonts w:ascii="Calibri" w:eastAsia="Calibri" w:hAnsi="Calibri" w:cs="Calibri"/>
          <w:sz w:val="23"/>
          <w:szCs w:val="23"/>
        </w:rPr>
        <w:t>i</w:t>
      </w:r>
      <w:r w:rsidRPr="00E968B8">
        <w:rPr>
          <w:rFonts w:ascii="Calibri" w:eastAsia="Calibri" w:hAnsi="Calibri" w:cs="Calibri"/>
          <w:spacing w:val="-1"/>
          <w:sz w:val="23"/>
          <w:szCs w:val="23"/>
        </w:rPr>
        <w:t>f</w:t>
      </w:r>
      <w:r w:rsidRPr="00E968B8">
        <w:rPr>
          <w:rFonts w:ascii="Calibri" w:eastAsia="Calibri" w:hAnsi="Calibri" w:cs="Calibri"/>
          <w:sz w:val="23"/>
          <w:szCs w:val="23"/>
        </w:rPr>
        <w:t xml:space="preserve">y </w:t>
      </w:r>
      <w:r w:rsidRPr="00E968B8">
        <w:rPr>
          <w:rFonts w:ascii="Calibri" w:eastAsia="Calibri" w:hAnsi="Calibri" w:cs="Calibri"/>
          <w:spacing w:val="1"/>
          <w:sz w:val="23"/>
          <w:szCs w:val="23"/>
        </w:rPr>
        <w:t>mo</w:t>
      </w:r>
      <w:r w:rsidRPr="00E968B8">
        <w:rPr>
          <w:rFonts w:ascii="Calibri" w:eastAsia="Calibri" w:hAnsi="Calibri" w:cs="Calibri"/>
          <w:spacing w:val="-1"/>
          <w:sz w:val="23"/>
          <w:szCs w:val="23"/>
        </w:rPr>
        <w:t>d</w:t>
      </w:r>
      <w:r w:rsidRPr="00E968B8">
        <w:rPr>
          <w:rFonts w:ascii="Calibri" w:eastAsia="Calibri" w:hAnsi="Calibri" w:cs="Calibri"/>
          <w:sz w:val="23"/>
          <w:szCs w:val="23"/>
        </w:rPr>
        <w:t>el</w:t>
      </w:r>
      <w:r w:rsidRPr="00E968B8">
        <w:rPr>
          <w:rFonts w:ascii="Calibri" w:eastAsia="Calibri" w:hAnsi="Calibri" w:cs="Calibri"/>
          <w:spacing w:val="1"/>
          <w:sz w:val="23"/>
          <w:szCs w:val="23"/>
        </w:rPr>
        <w:t xml:space="preserve"> </w:t>
      </w:r>
      <w:r w:rsidRPr="00E968B8">
        <w:rPr>
          <w:rFonts w:ascii="Calibri" w:eastAsia="Calibri" w:hAnsi="Calibri" w:cs="Calibri"/>
          <w:sz w:val="23"/>
          <w:szCs w:val="23"/>
        </w:rPr>
        <w:t>go</w:t>
      </w:r>
      <w:r w:rsidRPr="00E968B8">
        <w:rPr>
          <w:rFonts w:ascii="Calibri" w:eastAsia="Calibri" w:hAnsi="Calibri" w:cs="Calibri"/>
          <w:spacing w:val="1"/>
          <w:sz w:val="23"/>
          <w:szCs w:val="23"/>
        </w:rPr>
        <w:t>o</w:t>
      </w:r>
      <w:r w:rsidRPr="00E968B8">
        <w:rPr>
          <w:rFonts w:ascii="Calibri" w:eastAsia="Calibri" w:hAnsi="Calibri" w:cs="Calibri"/>
          <w:spacing w:val="-1"/>
          <w:sz w:val="23"/>
          <w:szCs w:val="23"/>
        </w:rPr>
        <w:t>dn</w:t>
      </w:r>
      <w:r w:rsidRPr="00E968B8">
        <w:rPr>
          <w:rFonts w:ascii="Calibri" w:eastAsia="Calibri" w:hAnsi="Calibri" w:cs="Calibri"/>
          <w:sz w:val="23"/>
          <w:szCs w:val="23"/>
        </w:rPr>
        <w:t>e</w:t>
      </w:r>
      <w:r w:rsidRPr="00E968B8">
        <w:rPr>
          <w:rFonts w:ascii="Calibri" w:eastAsia="Calibri" w:hAnsi="Calibri" w:cs="Calibri"/>
          <w:spacing w:val="-1"/>
          <w:sz w:val="23"/>
          <w:szCs w:val="23"/>
        </w:rPr>
        <w:t>s</w:t>
      </w:r>
      <w:r w:rsidRPr="00E968B8">
        <w:rPr>
          <w:rFonts w:ascii="Calibri" w:eastAsia="Calibri" w:hAnsi="Calibri" w:cs="Calibri"/>
          <w:sz w:val="23"/>
          <w:szCs w:val="23"/>
        </w:rPr>
        <w:t>s</w:t>
      </w:r>
      <w:r w:rsidRPr="00E968B8">
        <w:rPr>
          <w:rFonts w:ascii="Calibri" w:eastAsia="Calibri" w:hAnsi="Calibri" w:cs="Calibri"/>
          <w:spacing w:val="-1"/>
          <w:sz w:val="23"/>
          <w:szCs w:val="23"/>
        </w:rPr>
        <w:t xml:space="preserve"> </w:t>
      </w:r>
      <w:r w:rsidRPr="00E968B8">
        <w:rPr>
          <w:rFonts w:ascii="Calibri" w:eastAsia="Calibri" w:hAnsi="Calibri" w:cs="Calibri"/>
          <w:spacing w:val="1"/>
          <w:sz w:val="23"/>
          <w:szCs w:val="23"/>
        </w:rPr>
        <w:t>o</w:t>
      </w:r>
      <w:r w:rsidRPr="00E968B8">
        <w:rPr>
          <w:rFonts w:ascii="Calibri" w:eastAsia="Calibri" w:hAnsi="Calibri" w:cs="Calibri"/>
          <w:sz w:val="23"/>
          <w:szCs w:val="23"/>
        </w:rPr>
        <w:t>f f</w:t>
      </w:r>
      <w:r w:rsidRPr="00E968B8">
        <w:rPr>
          <w:rFonts w:ascii="Calibri" w:eastAsia="Calibri" w:hAnsi="Calibri" w:cs="Calibri"/>
          <w:spacing w:val="-1"/>
          <w:sz w:val="23"/>
          <w:szCs w:val="23"/>
        </w:rPr>
        <w:t>i</w:t>
      </w:r>
      <w:r w:rsidRPr="00E968B8">
        <w:rPr>
          <w:rFonts w:ascii="Calibri" w:eastAsia="Calibri" w:hAnsi="Calibri" w:cs="Calibri"/>
          <w:sz w:val="23"/>
          <w:szCs w:val="23"/>
        </w:rPr>
        <w:t>t.</w:t>
      </w:r>
    </w:p>
    <w:p w:rsidR="00F622C6" w:rsidRPr="00E968B8" w:rsidRDefault="00C613B0">
      <w:pPr>
        <w:ind w:left="100" w:right="4908"/>
        <w:rPr>
          <w:rFonts w:ascii="Calibri" w:eastAsia="Calibri" w:hAnsi="Calibri" w:cs="Calibri"/>
          <w:sz w:val="23"/>
          <w:szCs w:val="23"/>
        </w:rPr>
      </w:pPr>
      <w:r w:rsidRPr="00E968B8">
        <w:rPr>
          <w:rFonts w:ascii="Calibri" w:eastAsia="Calibri" w:hAnsi="Calibri" w:cs="Calibri"/>
          <w:spacing w:val="1"/>
          <w:sz w:val="23"/>
          <w:szCs w:val="23"/>
        </w:rPr>
        <w:t>c</w:t>
      </w:r>
      <w:r w:rsidRPr="00E968B8">
        <w:rPr>
          <w:rFonts w:ascii="Calibri" w:eastAsia="Calibri" w:hAnsi="Calibri" w:cs="Calibri"/>
          <w:sz w:val="23"/>
          <w:szCs w:val="23"/>
        </w:rPr>
        <w:t xml:space="preserve">. </w:t>
      </w:r>
      <w:r w:rsidRPr="00E968B8">
        <w:rPr>
          <w:rFonts w:ascii="Calibri" w:eastAsia="Calibri" w:hAnsi="Calibri" w:cs="Calibri"/>
          <w:spacing w:val="1"/>
          <w:sz w:val="23"/>
          <w:szCs w:val="23"/>
        </w:rPr>
        <w:t>A</w:t>
      </w:r>
      <w:r w:rsidRPr="00E968B8">
        <w:rPr>
          <w:rFonts w:ascii="Calibri" w:eastAsia="Calibri" w:hAnsi="Calibri" w:cs="Calibri"/>
          <w:spacing w:val="-1"/>
          <w:sz w:val="23"/>
          <w:szCs w:val="23"/>
        </w:rPr>
        <w:t>pp</w:t>
      </w:r>
      <w:r w:rsidRPr="00E968B8">
        <w:rPr>
          <w:rFonts w:ascii="Calibri" w:eastAsia="Calibri" w:hAnsi="Calibri" w:cs="Calibri"/>
          <w:sz w:val="23"/>
          <w:szCs w:val="23"/>
        </w:rPr>
        <w:t>ly</w:t>
      </w:r>
      <w:r w:rsidRPr="00E968B8">
        <w:rPr>
          <w:rFonts w:ascii="Calibri" w:eastAsia="Calibri" w:hAnsi="Calibri" w:cs="Calibri"/>
          <w:spacing w:val="-1"/>
          <w:sz w:val="23"/>
          <w:szCs w:val="23"/>
        </w:rPr>
        <w:t xml:space="preserve"> </w:t>
      </w:r>
      <w:r w:rsidRPr="00E968B8">
        <w:rPr>
          <w:rFonts w:ascii="Calibri" w:eastAsia="Calibri" w:hAnsi="Calibri" w:cs="Calibri"/>
          <w:sz w:val="23"/>
          <w:szCs w:val="23"/>
        </w:rPr>
        <w:t>all t</w:t>
      </w:r>
      <w:r w:rsidRPr="00E968B8">
        <w:rPr>
          <w:rFonts w:ascii="Calibri" w:eastAsia="Calibri" w:hAnsi="Calibri" w:cs="Calibri"/>
          <w:spacing w:val="-1"/>
          <w:sz w:val="23"/>
          <w:szCs w:val="23"/>
        </w:rPr>
        <w:t>h</w:t>
      </w:r>
      <w:r w:rsidRPr="00E968B8">
        <w:rPr>
          <w:rFonts w:ascii="Calibri" w:eastAsia="Calibri" w:hAnsi="Calibri" w:cs="Calibri"/>
          <w:sz w:val="23"/>
          <w:szCs w:val="23"/>
        </w:rPr>
        <w:t>e</w:t>
      </w:r>
      <w:r w:rsidRPr="00E968B8">
        <w:rPr>
          <w:rFonts w:ascii="Calibri" w:eastAsia="Calibri" w:hAnsi="Calibri" w:cs="Calibri"/>
          <w:spacing w:val="1"/>
          <w:sz w:val="23"/>
          <w:szCs w:val="23"/>
        </w:rPr>
        <w:t xml:space="preserve"> </w:t>
      </w:r>
      <w:r w:rsidRPr="00E968B8">
        <w:rPr>
          <w:rFonts w:ascii="Calibri" w:eastAsia="Calibri" w:hAnsi="Calibri" w:cs="Calibri"/>
          <w:spacing w:val="-2"/>
          <w:sz w:val="23"/>
          <w:szCs w:val="23"/>
        </w:rPr>
        <w:t>m</w:t>
      </w:r>
      <w:r w:rsidRPr="00E968B8">
        <w:rPr>
          <w:rFonts w:ascii="Calibri" w:eastAsia="Calibri" w:hAnsi="Calibri" w:cs="Calibri"/>
          <w:spacing w:val="1"/>
          <w:sz w:val="23"/>
          <w:szCs w:val="23"/>
        </w:rPr>
        <w:t>o</w:t>
      </w:r>
      <w:r w:rsidRPr="00E968B8">
        <w:rPr>
          <w:rFonts w:ascii="Calibri" w:eastAsia="Calibri" w:hAnsi="Calibri" w:cs="Calibri"/>
          <w:spacing w:val="-1"/>
          <w:sz w:val="23"/>
          <w:szCs w:val="23"/>
        </w:rPr>
        <w:t>d</w:t>
      </w:r>
      <w:r w:rsidRPr="00E968B8">
        <w:rPr>
          <w:rFonts w:ascii="Calibri" w:eastAsia="Calibri" w:hAnsi="Calibri" w:cs="Calibri"/>
          <w:sz w:val="23"/>
          <w:szCs w:val="23"/>
        </w:rPr>
        <w:t>el</w:t>
      </w:r>
      <w:r w:rsidRPr="00E968B8">
        <w:rPr>
          <w:rFonts w:ascii="Calibri" w:eastAsia="Calibri" w:hAnsi="Calibri" w:cs="Calibri"/>
          <w:spacing w:val="1"/>
          <w:sz w:val="23"/>
          <w:szCs w:val="23"/>
        </w:rPr>
        <w:t xml:space="preserve"> </w:t>
      </w:r>
      <w:r w:rsidRPr="00E968B8">
        <w:rPr>
          <w:rFonts w:ascii="Calibri" w:eastAsia="Calibri" w:hAnsi="Calibri" w:cs="Calibri"/>
          <w:spacing w:val="-1"/>
          <w:sz w:val="23"/>
          <w:szCs w:val="23"/>
        </w:rPr>
        <w:t>v</w:t>
      </w:r>
      <w:r w:rsidRPr="00E968B8">
        <w:rPr>
          <w:rFonts w:ascii="Calibri" w:eastAsia="Calibri" w:hAnsi="Calibri" w:cs="Calibri"/>
          <w:sz w:val="23"/>
          <w:szCs w:val="23"/>
        </w:rPr>
        <w:t>al</w:t>
      </w:r>
      <w:r w:rsidRPr="00E968B8">
        <w:rPr>
          <w:rFonts w:ascii="Calibri" w:eastAsia="Calibri" w:hAnsi="Calibri" w:cs="Calibri"/>
          <w:spacing w:val="-3"/>
          <w:sz w:val="23"/>
          <w:szCs w:val="23"/>
        </w:rPr>
        <w:t>i</w:t>
      </w:r>
      <w:r w:rsidRPr="00E968B8">
        <w:rPr>
          <w:rFonts w:ascii="Calibri" w:eastAsia="Calibri" w:hAnsi="Calibri" w:cs="Calibri"/>
          <w:spacing w:val="-1"/>
          <w:sz w:val="23"/>
          <w:szCs w:val="23"/>
        </w:rPr>
        <w:t>d</w:t>
      </w:r>
      <w:r w:rsidRPr="00E968B8">
        <w:rPr>
          <w:rFonts w:ascii="Calibri" w:eastAsia="Calibri" w:hAnsi="Calibri" w:cs="Calibri"/>
          <w:sz w:val="23"/>
          <w:szCs w:val="23"/>
        </w:rPr>
        <w:t>ation</w:t>
      </w:r>
      <w:r w:rsidRPr="00E968B8">
        <w:rPr>
          <w:rFonts w:ascii="Calibri" w:eastAsia="Calibri" w:hAnsi="Calibri" w:cs="Calibri"/>
          <w:sz w:val="23"/>
          <w:szCs w:val="23"/>
        </w:rPr>
        <w:t xml:space="preserve"> te</w:t>
      </w:r>
      <w:r w:rsidRPr="00E968B8">
        <w:rPr>
          <w:rFonts w:ascii="Calibri" w:eastAsia="Calibri" w:hAnsi="Calibri" w:cs="Calibri"/>
          <w:spacing w:val="1"/>
          <w:sz w:val="23"/>
          <w:szCs w:val="23"/>
        </w:rPr>
        <w:t>c</w:t>
      </w:r>
      <w:r w:rsidRPr="00E968B8">
        <w:rPr>
          <w:rFonts w:ascii="Calibri" w:eastAsia="Calibri" w:hAnsi="Calibri" w:cs="Calibri"/>
          <w:spacing w:val="-1"/>
          <w:sz w:val="23"/>
          <w:szCs w:val="23"/>
        </w:rPr>
        <w:t>hn</w:t>
      </w:r>
      <w:r w:rsidRPr="00E968B8">
        <w:rPr>
          <w:rFonts w:ascii="Calibri" w:eastAsia="Calibri" w:hAnsi="Calibri" w:cs="Calibri"/>
          <w:sz w:val="23"/>
          <w:szCs w:val="23"/>
        </w:rPr>
        <w:t>i</w:t>
      </w:r>
      <w:r w:rsidRPr="00E968B8">
        <w:rPr>
          <w:rFonts w:ascii="Calibri" w:eastAsia="Calibri" w:hAnsi="Calibri" w:cs="Calibri"/>
          <w:spacing w:val="-1"/>
          <w:sz w:val="23"/>
          <w:szCs w:val="23"/>
        </w:rPr>
        <w:t>qu</w:t>
      </w:r>
      <w:r w:rsidRPr="00E968B8">
        <w:rPr>
          <w:rFonts w:ascii="Calibri" w:eastAsia="Calibri" w:hAnsi="Calibri" w:cs="Calibri"/>
          <w:sz w:val="23"/>
          <w:szCs w:val="23"/>
        </w:rPr>
        <w:t>e</w:t>
      </w:r>
      <w:r w:rsidRPr="00E968B8">
        <w:rPr>
          <w:rFonts w:ascii="Calibri" w:eastAsia="Calibri" w:hAnsi="Calibri" w:cs="Calibri"/>
          <w:spacing w:val="1"/>
          <w:sz w:val="23"/>
          <w:szCs w:val="23"/>
        </w:rPr>
        <w:t>s</w:t>
      </w:r>
      <w:r w:rsidRPr="00E968B8">
        <w:rPr>
          <w:rFonts w:ascii="Calibri" w:eastAsia="Calibri" w:hAnsi="Calibri" w:cs="Calibri"/>
          <w:sz w:val="23"/>
          <w:szCs w:val="23"/>
        </w:rPr>
        <w:t xml:space="preserve">. </w:t>
      </w:r>
      <w:r w:rsidRPr="00E968B8">
        <w:rPr>
          <w:rFonts w:ascii="Calibri" w:eastAsia="Calibri" w:hAnsi="Calibri" w:cs="Calibri"/>
          <w:spacing w:val="-1"/>
          <w:sz w:val="23"/>
          <w:szCs w:val="23"/>
        </w:rPr>
        <w:t>d</w:t>
      </w:r>
      <w:r w:rsidRPr="00E968B8">
        <w:rPr>
          <w:rFonts w:ascii="Calibri" w:eastAsia="Calibri" w:hAnsi="Calibri" w:cs="Calibri"/>
          <w:sz w:val="23"/>
          <w:szCs w:val="23"/>
        </w:rPr>
        <w:t>. Ma</w:t>
      </w:r>
      <w:r w:rsidRPr="00E968B8">
        <w:rPr>
          <w:rFonts w:ascii="Calibri" w:eastAsia="Calibri" w:hAnsi="Calibri" w:cs="Calibri"/>
          <w:spacing w:val="1"/>
          <w:sz w:val="23"/>
          <w:szCs w:val="23"/>
        </w:rPr>
        <w:t>k</w:t>
      </w:r>
      <w:r w:rsidRPr="00E968B8">
        <w:rPr>
          <w:rFonts w:ascii="Calibri" w:eastAsia="Calibri" w:hAnsi="Calibri" w:cs="Calibri"/>
          <w:sz w:val="23"/>
          <w:szCs w:val="23"/>
        </w:rPr>
        <w:t>e</w:t>
      </w:r>
      <w:r w:rsidRPr="00E968B8">
        <w:rPr>
          <w:rFonts w:ascii="Calibri" w:eastAsia="Calibri" w:hAnsi="Calibri" w:cs="Calibri"/>
          <w:spacing w:val="1"/>
          <w:sz w:val="23"/>
          <w:szCs w:val="23"/>
        </w:rPr>
        <w:t xml:space="preserve"> </w:t>
      </w:r>
      <w:r w:rsidRPr="00E968B8">
        <w:rPr>
          <w:rFonts w:ascii="Calibri" w:eastAsia="Calibri" w:hAnsi="Calibri" w:cs="Calibri"/>
          <w:spacing w:val="-1"/>
          <w:sz w:val="23"/>
          <w:szCs w:val="23"/>
        </w:rPr>
        <w:t>c</w:t>
      </w:r>
      <w:r w:rsidRPr="00E968B8">
        <w:rPr>
          <w:rFonts w:ascii="Calibri" w:eastAsia="Calibri" w:hAnsi="Calibri" w:cs="Calibri"/>
          <w:spacing w:val="1"/>
          <w:sz w:val="23"/>
          <w:szCs w:val="23"/>
        </w:rPr>
        <w:t>o</w:t>
      </w:r>
      <w:r w:rsidRPr="00E968B8">
        <w:rPr>
          <w:rFonts w:ascii="Calibri" w:eastAsia="Calibri" w:hAnsi="Calibri" w:cs="Calibri"/>
          <w:spacing w:val="-1"/>
          <w:sz w:val="23"/>
          <w:szCs w:val="23"/>
        </w:rPr>
        <w:t>n</w:t>
      </w:r>
      <w:r w:rsidRPr="00E968B8">
        <w:rPr>
          <w:rFonts w:ascii="Calibri" w:eastAsia="Calibri" w:hAnsi="Calibri" w:cs="Calibri"/>
          <w:spacing w:val="1"/>
          <w:sz w:val="23"/>
          <w:szCs w:val="23"/>
        </w:rPr>
        <w:t>c</w:t>
      </w:r>
      <w:r w:rsidRPr="00E968B8">
        <w:rPr>
          <w:rFonts w:ascii="Calibri" w:eastAsia="Calibri" w:hAnsi="Calibri" w:cs="Calibri"/>
          <w:sz w:val="23"/>
          <w:szCs w:val="23"/>
        </w:rPr>
        <w:t>l</w:t>
      </w:r>
      <w:r w:rsidRPr="00E968B8">
        <w:rPr>
          <w:rFonts w:ascii="Calibri" w:eastAsia="Calibri" w:hAnsi="Calibri" w:cs="Calibri"/>
          <w:spacing w:val="-1"/>
          <w:sz w:val="23"/>
          <w:szCs w:val="23"/>
        </w:rPr>
        <w:t>u</w:t>
      </w:r>
      <w:r w:rsidRPr="00E968B8">
        <w:rPr>
          <w:rFonts w:ascii="Calibri" w:eastAsia="Calibri" w:hAnsi="Calibri" w:cs="Calibri"/>
          <w:spacing w:val="1"/>
          <w:sz w:val="23"/>
          <w:szCs w:val="23"/>
        </w:rPr>
        <w:t>s</w:t>
      </w:r>
      <w:r w:rsidRPr="00E968B8">
        <w:rPr>
          <w:rFonts w:ascii="Calibri" w:eastAsia="Calibri" w:hAnsi="Calibri" w:cs="Calibri"/>
          <w:spacing w:val="-2"/>
          <w:sz w:val="23"/>
          <w:szCs w:val="23"/>
        </w:rPr>
        <w:t>i</w:t>
      </w:r>
      <w:r w:rsidRPr="00E968B8">
        <w:rPr>
          <w:rFonts w:ascii="Calibri" w:eastAsia="Calibri" w:hAnsi="Calibri" w:cs="Calibri"/>
          <w:spacing w:val="1"/>
          <w:sz w:val="23"/>
          <w:szCs w:val="23"/>
        </w:rPr>
        <w:t>o</w:t>
      </w:r>
      <w:r w:rsidRPr="00E968B8">
        <w:rPr>
          <w:rFonts w:ascii="Calibri" w:eastAsia="Calibri" w:hAnsi="Calibri" w:cs="Calibri"/>
          <w:spacing w:val="-1"/>
          <w:sz w:val="23"/>
          <w:szCs w:val="23"/>
        </w:rPr>
        <w:t>n</w:t>
      </w:r>
      <w:r w:rsidRPr="00E968B8">
        <w:rPr>
          <w:rFonts w:ascii="Calibri" w:eastAsia="Calibri" w:hAnsi="Calibri" w:cs="Calibri"/>
          <w:sz w:val="23"/>
          <w:szCs w:val="23"/>
        </w:rPr>
        <w:t>s</w:t>
      </w: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line="200" w:lineRule="exact"/>
      </w:pPr>
    </w:p>
    <w:p w:rsidR="00F622C6" w:rsidRPr="00E968B8" w:rsidRDefault="00E968B8">
      <w:pPr>
        <w:spacing w:line="200" w:lineRule="exact"/>
      </w:pPr>
      <w:r>
        <w:rPr>
          <w:rFonts w:ascii="Cambria" w:eastAsia="Cambria" w:hAnsi="Cambria" w:cs="Cambria"/>
          <w:b/>
          <w:sz w:val="28"/>
          <w:szCs w:val="28"/>
        </w:rPr>
        <w:t>Answer</w:t>
      </w: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before="3" w:line="260" w:lineRule="exact"/>
        <w:rPr>
          <w:sz w:val="26"/>
          <w:szCs w:val="26"/>
        </w:rPr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z w:val="22"/>
          <w:szCs w:val="22"/>
        </w:rPr>
        <w:t>se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E968B8">
        <w:rPr>
          <w:rFonts w:ascii="Calibri" w:eastAsia="Calibri" w:hAnsi="Calibri" w:cs="Calibri"/>
          <w:sz w:val="22"/>
          <w:szCs w:val="22"/>
        </w:rPr>
        <w:t>wd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(</w:t>
      </w:r>
      <w:r w:rsidRPr="00E968B8">
        <w:rPr>
          <w:rFonts w:ascii="Calibri" w:eastAsia="Calibri" w:hAnsi="Calibri" w:cs="Calibri"/>
          <w:sz w:val="22"/>
          <w:szCs w:val="22"/>
        </w:rPr>
        <w:t>"C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: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/</w:t>
      </w:r>
      <w:r w:rsidRPr="00E968B8">
        <w:rPr>
          <w:rFonts w:ascii="Calibri" w:eastAsia="Calibri" w:hAnsi="Calibri" w:cs="Calibri"/>
          <w:sz w:val="22"/>
          <w:szCs w:val="22"/>
        </w:rPr>
        <w:t>Us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e</w:t>
      </w:r>
      <w:r w:rsidRPr="00E968B8">
        <w:rPr>
          <w:rFonts w:ascii="Calibri" w:eastAsia="Calibri" w:hAnsi="Calibri" w:cs="Calibri"/>
          <w:sz w:val="22"/>
          <w:szCs w:val="22"/>
        </w:rPr>
        <w:t>rs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/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S</w:t>
      </w:r>
      <w:r w:rsidRPr="00E968B8">
        <w:rPr>
          <w:rFonts w:ascii="Calibri" w:eastAsia="Calibri" w:hAnsi="Calibri" w:cs="Calibri"/>
          <w:sz w:val="22"/>
          <w:szCs w:val="22"/>
        </w:rPr>
        <w:t>esha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n/D</w:t>
      </w:r>
      <w:r w:rsidRPr="00E968B8">
        <w:rPr>
          <w:rFonts w:ascii="Calibri" w:eastAsia="Calibri" w:hAnsi="Calibri" w:cs="Calibri"/>
          <w:sz w:val="22"/>
          <w:szCs w:val="22"/>
        </w:rPr>
        <w:t>es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k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/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s</w:t>
      </w:r>
      <w:r w:rsidRPr="00E968B8">
        <w:rPr>
          <w:rFonts w:ascii="Calibri" w:eastAsia="Calibri" w:hAnsi="Calibri" w:cs="Calibri"/>
          <w:sz w:val="22"/>
          <w:szCs w:val="22"/>
        </w:rPr>
        <w:t>v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z w:val="22"/>
          <w:szCs w:val="22"/>
        </w:rPr>
        <w:t>R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z w:val="22"/>
          <w:szCs w:val="22"/>
        </w:rPr>
        <w:t>r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E968B8">
        <w:rPr>
          <w:rFonts w:ascii="Calibri" w:eastAsia="Calibri" w:hAnsi="Calibri" w:cs="Calibri"/>
          <w:sz w:val="22"/>
          <w:szCs w:val="22"/>
        </w:rPr>
        <w:t>l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a</w:t>
      </w:r>
      <w:r w:rsidRPr="00E968B8">
        <w:rPr>
          <w:rFonts w:ascii="Calibri" w:eastAsia="Calibri" w:hAnsi="Calibri" w:cs="Calibri"/>
          <w:sz w:val="22"/>
          <w:szCs w:val="22"/>
        </w:rPr>
        <w:t>t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/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a</w:t>
      </w:r>
      <w:r w:rsidRPr="00E968B8">
        <w:rPr>
          <w:rFonts w:ascii="Calibri" w:eastAsia="Calibri" w:hAnsi="Calibri" w:cs="Calibri"/>
          <w:sz w:val="22"/>
          <w:szCs w:val="22"/>
        </w:rPr>
        <w:t>ca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dg</w:t>
      </w:r>
      <w:r w:rsidRPr="00E968B8">
        <w:rPr>
          <w:rFonts w:ascii="Calibri" w:eastAsia="Calibri" w:hAnsi="Calibri" w:cs="Calibri"/>
          <w:sz w:val="22"/>
          <w:szCs w:val="22"/>
        </w:rPr>
        <w:t>il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/</w:t>
      </w:r>
      <w:r w:rsidRPr="00E968B8">
        <w:rPr>
          <w:rFonts w:ascii="Calibri" w:eastAsia="Calibri" w:hAnsi="Calibri" w:cs="Calibri"/>
          <w:sz w:val="22"/>
          <w:szCs w:val="22"/>
        </w:rPr>
        <w:t>assi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gnm</w:t>
      </w:r>
      <w:r w:rsidRPr="00E968B8">
        <w:rPr>
          <w:rFonts w:ascii="Calibri" w:eastAsia="Calibri" w:hAnsi="Calibri" w:cs="Calibri"/>
          <w:sz w:val="22"/>
          <w:szCs w:val="22"/>
        </w:rPr>
        <w:t>ents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/</w:t>
      </w:r>
      <w:r w:rsidRPr="00E968B8">
        <w:rPr>
          <w:rFonts w:ascii="Calibri" w:eastAsia="Calibri" w:hAnsi="Calibri" w:cs="Calibri"/>
          <w:sz w:val="22"/>
          <w:szCs w:val="22"/>
        </w:rPr>
        <w:t>sess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i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z w:val="22"/>
          <w:szCs w:val="22"/>
        </w:rPr>
        <w:t>n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1</w:t>
      </w:r>
      <w:r w:rsidRPr="00E968B8">
        <w:rPr>
          <w:rFonts w:ascii="Calibri" w:eastAsia="Calibri" w:hAnsi="Calibri" w:cs="Calibri"/>
          <w:sz w:val="22"/>
          <w:szCs w:val="22"/>
        </w:rPr>
        <w:t>8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z w:val="22"/>
          <w:szCs w:val="22"/>
        </w:rPr>
        <w:t>Ass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ign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/</w:t>
      </w:r>
      <w:r w:rsidRPr="00E968B8">
        <w:rPr>
          <w:rFonts w:ascii="Calibri" w:eastAsia="Calibri" w:hAnsi="Calibri" w:cs="Calibri"/>
          <w:sz w:val="22"/>
          <w:szCs w:val="22"/>
        </w:rPr>
        <w:t>sess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i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4"/>
          <w:sz w:val="22"/>
          <w:szCs w:val="22"/>
        </w:rPr>
        <w:t>n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1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8</w:t>
      </w:r>
      <w:r w:rsidRPr="00E968B8">
        <w:rPr>
          <w:rFonts w:ascii="Calibri" w:eastAsia="Calibri" w:hAnsi="Calibri" w:cs="Calibri"/>
          <w:sz w:val="22"/>
          <w:szCs w:val="22"/>
        </w:rPr>
        <w:t>")</w:t>
      </w:r>
    </w:p>
    <w:p w:rsidR="00F622C6" w:rsidRPr="00E968B8" w:rsidRDefault="00F622C6">
      <w:pPr>
        <w:spacing w:line="240" w:lineRule="exact"/>
        <w:rPr>
          <w:sz w:val="24"/>
          <w:szCs w:val="24"/>
        </w:rPr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z w:val="22"/>
          <w:szCs w:val="22"/>
        </w:rPr>
        <w:t>li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b</w:t>
      </w:r>
      <w:r w:rsidRPr="00E968B8">
        <w:rPr>
          <w:rFonts w:ascii="Calibri" w:eastAsia="Calibri" w:hAnsi="Calibri" w:cs="Calibri"/>
          <w:sz w:val="22"/>
          <w:szCs w:val="22"/>
        </w:rPr>
        <w:t>ra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r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y</w:t>
      </w:r>
      <w:r w:rsidRPr="00E968B8">
        <w:rPr>
          <w:rFonts w:ascii="Calibri" w:eastAsia="Calibri" w:hAnsi="Calibri" w:cs="Calibri"/>
          <w:sz w:val="22"/>
          <w:szCs w:val="22"/>
        </w:rPr>
        <w:t>(readr)</w:t>
      </w:r>
    </w:p>
    <w:p w:rsidR="00F622C6" w:rsidRPr="00E968B8" w:rsidRDefault="00F622C6">
      <w:pPr>
        <w:spacing w:line="240" w:lineRule="exact"/>
        <w:rPr>
          <w:sz w:val="24"/>
          <w:szCs w:val="24"/>
        </w:rPr>
      </w:pPr>
    </w:p>
    <w:p w:rsidR="00F622C6" w:rsidRPr="00E968B8" w:rsidRDefault="00C613B0">
      <w:pPr>
        <w:spacing w:line="454" w:lineRule="auto"/>
        <w:ind w:left="100" w:right="5435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z w:val="22"/>
          <w:szCs w:val="22"/>
        </w:rPr>
        <w:t>W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E968B8">
        <w:rPr>
          <w:rFonts w:ascii="Calibri" w:eastAsia="Calibri" w:hAnsi="Calibri" w:cs="Calibri"/>
          <w:sz w:val="22"/>
          <w:szCs w:val="22"/>
        </w:rPr>
        <w:t>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gh</w:t>
      </w:r>
      <w:r w:rsidRPr="00E968B8">
        <w:rPr>
          <w:rFonts w:ascii="Calibri" w:eastAsia="Calibri" w:hAnsi="Calibri" w:cs="Calibri"/>
          <w:sz w:val="22"/>
          <w:szCs w:val="22"/>
        </w:rPr>
        <w:t>t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_</w:t>
      </w:r>
      <w:r w:rsidRPr="00E968B8">
        <w:rPr>
          <w:rFonts w:ascii="Calibri" w:eastAsia="Calibri" w:hAnsi="Calibri" w:cs="Calibri"/>
          <w:sz w:val="22"/>
          <w:szCs w:val="22"/>
        </w:rPr>
        <w:t>lift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&lt;</w:t>
      </w:r>
      <w:r w:rsidRPr="00E968B8">
        <w:rPr>
          <w:rFonts w:ascii="Calibri" w:eastAsia="Calibri" w:hAnsi="Calibri" w:cs="Calibri"/>
          <w:sz w:val="22"/>
          <w:szCs w:val="22"/>
        </w:rPr>
        <w:t xml:space="preserve">- 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r</w:t>
      </w:r>
      <w:r w:rsidRPr="00E968B8">
        <w:rPr>
          <w:rFonts w:ascii="Calibri" w:eastAsia="Calibri" w:hAnsi="Calibri" w:cs="Calibri"/>
          <w:sz w:val="22"/>
          <w:szCs w:val="22"/>
        </w:rPr>
        <w:t>ead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.</w:t>
      </w:r>
      <w:r w:rsidRPr="00E968B8">
        <w:rPr>
          <w:rFonts w:ascii="Calibri" w:eastAsia="Calibri" w:hAnsi="Calibri" w:cs="Calibri"/>
          <w:sz w:val="22"/>
          <w:szCs w:val="22"/>
        </w:rPr>
        <w:t>cs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v</w:t>
      </w:r>
      <w:r w:rsidRPr="00E968B8">
        <w:rPr>
          <w:rFonts w:ascii="Calibri" w:eastAsia="Calibri" w:hAnsi="Calibri" w:cs="Calibri"/>
          <w:sz w:val="22"/>
          <w:szCs w:val="22"/>
        </w:rPr>
        <w:t>("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W</w:t>
      </w:r>
      <w:r w:rsidRPr="00E968B8">
        <w:rPr>
          <w:rFonts w:ascii="Calibri" w:eastAsia="Calibri" w:hAnsi="Calibri" w:cs="Calibri"/>
          <w:sz w:val="22"/>
          <w:szCs w:val="22"/>
        </w:rPr>
        <w:t>eig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h</w:t>
      </w:r>
      <w:r w:rsidRPr="00E968B8">
        <w:rPr>
          <w:rFonts w:ascii="Calibri" w:eastAsia="Calibri" w:hAnsi="Calibri" w:cs="Calibri"/>
          <w:sz w:val="22"/>
          <w:szCs w:val="22"/>
        </w:rPr>
        <w:t>t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z w:val="22"/>
          <w:szCs w:val="22"/>
        </w:rPr>
        <w:t>lift.c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s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v</w:t>
      </w:r>
      <w:r w:rsidRPr="00E968B8">
        <w:rPr>
          <w:rFonts w:ascii="Calibri" w:eastAsia="Calibri" w:hAnsi="Calibri" w:cs="Calibri"/>
          <w:sz w:val="22"/>
          <w:szCs w:val="22"/>
        </w:rPr>
        <w:t>") V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i</w:t>
      </w:r>
      <w:r w:rsidRPr="00E968B8">
        <w:rPr>
          <w:rFonts w:ascii="Calibri" w:eastAsia="Calibri" w:hAnsi="Calibri" w:cs="Calibri"/>
          <w:sz w:val="22"/>
          <w:szCs w:val="22"/>
        </w:rPr>
        <w:t>e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w</w:t>
      </w:r>
      <w:r w:rsidRPr="00E968B8">
        <w:rPr>
          <w:rFonts w:ascii="Calibri" w:eastAsia="Calibri" w:hAnsi="Calibri" w:cs="Calibri"/>
          <w:sz w:val="22"/>
          <w:szCs w:val="22"/>
        </w:rPr>
        <w:t>(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W</w:t>
      </w:r>
      <w:r w:rsidRPr="00E968B8">
        <w:rPr>
          <w:rFonts w:ascii="Calibri" w:eastAsia="Calibri" w:hAnsi="Calibri" w:cs="Calibri"/>
          <w:sz w:val="22"/>
          <w:szCs w:val="22"/>
        </w:rPr>
        <w:t>eig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h</w:t>
      </w:r>
      <w:r w:rsidRPr="00E968B8">
        <w:rPr>
          <w:rFonts w:ascii="Calibri" w:eastAsia="Calibri" w:hAnsi="Calibri" w:cs="Calibri"/>
          <w:sz w:val="22"/>
          <w:szCs w:val="22"/>
        </w:rPr>
        <w:t>t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_</w:t>
      </w:r>
      <w:r w:rsidRPr="00E968B8">
        <w:rPr>
          <w:rFonts w:ascii="Calibri" w:eastAsia="Calibri" w:hAnsi="Calibri" w:cs="Calibri"/>
          <w:sz w:val="22"/>
          <w:szCs w:val="22"/>
        </w:rPr>
        <w:t>lif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E968B8">
        <w:rPr>
          <w:rFonts w:ascii="Calibri" w:eastAsia="Calibri" w:hAnsi="Calibri" w:cs="Calibri"/>
          <w:sz w:val="22"/>
          <w:szCs w:val="22"/>
        </w:rPr>
        <w:t>)</w:t>
      </w: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E968B8">
        <w:rPr>
          <w:rFonts w:ascii="Calibri" w:eastAsia="Calibri" w:hAnsi="Calibri" w:cs="Calibri"/>
          <w:sz w:val="22"/>
          <w:szCs w:val="22"/>
        </w:rPr>
        <w:t>ata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1&lt;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-</w:t>
      </w:r>
      <w:r w:rsidRPr="00E968B8">
        <w:rPr>
          <w:rFonts w:ascii="Calibri" w:eastAsia="Calibri" w:hAnsi="Calibri" w:cs="Calibri"/>
          <w:sz w:val="22"/>
          <w:szCs w:val="22"/>
        </w:rPr>
        <w:t>W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E968B8">
        <w:rPr>
          <w:rFonts w:ascii="Calibri" w:eastAsia="Calibri" w:hAnsi="Calibri" w:cs="Calibri"/>
          <w:sz w:val="22"/>
          <w:szCs w:val="22"/>
        </w:rPr>
        <w:t>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gh</w:t>
      </w:r>
      <w:r w:rsidRPr="00E968B8">
        <w:rPr>
          <w:rFonts w:ascii="Calibri" w:eastAsia="Calibri" w:hAnsi="Calibri" w:cs="Calibri"/>
          <w:sz w:val="22"/>
          <w:szCs w:val="22"/>
        </w:rPr>
        <w:t>t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_</w:t>
      </w:r>
      <w:r w:rsidRPr="00E968B8">
        <w:rPr>
          <w:rFonts w:ascii="Calibri" w:eastAsia="Calibri" w:hAnsi="Calibri" w:cs="Calibri"/>
          <w:sz w:val="22"/>
          <w:szCs w:val="22"/>
        </w:rPr>
        <w:t>lift</w:t>
      </w:r>
    </w:p>
    <w:p w:rsidR="00F622C6" w:rsidRPr="00E968B8" w:rsidRDefault="00F622C6">
      <w:pPr>
        <w:spacing w:line="240" w:lineRule="exact"/>
        <w:rPr>
          <w:sz w:val="24"/>
          <w:szCs w:val="24"/>
        </w:rPr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z w:val="22"/>
          <w:szCs w:val="22"/>
        </w:rPr>
        <w:t>W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E968B8">
        <w:rPr>
          <w:rFonts w:ascii="Calibri" w:eastAsia="Calibri" w:hAnsi="Calibri" w:cs="Calibri"/>
          <w:sz w:val="22"/>
          <w:szCs w:val="22"/>
        </w:rPr>
        <w:t>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gh</w:t>
      </w:r>
      <w:r w:rsidRPr="00E968B8">
        <w:rPr>
          <w:rFonts w:ascii="Calibri" w:eastAsia="Calibri" w:hAnsi="Calibri" w:cs="Calibri"/>
          <w:sz w:val="22"/>
          <w:szCs w:val="22"/>
        </w:rPr>
        <w:t>t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_</w:t>
      </w:r>
      <w:r w:rsidRPr="00E968B8">
        <w:rPr>
          <w:rFonts w:ascii="Calibri" w:eastAsia="Calibri" w:hAnsi="Calibri" w:cs="Calibri"/>
          <w:sz w:val="22"/>
          <w:szCs w:val="22"/>
        </w:rPr>
        <w:t>lift</w:t>
      </w:r>
    </w:p>
    <w:p w:rsidR="00F622C6" w:rsidRPr="00E968B8" w:rsidRDefault="00F622C6">
      <w:pPr>
        <w:spacing w:line="240" w:lineRule="exact"/>
        <w:rPr>
          <w:sz w:val="24"/>
          <w:szCs w:val="24"/>
        </w:rPr>
      </w:pPr>
    </w:p>
    <w:p w:rsidR="00F622C6" w:rsidRPr="00E968B8" w:rsidRDefault="00C613B0">
      <w:pPr>
        <w:spacing w:line="455" w:lineRule="auto"/>
        <w:ind w:left="100" w:right="7060"/>
        <w:rPr>
          <w:rFonts w:ascii="Calibri" w:eastAsia="Calibri" w:hAnsi="Calibri" w:cs="Calibri"/>
          <w:sz w:val="22"/>
          <w:szCs w:val="22"/>
        </w:rPr>
        <w:sectPr w:rsidR="00F622C6" w:rsidRPr="00E968B8">
          <w:pgSz w:w="12240" w:h="15840"/>
          <w:pgMar w:top="1380" w:right="1720" w:bottom="280" w:left="1340" w:header="720" w:footer="720" w:gutter="0"/>
          <w:cols w:space="720"/>
        </w:sectPr>
      </w:pPr>
      <w:r w:rsidRPr="00E968B8">
        <w:rPr>
          <w:rFonts w:ascii="Calibri" w:eastAsia="Calibri" w:hAnsi="Calibri" w:cs="Calibri"/>
          <w:sz w:val="22"/>
          <w:szCs w:val="22"/>
        </w:rPr>
        <w:t>#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z w:val="22"/>
          <w:szCs w:val="22"/>
        </w:rPr>
        <w:t>l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z w:val="22"/>
          <w:szCs w:val="22"/>
        </w:rPr>
        <w:t>ad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z w:val="22"/>
          <w:szCs w:val="22"/>
        </w:rPr>
        <w:t>li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b</w:t>
      </w:r>
      <w:r w:rsidRPr="00E968B8">
        <w:rPr>
          <w:rFonts w:ascii="Calibri" w:eastAsia="Calibri" w:hAnsi="Calibri" w:cs="Calibri"/>
          <w:sz w:val="22"/>
          <w:szCs w:val="22"/>
        </w:rPr>
        <w:t>ra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r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i</w:t>
      </w:r>
      <w:r w:rsidRPr="00E968B8">
        <w:rPr>
          <w:rFonts w:ascii="Calibri" w:eastAsia="Calibri" w:hAnsi="Calibri" w:cs="Calibri"/>
          <w:sz w:val="22"/>
          <w:szCs w:val="22"/>
        </w:rPr>
        <w:t>es li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b</w:t>
      </w:r>
      <w:r w:rsidRPr="00E968B8">
        <w:rPr>
          <w:rFonts w:ascii="Calibri" w:eastAsia="Calibri" w:hAnsi="Calibri" w:cs="Calibri"/>
          <w:sz w:val="22"/>
          <w:szCs w:val="22"/>
        </w:rPr>
        <w:t>ra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r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y</w:t>
      </w:r>
      <w:r w:rsidRPr="00E968B8">
        <w:rPr>
          <w:rFonts w:ascii="Calibri" w:eastAsia="Calibri" w:hAnsi="Calibri" w:cs="Calibri"/>
          <w:sz w:val="22"/>
          <w:szCs w:val="22"/>
        </w:rPr>
        <w:t>(car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e</w:t>
      </w:r>
      <w:r w:rsidRPr="00E968B8">
        <w:rPr>
          <w:rFonts w:ascii="Calibri" w:eastAsia="Calibri" w:hAnsi="Calibri" w:cs="Calibri"/>
          <w:sz w:val="22"/>
          <w:szCs w:val="22"/>
        </w:rPr>
        <w:t>t) li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b</w:t>
      </w:r>
      <w:r w:rsidRPr="00E968B8">
        <w:rPr>
          <w:rFonts w:ascii="Calibri" w:eastAsia="Calibri" w:hAnsi="Calibri" w:cs="Calibri"/>
          <w:sz w:val="22"/>
          <w:szCs w:val="22"/>
        </w:rPr>
        <w:t>ra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r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y</w:t>
      </w:r>
      <w:r w:rsidRPr="00E968B8">
        <w:rPr>
          <w:rFonts w:ascii="Calibri" w:eastAsia="Calibri" w:hAnsi="Calibri" w:cs="Calibri"/>
          <w:sz w:val="22"/>
          <w:szCs w:val="22"/>
        </w:rPr>
        <w:t>(ra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ndo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E968B8">
        <w:rPr>
          <w:rFonts w:ascii="Calibri" w:eastAsia="Calibri" w:hAnsi="Calibri" w:cs="Calibri"/>
          <w:sz w:val="22"/>
          <w:szCs w:val="22"/>
        </w:rPr>
        <w:t>Fo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r</w:t>
      </w:r>
      <w:r w:rsidRPr="00E968B8">
        <w:rPr>
          <w:rFonts w:ascii="Calibri" w:eastAsia="Calibri" w:hAnsi="Calibri" w:cs="Calibri"/>
          <w:sz w:val="22"/>
          <w:szCs w:val="22"/>
        </w:rPr>
        <w:t>es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E968B8">
        <w:rPr>
          <w:rFonts w:ascii="Calibri" w:eastAsia="Calibri" w:hAnsi="Calibri" w:cs="Calibri"/>
          <w:sz w:val="22"/>
          <w:szCs w:val="22"/>
        </w:rPr>
        <w:t>) li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b</w:t>
      </w:r>
      <w:r w:rsidRPr="00E968B8">
        <w:rPr>
          <w:rFonts w:ascii="Calibri" w:eastAsia="Calibri" w:hAnsi="Calibri" w:cs="Calibri"/>
          <w:sz w:val="22"/>
          <w:szCs w:val="22"/>
        </w:rPr>
        <w:t>ra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r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y</w:t>
      </w:r>
      <w:r w:rsidRPr="00E968B8">
        <w:rPr>
          <w:rFonts w:ascii="Calibri" w:eastAsia="Calibri" w:hAnsi="Calibri" w:cs="Calibri"/>
          <w:sz w:val="22"/>
          <w:szCs w:val="22"/>
        </w:rPr>
        <w:t>(r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E968B8">
        <w:rPr>
          <w:rFonts w:ascii="Calibri" w:eastAsia="Calibri" w:hAnsi="Calibri" w:cs="Calibri"/>
          <w:sz w:val="22"/>
          <w:szCs w:val="22"/>
        </w:rPr>
        <w:t>art) li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b</w:t>
      </w:r>
      <w:r w:rsidRPr="00E968B8">
        <w:rPr>
          <w:rFonts w:ascii="Calibri" w:eastAsia="Calibri" w:hAnsi="Calibri" w:cs="Calibri"/>
          <w:sz w:val="22"/>
          <w:szCs w:val="22"/>
        </w:rPr>
        <w:t>ra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r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y</w:t>
      </w:r>
      <w:r w:rsidRPr="00E968B8">
        <w:rPr>
          <w:rFonts w:ascii="Calibri" w:eastAsia="Calibri" w:hAnsi="Calibri" w:cs="Calibri"/>
          <w:sz w:val="22"/>
          <w:szCs w:val="22"/>
        </w:rPr>
        <w:t>(r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E968B8">
        <w:rPr>
          <w:rFonts w:ascii="Calibri" w:eastAsia="Calibri" w:hAnsi="Calibri" w:cs="Calibri"/>
          <w:sz w:val="22"/>
          <w:szCs w:val="22"/>
        </w:rPr>
        <w:t>art.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E968B8">
        <w:rPr>
          <w:rFonts w:ascii="Calibri" w:eastAsia="Calibri" w:hAnsi="Calibri" w:cs="Calibri"/>
          <w:sz w:val="22"/>
          <w:szCs w:val="22"/>
        </w:rPr>
        <w:t>l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o</w:t>
      </w:r>
      <w:r w:rsidRPr="00E968B8">
        <w:rPr>
          <w:rFonts w:ascii="Calibri" w:eastAsia="Calibri" w:hAnsi="Calibri" w:cs="Calibri"/>
          <w:sz w:val="22"/>
          <w:szCs w:val="22"/>
        </w:rPr>
        <w:t>t) li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b</w:t>
      </w:r>
      <w:r w:rsidRPr="00E968B8">
        <w:rPr>
          <w:rFonts w:ascii="Calibri" w:eastAsia="Calibri" w:hAnsi="Calibri" w:cs="Calibri"/>
          <w:sz w:val="22"/>
          <w:szCs w:val="22"/>
        </w:rPr>
        <w:t>ra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r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y</w:t>
      </w:r>
      <w:r w:rsidRPr="00E968B8">
        <w:rPr>
          <w:rFonts w:ascii="Calibri" w:eastAsia="Calibri" w:hAnsi="Calibri" w:cs="Calibri"/>
          <w:sz w:val="22"/>
          <w:szCs w:val="22"/>
        </w:rPr>
        <w:t>(g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gp</w:t>
      </w:r>
      <w:r w:rsidRPr="00E968B8">
        <w:rPr>
          <w:rFonts w:ascii="Calibri" w:eastAsia="Calibri" w:hAnsi="Calibri" w:cs="Calibri"/>
          <w:sz w:val="22"/>
          <w:szCs w:val="22"/>
        </w:rPr>
        <w:t>l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2</w:t>
      </w:r>
      <w:r w:rsidRPr="00E968B8">
        <w:rPr>
          <w:rFonts w:ascii="Calibri" w:eastAsia="Calibri" w:hAnsi="Calibri" w:cs="Calibri"/>
          <w:sz w:val="22"/>
          <w:szCs w:val="22"/>
        </w:rPr>
        <w:t>) li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b</w:t>
      </w:r>
      <w:r w:rsidRPr="00E968B8">
        <w:rPr>
          <w:rFonts w:ascii="Calibri" w:eastAsia="Calibri" w:hAnsi="Calibri" w:cs="Calibri"/>
          <w:sz w:val="22"/>
          <w:szCs w:val="22"/>
        </w:rPr>
        <w:t>ra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r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y</w:t>
      </w:r>
      <w:r w:rsidRPr="00E968B8">
        <w:rPr>
          <w:rFonts w:ascii="Calibri" w:eastAsia="Calibri" w:hAnsi="Calibri" w:cs="Calibri"/>
          <w:sz w:val="22"/>
          <w:szCs w:val="22"/>
        </w:rPr>
        <w:t>(latti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c</w:t>
      </w:r>
      <w:r w:rsidRPr="00E968B8">
        <w:rPr>
          <w:rFonts w:ascii="Calibri" w:eastAsia="Calibri" w:hAnsi="Calibri" w:cs="Calibri"/>
          <w:sz w:val="22"/>
          <w:szCs w:val="22"/>
        </w:rPr>
        <w:t>e) li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b</w:t>
      </w:r>
      <w:r w:rsidRPr="00E968B8">
        <w:rPr>
          <w:rFonts w:ascii="Calibri" w:eastAsia="Calibri" w:hAnsi="Calibri" w:cs="Calibri"/>
          <w:sz w:val="22"/>
          <w:szCs w:val="22"/>
        </w:rPr>
        <w:t>ra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r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y</w:t>
      </w:r>
      <w:r w:rsidRPr="00E968B8">
        <w:rPr>
          <w:rFonts w:ascii="Calibri" w:eastAsia="Calibri" w:hAnsi="Calibri" w:cs="Calibri"/>
          <w:sz w:val="22"/>
          <w:szCs w:val="22"/>
        </w:rPr>
        <w:t>(ratt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l</w:t>
      </w:r>
      <w:r w:rsidRPr="00E968B8">
        <w:rPr>
          <w:rFonts w:ascii="Calibri" w:eastAsia="Calibri" w:hAnsi="Calibri" w:cs="Calibri"/>
          <w:sz w:val="22"/>
          <w:szCs w:val="22"/>
        </w:rPr>
        <w:t>e) su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m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E968B8">
        <w:rPr>
          <w:rFonts w:ascii="Calibri" w:eastAsia="Calibri" w:hAnsi="Calibri" w:cs="Calibri"/>
          <w:sz w:val="22"/>
          <w:szCs w:val="22"/>
        </w:rPr>
        <w:t>ary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(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a</w:t>
      </w:r>
      <w:r w:rsidRPr="00E968B8">
        <w:rPr>
          <w:rFonts w:ascii="Calibri" w:eastAsia="Calibri" w:hAnsi="Calibri" w:cs="Calibri"/>
          <w:sz w:val="22"/>
          <w:szCs w:val="22"/>
        </w:rPr>
        <w:t>ta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1</w:t>
      </w:r>
      <w:r w:rsidRPr="00E968B8">
        <w:rPr>
          <w:rFonts w:ascii="Calibri" w:eastAsia="Calibri" w:hAnsi="Calibri" w:cs="Calibri"/>
          <w:sz w:val="22"/>
          <w:szCs w:val="22"/>
        </w:rPr>
        <w:t>) li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b</w:t>
      </w:r>
      <w:r w:rsidRPr="00E968B8">
        <w:rPr>
          <w:rFonts w:ascii="Calibri" w:eastAsia="Calibri" w:hAnsi="Calibri" w:cs="Calibri"/>
          <w:sz w:val="22"/>
          <w:szCs w:val="22"/>
        </w:rPr>
        <w:t>ra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r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y</w:t>
      </w:r>
      <w:r w:rsidRPr="00E968B8">
        <w:rPr>
          <w:rFonts w:ascii="Calibri" w:eastAsia="Calibri" w:hAnsi="Calibri" w:cs="Calibri"/>
          <w:sz w:val="22"/>
          <w:szCs w:val="22"/>
        </w:rPr>
        <w:t>(C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5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0</w:t>
      </w:r>
      <w:r w:rsidRPr="00E968B8">
        <w:rPr>
          <w:rFonts w:ascii="Calibri" w:eastAsia="Calibri" w:hAnsi="Calibri" w:cs="Calibri"/>
          <w:sz w:val="22"/>
          <w:szCs w:val="22"/>
        </w:rPr>
        <w:t>)</w:t>
      </w:r>
    </w:p>
    <w:p w:rsidR="00F622C6" w:rsidRPr="00E968B8" w:rsidRDefault="00C613B0">
      <w:pPr>
        <w:spacing w:before="59" w:line="455" w:lineRule="auto"/>
        <w:ind w:left="100" w:right="2529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z w:val="22"/>
          <w:szCs w:val="22"/>
        </w:rPr>
        <w:lastRenderedPageBreak/>
        <w:t>#i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stall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.p</w:t>
      </w:r>
      <w:r w:rsidRPr="00E968B8">
        <w:rPr>
          <w:rFonts w:ascii="Calibri" w:eastAsia="Calibri" w:hAnsi="Calibri" w:cs="Calibri"/>
          <w:sz w:val="22"/>
          <w:szCs w:val="22"/>
        </w:rPr>
        <w:t>ackage('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e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v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z w:val="22"/>
          <w:szCs w:val="22"/>
        </w:rPr>
        <w:t>ls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'</w:t>
      </w:r>
      <w:r w:rsidRPr="00E968B8">
        <w:rPr>
          <w:rFonts w:ascii="Calibri" w:eastAsia="Calibri" w:hAnsi="Calibri" w:cs="Calibri"/>
          <w:sz w:val="22"/>
          <w:szCs w:val="22"/>
        </w:rPr>
        <w:t>)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z w:val="22"/>
          <w:szCs w:val="22"/>
        </w:rPr>
        <w:t>#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ly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z w:val="22"/>
          <w:szCs w:val="22"/>
        </w:rPr>
        <w:t>ne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d</w:t>
      </w:r>
      <w:r w:rsidRPr="00E968B8">
        <w:rPr>
          <w:rFonts w:ascii="Calibri" w:eastAsia="Calibri" w:hAnsi="Calibri" w:cs="Calibri"/>
          <w:sz w:val="22"/>
          <w:szCs w:val="22"/>
        </w:rPr>
        <w:t xml:space="preserve">ed if 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y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z w:val="22"/>
          <w:szCs w:val="22"/>
        </w:rPr>
        <w:t>u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d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t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 xml:space="preserve"> h</w:t>
      </w:r>
      <w:r w:rsidRPr="00E968B8">
        <w:rPr>
          <w:rFonts w:ascii="Calibri" w:eastAsia="Calibri" w:hAnsi="Calibri" w:cs="Calibri"/>
          <w:sz w:val="22"/>
          <w:szCs w:val="22"/>
        </w:rPr>
        <w:t>a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v</w:t>
      </w:r>
      <w:r w:rsidRPr="00E968B8">
        <w:rPr>
          <w:rFonts w:ascii="Calibri" w:eastAsia="Calibri" w:hAnsi="Calibri" w:cs="Calibri"/>
          <w:sz w:val="22"/>
          <w:szCs w:val="22"/>
        </w:rPr>
        <w:t>e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z w:val="22"/>
          <w:szCs w:val="22"/>
        </w:rPr>
        <w:t>th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i</w:t>
      </w:r>
      <w:r w:rsidRPr="00E968B8">
        <w:rPr>
          <w:rFonts w:ascii="Calibri" w:eastAsia="Calibri" w:hAnsi="Calibri" w:cs="Calibri"/>
          <w:sz w:val="22"/>
          <w:szCs w:val="22"/>
        </w:rPr>
        <w:t>s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z w:val="22"/>
          <w:szCs w:val="22"/>
        </w:rPr>
        <w:t>instal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l</w:t>
      </w:r>
      <w:r w:rsidRPr="00E968B8">
        <w:rPr>
          <w:rFonts w:ascii="Calibri" w:eastAsia="Calibri" w:hAnsi="Calibri" w:cs="Calibri"/>
          <w:sz w:val="22"/>
          <w:szCs w:val="22"/>
        </w:rPr>
        <w:t>ed. li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b</w:t>
      </w:r>
      <w:r w:rsidRPr="00E968B8">
        <w:rPr>
          <w:rFonts w:ascii="Calibri" w:eastAsia="Calibri" w:hAnsi="Calibri" w:cs="Calibri"/>
          <w:sz w:val="22"/>
          <w:szCs w:val="22"/>
        </w:rPr>
        <w:t>ra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r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y</w:t>
      </w:r>
      <w:r w:rsidRPr="00E968B8">
        <w:rPr>
          <w:rFonts w:ascii="Calibri" w:eastAsia="Calibri" w:hAnsi="Calibri" w:cs="Calibri"/>
          <w:sz w:val="22"/>
          <w:szCs w:val="22"/>
        </w:rPr>
        <w:t>(de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v</w:t>
      </w:r>
      <w:r w:rsidRPr="00E968B8">
        <w:rPr>
          <w:rFonts w:ascii="Calibri" w:eastAsia="Calibri" w:hAnsi="Calibri" w:cs="Calibri"/>
          <w:sz w:val="22"/>
          <w:szCs w:val="22"/>
        </w:rPr>
        <w:t>t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z w:val="22"/>
          <w:szCs w:val="22"/>
        </w:rPr>
        <w:t>ls)</w:t>
      </w:r>
    </w:p>
    <w:p w:rsidR="00F622C6" w:rsidRPr="00E968B8" w:rsidRDefault="00C613B0">
      <w:pPr>
        <w:spacing w:line="260" w:lineRule="exact"/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position w:val="1"/>
          <w:sz w:val="22"/>
          <w:szCs w:val="22"/>
        </w:rPr>
        <w:t>i</w:t>
      </w:r>
      <w:r w:rsidRPr="00E968B8"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 w:rsidRPr="00E968B8">
        <w:rPr>
          <w:rFonts w:ascii="Calibri" w:eastAsia="Calibri" w:hAnsi="Calibri" w:cs="Calibri"/>
          <w:position w:val="1"/>
          <w:sz w:val="22"/>
          <w:szCs w:val="22"/>
        </w:rPr>
        <w:t>stall_</w:t>
      </w:r>
      <w:r w:rsidRPr="00E968B8">
        <w:rPr>
          <w:rFonts w:ascii="Calibri" w:eastAsia="Calibri" w:hAnsi="Calibri" w:cs="Calibri"/>
          <w:spacing w:val="-1"/>
          <w:position w:val="1"/>
          <w:sz w:val="22"/>
          <w:szCs w:val="22"/>
        </w:rPr>
        <w:t>g</w:t>
      </w:r>
      <w:r w:rsidRPr="00E968B8">
        <w:rPr>
          <w:rFonts w:ascii="Calibri" w:eastAsia="Calibri" w:hAnsi="Calibri" w:cs="Calibri"/>
          <w:position w:val="1"/>
          <w:sz w:val="22"/>
          <w:szCs w:val="22"/>
        </w:rPr>
        <w:t>it</w:t>
      </w:r>
      <w:r w:rsidRPr="00E968B8">
        <w:rPr>
          <w:rFonts w:ascii="Calibri" w:eastAsia="Calibri" w:hAnsi="Calibri" w:cs="Calibri"/>
          <w:spacing w:val="-1"/>
          <w:position w:val="1"/>
          <w:sz w:val="22"/>
          <w:szCs w:val="22"/>
        </w:rPr>
        <w:t>hub</w:t>
      </w:r>
      <w:r w:rsidRPr="00E968B8">
        <w:rPr>
          <w:rFonts w:ascii="Calibri" w:eastAsia="Calibri" w:hAnsi="Calibri" w:cs="Calibri"/>
          <w:position w:val="1"/>
          <w:sz w:val="22"/>
          <w:szCs w:val="22"/>
        </w:rPr>
        <w:t>('</w:t>
      </w:r>
      <w:r w:rsidRPr="00E968B8">
        <w:rPr>
          <w:rFonts w:ascii="Calibri" w:eastAsia="Calibri" w:hAnsi="Calibri" w:cs="Calibri"/>
          <w:spacing w:val="-1"/>
          <w:position w:val="1"/>
          <w:sz w:val="22"/>
          <w:szCs w:val="22"/>
        </w:rPr>
        <w:t>ad</w:t>
      </w:r>
      <w:r w:rsidRPr="00E968B8">
        <w:rPr>
          <w:rFonts w:ascii="Calibri" w:eastAsia="Calibri" w:hAnsi="Calibri" w:cs="Calibri"/>
          <w:position w:val="1"/>
          <w:sz w:val="22"/>
          <w:szCs w:val="22"/>
        </w:rPr>
        <w:t>a</w:t>
      </w:r>
      <w:r w:rsidRPr="00E968B8"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 w:rsidRPr="00E968B8">
        <w:rPr>
          <w:rFonts w:ascii="Calibri" w:eastAsia="Calibri" w:hAnsi="Calibri" w:cs="Calibri"/>
          <w:spacing w:val="-3"/>
          <w:position w:val="1"/>
          <w:sz w:val="22"/>
          <w:szCs w:val="22"/>
        </w:rPr>
        <w:t>-</w:t>
      </w:r>
      <w:r w:rsidRPr="00E968B8"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 w:rsidRPr="00E968B8">
        <w:rPr>
          <w:rFonts w:ascii="Calibri" w:eastAsia="Calibri" w:hAnsi="Calibri" w:cs="Calibri"/>
          <w:position w:val="1"/>
          <w:sz w:val="22"/>
          <w:szCs w:val="22"/>
        </w:rPr>
        <w:t>-</w:t>
      </w:r>
      <w:r w:rsidRPr="00E968B8">
        <w:rPr>
          <w:rFonts w:ascii="Calibri" w:eastAsia="Calibri" w:hAnsi="Calibri" w:cs="Calibri"/>
          <w:spacing w:val="-1"/>
          <w:position w:val="1"/>
          <w:sz w:val="22"/>
          <w:szCs w:val="22"/>
        </w:rPr>
        <w:t>m</w:t>
      </w:r>
      <w:r w:rsidRPr="00E968B8">
        <w:rPr>
          <w:rFonts w:ascii="Calibri" w:eastAsia="Calibri" w:hAnsi="Calibri" w:cs="Calibri"/>
          <w:spacing w:val="-2"/>
          <w:position w:val="1"/>
          <w:sz w:val="22"/>
          <w:szCs w:val="22"/>
        </w:rPr>
        <w:t>c</w:t>
      </w:r>
      <w:r w:rsidRPr="00E968B8">
        <w:rPr>
          <w:rFonts w:ascii="Calibri" w:eastAsia="Calibri" w:hAnsi="Calibri" w:cs="Calibri"/>
          <w:position w:val="1"/>
          <w:sz w:val="22"/>
          <w:szCs w:val="22"/>
        </w:rPr>
        <w:t>el</w:t>
      </w:r>
      <w:r w:rsidRPr="00E968B8">
        <w:rPr>
          <w:rFonts w:ascii="Calibri" w:eastAsia="Calibri" w:hAnsi="Calibri" w:cs="Calibri"/>
          <w:spacing w:val="-1"/>
          <w:position w:val="1"/>
          <w:sz w:val="22"/>
          <w:szCs w:val="22"/>
        </w:rPr>
        <w:t>h</w:t>
      </w:r>
      <w:r w:rsidRPr="00E968B8">
        <w:rPr>
          <w:rFonts w:ascii="Calibri" w:eastAsia="Calibri" w:hAnsi="Calibri" w:cs="Calibri"/>
          <w:position w:val="1"/>
          <w:sz w:val="22"/>
          <w:szCs w:val="22"/>
        </w:rPr>
        <w:t>i</w:t>
      </w:r>
      <w:r w:rsidRPr="00E968B8">
        <w:rPr>
          <w:rFonts w:ascii="Calibri" w:eastAsia="Calibri" w:hAnsi="Calibri" w:cs="Calibri"/>
          <w:spacing w:val="-1"/>
          <w:position w:val="1"/>
          <w:sz w:val="22"/>
          <w:szCs w:val="22"/>
        </w:rPr>
        <w:t>nn</w:t>
      </w:r>
      <w:r w:rsidRPr="00E968B8">
        <w:rPr>
          <w:rFonts w:ascii="Calibri" w:eastAsia="Calibri" w:hAnsi="Calibri" w:cs="Calibri"/>
          <w:position w:val="1"/>
          <w:sz w:val="22"/>
          <w:szCs w:val="22"/>
        </w:rPr>
        <w:t>e</w:t>
      </w:r>
      <w:r w:rsidRPr="00E968B8">
        <w:rPr>
          <w:rFonts w:ascii="Calibri" w:eastAsia="Calibri" w:hAnsi="Calibri" w:cs="Calibri"/>
          <w:spacing w:val="1"/>
          <w:position w:val="1"/>
          <w:sz w:val="22"/>
          <w:szCs w:val="22"/>
        </w:rPr>
        <w:t>y/</w:t>
      </w:r>
      <w:r w:rsidRPr="00E968B8">
        <w:rPr>
          <w:rFonts w:ascii="Calibri" w:eastAsia="Calibri" w:hAnsi="Calibri" w:cs="Calibri"/>
          <w:spacing w:val="-3"/>
          <w:position w:val="1"/>
          <w:sz w:val="22"/>
          <w:szCs w:val="22"/>
        </w:rPr>
        <w:t>h</w:t>
      </w:r>
      <w:r w:rsidRPr="00E968B8">
        <w:rPr>
          <w:rFonts w:ascii="Calibri" w:eastAsia="Calibri" w:hAnsi="Calibri" w:cs="Calibri"/>
          <w:position w:val="1"/>
          <w:sz w:val="22"/>
          <w:szCs w:val="22"/>
        </w:rPr>
        <w:t>el</w:t>
      </w:r>
      <w:r w:rsidRPr="00E968B8">
        <w:rPr>
          <w:rFonts w:ascii="Calibri" w:eastAsia="Calibri" w:hAnsi="Calibri" w:cs="Calibri"/>
          <w:spacing w:val="-1"/>
          <w:position w:val="1"/>
          <w:sz w:val="22"/>
          <w:szCs w:val="22"/>
        </w:rPr>
        <w:t>p</w:t>
      </w:r>
      <w:r w:rsidRPr="00E968B8">
        <w:rPr>
          <w:rFonts w:ascii="Calibri" w:eastAsia="Calibri" w:hAnsi="Calibri" w:cs="Calibri"/>
          <w:position w:val="1"/>
          <w:sz w:val="22"/>
          <w:szCs w:val="22"/>
        </w:rPr>
        <w:t>RF</w:t>
      </w:r>
      <w:r w:rsidRPr="00E968B8">
        <w:rPr>
          <w:rFonts w:ascii="Calibri" w:eastAsia="Calibri" w:hAnsi="Calibri" w:cs="Calibri"/>
          <w:spacing w:val="-1"/>
          <w:position w:val="1"/>
          <w:sz w:val="22"/>
          <w:szCs w:val="22"/>
        </w:rPr>
        <w:t>un</w:t>
      </w:r>
      <w:r w:rsidRPr="00E968B8">
        <w:rPr>
          <w:rFonts w:ascii="Calibri" w:eastAsia="Calibri" w:hAnsi="Calibri" w:cs="Calibri"/>
          <w:position w:val="1"/>
          <w:sz w:val="22"/>
          <w:szCs w:val="22"/>
        </w:rPr>
        <w:t>cti</w:t>
      </w:r>
      <w:r w:rsidRPr="00E968B8"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 w:rsidRPr="00E968B8">
        <w:rPr>
          <w:rFonts w:ascii="Calibri" w:eastAsia="Calibri" w:hAnsi="Calibri" w:cs="Calibri"/>
          <w:position w:val="1"/>
          <w:sz w:val="22"/>
          <w:szCs w:val="22"/>
        </w:rPr>
        <w:t>s</w:t>
      </w:r>
      <w:r w:rsidRPr="00E968B8">
        <w:rPr>
          <w:rFonts w:ascii="Calibri" w:eastAsia="Calibri" w:hAnsi="Calibri" w:cs="Calibri"/>
          <w:spacing w:val="-1"/>
          <w:position w:val="1"/>
          <w:sz w:val="22"/>
          <w:szCs w:val="22"/>
        </w:rPr>
        <w:t>'</w:t>
      </w:r>
      <w:r w:rsidRPr="00E968B8">
        <w:rPr>
          <w:rFonts w:ascii="Calibri" w:eastAsia="Calibri" w:hAnsi="Calibri" w:cs="Calibri"/>
          <w:position w:val="1"/>
          <w:sz w:val="22"/>
          <w:szCs w:val="22"/>
        </w:rPr>
        <w:t>)</w:t>
      </w:r>
    </w:p>
    <w:p w:rsidR="00F622C6" w:rsidRPr="00E968B8" w:rsidRDefault="00F622C6">
      <w:pPr>
        <w:spacing w:line="240" w:lineRule="exact"/>
        <w:rPr>
          <w:sz w:val="24"/>
          <w:szCs w:val="24"/>
        </w:rPr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z w:val="22"/>
          <w:szCs w:val="22"/>
        </w:rPr>
        <w:t>li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b</w:t>
      </w:r>
      <w:r w:rsidRPr="00E968B8">
        <w:rPr>
          <w:rFonts w:ascii="Calibri" w:eastAsia="Calibri" w:hAnsi="Calibri" w:cs="Calibri"/>
          <w:sz w:val="22"/>
          <w:szCs w:val="22"/>
        </w:rPr>
        <w:t>ra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r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y</w:t>
      </w:r>
      <w:r w:rsidRPr="00E968B8">
        <w:rPr>
          <w:rFonts w:ascii="Calibri" w:eastAsia="Calibri" w:hAnsi="Calibri" w:cs="Calibri"/>
          <w:sz w:val="22"/>
          <w:szCs w:val="22"/>
        </w:rPr>
        <w:t>(hel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E968B8">
        <w:rPr>
          <w:rFonts w:ascii="Calibri" w:eastAsia="Calibri" w:hAnsi="Calibri" w:cs="Calibri"/>
          <w:sz w:val="22"/>
          <w:szCs w:val="22"/>
        </w:rPr>
        <w:t>RF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un</w:t>
      </w:r>
      <w:r w:rsidRPr="00E968B8">
        <w:rPr>
          <w:rFonts w:ascii="Calibri" w:eastAsia="Calibri" w:hAnsi="Calibri" w:cs="Calibri"/>
          <w:sz w:val="22"/>
          <w:szCs w:val="22"/>
        </w:rPr>
        <w:t>ct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i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s)</w:t>
      </w:r>
    </w:p>
    <w:p w:rsidR="00F622C6" w:rsidRPr="00E968B8" w:rsidRDefault="00F622C6">
      <w:pPr>
        <w:spacing w:line="240" w:lineRule="exact"/>
        <w:rPr>
          <w:sz w:val="24"/>
          <w:szCs w:val="24"/>
        </w:rPr>
      </w:pPr>
    </w:p>
    <w:p w:rsidR="00F622C6" w:rsidRPr="00E968B8" w:rsidRDefault="00C613B0">
      <w:pPr>
        <w:spacing w:line="454" w:lineRule="auto"/>
        <w:ind w:left="100" w:right="7871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a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E968B8">
        <w:rPr>
          <w:rFonts w:ascii="Calibri" w:eastAsia="Calibri" w:hAnsi="Calibri" w:cs="Calibri"/>
          <w:sz w:val="22"/>
          <w:szCs w:val="22"/>
        </w:rPr>
        <w:t>es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(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a</w:t>
      </w:r>
      <w:r w:rsidRPr="00E968B8">
        <w:rPr>
          <w:rFonts w:ascii="Calibri" w:eastAsia="Calibri" w:hAnsi="Calibri" w:cs="Calibri"/>
          <w:sz w:val="22"/>
          <w:szCs w:val="22"/>
        </w:rPr>
        <w:t xml:space="preserve">ta) 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E968B8">
        <w:rPr>
          <w:rFonts w:ascii="Calibri" w:eastAsia="Calibri" w:hAnsi="Calibri" w:cs="Calibri"/>
          <w:sz w:val="22"/>
          <w:szCs w:val="22"/>
        </w:rPr>
        <w:t>i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E968B8">
        <w:rPr>
          <w:rFonts w:ascii="Calibri" w:eastAsia="Calibri" w:hAnsi="Calibri" w:cs="Calibri"/>
          <w:sz w:val="22"/>
          <w:szCs w:val="22"/>
        </w:rPr>
        <w:t>(data) li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b</w:t>
      </w:r>
      <w:r w:rsidRPr="00E968B8">
        <w:rPr>
          <w:rFonts w:ascii="Calibri" w:eastAsia="Calibri" w:hAnsi="Calibri" w:cs="Calibri"/>
          <w:sz w:val="22"/>
          <w:szCs w:val="22"/>
        </w:rPr>
        <w:t>ra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r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y</w:t>
      </w:r>
      <w:r w:rsidRPr="00E968B8">
        <w:rPr>
          <w:rFonts w:ascii="Calibri" w:eastAsia="Calibri" w:hAnsi="Calibri" w:cs="Calibri"/>
          <w:sz w:val="22"/>
          <w:szCs w:val="22"/>
        </w:rPr>
        <w:t>(car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e</w:t>
      </w:r>
      <w:r w:rsidRPr="00E968B8">
        <w:rPr>
          <w:rFonts w:ascii="Calibri" w:eastAsia="Calibri" w:hAnsi="Calibri" w:cs="Calibri"/>
          <w:sz w:val="22"/>
          <w:szCs w:val="22"/>
        </w:rPr>
        <w:t>t) li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b</w:t>
      </w:r>
      <w:r w:rsidRPr="00E968B8">
        <w:rPr>
          <w:rFonts w:ascii="Calibri" w:eastAsia="Calibri" w:hAnsi="Calibri" w:cs="Calibri"/>
          <w:sz w:val="22"/>
          <w:szCs w:val="22"/>
        </w:rPr>
        <w:t>ra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r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y</w:t>
      </w:r>
      <w:r w:rsidRPr="00E968B8">
        <w:rPr>
          <w:rFonts w:ascii="Calibri" w:eastAsia="Calibri" w:hAnsi="Calibri" w:cs="Calibri"/>
          <w:sz w:val="22"/>
          <w:szCs w:val="22"/>
        </w:rPr>
        <w:t>(z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z w:val="22"/>
          <w:szCs w:val="22"/>
        </w:rPr>
        <w:t>) li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b</w:t>
      </w:r>
      <w:r w:rsidRPr="00E968B8">
        <w:rPr>
          <w:rFonts w:ascii="Calibri" w:eastAsia="Calibri" w:hAnsi="Calibri" w:cs="Calibri"/>
          <w:sz w:val="22"/>
          <w:szCs w:val="22"/>
        </w:rPr>
        <w:t>ra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r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y</w:t>
      </w:r>
      <w:r w:rsidRPr="00E968B8">
        <w:rPr>
          <w:rFonts w:ascii="Calibri" w:eastAsia="Calibri" w:hAnsi="Calibri" w:cs="Calibri"/>
          <w:sz w:val="22"/>
          <w:szCs w:val="22"/>
        </w:rPr>
        <w:t>(p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l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y</w:t>
      </w:r>
      <w:r w:rsidRPr="00E968B8">
        <w:rPr>
          <w:rFonts w:ascii="Calibri" w:eastAsia="Calibri" w:hAnsi="Calibri" w:cs="Calibri"/>
          <w:sz w:val="22"/>
          <w:szCs w:val="22"/>
        </w:rPr>
        <w:t>r)</w:t>
      </w:r>
    </w:p>
    <w:p w:rsidR="00F622C6" w:rsidRPr="00E968B8" w:rsidRDefault="00C613B0">
      <w:pPr>
        <w:spacing w:line="454" w:lineRule="auto"/>
        <w:ind w:left="100" w:right="6851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E968B8">
        <w:rPr>
          <w:rFonts w:ascii="Calibri" w:eastAsia="Calibri" w:hAnsi="Calibri" w:cs="Calibri"/>
          <w:sz w:val="22"/>
          <w:szCs w:val="22"/>
        </w:rPr>
        <w:t>ata&lt;-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a.excl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ud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e</w:t>
      </w:r>
      <w:r w:rsidRPr="00E968B8">
        <w:rPr>
          <w:rFonts w:ascii="Calibri" w:eastAsia="Calibri" w:hAnsi="Calibri" w:cs="Calibri"/>
          <w:sz w:val="22"/>
          <w:szCs w:val="22"/>
        </w:rPr>
        <w:t>(data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1</w:t>
      </w:r>
      <w:r w:rsidRPr="00E968B8">
        <w:rPr>
          <w:rFonts w:ascii="Calibri" w:eastAsia="Calibri" w:hAnsi="Calibri" w:cs="Calibri"/>
          <w:sz w:val="22"/>
          <w:szCs w:val="22"/>
        </w:rPr>
        <w:t>) is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.n</w:t>
      </w:r>
      <w:r w:rsidRPr="00E968B8">
        <w:rPr>
          <w:rFonts w:ascii="Calibri" w:eastAsia="Calibri" w:hAnsi="Calibri" w:cs="Calibri"/>
          <w:sz w:val="22"/>
          <w:szCs w:val="22"/>
        </w:rPr>
        <w:t>a(d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a</w:t>
      </w:r>
      <w:r w:rsidRPr="00E968B8">
        <w:rPr>
          <w:rFonts w:ascii="Calibri" w:eastAsia="Calibri" w:hAnsi="Calibri" w:cs="Calibri"/>
          <w:sz w:val="22"/>
          <w:szCs w:val="22"/>
        </w:rPr>
        <w:t>ta) whic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h</w:t>
      </w:r>
      <w:r w:rsidRPr="00E968B8">
        <w:rPr>
          <w:rFonts w:ascii="Calibri" w:eastAsia="Calibri" w:hAnsi="Calibri" w:cs="Calibri"/>
          <w:sz w:val="22"/>
          <w:szCs w:val="22"/>
        </w:rPr>
        <w:t>(is.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a(d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a</w:t>
      </w:r>
      <w:r w:rsidRPr="00E968B8">
        <w:rPr>
          <w:rFonts w:ascii="Calibri" w:eastAsia="Calibri" w:hAnsi="Calibri" w:cs="Calibri"/>
          <w:sz w:val="22"/>
          <w:szCs w:val="22"/>
        </w:rPr>
        <w:t>ta)) sum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(</w:t>
      </w:r>
      <w:r w:rsidRPr="00E968B8">
        <w:rPr>
          <w:rFonts w:ascii="Calibri" w:eastAsia="Calibri" w:hAnsi="Calibri" w:cs="Calibri"/>
          <w:sz w:val="22"/>
          <w:szCs w:val="22"/>
        </w:rPr>
        <w:t>is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.n</w:t>
      </w:r>
      <w:r w:rsidRPr="00E968B8">
        <w:rPr>
          <w:rFonts w:ascii="Calibri" w:eastAsia="Calibri" w:hAnsi="Calibri" w:cs="Calibri"/>
          <w:sz w:val="22"/>
          <w:szCs w:val="22"/>
        </w:rPr>
        <w:t>a(d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a</w:t>
      </w:r>
      <w:r w:rsidRPr="00E968B8">
        <w:rPr>
          <w:rFonts w:ascii="Calibri" w:eastAsia="Calibri" w:hAnsi="Calibri" w:cs="Calibri"/>
          <w:sz w:val="22"/>
          <w:szCs w:val="22"/>
        </w:rPr>
        <w:t>t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a</w:t>
      </w:r>
      <w:r w:rsidRPr="00E968B8">
        <w:rPr>
          <w:rFonts w:ascii="Calibri" w:eastAsia="Calibri" w:hAnsi="Calibri" w:cs="Calibri"/>
          <w:sz w:val="22"/>
          <w:szCs w:val="22"/>
        </w:rPr>
        <w:t>)) c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z w:val="22"/>
          <w:szCs w:val="22"/>
        </w:rPr>
        <w:t>l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Su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s</w:t>
      </w:r>
      <w:r w:rsidRPr="00E968B8">
        <w:rPr>
          <w:rFonts w:ascii="Calibri" w:eastAsia="Calibri" w:hAnsi="Calibri" w:cs="Calibri"/>
          <w:sz w:val="22"/>
          <w:szCs w:val="22"/>
        </w:rPr>
        <w:t>(is.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a(d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a</w:t>
      </w:r>
      <w:r w:rsidRPr="00E968B8">
        <w:rPr>
          <w:rFonts w:ascii="Calibri" w:eastAsia="Calibri" w:hAnsi="Calibri" w:cs="Calibri"/>
          <w:sz w:val="22"/>
          <w:szCs w:val="22"/>
        </w:rPr>
        <w:t>ta))</w:t>
      </w: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z w:val="22"/>
          <w:szCs w:val="22"/>
        </w:rPr>
        <w:t>#data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[</w:t>
      </w:r>
      <w:r w:rsidRPr="00E968B8">
        <w:rPr>
          <w:rFonts w:ascii="Calibri" w:eastAsia="Calibri" w:hAnsi="Calibri" w:cs="Calibri"/>
          <w:sz w:val="22"/>
          <w:szCs w:val="22"/>
        </w:rPr>
        <w:t>is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.n</w:t>
      </w:r>
      <w:r w:rsidRPr="00E968B8">
        <w:rPr>
          <w:rFonts w:ascii="Calibri" w:eastAsia="Calibri" w:hAnsi="Calibri" w:cs="Calibri"/>
          <w:sz w:val="22"/>
          <w:szCs w:val="22"/>
        </w:rPr>
        <w:t>a(d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a</w:t>
      </w:r>
      <w:r w:rsidRPr="00E968B8">
        <w:rPr>
          <w:rFonts w:ascii="Calibri" w:eastAsia="Calibri" w:hAnsi="Calibri" w:cs="Calibri"/>
          <w:sz w:val="22"/>
          <w:szCs w:val="22"/>
        </w:rPr>
        <w:t>ta)]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z w:val="22"/>
          <w:szCs w:val="22"/>
        </w:rPr>
        <w:t>&lt;-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E968B8">
        <w:rPr>
          <w:rFonts w:ascii="Calibri" w:eastAsia="Calibri" w:hAnsi="Calibri" w:cs="Calibri"/>
          <w:sz w:val="22"/>
          <w:szCs w:val="22"/>
        </w:rPr>
        <w:t>ean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(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E968B8">
        <w:rPr>
          <w:rFonts w:ascii="Calibri" w:eastAsia="Calibri" w:hAnsi="Calibri" w:cs="Calibri"/>
          <w:sz w:val="22"/>
          <w:szCs w:val="22"/>
        </w:rPr>
        <w:t>ata, na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.</w:t>
      </w:r>
      <w:r w:rsidRPr="00E968B8">
        <w:rPr>
          <w:rFonts w:ascii="Calibri" w:eastAsia="Calibri" w:hAnsi="Calibri" w:cs="Calibri"/>
          <w:sz w:val="22"/>
          <w:szCs w:val="22"/>
        </w:rPr>
        <w:t>rm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z w:val="22"/>
          <w:szCs w:val="22"/>
        </w:rPr>
        <w:t>=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z w:val="22"/>
          <w:szCs w:val="22"/>
        </w:rPr>
        <w:t>TRUE)</w:t>
      </w:r>
    </w:p>
    <w:p w:rsidR="00F622C6" w:rsidRPr="00E968B8" w:rsidRDefault="00F622C6">
      <w:pPr>
        <w:spacing w:line="240" w:lineRule="exact"/>
        <w:rPr>
          <w:sz w:val="24"/>
          <w:szCs w:val="24"/>
        </w:rPr>
      </w:pPr>
    </w:p>
    <w:p w:rsidR="00F622C6" w:rsidRPr="00E968B8" w:rsidRDefault="00C613B0">
      <w:pPr>
        <w:spacing w:line="454" w:lineRule="auto"/>
        <w:ind w:left="100" w:right="7542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z w:val="22"/>
          <w:szCs w:val="22"/>
        </w:rPr>
        <w:t>str(data) su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m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E968B8">
        <w:rPr>
          <w:rFonts w:ascii="Calibri" w:eastAsia="Calibri" w:hAnsi="Calibri" w:cs="Calibri"/>
          <w:sz w:val="22"/>
          <w:szCs w:val="22"/>
        </w:rPr>
        <w:t>ary(d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a</w:t>
      </w:r>
      <w:r w:rsidRPr="00E968B8">
        <w:rPr>
          <w:rFonts w:ascii="Calibri" w:eastAsia="Calibri" w:hAnsi="Calibri" w:cs="Calibri"/>
          <w:sz w:val="22"/>
          <w:szCs w:val="22"/>
        </w:rPr>
        <w:t xml:space="preserve">ta) 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E968B8">
        <w:rPr>
          <w:rFonts w:ascii="Calibri" w:eastAsia="Calibri" w:hAnsi="Calibri" w:cs="Calibri"/>
          <w:sz w:val="22"/>
          <w:szCs w:val="22"/>
        </w:rPr>
        <w:t>ai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r</w:t>
      </w:r>
      <w:r w:rsidRPr="00E968B8">
        <w:rPr>
          <w:rFonts w:ascii="Calibri" w:eastAsia="Calibri" w:hAnsi="Calibri" w:cs="Calibri"/>
          <w:sz w:val="22"/>
          <w:szCs w:val="22"/>
        </w:rPr>
        <w:t>s(data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[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8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: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1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5</w:t>
      </w:r>
      <w:r w:rsidRPr="00E968B8">
        <w:rPr>
          <w:rFonts w:ascii="Calibri" w:eastAsia="Calibri" w:hAnsi="Calibri" w:cs="Calibri"/>
          <w:sz w:val="22"/>
          <w:szCs w:val="22"/>
        </w:rPr>
        <w:t>])</w:t>
      </w:r>
    </w:p>
    <w:p w:rsidR="00F622C6" w:rsidRPr="00E968B8" w:rsidRDefault="00C613B0">
      <w:pPr>
        <w:spacing w:line="454" w:lineRule="auto"/>
        <w:ind w:left="100" w:right="6294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z w:val="22"/>
          <w:szCs w:val="22"/>
        </w:rPr>
        <w:t>#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z w:val="22"/>
          <w:szCs w:val="22"/>
        </w:rPr>
        <w:t>ena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b</w:t>
      </w:r>
      <w:r w:rsidRPr="00E968B8">
        <w:rPr>
          <w:rFonts w:ascii="Calibri" w:eastAsia="Calibri" w:hAnsi="Calibri" w:cs="Calibri"/>
          <w:sz w:val="22"/>
          <w:szCs w:val="22"/>
        </w:rPr>
        <w:t>le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u</w:t>
      </w:r>
      <w:r w:rsidRPr="00E968B8">
        <w:rPr>
          <w:rFonts w:ascii="Calibri" w:eastAsia="Calibri" w:hAnsi="Calibri" w:cs="Calibri"/>
          <w:sz w:val="22"/>
          <w:szCs w:val="22"/>
        </w:rPr>
        <w:t>lti-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c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z w:val="22"/>
          <w:szCs w:val="22"/>
        </w:rPr>
        <w:t>re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z w:val="22"/>
          <w:szCs w:val="22"/>
        </w:rPr>
        <w:t>pro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c</w:t>
      </w:r>
      <w:r w:rsidRPr="00E968B8">
        <w:rPr>
          <w:rFonts w:ascii="Calibri" w:eastAsia="Calibri" w:hAnsi="Calibri" w:cs="Calibri"/>
          <w:sz w:val="22"/>
          <w:szCs w:val="22"/>
        </w:rPr>
        <w:t>e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s</w:t>
      </w:r>
      <w:r w:rsidRPr="00E968B8">
        <w:rPr>
          <w:rFonts w:ascii="Calibri" w:eastAsia="Calibri" w:hAnsi="Calibri" w:cs="Calibri"/>
          <w:sz w:val="22"/>
          <w:szCs w:val="22"/>
        </w:rPr>
        <w:t>si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g li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b</w:t>
      </w:r>
      <w:r w:rsidRPr="00E968B8">
        <w:rPr>
          <w:rFonts w:ascii="Calibri" w:eastAsia="Calibri" w:hAnsi="Calibri" w:cs="Calibri"/>
          <w:sz w:val="22"/>
          <w:szCs w:val="22"/>
        </w:rPr>
        <w:t>ra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r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y</w:t>
      </w:r>
      <w:r w:rsidRPr="00E968B8">
        <w:rPr>
          <w:rFonts w:ascii="Calibri" w:eastAsia="Calibri" w:hAnsi="Calibri" w:cs="Calibri"/>
          <w:sz w:val="22"/>
          <w:szCs w:val="22"/>
        </w:rPr>
        <w:t>(d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P</w:t>
      </w:r>
      <w:r w:rsidRPr="00E968B8">
        <w:rPr>
          <w:rFonts w:ascii="Calibri" w:eastAsia="Calibri" w:hAnsi="Calibri" w:cs="Calibri"/>
          <w:sz w:val="22"/>
          <w:szCs w:val="22"/>
        </w:rPr>
        <w:t>ara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l</w:t>
      </w:r>
      <w:r w:rsidRPr="00E968B8">
        <w:rPr>
          <w:rFonts w:ascii="Calibri" w:eastAsia="Calibri" w:hAnsi="Calibri" w:cs="Calibri"/>
          <w:sz w:val="22"/>
          <w:szCs w:val="22"/>
        </w:rPr>
        <w:t>lel)</w:t>
      </w: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z w:val="22"/>
          <w:szCs w:val="22"/>
        </w:rPr>
        <w:t>#cl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 xml:space="preserve"> &lt;</w:t>
      </w:r>
      <w:r w:rsidRPr="00E968B8">
        <w:rPr>
          <w:rFonts w:ascii="Calibri" w:eastAsia="Calibri" w:hAnsi="Calibri" w:cs="Calibri"/>
          <w:sz w:val="22"/>
          <w:szCs w:val="22"/>
        </w:rPr>
        <w:t>-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a</w:t>
      </w:r>
      <w:r w:rsidRPr="00E968B8">
        <w:rPr>
          <w:rFonts w:ascii="Calibri" w:eastAsia="Calibri" w:hAnsi="Calibri" w:cs="Calibri"/>
          <w:sz w:val="22"/>
          <w:szCs w:val="22"/>
        </w:rPr>
        <w:t>k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E968B8">
        <w:rPr>
          <w:rFonts w:ascii="Calibri" w:eastAsia="Calibri" w:hAnsi="Calibri" w:cs="Calibri"/>
          <w:sz w:val="22"/>
          <w:szCs w:val="22"/>
        </w:rPr>
        <w:t>Cl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u</w:t>
      </w:r>
      <w:r w:rsidRPr="00E968B8">
        <w:rPr>
          <w:rFonts w:ascii="Calibri" w:eastAsia="Calibri" w:hAnsi="Calibri" w:cs="Calibri"/>
          <w:sz w:val="22"/>
          <w:szCs w:val="22"/>
        </w:rPr>
        <w:t>s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E968B8">
        <w:rPr>
          <w:rFonts w:ascii="Calibri" w:eastAsia="Calibri" w:hAnsi="Calibri" w:cs="Calibri"/>
          <w:sz w:val="22"/>
          <w:szCs w:val="22"/>
        </w:rPr>
        <w:t>er(de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E968B8">
        <w:rPr>
          <w:rFonts w:ascii="Calibri" w:eastAsia="Calibri" w:hAnsi="Calibri" w:cs="Calibri"/>
          <w:sz w:val="22"/>
          <w:szCs w:val="22"/>
        </w:rPr>
        <w:t>ct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C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z w:val="22"/>
          <w:szCs w:val="22"/>
        </w:rPr>
        <w:t>res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(</w:t>
      </w:r>
      <w:r w:rsidRPr="00E968B8">
        <w:rPr>
          <w:rFonts w:ascii="Calibri" w:eastAsia="Calibri" w:hAnsi="Calibri" w:cs="Calibri"/>
          <w:sz w:val="22"/>
          <w:szCs w:val="22"/>
        </w:rPr>
        <w:t>))</w:t>
      </w:r>
    </w:p>
    <w:p w:rsidR="00F622C6" w:rsidRPr="00E968B8" w:rsidRDefault="00F622C6">
      <w:pPr>
        <w:spacing w:before="9" w:line="140" w:lineRule="exact"/>
        <w:rPr>
          <w:sz w:val="14"/>
          <w:szCs w:val="14"/>
        </w:rPr>
      </w:pP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line="200" w:lineRule="exact"/>
      </w:pPr>
    </w:p>
    <w:p w:rsidR="00F622C6" w:rsidRPr="00E968B8" w:rsidRDefault="00C613B0">
      <w:pPr>
        <w:spacing w:line="454" w:lineRule="auto"/>
        <w:ind w:left="100" w:right="6911"/>
        <w:rPr>
          <w:rFonts w:ascii="Calibri" w:eastAsia="Calibri" w:hAnsi="Calibri" w:cs="Calibri"/>
          <w:sz w:val="22"/>
          <w:szCs w:val="22"/>
        </w:rPr>
        <w:sectPr w:rsidR="00F622C6" w:rsidRPr="00E968B8">
          <w:pgSz w:w="12240" w:h="15840"/>
          <w:pgMar w:top="1380" w:right="1720" w:bottom="280" w:left="1340" w:header="720" w:footer="720" w:gutter="0"/>
          <w:cols w:space="720"/>
        </w:sectPr>
      </w:pPr>
      <w:r w:rsidRPr="00E968B8">
        <w:rPr>
          <w:rFonts w:ascii="Calibri" w:eastAsia="Calibri" w:hAnsi="Calibri" w:cs="Calibri"/>
          <w:sz w:val="22"/>
          <w:szCs w:val="22"/>
        </w:rPr>
        <w:t>reg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i</w:t>
      </w:r>
      <w:r w:rsidRPr="00E968B8">
        <w:rPr>
          <w:rFonts w:ascii="Calibri" w:eastAsia="Calibri" w:hAnsi="Calibri" w:cs="Calibri"/>
          <w:sz w:val="22"/>
          <w:szCs w:val="22"/>
        </w:rPr>
        <w:t>st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r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D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P</w:t>
      </w:r>
      <w:r w:rsidRPr="00E968B8">
        <w:rPr>
          <w:rFonts w:ascii="Calibri" w:eastAsia="Calibri" w:hAnsi="Calibri" w:cs="Calibri"/>
          <w:sz w:val="22"/>
          <w:szCs w:val="22"/>
        </w:rPr>
        <w:t>ara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l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l</w:t>
      </w:r>
      <w:r w:rsidRPr="00E968B8">
        <w:rPr>
          <w:rFonts w:ascii="Calibri" w:eastAsia="Calibri" w:hAnsi="Calibri" w:cs="Calibri"/>
          <w:sz w:val="22"/>
          <w:szCs w:val="22"/>
        </w:rPr>
        <w:t>el() se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E968B8">
        <w:rPr>
          <w:rFonts w:ascii="Calibri" w:eastAsia="Calibri" w:hAnsi="Calibri" w:cs="Calibri"/>
          <w:sz w:val="22"/>
          <w:szCs w:val="22"/>
        </w:rPr>
        <w:t>.s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e</w:t>
      </w:r>
      <w:r w:rsidRPr="00E968B8">
        <w:rPr>
          <w:rFonts w:ascii="Calibri" w:eastAsia="Calibri" w:hAnsi="Calibri" w:cs="Calibri"/>
          <w:sz w:val="22"/>
          <w:szCs w:val="22"/>
        </w:rPr>
        <w:t>ed(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1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2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3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4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5</w:t>
      </w:r>
      <w:r w:rsidRPr="00E968B8">
        <w:rPr>
          <w:rFonts w:ascii="Calibri" w:eastAsia="Calibri" w:hAnsi="Calibri" w:cs="Calibri"/>
          <w:sz w:val="22"/>
          <w:szCs w:val="22"/>
        </w:rPr>
        <w:t xml:space="preserve">) 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E968B8">
        <w:rPr>
          <w:rFonts w:ascii="Calibri" w:eastAsia="Calibri" w:hAnsi="Calibri" w:cs="Calibri"/>
          <w:sz w:val="22"/>
          <w:szCs w:val="22"/>
        </w:rPr>
        <w:t>ataTrai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&lt;-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E968B8">
        <w:rPr>
          <w:rFonts w:ascii="Calibri" w:eastAsia="Calibri" w:hAnsi="Calibri" w:cs="Calibri"/>
          <w:sz w:val="22"/>
          <w:szCs w:val="22"/>
        </w:rPr>
        <w:t>ata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[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1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: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8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0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0</w:t>
      </w:r>
      <w:r w:rsidRPr="00E968B8">
        <w:rPr>
          <w:rFonts w:ascii="Calibri" w:eastAsia="Calibri" w:hAnsi="Calibri" w:cs="Calibri"/>
          <w:sz w:val="22"/>
          <w:szCs w:val="22"/>
        </w:rPr>
        <w:t>,]</w:t>
      </w:r>
    </w:p>
    <w:p w:rsidR="00F622C6" w:rsidRPr="00E968B8" w:rsidRDefault="00C613B0">
      <w:pPr>
        <w:spacing w:before="59" w:line="454" w:lineRule="auto"/>
        <w:ind w:left="100" w:right="6654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pacing w:val="-1"/>
          <w:sz w:val="22"/>
          <w:szCs w:val="22"/>
        </w:rPr>
        <w:lastRenderedPageBreak/>
        <w:t>d</w:t>
      </w:r>
      <w:r w:rsidRPr="00E968B8">
        <w:rPr>
          <w:rFonts w:ascii="Calibri" w:eastAsia="Calibri" w:hAnsi="Calibri" w:cs="Calibri"/>
          <w:sz w:val="22"/>
          <w:szCs w:val="22"/>
        </w:rPr>
        <w:t>ataT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E968B8">
        <w:rPr>
          <w:rFonts w:ascii="Calibri" w:eastAsia="Calibri" w:hAnsi="Calibri" w:cs="Calibri"/>
          <w:sz w:val="22"/>
          <w:szCs w:val="22"/>
        </w:rPr>
        <w:t>s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&lt;</w:t>
      </w:r>
      <w:r w:rsidRPr="00E968B8">
        <w:rPr>
          <w:rFonts w:ascii="Calibri" w:eastAsia="Calibri" w:hAnsi="Calibri" w:cs="Calibri"/>
          <w:sz w:val="22"/>
          <w:szCs w:val="22"/>
        </w:rPr>
        <w:t>-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E968B8">
        <w:rPr>
          <w:rFonts w:ascii="Calibri" w:eastAsia="Calibri" w:hAnsi="Calibri" w:cs="Calibri"/>
          <w:sz w:val="22"/>
          <w:szCs w:val="22"/>
        </w:rPr>
        <w:t>ata[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80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5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: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4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0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24</w:t>
      </w:r>
      <w:r w:rsidRPr="00E968B8">
        <w:rPr>
          <w:rFonts w:ascii="Calibri" w:eastAsia="Calibri" w:hAnsi="Calibri" w:cs="Calibri"/>
          <w:sz w:val="22"/>
          <w:szCs w:val="22"/>
        </w:rPr>
        <w:t>,]</w:t>
      </w:r>
      <w:r w:rsidRPr="00E968B8">
        <w:rPr>
          <w:rFonts w:ascii="Calibri" w:eastAsia="Calibri" w:hAnsi="Calibri" w:cs="Calibri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h</w:t>
      </w:r>
      <w:r w:rsidRPr="00E968B8">
        <w:rPr>
          <w:rFonts w:ascii="Calibri" w:eastAsia="Calibri" w:hAnsi="Calibri" w:cs="Calibri"/>
          <w:sz w:val="22"/>
          <w:szCs w:val="22"/>
        </w:rPr>
        <w:t>ead(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E968B8">
        <w:rPr>
          <w:rFonts w:ascii="Calibri" w:eastAsia="Calibri" w:hAnsi="Calibri" w:cs="Calibri"/>
          <w:sz w:val="22"/>
          <w:szCs w:val="22"/>
        </w:rPr>
        <w:t>ataTrai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 xml:space="preserve">) 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h</w:t>
      </w:r>
      <w:r w:rsidRPr="00E968B8">
        <w:rPr>
          <w:rFonts w:ascii="Calibri" w:eastAsia="Calibri" w:hAnsi="Calibri" w:cs="Calibri"/>
          <w:sz w:val="22"/>
          <w:szCs w:val="22"/>
        </w:rPr>
        <w:t>ead(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E968B8">
        <w:rPr>
          <w:rFonts w:ascii="Calibri" w:eastAsia="Calibri" w:hAnsi="Calibri" w:cs="Calibri"/>
          <w:sz w:val="22"/>
          <w:szCs w:val="22"/>
        </w:rPr>
        <w:t>ataT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e</w:t>
      </w:r>
      <w:r w:rsidRPr="00E968B8">
        <w:rPr>
          <w:rFonts w:ascii="Calibri" w:eastAsia="Calibri" w:hAnsi="Calibri" w:cs="Calibri"/>
          <w:sz w:val="22"/>
          <w:szCs w:val="22"/>
        </w:rPr>
        <w:t>st)</w:t>
      </w: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z w:val="22"/>
          <w:szCs w:val="22"/>
        </w:rPr>
        <w:t>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nd</w:t>
      </w:r>
      <w:r w:rsidRPr="00E968B8">
        <w:rPr>
          <w:rFonts w:ascii="Calibri" w:eastAsia="Calibri" w:hAnsi="Calibri" w:cs="Calibri"/>
          <w:sz w:val="22"/>
          <w:szCs w:val="22"/>
        </w:rPr>
        <w:t>e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x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A &lt;- as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.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v</w:t>
      </w:r>
      <w:r w:rsidRPr="00E968B8">
        <w:rPr>
          <w:rFonts w:ascii="Calibri" w:eastAsia="Calibri" w:hAnsi="Calibri" w:cs="Calibri"/>
          <w:sz w:val="22"/>
          <w:szCs w:val="22"/>
        </w:rPr>
        <w:t>e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c</w:t>
      </w:r>
      <w:r w:rsidRPr="00E968B8">
        <w:rPr>
          <w:rFonts w:ascii="Calibri" w:eastAsia="Calibri" w:hAnsi="Calibri" w:cs="Calibri"/>
          <w:sz w:val="22"/>
          <w:szCs w:val="22"/>
        </w:rPr>
        <w:t>t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z w:val="22"/>
          <w:szCs w:val="22"/>
        </w:rPr>
        <w:t>r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(</w:t>
      </w:r>
      <w:r w:rsidRPr="00E968B8">
        <w:rPr>
          <w:rFonts w:ascii="Calibri" w:eastAsia="Calibri" w:hAnsi="Calibri" w:cs="Calibri"/>
          <w:sz w:val="22"/>
          <w:szCs w:val="22"/>
        </w:rPr>
        <w:t>sa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pp</w:t>
      </w:r>
      <w:r w:rsidRPr="00E968B8">
        <w:rPr>
          <w:rFonts w:ascii="Calibri" w:eastAsia="Calibri" w:hAnsi="Calibri" w:cs="Calibri"/>
          <w:sz w:val="22"/>
          <w:szCs w:val="22"/>
        </w:rPr>
        <w:t>ly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(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E968B8">
        <w:rPr>
          <w:rFonts w:ascii="Calibri" w:eastAsia="Calibri" w:hAnsi="Calibri" w:cs="Calibri"/>
          <w:sz w:val="22"/>
          <w:szCs w:val="22"/>
        </w:rPr>
        <w:t>ataTrai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[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,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1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: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1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5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2</w:t>
      </w:r>
      <w:r w:rsidRPr="00E968B8">
        <w:rPr>
          <w:rFonts w:ascii="Calibri" w:eastAsia="Calibri" w:hAnsi="Calibri" w:cs="Calibri"/>
          <w:sz w:val="22"/>
          <w:szCs w:val="22"/>
        </w:rPr>
        <w:t>],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fun</w:t>
      </w:r>
      <w:r w:rsidRPr="00E968B8">
        <w:rPr>
          <w:rFonts w:ascii="Calibri" w:eastAsia="Calibri" w:hAnsi="Calibri" w:cs="Calibri"/>
          <w:sz w:val="22"/>
          <w:szCs w:val="22"/>
        </w:rPr>
        <w:t>ct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on</w:t>
      </w:r>
      <w:r w:rsidRPr="00E968B8">
        <w:rPr>
          <w:rFonts w:ascii="Calibri" w:eastAsia="Calibri" w:hAnsi="Calibri" w:cs="Calibri"/>
          <w:sz w:val="22"/>
          <w:szCs w:val="22"/>
        </w:rPr>
        <w:t>(x)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z w:val="22"/>
          <w:szCs w:val="22"/>
        </w:rPr>
        <w:t>{len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g</w:t>
      </w:r>
      <w:r w:rsidRPr="00E968B8">
        <w:rPr>
          <w:rFonts w:ascii="Calibri" w:eastAsia="Calibri" w:hAnsi="Calibri" w:cs="Calibri"/>
          <w:sz w:val="22"/>
          <w:szCs w:val="22"/>
        </w:rPr>
        <w:t>th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(</w:t>
      </w:r>
      <w:r w:rsidRPr="00E968B8">
        <w:rPr>
          <w:rFonts w:ascii="Calibri" w:eastAsia="Calibri" w:hAnsi="Calibri" w:cs="Calibri"/>
          <w:sz w:val="22"/>
          <w:szCs w:val="22"/>
        </w:rPr>
        <w:t>whic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h</w:t>
      </w:r>
      <w:r w:rsidRPr="00E968B8">
        <w:rPr>
          <w:rFonts w:ascii="Calibri" w:eastAsia="Calibri" w:hAnsi="Calibri" w:cs="Calibri"/>
          <w:sz w:val="22"/>
          <w:szCs w:val="22"/>
        </w:rPr>
        <w:t>(is.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a(x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))</w:t>
      </w:r>
      <w:r w:rsidRPr="00E968B8">
        <w:rPr>
          <w:rFonts w:ascii="Calibri" w:eastAsia="Calibri" w:hAnsi="Calibri" w:cs="Calibri"/>
          <w:sz w:val="22"/>
          <w:szCs w:val="22"/>
        </w:rPr>
        <w:t>)!=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0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}</w:t>
      </w:r>
      <w:r w:rsidRPr="00E968B8">
        <w:rPr>
          <w:rFonts w:ascii="Calibri" w:eastAsia="Calibri" w:hAnsi="Calibri" w:cs="Calibri"/>
          <w:sz w:val="22"/>
          <w:szCs w:val="22"/>
        </w:rPr>
        <w:t>))</w:t>
      </w:r>
    </w:p>
    <w:p w:rsidR="00F622C6" w:rsidRPr="00E968B8" w:rsidRDefault="00F622C6">
      <w:pPr>
        <w:spacing w:line="240" w:lineRule="exact"/>
        <w:rPr>
          <w:sz w:val="24"/>
          <w:szCs w:val="24"/>
        </w:rPr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E968B8">
        <w:rPr>
          <w:rFonts w:ascii="Calibri" w:eastAsia="Calibri" w:hAnsi="Calibri" w:cs="Calibri"/>
          <w:sz w:val="22"/>
          <w:szCs w:val="22"/>
        </w:rPr>
        <w:t>ataTrain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&lt;</w:t>
      </w:r>
      <w:r w:rsidRPr="00E968B8">
        <w:rPr>
          <w:rFonts w:ascii="Calibri" w:eastAsia="Calibri" w:hAnsi="Calibri" w:cs="Calibri"/>
          <w:sz w:val="22"/>
          <w:szCs w:val="22"/>
        </w:rPr>
        <w:t xml:space="preserve">- 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a</w:t>
      </w:r>
      <w:r w:rsidRPr="00E968B8">
        <w:rPr>
          <w:rFonts w:ascii="Calibri" w:eastAsia="Calibri" w:hAnsi="Calibri" w:cs="Calibri"/>
          <w:sz w:val="22"/>
          <w:szCs w:val="22"/>
        </w:rPr>
        <w:t>taTra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in</w:t>
      </w:r>
      <w:r w:rsidRPr="00E968B8">
        <w:rPr>
          <w:rFonts w:ascii="Calibri" w:eastAsia="Calibri" w:hAnsi="Calibri" w:cs="Calibri"/>
          <w:sz w:val="22"/>
          <w:szCs w:val="22"/>
        </w:rPr>
        <w:t>[,!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i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n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E968B8">
        <w:rPr>
          <w:rFonts w:ascii="Calibri" w:eastAsia="Calibri" w:hAnsi="Calibri" w:cs="Calibri"/>
          <w:sz w:val="22"/>
          <w:szCs w:val="22"/>
        </w:rPr>
        <w:t>e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x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A]</w:t>
      </w:r>
    </w:p>
    <w:p w:rsidR="00F622C6" w:rsidRPr="00E968B8" w:rsidRDefault="00F622C6">
      <w:pPr>
        <w:spacing w:line="240" w:lineRule="exact"/>
        <w:rPr>
          <w:sz w:val="24"/>
          <w:szCs w:val="24"/>
        </w:rPr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E968B8">
        <w:rPr>
          <w:rFonts w:ascii="Calibri" w:eastAsia="Calibri" w:hAnsi="Calibri" w:cs="Calibri"/>
          <w:sz w:val="22"/>
          <w:szCs w:val="22"/>
        </w:rPr>
        <w:t>ataTrai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&lt;-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a.e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x</w:t>
      </w:r>
      <w:r w:rsidRPr="00E968B8">
        <w:rPr>
          <w:rFonts w:ascii="Calibri" w:eastAsia="Calibri" w:hAnsi="Calibri" w:cs="Calibri"/>
          <w:sz w:val="22"/>
          <w:szCs w:val="22"/>
        </w:rPr>
        <w:t>cl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ud</w:t>
      </w:r>
      <w:r w:rsidRPr="00E968B8">
        <w:rPr>
          <w:rFonts w:ascii="Calibri" w:eastAsia="Calibri" w:hAnsi="Calibri" w:cs="Calibri"/>
          <w:sz w:val="22"/>
          <w:szCs w:val="22"/>
        </w:rPr>
        <w:t>e(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E968B8">
        <w:rPr>
          <w:rFonts w:ascii="Calibri" w:eastAsia="Calibri" w:hAnsi="Calibri" w:cs="Calibri"/>
          <w:sz w:val="22"/>
          <w:szCs w:val="22"/>
        </w:rPr>
        <w:t>a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E968B8">
        <w:rPr>
          <w:rFonts w:ascii="Calibri" w:eastAsia="Calibri" w:hAnsi="Calibri" w:cs="Calibri"/>
          <w:sz w:val="22"/>
          <w:szCs w:val="22"/>
        </w:rPr>
        <w:t>aTrai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)</w:t>
      </w: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before="14" w:line="280" w:lineRule="exact"/>
        <w:rPr>
          <w:sz w:val="28"/>
          <w:szCs w:val="28"/>
        </w:rPr>
      </w:pPr>
    </w:p>
    <w:p w:rsidR="00F622C6" w:rsidRPr="00E968B8" w:rsidRDefault="00C613B0">
      <w:pPr>
        <w:spacing w:line="454" w:lineRule="auto"/>
        <w:ind w:left="100" w:right="7602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z w:val="22"/>
          <w:szCs w:val="22"/>
        </w:rPr>
        <w:t>li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b</w:t>
      </w:r>
      <w:r w:rsidRPr="00E968B8">
        <w:rPr>
          <w:rFonts w:ascii="Calibri" w:eastAsia="Calibri" w:hAnsi="Calibri" w:cs="Calibri"/>
          <w:sz w:val="22"/>
          <w:szCs w:val="22"/>
        </w:rPr>
        <w:t>ra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r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y</w:t>
      </w:r>
      <w:r w:rsidRPr="00E968B8">
        <w:rPr>
          <w:rFonts w:ascii="Calibri" w:eastAsia="Calibri" w:hAnsi="Calibri" w:cs="Calibri"/>
          <w:sz w:val="22"/>
          <w:szCs w:val="22"/>
        </w:rPr>
        <w:t>(C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5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0</w:t>
      </w:r>
      <w:r w:rsidRPr="00E968B8">
        <w:rPr>
          <w:rFonts w:ascii="Calibri" w:eastAsia="Calibri" w:hAnsi="Calibri" w:cs="Calibri"/>
          <w:sz w:val="22"/>
          <w:szCs w:val="22"/>
        </w:rPr>
        <w:t xml:space="preserve">) 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h</w:t>
      </w:r>
      <w:r w:rsidRPr="00E968B8">
        <w:rPr>
          <w:rFonts w:ascii="Calibri" w:eastAsia="Calibri" w:hAnsi="Calibri" w:cs="Calibri"/>
          <w:sz w:val="22"/>
          <w:szCs w:val="22"/>
        </w:rPr>
        <w:t>ead(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E968B8">
        <w:rPr>
          <w:rFonts w:ascii="Calibri" w:eastAsia="Calibri" w:hAnsi="Calibri" w:cs="Calibri"/>
          <w:sz w:val="22"/>
          <w:szCs w:val="22"/>
        </w:rPr>
        <w:t>ataTrai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 xml:space="preserve">) 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h</w:t>
      </w:r>
      <w:r w:rsidRPr="00E968B8">
        <w:rPr>
          <w:rFonts w:ascii="Calibri" w:eastAsia="Calibri" w:hAnsi="Calibri" w:cs="Calibri"/>
          <w:sz w:val="22"/>
          <w:szCs w:val="22"/>
        </w:rPr>
        <w:t>ead(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E968B8">
        <w:rPr>
          <w:rFonts w:ascii="Calibri" w:eastAsia="Calibri" w:hAnsi="Calibri" w:cs="Calibri"/>
          <w:sz w:val="22"/>
          <w:szCs w:val="22"/>
        </w:rPr>
        <w:t>ataT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e</w:t>
      </w:r>
      <w:r w:rsidRPr="00E968B8">
        <w:rPr>
          <w:rFonts w:ascii="Calibri" w:eastAsia="Calibri" w:hAnsi="Calibri" w:cs="Calibri"/>
          <w:sz w:val="22"/>
          <w:szCs w:val="22"/>
        </w:rPr>
        <w:t>st)</w:t>
      </w:r>
    </w:p>
    <w:p w:rsidR="00F622C6" w:rsidRPr="00E968B8" w:rsidRDefault="00C613B0">
      <w:pPr>
        <w:spacing w:line="454" w:lineRule="auto"/>
        <w:ind w:left="100" w:right="796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z w:val="22"/>
          <w:szCs w:val="22"/>
        </w:rPr>
        <w:t>#------------ li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b</w:t>
      </w:r>
      <w:r w:rsidRPr="00E968B8">
        <w:rPr>
          <w:rFonts w:ascii="Calibri" w:eastAsia="Calibri" w:hAnsi="Calibri" w:cs="Calibri"/>
          <w:sz w:val="22"/>
          <w:szCs w:val="22"/>
        </w:rPr>
        <w:t>ra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r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y</w:t>
      </w:r>
      <w:r w:rsidRPr="00E968B8">
        <w:rPr>
          <w:rFonts w:ascii="Calibri" w:eastAsia="Calibri" w:hAnsi="Calibri" w:cs="Calibri"/>
          <w:sz w:val="22"/>
          <w:szCs w:val="22"/>
        </w:rPr>
        <w:t>(tr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e</w:t>
      </w:r>
      <w:r w:rsidRPr="00E968B8">
        <w:rPr>
          <w:rFonts w:ascii="Calibri" w:eastAsia="Calibri" w:hAnsi="Calibri" w:cs="Calibri"/>
          <w:sz w:val="22"/>
          <w:szCs w:val="22"/>
        </w:rPr>
        <w:t>e)</w:t>
      </w: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z w:val="22"/>
          <w:szCs w:val="22"/>
        </w:rPr>
        <w:t xml:space="preserve">fit 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&lt;</w:t>
      </w:r>
      <w:r w:rsidRPr="00E968B8">
        <w:rPr>
          <w:rFonts w:ascii="Calibri" w:eastAsia="Calibri" w:hAnsi="Calibri" w:cs="Calibri"/>
          <w:sz w:val="22"/>
          <w:szCs w:val="22"/>
        </w:rPr>
        <w:t>-t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r</w:t>
      </w:r>
      <w:r w:rsidRPr="00E968B8">
        <w:rPr>
          <w:rFonts w:ascii="Calibri" w:eastAsia="Calibri" w:hAnsi="Calibri" w:cs="Calibri"/>
          <w:sz w:val="22"/>
          <w:szCs w:val="22"/>
        </w:rPr>
        <w:t>e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E968B8">
        <w:rPr>
          <w:rFonts w:ascii="Calibri" w:eastAsia="Calibri" w:hAnsi="Calibri" w:cs="Calibri"/>
          <w:sz w:val="22"/>
          <w:szCs w:val="22"/>
        </w:rPr>
        <w:t>(cl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a</w:t>
      </w:r>
      <w:r w:rsidRPr="00E968B8">
        <w:rPr>
          <w:rFonts w:ascii="Calibri" w:eastAsia="Calibri" w:hAnsi="Calibri" w:cs="Calibri"/>
          <w:sz w:val="22"/>
          <w:szCs w:val="22"/>
        </w:rPr>
        <w:t>sse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~</w:t>
      </w:r>
      <w:r w:rsidRPr="00E968B8">
        <w:rPr>
          <w:rFonts w:ascii="Calibri" w:eastAsia="Calibri" w:hAnsi="Calibri" w:cs="Calibri"/>
          <w:sz w:val="22"/>
          <w:szCs w:val="22"/>
        </w:rPr>
        <w:t>.,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a</w:t>
      </w:r>
      <w:r w:rsidRPr="00E968B8">
        <w:rPr>
          <w:rFonts w:ascii="Calibri" w:eastAsia="Calibri" w:hAnsi="Calibri" w:cs="Calibri"/>
          <w:sz w:val="22"/>
          <w:szCs w:val="22"/>
        </w:rPr>
        <w:t>ta=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E968B8">
        <w:rPr>
          <w:rFonts w:ascii="Calibri" w:eastAsia="Calibri" w:hAnsi="Calibri" w:cs="Calibri"/>
          <w:sz w:val="22"/>
          <w:szCs w:val="22"/>
        </w:rPr>
        <w:t>a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E968B8">
        <w:rPr>
          <w:rFonts w:ascii="Calibri" w:eastAsia="Calibri" w:hAnsi="Calibri" w:cs="Calibri"/>
          <w:sz w:val="22"/>
          <w:szCs w:val="22"/>
        </w:rPr>
        <w:t>aTrai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[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,</w:t>
      </w:r>
      <w:r w:rsidRPr="00E968B8">
        <w:rPr>
          <w:rFonts w:ascii="Calibri" w:eastAsia="Calibri" w:hAnsi="Calibri" w:cs="Calibri"/>
          <w:sz w:val="22"/>
          <w:szCs w:val="22"/>
        </w:rPr>
        <w:t>-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1</w:t>
      </w:r>
      <w:r w:rsidRPr="00E968B8">
        <w:rPr>
          <w:rFonts w:ascii="Calibri" w:eastAsia="Calibri" w:hAnsi="Calibri" w:cs="Calibri"/>
          <w:sz w:val="22"/>
          <w:szCs w:val="22"/>
        </w:rPr>
        <w:t>])</w:t>
      </w:r>
    </w:p>
    <w:p w:rsidR="00F622C6" w:rsidRPr="00E968B8" w:rsidRDefault="00F622C6">
      <w:pPr>
        <w:spacing w:line="240" w:lineRule="exact"/>
        <w:rPr>
          <w:sz w:val="24"/>
          <w:szCs w:val="24"/>
        </w:rPr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z w:val="22"/>
          <w:szCs w:val="22"/>
        </w:rPr>
        <w:t>su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m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E968B8">
        <w:rPr>
          <w:rFonts w:ascii="Calibri" w:eastAsia="Calibri" w:hAnsi="Calibri" w:cs="Calibri"/>
          <w:sz w:val="22"/>
          <w:szCs w:val="22"/>
        </w:rPr>
        <w:t>ary(f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i</w:t>
      </w:r>
      <w:r w:rsidRPr="00E968B8">
        <w:rPr>
          <w:rFonts w:ascii="Calibri" w:eastAsia="Calibri" w:hAnsi="Calibri" w:cs="Calibri"/>
          <w:sz w:val="22"/>
          <w:szCs w:val="22"/>
        </w:rPr>
        <w:t>t)</w:t>
      </w:r>
    </w:p>
    <w:p w:rsidR="00F622C6" w:rsidRPr="00E968B8" w:rsidRDefault="00F622C6">
      <w:pPr>
        <w:spacing w:line="240" w:lineRule="exact"/>
        <w:rPr>
          <w:sz w:val="24"/>
          <w:szCs w:val="24"/>
        </w:rPr>
      </w:pPr>
    </w:p>
    <w:p w:rsidR="00F622C6" w:rsidRPr="00E968B8" w:rsidRDefault="00C613B0">
      <w:pPr>
        <w:spacing w:line="455" w:lineRule="auto"/>
        <w:ind w:left="100" w:right="8356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z w:val="22"/>
          <w:szCs w:val="22"/>
        </w:rPr>
        <w:t xml:space="preserve">#fit 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E968B8">
        <w:rPr>
          <w:rFonts w:ascii="Calibri" w:eastAsia="Calibri" w:hAnsi="Calibri" w:cs="Calibri"/>
          <w:sz w:val="22"/>
          <w:szCs w:val="22"/>
        </w:rPr>
        <w:t>l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z w:val="22"/>
          <w:szCs w:val="22"/>
        </w:rPr>
        <w:t>t(fit) t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E968B8">
        <w:rPr>
          <w:rFonts w:ascii="Calibri" w:eastAsia="Calibri" w:hAnsi="Calibri" w:cs="Calibri"/>
          <w:sz w:val="22"/>
          <w:szCs w:val="22"/>
        </w:rPr>
        <w:t>x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E968B8">
        <w:rPr>
          <w:rFonts w:ascii="Calibri" w:eastAsia="Calibri" w:hAnsi="Calibri" w:cs="Calibri"/>
          <w:sz w:val="22"/>
          <w:szCs w:val="22"/>
        </w:rPr>
        <w:t>(f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i</w:t>
      </w:r>
      <w:r w:rsidRPr="00E968B8">
        <w:rPr>
          <w:rFonts w:ascii="Calibri" w:eastAsia="Calibri" w:hAnsi="Calibri" w:cs="Calibri"/>
          <w:sz w:val="22"/>
          <w:szCs w:val="22"/>
        </w:rPr>
        <w:t>t)</w:t>
      </w:r>
    </w:p>
    <w:p w:rsidR="00F622C6" w:rsidRPr="00E968B8" w:rsidRDefault="00C613B0">
      <w:pPr>
        <w:spacing w:line="260" w:lineRule="exact"/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pacing w:val="-1"/>
          <w:position w:val="1"/>
          <w:sz w:val="22"/>
          <w:szCs w:val="22"/>
        </w:rPr>
        <w:t>p</w:t>
      </w:r>
      <w:r w:rsidRPr="00E968B8">
        <w:rPr>
          <w:rFonts w:ascii="Calibri" w:eastAsia="Calibri" w:hAnsi="Calibri" w:cs="Calibri"/>
          <w:position w:val="1"/>
          <w:sz w:val="22"/>
          <w:szCs w:val="22"/>
        </w:rPr>
        <w:t>red &lt;-</w:t>
      </w:r>
      <w:r w:rsidRPr="00E968B8">
        <w:rPr>
          <w:rFonts w:ascii="Calibri" w:eastAsia="Calibri" w:hAnsi="Calibri" w:cs="Calibri"/>
          <w:spacing w:val="-1"/>
          <w:position w:val="1"/>
          <w:sz w:val="22"/>
          <w:szCs w:val="22"/>
        </w:rPr>
        <w:t>p</w:t>
      </w:r>
      <w:r w:rsidRPr="00E968B8">
        <w:rPr>
          <w:rFonts w:ascii="Calibri" w:eastAsia="Calibri" w:hAnsi="Calibri" w:cs="Calibri"/>
          <w:position w:val="1"/>
          <w:sz w:val="22"/>
          <w:szCs w:val="22"/>
        </w:rPr>
        <w:t>red</w:t>
      </w:r>
      <w:r w:rsidRPr="00E968B8">
        <w:rPr>
          <w:rFonts w:ascii="Calibri" w:eastAsia="Calibri" w:hAnsi="Calibri" w:cs="Calibri"/>
          <w:spacing w:val="-1"/>
          <w:position w:val="1"/>
          <w:sz w:val="22"/>
          <w:szCs w:val="22"/>
        </w:rPr>
        <w:t>i</w:t>
      </w:r>
      <w:r w:rsidRPr="00E968B8">
        <w:rPr>
          <w:rFonts w:ascii="Calibri" w:eastAsia="Calibri" w:hAnsi="Calibri" w:cs="Calibri"/>
          <w:position w:val="1"/>
          <w:sz w:val="22"/>
          <w:szCs w:val="22"/>
        </w:rPr>
        <w:t>ct</w:t>
      </w:r>
      <w:r w:rsidRPr="00E968B8">
        <w:rPr>
          <w:rFonts w:ascii="Calibri" w:eastAsia="Calibri" w:hAnsi="Calibri" w:cs="Calibri"/>
          <w:spacing w:val="1"/>
          <w:position w:val="1"/>
          <w:sz w:val="22"/>
          <w:szCs w:val="22"/>
        </w:rPr>
        <w:t>(</w:t>
      </w:r>
      <w:r w:rsidRPr="00E968B8">
        <w:rPr>
          <w:rFonts w:ascii="Calibri" w:eastAsia="Calibri" w:hAnsi="Calibri" w:cs="Calibri"/>
          <w:position w:val="1"/>
          <w:sz w:val="22"/>
          <w:szCs w:val="22"/>
        </w:rPr>
        <w:t>f</w:t>
      </w:r>
      <w:r w:rsidRPr="00E968B8">
        <w:rPr>
          <w:rFonts w:ascii="Calibri" w:eastAsia="Calibri" w:hAnsi="Calibri" w:cs="Calibri"/>
          <w:spacing w:val="-3"/>
          <w:position w:val="1"/>
          <w:sz w:val="22"/>
          <w:szCs w:val="22"/>
        </w:rPr>
        <w:t>i</w:t>
      </w:r>
      <w:r w:rsidRPr="00E968B8">
        <w:rPr>
          <w:rFonts w:ascii="Calibri" w:eastAsia="Calibri" w:hAnsi="Calibri" w:cs="Calibri"/>
          <w:position w:val="1"/>
          <w:sz w:val="22"/>
          <w:szCs w:val="22"/>
        </w:rPr>
        <w:t>t,data</w:t>
      </w:r>
      <w:r w:rsidRPr="00E968B8">
        <w:rPr>
          <w:rFonts w:ascii="Calibri" w:eastAsia="Calibri" w:hAnsi="Calibri" w:cs="Calibri"/>
          <w:spacing w:val="-2"/>
          <w:position w:val="1"/>
          <w:sz w:val="22"/>
          <w:szCs w:val="22"/>
        </w:rPr>
        <w:t>T</w:t>
      </w:r>
      <w:r w:rsidRPr="00E968B8">
        <w:rPr>
          <w:rFonts w:ascii="Calibri" w:eastAsia="Calibri" w:hAnsi="Calibri" w:cs="Calibri"/>
          <w:position w:val="1"/>
          <w:sz w:val="22"/>
          <w:szCs w:val="22"/>
        </w:rPr>
        <w:t>es</w:t>
      </w:r>
      <w:r w:rsidRPr="00E968B8">
        <w:rPr>
          <w:rFonts w:ascii="Calibri" w:eastAsia="Calibri" w:hAnsi="Calibri" w:cs="Calibri"/>
          <w:spacing w:val="1"/>
          <w:position w:val="1"/>
          <w:sz w:val="22"/>
          <w:szCs w:val="22"/>
        </w:rPr>
        <w:t>t</w:t>
      </w:r>
      <w:r w:rsidRPr="00E968B8">
        <w:rPr>
          <w:rFonts w:ascii="Calibri" w:eastAsia="Calibri" w:hAnsi="Calibri" w:cs="Calibri"/>
          <w:spacing w:val="-3"/>
          <w:position w:val="1"/>
          <w:sz w:val="22"/>
          <w:szCs w:val="22"/>
        </w:rPr>
        <w:t>[</w:t>
      </w:r>
      <w:r w:rsidRPr="00E968B8">
        <w:rPr>
          <w:rFonts w:ascii="Calibri" w:eastAsia="Calibri" w:hAnsi="Calibri" w:cs="Calibri"/>
          <w:spacing w:val="1"/>
          <w:position w:val="1"/>
          <w:sz w:val="22"/>
          <w:szCs w:val="22"/>
        </w:rPr>
        <w:t>,</w:t>
      </w:r>
      <w:r w:rsidRPr="00E968B8">
        <w:rPr>
          <w:rFonts w:ascii="Calibri" w:eastAsia="Calibri" w:hAnsi="Calibri" w:cs="Calibri"/>
          <w:position w:val="1"/>
          <w:sz w:val="22"/>
          <w:szCs w:val="22"/>
        </w:rPr>
        <w:t>-</w:t>
      </w:r>
      <w:r w:rsidRPr="00E968B8">
        <w:rPr>
          <w:rFonts w:ascii="Calibri" w:eastAsia="Calibri" w:hAnsi="Calibri" w:cs="Calibri"/>
          <w:spacing w:val="1"/>
          <w:position w:val="1"/>
          <w:sz w:val="22"/>
          <w:szCs w:val="22"/>
        </w:rPr>
        <w:t>1</w:t>
      </w:r>
      <w:r w:rsidRPr="00E968B8">
        <w:rPr>
          <w:rFonts w:ascii="Calibri" w:eastAsia="Calibri" w:hAnsi="Calibri" w:cs="Calibri"/>
          <w:position w:val="1"/>
          <w:sz w:val="22"/>
          <w:szCs w:val="22"/>
        </w:rPr>
        <w:t>],ty</w:t>
      </w:r>
      <w:r w:rsidRPr="00E968B8">
        <w:rPr>
          <w:rFonts w:ascii="Calibri" w:eastAsia="Calibri" w:hAnsi="Calibri" w:cs="Calibri"/>
          <w:spacing w:val="-2"/>
          <w:position w:val="1"/>
          <w:sz w:val="22"/>
          <w:szCs w:val="22"/>
        </w:rPr>
        <w:t>p</w:t>
      </w:r>
      <w:r w:rsidRPr="00E968B8">
        <w:rPr>
          <w:rFonts w:ascii="Calibri" w:eastAsia="Calibri" w:hAnsi="Calibri" w:cs="Calibri"/>
          <w:position w:val="1"/>
          <w:sz w:val="22"/>
          <w:szCs w:val="22"/>
        </w:rPr>
        <w:t>e</w:t>
      </w:r>
      <w:r w:rsidRPr="00E968B8">
        <w:rPr>
          <w:rFonts w:ascii="Calibri" w:eastAsia="Calibri" w:hAnsi="Calibri" w:cs="Calibri"/>
          <w:spacing w:val="1"/>
          <w:position w:val="1"/>
          <w:sz w:val="22"/>
          <w:szCs w:val="22"/>
        </w:rPr>
        <w:t>=</w:t>
      </w:r>
      <w:r w:rsidRPr="00E968B8">
        <w:rPr>
          <w:rFonts w:ascii="Calibri" w:eastAsia="Calibri" w:hAnsi="Calibri" w:cs="Calibri"/>
          <w:spacing w:val="-1"/>
          <w:position w:val="1"/>
          <w:sz w:val="22"/>
          <w:szCs w:val="22"/>
        </w:rPr>
        <w:t>'</w:t>
      </w:r>
      <w:r w:rsidRPr="00E968B8">
        <w:rPr>
          <w:rFonts w:ascii="Calibri" w:eastAsia="Calibri" w:hAnsi="Calibri" w:cs="Calibri"/>
          <w:position w:val="1"/>
          <w:sz w:val="22"/>
          <w:szCs w:val="22"/>
        </w:rPr>
        <w:t>class</w:t>
      </w:r>
      <w:r w:rsidRPr="00E968B8">
        <w:rPr>
          <w:rFonts w:ascii="Calibri" w:eastAsia="Calibri" w:hAnsi="Calibri" w:cs="Calibri"/>
          <w:spacing w:val="-1"/>
          <w:position w:val="1"/>
          <w:sz w:val="22"/>
          <w:szCs w:val="22"/>
        </w:rPr>
        <w:t>'</w:t>
      </w:r>
      <w:r w:rsidRPr="00E968B8">
        <w:rPr>
          <w:rFonts w:ascii="Calibri" w:eastAsia="Calibri" w:hAnsi="Calibri" w:cs="Calibri"/>
          <w:position w:val="1"/>
          <w:sz w:val="22"/>
          <w:szCs w:val="22"/>
        </w:rPr>
        <w:t>)</w:t>
      </w:r>
    </w:p>
    <w:p w:rsidR="00F622C6" w:rsidRPr="00E968B8" w:rsidRDefault="00F622C6">
      <w:pPr>
        <w:spacing w:line="240" w:lineRule="exact"/>
        <w:rPr>
          <w:sz w:val="24"/>
          <w:szCs w:val="24"/>
        </w:rPr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  <w:sectPr w:rsidR="00F622C6" w:rsidRPr="00E968B8">
          <w:pgSz w:w="12240" w:h="15840"/>
          <w:pgMar w:top="1380" w:right="1720" w:bottom="280" w:left="1340" w:header="720" w:footer="720" w:gutter="0"/>
          <w:cols w:space="720"/>
        </w:sectPr>
      </w:pPr>
      <w:r w:rsidRPr="00E968B8">
        <w:rPr>
          <w:rFonts w:ascii="Calibri" w:eastAsia="Calibri" w:hAnsi="Calibri" w:cs="Calibri"/>
          <w:sz w:val="22"/>
          <w:szCs w:val="22"/>
        </w:rPr>
        <w:t>c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f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u</w:t>
      </w:r>
      <w:r w:rsidRPr="00E968B8">
        <w:rPr>
          <w:rFonts w:ascii="Calibri" w:eastAsia="Calibri" w:hAnsi="Calibri" w:cs="Calibri"/>
          <w:sz w:val="22"/>
          <w:szCs w:val="22"/>
        </w:rPr>
        <w:t>si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n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E968B8">
        <w:rPr>
          <w:rFonts w:ascii="Calibri" w:eastAsia="Calibri" w:hAnsi="Calibri" w:cs="Calibri"/>
          <w:sz w:val="22"/>
          <w:szCs w:val="22"/>
        </w:rPr>
        <w:t>atri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x</w:t>
      </w:r>
      <w:r w:rsidRPr="00E968B8">
        <w:rPr>
          <w:rFonts w:ascii="Calibri" w:eastAsia="Calibri" w:hAnsi="Calibri" w:cs="Calibri"/>
          <w:sz w:val="22"/>
          <w:szCs w:val="22"/>
        </w:rPr>
        <w:t>(p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r</w:t>
      </w:r>
      <w:r w:rsidRPr="00E968B8">
        <w:rPr>
          <w:rFonts w:ascii="Calibri" w:eastAsia="Calibri" w:hAnsi="Calibri" w:cs="Calibri"/>
          <w:sz w:val="22"/>
          <w:szCs w:val="22"/>
        </w:rPr>
        <w:t>ed,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E968B8">
        <w:rPr>
          <w:rFonts w:ascii="Calibri" w:eastAsia="Calibri" w:hAnsi="Calibri" w:cs="Calibri"/>
          <w:sz w:val="22"/>
          <w:szCs w:val="22"/>
        </w:rPr>
        <w:t>at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a</w:t>
      </w:r>
      <w:r w:rsidRPr="00E968B8">
        <w:rPr>
          <w:rFonts w:ascii="Calibri" w:eastAsia="Calibri" w:hAnsi="Calibri" w:cs="Calibri"/>
          <w:sz w:val="22"/>
          <w:szCs w:val="22"/>
        </w:rPr>
        <w:t>T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E968B8">
        <w:rPr>
          <w:rFonts w:ascii="Calibri" w:eastAsia="Calibri" w:hAnsi="Calibri" w:cs="Calibri"/>
          <w:sz w:val="22"/>
          <w:szCs w:val="22"/>
        </w:rPr>
        <w:t>s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$</w:t>
      </w:r>
      <w:r w:rsidRPr="00E968B8">
        <w:rPr>
          <w:rFonts w:ascii="Calibri" w:eastAsia="Calibri" w:hAnsi="Calibri" w:cs="Calibri"/>
          <w:sz w:val="22"/>
          <w:szCs w:val="22"/>
        </w:rPr>
        <w:t>clas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s</w:t>
      </w:r>
      <w:r w:rsidRPr="00E968B8">
        <w:rPr>
          <w:rFonts w:ascii="Calibri" w:eastAsia="Calibri" w:hAnsi="Calibri" w:cs="Calibri"/>
          <w:sz w:val="22"/>
          <w:szCs w:val="22"/>
        </w:rPr>
        <w:t>e)</w:t>
      </w:r>
    </w:p>
    <w:p w:rsidR="00F622C6" w:rsidRPr="00E968B8" w:rsidRDefault="00C613B0">
      <w:pPr>
        <w:spacing w:before="59" w:line="454" w:lineRule="auto"/>
        <w:ind w:left="100" w:right="747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z w:val="22"/>
          <w:szCs w:val="22"/>
        </w:rPr>
        <w:lastRenderedPageBreak/>
        <w:t>#---- li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b</w:t>
      </w:r>
      <w:r w:rsidRPr="00E968B8">
        <w:rPr>
          <w:rFonts w:ascii="Calibri" w:eastAsia="Calibri" w:hAnsi="Calibri" w:cs="Calibri"/>
          <w:sz w:val="22"/>
          <w:szCs w:val="22"/>
        </w:rPr>
        <w:t>ra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r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y</w:t>
      </w:r>
      <w:r w:rsidRPr="00E968B8">
        <w:rPr>
          <w:rFonts w:ascii="Calibri" w:eastAsia="Calibri" w:hAnsi="Calibri" w:cs="Calibri"/>
          <w:sz w:val="22"/>
          <w:szCs w:val="22"/>
        </w:rPr>
        <w:t>(r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E968B8">
        <w:rPr>
          <w:rFonts w:ascii="Calibri" w:eastAsia="Calibri" w:hAnsi="Calibri" w:cs="Calibri"/>
          <w:sz w:val="22"/>
          <w:szCs w:val="22"/>
        </w:rPr>
        <w:t>art) li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b</w:t>
      </w:r>
      <w:r w:rsidRPr="00E968B8">
        <w:rPr>
          <w:rFonts w:ascii="Calibri" w:eastAsia="Calibri" w:hAnsi="Calibri" w:cs="Calibri"/>
          <w:sz w:val="22"/>
          <w:szCs w:val="22"/>
        </w:rPr>
        <w:t>ra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r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y</w:t>
      </w:r>
      <w:r w:rsidRPr="00E968B8">
        <w:rPr>
          <w:rFonts w:ascii="Calibri" w:eastAsia="Calibri" w:hAnsi="Calibri" w:cs="Calibri"/>
          <w:sz w:val="22"/>
          <w:szCs w:val="22"/>
        </w:rPr>
        <w:t>(r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E968B8">
        <w:rPr>
          <w:rFonts w:ascii="Calibri" w:eastAsia="Calibri" w:hAnsi="Calibri" w:cs="Calibri"/>
          <w:sz w:val="22"/>
          <w:szCs w:val="22"/>
        </w:rPr>
        <w:t>art.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E968B8">
        <w:rPr>
          <w:rFonts w:ascii="Calibri" w:eastAsia="Calibri" w:hAnsi="Calibri" w:cs="Calibri"/>
          <w:sz w:val="22"/>
          <w:szCs w:val="22"/>
        </w:rPr>
        <w:t>l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o</w:t>
      </w:r>
      <w:r w:rsidRPr="00E968B8">
        <w:rPr>
          <w:rFonts w:ascii="Calibri" w:eastAsia="Calibri" w:hAnsi="Calibri" w:cs="Calibri"/>
          <w:sz w:val="22"/>
          <w:szCs w:val="22"/>
        </w:rPr>
        <w:t>t)</w:t>
      </w: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z w:val="22"/>
          <w:szCs w:val="22"/>
        </w:rPr>
        <w:t>fit1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 xml:space="preserve"> &lt;</w:t>
      </w:r>
      <w:r w:rsidRPr="00E968B8">
        <w:rPr>
          <w:rFonts w:ascii="Calibri" w:eastAsia="Calibri" w:hAnsi="Calibri" w:cs="Calibri"/>
          <w:sz w:val="22"/>
          <w:szCs w:val="22"/>
        </w:rPr>
        <w:t>-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z w:val="22"/>
          <w:szCs w:val="22"/>
        </w:rPr>
        <w:t>r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E968B8">
        <w:rPr>
          <w:rFonts w:ascii="Calibri" w:eastAsia="Calibri" w:hAnsi="Calibri" w:cs="Calibri"/>
          <w:sz w:val="22"/>
          <w:szCs w:val="22"/>
        </w:rPr>
        <w:t>art(cl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a</w:t>
      </w:r>
      <w:r w:rsidRPr="00E968B8">
        <w:rPr>
          <w:rFonts w:ascii="Calibri" w:eastAsia="Calibri" w:hAnsi="Calibri" w:cs="Calibri"/>
          <w:sz w:val="22"/>
          <w:szCs w:val="22"/>
        </w:rPr>
        <w:t>sse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~</w:t>
      </w:r>
      <w:r w:rsidRPr="00E968B8">
        <w:rPr>
          <w:rFonts w:ascii="Calibri" w:eastAsia="Calibri" w:hAnsi="Calibri" w:cs="Calibri"/>
          <w:sz w:val="22"/>
          <w:szCs w:val="22"/>
        </w:rPr>
        <w:t>.,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a</w:t>
      </w:r>
      <w:r w:rsidRPr="00E968B8">
        <w:rPr>
          <w:rFonts w:ascii="Calibri" w:eastAsia="Calibri" w:hAnsi="Calibri" w:cs="Calibri"/>
          <w:sz w:val="22"/>
          <w:szCs w:val="22"/>
        </w:rPr>
        <w:t>ta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=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E968B8">
        <w:rPr>
          <w:rFonts w:ascii="Calibri" w:eastAsia="Calibri" w:hAnsi="Calibri" w:cs="Calibri"/>
          <w:sz w:val="22"/>
          <w:szCs w:val="22"/>
        </w:rPr>
        <w:t>ataTrai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[,-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1</w:t>
      </w:r>
      <w:r w:rsidRPr="00E968B8">
        <w:rPr>
          <w:rFonts w:ascii="Calibri" w:eastAsia="Calibri" w:hAnsi="Calibri" w:cs="Calibri"/>
          <w:sz w:val="22"/>
          <w:szCs w:val="22"/>
        </w:rPr>
        <w:t>])</w:t>
      </w:r>
    </w:p>
    <w:p w:rsidR="00F622C6" w:rsidRPr="00E968B8" w:rsidRDefault="00F622C6">
      <w:pPr>
        <w:spacing w:line="240" w:lineRule="exact"/>
        <w:rPr>
          <w:sz w:val="24"/>
          <w:szCs w:val="24"/>
        </w:rPr>
      </w:pPr>
    </w:p>
    <w:p w:rsidR="00F622C6" w:rsidRPr="00E968B8" w:rsidRDefault="00C613B0">
      <w:pPr>
        <w:spacing w:line="454" w:lineRule="auto"/>
        <w:ind w:left="100" w:right="7765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z w:val="22"/>
          <w:szCs w:val="22"/>
        </w:rPr>
        <w:t>fit1 su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m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E968B8">
        <w:rPr>
          <w:rFonts w:ascii="Calibri" w:eastAsia="Calibri" w:hAnsi="Calibri" w:cs="Calibri"/>
          <w:sz w:val="22"/>
          <w:szCs w:val="22"/>
        </w:rPr>
        <w:t>ary(f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i</w:t>
      </w:r>
      <w:r w:rsidRPr="00E968B8">
        <w:rPr>
          <w:rFonts w:ascii="Calibri" w:eastAsia="Calibri" w:hAnsi="Calibri" w:cs="Calibri"/>
          <w:sz w:val="22"/>
          <w:szCs w:val="22"/>
        </w:rPr>
        <w:t>t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1</w:t>
      </w:r>
      <w:r w:rsidRPr="00E968B8">
        <w:rPr>
          <w:rFonts w:ascii="Calibri" w:eastAsia="Calibri" w:hAnsi="Calibri" w:cs="Calibri"/>
          <w:sz w:val="22"/>
          <w:szCs w:val="22"/>
        </w:rPr>
        <w:t>)</w:t>
      </w: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z w:val="22"/>
          <w:szCs w:val="22"/>
        </w:rPr>
        <w:t>#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 xml:space="preserve"> m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a</w:t>
      </w:r>
      <w:r w:rsidRPr="00E968B8">
        <w:rPr>
          <w:rFonts w:ascii="Calibri" w:eastAsia="Calibri" w:hAnsi="Calibri" w:cs="Calibri"/>
          <w:sz w:val="22"/>
          <w:szCs w:val="22"/>
        </w:rPr>
        <w:t>ke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z w:val="22"/>
          <w:szCs w:val="22"/>
        </w:rPr>
        <w:t>p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r</w:t>
      </w:r>
      <w:r w:rsidRPr="00E968B8">
        <w:rPr>
          <w:rFonts w:ascii="Calibri" w:eastAsia="Calibri" w:hAnsi="Calibri" w:cs="Calibri"/>
          <w:sz w:val="22"/>
          <w:szCs w:val="22"/>
        </w:rPr>
        <w:t>ed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i</w:t>
      </w:r>
      <w:r w:rsidRPr="00E968B8">
        <w:rPr>
          <w:rFonts w:ascii="Calibri" w:eastAsia="Calibri" w:hAnsi="Calibri" w:cs="Calibri"/>
          <w:sz w:val="22"/>
          <w:szCs w:val="22"/>
        </w:rPr>
        <w:t>ct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i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s</w:t>
      </w:r>
    </w:p>
    <w:p w:rsidR="00F622C6" w:rsidRPr="00E968B8" w:rsidRDefault="00F622C6">
      <w:pPr>
        <w:spacing w:before="1" w:line="240" w:lineRule="exact"/>
        <w:rPr>
          <w:sz w:val="24"/>
          <w:szCs w:val="24"/>
        </w:rPr>
      </w:pPr>
    </w:p>
    <w:p w:rsidR="00F622C6" w:rsidRPr="00E968B8" w:rsidRDefault="00C613B0">
      <w:pPr>
        <w:spacing w:line="454" w:lineRule="auto"/>
        <w:ind w:left="100" w:right="4991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E968B8">
        <w:rPr>
          <w:rFonts w:ascii="Calibri" w:eastAsia="Calibri" w:hAnsi="Calibri" w:cs="Calibri"/>
          <w:sz w:val="22"/>
          <w:szCs w:val="22"/>
        </w:rPr>
        <w:t xml:space="preserve">red &lt;- 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E968B8">
        <w:rPr>
          <w:rFonts w:ascii="Calibri" w:eastAsia="Calibri" w:hAnsi="Calibri" w:cs="Calibri"/>
          <w:sz w:val="22"/>
          <w:szCs w:val="22"/>
        </w:rPr>
        <w:t>red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i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c</w:t>
      </w:r>
      <w:r w:rsidRPr="00E968B8">
        <w:rPr>
          <w:rFonts w:ascii="Calibri" w:eastAsia="Calibri" w:hAnsi="Calibri" w:cs="Calibri"/>
          <w:sz w:val="22"/>
          <w:szCs w:val="22"/>
        </w:rPr>
        <w:t>t(fi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1</w:t>
      </w:r>
      <w:r w:rsidRPr="00E968B8">
        <w:rPr>
          <w:rFonts w:ascii="Calibri" w:eastAsia="Calibri" w:hAnsi="Calibri" w:cs="Calibri"/>
          <w:sz w:val="22"/>
          <w:szCs w:val="22"/>
        </w:rPr>
        <w:t>,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E968B8">
        <w:rPr>
          <w:rFonts w:ascii="Calibri" w:eastAsia="Calibri" w:hAnsi="Calibri" w:cs="Calibri"/>
          <w:sz w:val="22"/>
          <w:szCs w:val="22"/>
        </w:rPr>
        <w:t>ata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E968B8">
        <w:rPr>
          <w:rFonts w:ascii="Calibri" w:eastAsia="Calibri" w:hAnsi="Calibri" w:cs="Calibri"/>
          <w:sz w:val="22"/>
          <w:szCs w:val="22"/>
        </w:rPr>
        <w:t>e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s</w:t>
      </w:r>
      <w:r w:rsidRPr="00E968B8">
        <w:rPr>
          <w:rFonts w:ascii="Calibri" w:eastAsia="Calibri" w:hAnsi="Calibri" w:cs="Calibri"/>
          <w:sz w:val="22"/>
          <w:szCs w:val="22"/>
        </w:rPr>
        <w:t>t[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,</w:t>
      </w:r>
      <w:r w:rsidRPr="00E968B8">
        <w:rPr>
          <w:rFonts w:ascii="Calibri" w:eastAsia="Calibri" w:hAnsi="Calibri" w:cs="Calibri"/>
          <w:sz w:val="22"/>
          <w:szCs w:val="22"/>
        </w:rPr>
        <w:t>-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1</w:t>
      </w:r>
      <w:r w:rsidRPr="00E968B8">
        <w:rPr>
          <w:rFonts w:ascii="Calibri" w:eastAsia="Calibri" w:hAnsi="Calibri" w:cs="Calibri"/>
          <w:sz w:val="22"/>
          <w:szCs w:val="22"/>
        </w:rPr>
        <w:t>],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y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E968B8">
        <w:rPr>
          <w:rFonts w:ascii="Calibri" w:eastAsia="Calibri" w:hAnsi="Calibri" w:cs="Calibri"/>
          <w:sz w:val="22"/>
          <w:szCs w:val="22"/>
        </w:rPr>
        <w:t>e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=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'</w:t>
      </w:r>
      <w:r w:rsidRPr="00E968B8">
        <w:rPr>
          <w:rFonts w:ascii="Calibri" w:eastAsia="Calibri" w:hAnsi="Calibri" w:cs="Calibri"/>
          <w:sz w:val="22"/>
          <w:szCs w:val="22"/>
        </w:rPr>
        <w:t>class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'</w:t>
      </w:r>
      <w:r w:rsidRPr="00E968B8">
        <w:rPr>
          <w:rFonts w:ascii="Calibri" w:eastAsia="Calibri" w:hAnsi="Calibri" w:cs="Calibri"/>
          <w:sz w:val="22"/>
          <w:szCs w:val="22"/>
        </w:rPr>
        <w:t>) c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f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u</w:t>
      </w:r>
      <w:r w:rsidRPr="00E968B8">
        <w:rPr>
          <w:rFonts w:ascii="Calibri" w:eastAsia="Calibri" w:hAnsi="Calibri" w:cs="Calibri"/>
          <w:sz w:val="22"/>
          <w:szCs w:val="22"/>
        </w:rPr>
        <w:t>si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n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E968B8">
        <w:rPr>
          <w:rFonts w:ascii="Calibri" w:eastAsia="Calibri" w:hAnsi="Calibri" w:cs="Calibri"/>
          <w:sz w:val="22"/>
          <w:szCs w:val="22"/>
        </w:rPr>
        <w:t>atri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x</w:t>
      </w:r>
      <w:r w:rsidRPr="00E968B8">
        <w:rPr>
          <w:rFonts w:ascii="Calibri" w:eastAsia="Calibri" w:hAnsi="Calibri" w:cs="Calibri"/>
          <w:sz w:val="22"/>
          <w:szCs w:val="22"/>
        </w:rPr>
        <w:t>(p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r</w:t>
      </w:r>
      <w:r w:rsidRPr="00E968B8">
        <w:rPr>
          <w:rFonts w:ascii="Calibri" w:eastAsia="Calibri" w:hAnsi="Calibri" w:cs="Calibri"/>
          <w:sz w:val="22"/>
          <w:szCs w:val="22"/>
        </w:rPr>
        <w:t>ed,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E968B8">
        <w:rPr>
          <w:rFonts w:ascii="Calibri" w:eastAsia="Calibri" w:hAnsi="Calibri" w:cs="Calibri"/>
          <w:sz w:val="22"/>
          <w:szCs w:val="22"/>
        </w:rPr>
        <w:t>at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a</w:t>
      </w:r>
      <w:r w:rsidRPr="00E968B8">
        <w:rPr>
          <w:rFonts w:ascii="Calibri" w:eastAsia="Calibri" w:hAnsi="Calibri" w:cs="Calibri"/>
          <w:sz w:val="22"/>
          <w:szCs w:val="22"/>
        </w:rPr>
        <w:t>T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E968B8">
        <w:rPr>
          <w:rFonts w:ascii="Calibri" w:eastAsia="Calibri" w:hAnsi="Calibri" w:cs="Calibri"/>
          <w:sz w:val="22"/>
          <w:szCs w:val="22"/>
        </w:rPr>
        <w:t>s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$</w:t>
      </w:r>
      <w:r w:rsidRPr="00E968B8">
        <w:rPr>
          <w:rFonts w:ascii="Calibri" w:eastAsia="Calibri" w:hAnsi="Calibri" w:cs="Calibri"/>
          <w:sz w:val="22"/>
          <w:szCs w:val="22"/>
        </w:rPr>
        <w:t>clas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s</w:t>
      </w:r>
      <w:r w:rsidRPr="00E968B8">
        <w:rPr>
          <w:rFonts w:ascii="Calibri" w:eastAsia="Calibri" w:hAnsi="Calibri" w:cs="Calibri"/>
          <w:sz w:val="22"/>
          <w:szCs w:val="22"/>
        </w:rPr>
        <w:t>e) r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E968B8">
        <w:rPr>
          <w:rFonts w:ascii="Calibri" w:eastAsia="Calibri" w:hAnsi="Calibri" w:cs="Calibri"/>
          <w:sz w:val="22"/>
          <w:szCs w:val="22"/>
        </w:rPr>
        <w:t>art.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E968B8">
        <w:rPr>
          <w:rFonts w:ascii="Calibri" w:eastAsia="Calibri" w:hAnsi="Calibri" w:cs="Calibri"/>
          <w:sz w:val="22"/>
          <w:szCs w:val="22"/>
        </w:rPr>
        <w:t>l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z w:val="22"/>
          <w:szCs w:val="22"/>
        </w:rPr>
        <w:t>t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: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:</w:t>
      </w:r>
      <w:r w:rsidRPr="00E968B8">
        <w:rPr>
          <w:rFonts w:ascii="Calibri" w:eastAsia="Calibri" w:hAnsi="Calibri" w:cs="Calibri"/>
          <w:sz w:val="22"/>
          <w:szCs w:val="22"/>
        </w:rPr>
        <w:t>r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E968B8">
        <w:rPr>
          <w:rFonts w:ascii="Calibri" w:eastAsia="Calibri" w:hAnsi="Calibri" w:cs="Calibri"/>
          <w:sz w:val="22"/>
          <w:szCs w:val="22"/>
        </w:rPr>
        <w:t>art.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E968B8">
        <w:rPr>
          <w:rFonts w:ascii="Calibri" w:eastAsia="Calibri" w:hAnsi="Calibri" w:cs="Calibri"/>
          <w:sz w:val="22"/>
          <w:szCs w:val="22"/>
        </w:rPr>
        <w:t>l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o</w:t>
      </w:r>
      <w:r w:rsidRPr="00E968B8">
        <w:rPr>
          <w:rFonts w:ascii="Calibri" w:eastAsia="Calibri" w:hAnsi="Calibri" w:cs="Calibri"/>
          <w:sz w:val="22"/>
          <w:szCs w:val="22"/>
        </w:rPr>
        <w:t>t(fi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1</w:t>
      </w:r>
      <w:r w:rsidRPr="00E968B8">
        <w:rPr>
          <w:rFonts w:ascii="Calibri" w:eastAsia="Calibri" w:hAnsi="Calibri" w:cs="Calibri"/>
          <w:sz w:val="22"/>
          <w:szCs w:val="22"/>
        </w:rPr>
        <w:t>)</w:t>
      </w:r>
    </w:p>
    <w:p w:rsidR="00F622C6" w:rsidRPr="00E968B8" w:rsidRDefault="00F622C6">
      <w:pPr>
        <w:spacing w:before="9" w:line="100" w:lineRule="exact"/>
        <w:rPr>
          <w:sz w:val="10"/>
          <w:szCs w:val="10"/>
        </w:rPr>
      </w:pP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line="200" w:lineRule="exact"/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z w:val="22"/>
          <w:szCs w:val="22"/>
        </w:rPr>
        <w:t>#------------</w:t>
      </w:r>
    </w:p>
    <w:p w:rsidR="00F622C6" w:rsidRPr="00E968B8" w:rsidRDefault="00F622C6">
      <w:pPr>
        <w:spacing w:line="240" w:lineRule="exact"/>
        <w:rPr>
          <w:sz w:val="24"/>
          <w:szCs w:val="24"/>
        </w:rPr>
      </w:pPr>
    </w:p>
    <w:p w:rsidR="00F622C6" w:rsidRPr="00E968B8" w:rsidRDefault="00C613B0">
      <w:pPr>
        <w:spacing w:line="454" w:lineRule="auto"/>
        <w:ind w:left="100" w:right="772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z w:val="22"/>
          <w:szCs w:val="22"/>
        </w:rPr>
        <w:t>#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z w:val="22"/>
          <w:szCs w:val="22"/>
        </w:rPr>
        <w:t>l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z w:val="22"/>
          <w:szCs w:val="22"/>
        </w:rPr>
        <w:t>ad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z w:val="22"/>
          <w:szCs w:val="22"/>
        </w:rPr>
        <w:t>li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b</w:t>
      </w:r>
      <w:r w:rsidRPr="00E968B8">
        <w:rPr>
          <w:rFonts w:ascii="Calibri" w:eastAsia="Calibri" w:hAnsi="Calibri" w:cs="Calibri"/>
          <w:sz w:val="22"/>
          <w:szCs w:val="22"/>
        </w:rPr>
        <w:t>ra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r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i</w:t>
      </w:r>
      <w:r w:rsidRPr="00E968B8">
        <w:rPr>
          <w:rFonts w:ascii="Calibri" w:eastAsia="Calibri" w:hAnsi="Calibri" w:cs="Calibri"/>
          <w:sz w:val="22"/>
          <w:szCs w:val="22"/>
        </w:rPr>
        <w:t>es li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b</w:t>
      </w:r>
      <w:r w:rsidRPr="00E968B8">
        <w:rPr>
          <w:rFonts w:ascii="Calibri" w:eastAsia="Calibri" w:hAnsi="Calibri" w:cs="Calibri"/>
          <w:sz w:val="22"/>
          <w:szCs w:val="22"/>
        </w:rPr>
        <w:t>ra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r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y</w:t>
      </w:r>
      <w:r w:rsidRPr="00E968B8">
        <w:rPr>
          <w:rFonts w:ascii="Calibri" w:eastAsia="Calibri" w:hAnsi="Calibri" w:cs="Calibri"/>
          <w:sz w:val="22"/>
          <w:szCs w:val="22"/>
        </w:rPr>
        <w:t>(car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e</w:t>
      </w:r>
      <w:r w:rsidRPr="00E968B8">
        <w:rPr>
          <w:rFonts w:ascii="Calibri" w:eastAsia="Calibri" w:hAnsi="Calibri" w:cs="Calibri"/>
          <w:sz w:val="22"/>
          <w:szCs w:val="22"/>
        </w:rPr>
        <w:t>t) li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b</w:t>
      </w:r>
      <w:r w:rsidRPr="00E968B8">
        <w:rPr>
          <w:rFonts w:ascii="Calibri" w:eastAsia="Calibri" w:hAnsi="Calibri" w:cs="Calibri"/>
          <w:sz w:val="22"/>
          <w:szCs w:val="22"/>
        </w:rPr>
        <w:t>ra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r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y</w:t>
      </w:r>
      <w:r w:rsidRPr="00E968B8">
        <w:rPr>
          <w:rFonts w:ascii="Calibri" w:eastAsia="Calibri" w:hAnsi="Calibri" w:cs="Calibri"/>
          <w:sz w:val="22"/>
          <w:szCs w:val="22"/>
        </w:rPr>
        <w:t>(r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E968B8">
        <w:rPr>
          <w:rFonts w:ascii="Calibri" w:eastAsia="Calibri" w:hAnsi="Calibri" w:cs="Calibri"/>
          <w:sz w:val="22"/>
          <w:szCs w:val="22"/>
        </w:rPr>
        <w:t>art)</w:t>
      </w:r>
    </w:p>
    <w:p w:rsidR="00F622C6" w:rsidRPr="00E968B8" w:rsidRDefault="00F622C6">
      <w:pPr>
        <w:spacing w:before="9" w:line="100" w:lineRule="exact"/>
        <w:rPr>
          <w:sz w:val="10"/>
          <w:szCs w:val="10"/>
        </w:rPr>
      </w:pP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line="200" w:lineRule="exact"/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z w:val="22"/>
          <w:szCs w:val="22"/>
        </w:rPr>
        <w:t>#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E968B8">
        <w:rPr>
          <w:rFonts w:ascii="Calibri" w:eastAsia="Calibri" w:hAnsi="Calibri" w:cs="Calibri"/>
          <w:sz w:val="22"/>
          <w:szCs w:val="22"/>
        </w:rPr>
        <w:t>efi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e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z w:val="22"/>
          <w:szCs w:val="22"/>
        </w:rPr>
        <w:t>trai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g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z w:val="22"/>
          <w:szCs w:val="22"/>
        </w:rPr>
        <w:t>c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E968B8">
        <w:rPr>
          <w:rFonts w:ascii="Calibri" w:eastAsia="Calibri" w:hAnsi="Calibri" w:cs="Calibri"/>
          <w:sz w:val="22"/>
          <w:szCs w:val="22"/>
        </w:rPr>
        <w:t>r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z w:val="22"/>
          <w:szCs w:val="22"/>
        </w:rPr>
        <w:t>l</w:t>
      </w:r>
    </w:p>
    <w:p w:rsidR="00F622C6" w:rsidRPr="00E968B8" w:rsidRDefault="00F622C6">
      <w:pPr>
        <w:spacing w:line="240" w:lineRule="exact"/>
        <w:rPr>
          <w:sz w:val="24"/>
          <w:szCs w:val="24"/>
        </w:rPr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z w:val="22"/>
          <w:szCs w:val="22"/>
        </w:rPr>
        <w:t>trai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_c</w:t>
      </w:r>
      <w:r w:rsidRPr="00E968B8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tr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l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&lt;</w:t>
      </w:r>
      <w:r w:rsidRPr="00E968B8">
        <w:rPr>
          <w:rFonts w:ascii="Calibri" w:eastAsia="Calibri" w:hAnsi="Calibri" w:cs="Calibri"/>
          <w:sz w:val="22"/>
          <w:szCs w:val="22"/>
        </w:rPr>
        <w:t>- trai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C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t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r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o</w:t>
      </w:r>
      <w:r w:rsidRPr="00E968B8">
        <w:rPr>
          <w:rFonts w:ascii="Calibri" w:eastAsia="Calibri" w:hAnsi="Calibri" w:cs="Calibri"/>
          <w:sz w:val="22"/>
          <w:szCs w:val="22"/>
        </w:rPr>
        <w:t>l(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e</w:t>
      </w:r>
      <w:r w:rsidRPr="00E968B8">
        <w:rPr>
          <w:rFonts w:ascii="Calibri" w:eastAsia="Calibri" w:hAnsi="Calibri" w:cs="Calibri"/>
          <w:sz w:val="22"/>
          <w:szCs w:val="22"/>
        </w:rPr>
        <w:t>th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=</w:t>
      </w:r>
      <w:r w:rsidRPr="00E968B8">
        <w:rPr>
          <w:rFonts w:ascii="Calibri" w:eastAsia="Calibri" w:hAnsi="Calibri" w:cs="Calibri"/>
          <w:sz w:val="22"/>
          <w:szCs w:val="22"/>
        </w:rPr>
        <w:t>"c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v</w:t>
      </w:r>
      <w:r w:rsidRPr="00E968B8">
        <w:rPr>
          <w:rFonts w:ascii="Calibri" w:eastAsia="Calibri" w:hAnsi="Calibri" w:cs="Calibri"/>
          <w:sz w:val="22"/>
          <w:szCs w:val="22"/>
        </w:rPr>
        <w:t>",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nu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b</w:t>
      </w:r>
      <w:r w:rsidRPr="00E968B8">
        <w:rPr>
          <w:rFonts w:ascii="Calibri" w:eastAsia="Calibri" w:hAnsi="Calibri" w:cs="Calibri"/>
          <w:sz w:val="22"/>
          <w:szCs w:val="22"/>
        </w:rPr>
        <w:t>er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=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1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0</w:t>
      </w:r>
      <w:r w:rsidRPr="00E968B8">
        <w:rPr>
          <w:rFonts w:ascii="Calibri" w:eastAsia="Calibri" w:hAnsi="Calibri" w:cs="Calibri"/>
          <w:sz w:val="22"/>
          <w:szCs w:val="22"/>
        </w:rPr>
        <w:t>)</w:t>
      </w:r>
    </w:p>
    <w:p w:rsidR="00F622C6" w:rsidRPr="00E968B8" w:rsidRDefault="00F622C6">
      <w:pPr>
        <w:spacing w:before="9" w:line="140" w:lineRule="exact"/>
        <w:rPr>
          <w:sz w:val="14"/>
          <w:szCs w:val="14"/>
        </w:rPr>
      </w:pP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line="200" w:lineRule="exact"/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z w:val="22"/>
          <w:szCs w:val="22"/>
        </w:rPr>
        <w:t>#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z w:val="22"/>
          <w:szCs w:val="22"/>
        </w:rPr>
        <w:t>train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h</w:t>
      </w:r>
      <w:r w:rsidRPr="00E968B8">
        <w:rPr>
          <w:rFonts w:ascii="Calibri" w:eastAsia="Calibri" w:hAnsi="Calibri" w:cs="Calibri"/>
          <w:sz w:val="22"/>
          <w:szCs w:val="22"/>
        </w:rPr>
        <w:t>e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mo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d</w:t>
      </w:r>
      <w:r w:rsidRPr="00E968B8">
        <w:rPr>
          <w:rFonts w:ascii="Calibri" w:eastAsia="Calibri" w:hAnsi="Calibri" w:cs="Calibri"/>
          <w:sz w:val="22"/>
          <w:szCs w:val="22"/>
        </w:rPr>
        <w:t>el</w:t>
      </w:r>
    </w:p>
    <w:p w:rsidR="00F622C6" w:rsidRPr="00E968B8" w:rsidRDefault="00F622C6">
      <w:pPr>
        <w:spacing w:before="1" w:line="240" w:lineRule="exact"/>
        <w:rPr>
          <w:sz w:val="24"/>
          <w:szCs w:val="24"/>
        </w:rPr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pacing w:val="1"/>
          <w:sz w:val="22"/>
          <w:szCs w:val="22"/>
        </w:rPr>
        <w:t>mo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d</w:t>
      </w:r>
      <w:r w:rsidRPr="00E968B8">
        <w:rPr>
          <w:rFonts w:ascii="Calibri" w:eastAsia="Calibri" w:hAnsi="Calibri" w:cs="Calibri"/>
          <w:sz w:val="22"/>
          <w:szCs w:val="22"/>
        </w:rPr>
        <w:t>el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&lt;</w:t>
      </w:r>
      <w:r w:rsidRPr="00E968B8">
        <w:rPr>
          <w:rFonts w:ascii="Calibri" w:eastAsia="Calibri" w:hAnsi="Calibri" w:cs="Calibri"/>
          <w:sz w:val="22"/>
          <w:szCs w:val="22"/>
        </w:rPr>
        <w:t>- t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r</w:t>
      </w:r>
      <w:r w:rsidRPr="00E968B8">
        <w:rPr>
          <w:rFonts w:ascii="Calibri" w:eastAsia="Calibri" w:hAnsi="Calibri" w:cs="Calibri"/>
          <w:sz w:val="22"/>
          <w:szCs w:val="22"/>
        </w:rPr>
        <w:t>ai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(clas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s</w:t>
      </w:r>
      <w:r w:rsidRPr="00E968B8">
        <w:rPr>
          <w:rFonts w:ascii="Calibri" w:eastAsia="Calibri" w:hAnsi="Calibri" w:cs="Calibri"/>
          <w:sz w:val="22"/>
          <w:szCs w:val="22"/>
        </w:rPr>
        <w:t>e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~</w:t>
      </w:r>
      <w:r w:rsidRPr="00E968B8">
        <w:rPr>
          <w:rFonts w:ascii="Calibri" w:eastAsia="Calibri" w:hAnsi="Calibri" w:cs="Calibri"/>
          <w:sz w:val="22"/>
          <w:szCs w:val="22"/>
        </w:rPr>
        <w:t xml:space="preserve">., 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E968B8">
        <w:rPr>
          <w:rFonts w:ascii="Calibri" w:eastAsia="Calibri" w:hAnsi="Calibri" w:cs="Calibri"/>
          <w:sz w:val="22"/>
          <w:szCs w:val="22"/>
        </w:rPr>
        <w:t>a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E968B8">
        <w:rPr>
          <w:rFonts w:ascii="Calibri" w:eastAsia="Calibri" w:hAnsi="Calibri" w:cs="Calibri"/>
          <w:sz w:val="22"/>
          <w:szCs w:val="22"/>
        </w:rPr>
        <w:t>a=dataTra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in</w:t>
      </w:r>
      <w:r w:rsidRPr="00E968B8">
        <w:rPr>
          <w:rFonts w:ascii="Calibri" w:eastAsia="Calibri" w:hAnsi="Calibri" w:cs="Calibri"/>
          <w:sz w:val="22"/>
          <w:szCs w:val="22"/>
        </w:rPr>
        <w:t>,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z w:val="22"/>
          <w:szCs w:val="22"/>
        </w:rPr>
        <w:t>trC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tr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l</w:t>
      </w:r>
      <w:r w:rsidRPr="00E968B8">
        <w:rPr>
          <w:rFonts w:ascii="Calibri" w:eastAsia="Calibri" w:hAnsi="Calibri" w:cs="Calibri"/>
          <w:sz w:val="22"/>
          <w:szCs w:val="22"/>
        </w:rPr>
        <w:t>=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E968B8">
        <w:rPr>
          <w:rFonts w:ascii="Calibri" w:eastAsia="Calibri" w:hAnsi="Calibri" w:cs="Calibri"/>
          <w:sz w:val="22"/>
          <w:szCs w:val="22"/>
        </w:rPr>
        <w:t>ra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_c</w:t>
      </w:r>
      <w:r w:rsidRPr="00E968B8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t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r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z w:val="22"/>
          <w:szCs w:val="22"/>
        </w:rPr>
        <w:t>l,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e</w:t>
      </w:r>
      <w:r w:rsidRPr="00E968B8">
        <w:rPr>
          <w:rFonts w:ascii="Calibri" w:eastAsia="Calibri" w:hAnsi="Calibri" w:cs="Calibri"/>
          <w:sz w:val="22"/>
          <w:szCs w:val="22"/>
        </w:rPr>
        <w:t>th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=</w:t>
      </w:r>
      <w:r w:rsidRPr="00E968B8">
        <w:rPr>
          <w:rFonts w:ascii="Calibri" w:eastAsia="Calibri" w:hAnsi="Calibri" w:cs="Calibri"/>
          <w:sz w:val="22"/>
          <w:szCs w:val="22"/>
        </w:rPr>
        <w:t>"r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E968B8">
        <w:rPr>
          <w:rFonts w:ascii="Calibri" w:eastAsia="Calibri" w:hAnsi="Calibri" w:cs="Calibri"/>
          <w:sz w:val="22"/>
          <w:szCs w:val="22"/>
        </w:rPr>
        <w:t>art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"</w:t>
      </w:r>
      <w:r w:rsidRPr="00E968B8">
        <w:rPr>
          <w:rFonts w:ascii="Calibri" w:eastAsia="Calibri" w:hAnsi="Calibri" w:cs="Calibri"/>
          <w:sz w:val="22"/>
          <w:szCs w:val="22"/>
        </w:rPr>
        <w:t>)</w:t>
      </w:r>
    </w:p>
    <w:p w:rsidR="00F622C6" w:rsidRPr="00E968B8" w:rsidRDefault="00F622C6">
      <w:pPr>
        <w:spacing w:line="240" w:lineRule="exact"/>
        <w:rPr>
          <w:sz w:val="24"/>
          <w:szCs w:val="24"/>
        </w:rPr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pacing w:val="1"/>
          <w:sz w:val="22"/>
          <w:szCs w:val="22"/>
        </w:rPr>
        <w:t>mo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d</w:t>
      </w:r>
      <w:r w:rsidRPr="00E968B8">
        <w:rPr>
          <w:rFonts w:ascii="Calibri" w:eastAsia="Calibri" w:hAnsi="Calibri" w:cs="Calibri"/>
          <w:sz w:val="22"/>
          <w:szCs w:val="22"/>
        </w:rPr>
        <w:t>el</w:t>
      </w:r>
    </w:p>
    <w:p w:rsidR="00F622C6" w:rsidRPr="00E968B8" w:rsidRDefault="00F622C6">
      <w:pPr>
        <w:spacing w:line="240" w:lineRule="exact"/>
        <w:rPr>
          <w:sz w:val="24"/>
          <w:szCs w:val="24"/>
        </w:rPr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z w:val="22"/>
          <w:szCs w:val="22"/>
        </w:rPr>
        <w:t>#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 xml:space="preserve"> m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a</w:t>
      </w:r>
      <w:r w:rsidRPr="00E968B8">
        <w:rPr>
          <w:rFonts w:ascii="Calibri" w:eastAsia="Calibri" w:hAnsi="Calibri" w:cs="Calibri"/>
          <w:sz w:val="22"/>
          <w:szCs w:val="22"/>
        </w:rPr>
        <w:t>ke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z w:val="22"/>
          <w:szCs w:val="22"/>
        </w:rPr>
        <w:t>p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r</w:t>
      </w:r>
      <w:r w:rsidRPr="00E968B8">
        <w:rPr>
          <w:rFonts w:ascii="Calibri" w:eastAsia="Calibri" w:hAnsi="Calibri" w:cs="Calibri"/>
          <w:sz w:val="22"/>
          <w:szCs w:val="22"/>
        </w:rPr>
        <w:t>ed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i</w:t>
      </w:r>
      <w:r w:rsidRPr="00E968B8">
        <w:rPr>
          <w:rFonts w:ascii="Calibri" w:eastAsia="Calibri" w:hAnsi="Calibri" w:cs="Calibri"/>
          <w:sz w:val="22"/>
          <w:szCs w:val="22"/>
        </w:rPr>
        <w:t>ct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i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s</w:t>
      </w:r>
    </w:p>
    <w:p w:rsidR="00F622C6" w:rsidRPr="00E968B8" w:rsidRDefault="00F622C6">
      <w:pPr>
        <w:spacing w:line="240" w:lineRule="exact"/>
        <w:rPr>
          <w:sz w:val="24"/>
          <w:szCs w:val="24"/>
        </w:rPr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  <w:sectPr w:rsidR="00F622C6" w:rsidRPr="00E968B8">
          <w:pgSz w:w="12240" w:h="15840"/>
          <w:pgMar w:top="1380" w:right="1720" w:bottom="280" w:left="1340" w:header="720" w:footer="720" w:gutter="0"/>
          <w:cols w:space="720"/>
        </w:sectPr>
      </w:pPr>
      <w:r w:rsidRPr="00E968B8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E968B8">
        <w:rPr>
          <w:rFonts w:ascii="Calibri" w:eastAsia="Calibri" w:hAnsi="Calibri" w:cs="Calibri"/>
          <w:sz w:val="22"/>
          <w:szCs w:val="22"/>
        </w:rPr>
        <w:t>red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i</w:t>
      </w:r>
      <w:r w:rsidRPr="00E968B8">
        <w:rPr>
          <w:rFonts w:ascii="Calibri" w:eastAsia="Calibri" w:hAnsi="Calibri" w:cs="Calibri"/>
          <w:sz w:val="22"/>
          <w:szCs w:val="22"/>
        </w:rPr>
        <w:t>cti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s</w:t>
      </w:r>
      <w:r w:rsidRPr="00E968B8">
        <w:rPr>
          <w:rFonts w:ascii="Calibri" w:eastAsia="Calibri" w:hAnsi="Calibri" w:cs="Calibri"/>
          <w:sz w:val="22"/>
          <w:szCs w:val="22"/>
        </w:rPr>
        <w:t xml:space="preserve">&lt;- 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E968B8">
        <w:rPr>
          <w:rFonts w:ascii="Calibri" w:eastAsia="Calibri" w:hAnsi="Calibri" w:cs="Calibri"/>
          <w:sz w:val="22"/>
          <w:szCs w:val="22"/>
        </w:rPr>
        <w:t>red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i</w:t>
      </w:r>
      <w:r w:rsidRPr="00E968B8">
        <w:rPr>
          <w:rFonts w:ascii="Calibri" w:eastAsia="Calibri" w:hAnsi="Calibri" w:cs="Calibri"/>
          <w:sz w:val="22"/>
          <w:szCs w:val="22"/>
        </w:rPr>
        <w:t>c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E968B8">
        <w:rPr>
          <w:rFonts w:ascii="Calibri" w:eastAsia="Calibri" w:hAnsi="Calibri" w:cs="Calibri"/>
          <w:sz w:val="22"/>
          <w:szCs w:val="22"/>
        </w:rPr>
        <w:t>(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m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e</w:t>
      </w:r>
      <w:r w:rsidRPr="00E968B8">
        <w:rPr>
          <w:rFonts w:ascii="Calibri" w:eastAsia="Calibri" w:hAnsi="Calibri" w:cs="Calibri"/>
          <w:sz w:val="22"/>
          <w:szCs w:val="22"/>
        </w:rPr>
        <w:t>l,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E968B8">
        <w:rPr>
          <w:rFonts w:ascii="Calibri" w:eastAsia="Calibri" w:hAnsi="Calibri" w:cs="Calibri"/>
          <w:sz w:val="22"/>
          <w:szCs w:val="22"/>
        </w:rPr>
        <w:t>ataT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s</w:t>
      </w:r>
      <w:r w:rsidRPr="00E968B8">
        <w:rPr>
          <w:rFonts w:ascii="Calibri" w:eastAsia="Calibri" w:hAnsi="Calibri" w:cs="Calibri"/>
          <w:sz w:val="22"/>
          <w:szCs w:val="22"/>
        </w:rPr>
        <w:t>t)</w:t>
      </w:r>
    </w:p>
    <w:p w:rsidR="00F622C6" w:rsidRPr="00E968B8" w:rsidRDefault="00C613B0">
      <w:pPr>
        <w:spacing w:before="59"/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z w:val="22"/>
          <w:szCs w:val="22"/>
        </w:rPr>
        <w:lastRenderedPageBreak/>
        <w:t>#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z w:val="22"/>
          <w:szCs w:val="22"/>
        </w:rPr>
        <w:t>a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pp</w:t>
      </w:r>
      <w:r w:rsidRPr="00E968B8">
        <w:rPr>
          <w:rFonts w:ascii="Calibri" w:eastAsia="Calibri" w:hAnsi="Calibri" w:cs="Calibri"/>
          <w:sz w:val="22"/>
          <w:szCs w:val="22"/>
        </w:rPr>
        <w:t>end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z w:val="22"/>
          <w:szCs w:val="22"/>
        </w:rPr>
        <w:t>pre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E968B8">
        <w:rPr>
          <w:rFonts w:ascii="Calibri" w:eastAsia="Calibri" w:hAnsi="Calibri" w:cs="Calibri"/>
          <w:sz w:val="22"/>
          <w:szCs w:val="22"/>
        </w:rPr>
        <w:t>ict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i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s</w:t>
      </w:r>
    </w:p>
    <w:p w:rsidR="00F622C6" w:rsidRPr="00E968B8" w:rsidRDefault="00F622C6">
      <w:pPr>
        <w:spacing w:before="1" w:line="240" w:lineRule="exact"/>
        <w:rPr>
          <w:sz w:val="24"/>
          <w:szCs w:val="24"/>
        </w:rPr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E968B8">
        <w:rPr>
          <w:rFonts w:ascii="Calibri" w:eastAsia="Calibri" w:hAnsi="Calibri" w:cs="Calibri"/>
          <w:sz w:val="22"/>
          <w:szCs w:val="22"/>
        </w:rPr>
        <w:t>red&lt;- cb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ind</w:t>
      </w:r>
      <w:r w:rsidRPr="00E968B8">
        <w:rPr>
          <w:rFonts w:ascii="Calibri" w:eastAsia="Calibri" w:hAnsi="Calibri" w:cs="Calibri"/>
          <w:sz w:val="22"/>
          <w:szCs w:val="22"/>
        </w:rPr>
        <w:t>(data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E968B8">
        <w:rPr>
          <w:rFonts w:ascii="Calibri" w:eastAsia="Calibri" w:hAnsi="Calibri" w:cs="Calibri"/>
          <w:sz w:val="22"/>
          <w:szCs w:val="22"/>
        </w:rPr>
        <w:t>es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E968B8">
        <w:rPr>
          <w:rFonts w:ascii="Calibri" w:eastAsia="Calibri" w:hAnsi="Calibri" w:cs="Calibri"/>
          <w:sz w:val="22"/>
          <w:szCs w:val="22"/>
        </w:rPr>
        <w:t>,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E968B8">
        <w:rPr>
          <w:rFonts w:ascii="Calibri" w:eastAsia="Calibri" w:hAnsi="Calibri" w:cs="Calibri"/>
          <w:sz w:val="22"/>
          <w:szCs w:val="22"/>
        </w:rPr>
        <w:t>re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d</w:t>
      </w:r>
      <w:r w:rsidRPr="00E968B8">
        <w:rPr>
          <w:rFonts w:ascii="Calibri" w:eastAsia="Calibri" w:hAnsi="Calibri" w:cs="Calibri"/>
          <w:sz w:val="22"/>
          <w:szCs w:val="22"/>
        </w:rPr>
        <w:t>icti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s)</w:t>
      </w:r>
    </w:p>
    <w:p w:rsidR="00F622C6" w:rsidRPr="00E968B8" w:rsidRDefault="00F622C6">
      <w:pPr>
        <w:spacing w:before="9" w:line="140" w:lineRule="exact"/>
        <w:rPr>
          <w:sz w:val="14"/>
          <w:szCs w:val="14"/>
        </w:rPr>
      </w:pP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line="200" w:lineRule="exact"/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z w:val="22"/>
          <w:szCs w:val="22"/>
        </w:rPr>
        <w:t>#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z w:val="22"/>
          <w:szCs w:val="22"/>
        </w:rPr>
        <w:t>su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m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E968B8">
        <w:rPr>
          <w:rFonts w:ascii="Calibri" w:eastAsia="Calibri" w:hAnsi="Calibri" w:cs="Calibri"/>
          <w:sz w:val="22"/>
          <w:szCs w:val="22"/>
        </w:rPr>
        <w:t>ar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iz</w:t>
      </w:r>
      <w:r w:rsidRPr="00E968B8">
        <w:rPr>
          <w:rFonts w:ascii="Calibri" w:eastAsia="Calibri" w:hAnsi="Calibri" w:cs="Calibri"/>
          <w:sz w:val="22"/>
          <w:szCs w:val="22"/>
        </w:rPr>
        <w:t>e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z w:val="22"/>
          <w:szCs w:val="22"/>
        </w:rPr>
        <w:t>r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E968B8">
        <w:rPr>
          <w:rFonts w:ascii="Calibri" w:eastAsia="Calibri" w:hAnsi="Calibri" w:cs="Calibri"/>
          <w:sz w:val="22"/>
          <w:szCs w:val="22"/>
        </w:rPr>
        <w:t>su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l</w:t>
      </w:r>
      <w:r w:rsidRPr="00E968B8">
        <w:rPr>
          <w:rFonts w:ascii="Calibri" w:eastAsia="Calibri" w:hAnsi="Calibri" w:cs="Calibri"/>
          <w:sz w:val="22"/>
          <w:szCs w:val="22"/>
        </w:rPr>
        <w:t>ts</w:t>
      </w:r>
    </w:p>
    <w:p w:rsidR="00F622C6" w:rsidRPr="00E968B8" w:rsidRDefault="00F622C6">
      <w:pPr>
        <w:spacing w:line="240" w:lineRule="exact"/>
        <w:rPr>
          <w:sz w:val="24"/>
          <w:szCs w:val="24"/>
        </w:rPr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z w:val="22"/>
          <w:szCs w:val="22"/>
        </w:rPr>
        <w:t>c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f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u</w:t>
      </w:r>
      <w:r w:rsidRPr="00E968B8">
        <w:rPr>
          <w:rFonts w:ascii="Calibri" w:eastAsia="Calibri" w:hAnsi="Calibri" w:cs="Calibri"/>
          <w:sz w:val="22"/>
          <w:szCs w:val="22"/>
        </w:rPr>
        <w:t>si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n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E968B8">
        <w:rPr>
          <w:rFonts w:ascii="Calibri" w:eastAsia="Calibri" w:hAnsi="Calibri" w:cs="Calibri"/>
          <w:sz w:val="22"/>
          <w:szCs w:val="22"/>
        </w:rPr>
        <w:t>atri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x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&lt;</w:t>
      </w:r>
      <w:r w:rsidRPr="00E968B8">
        <w:rPr>
          <w:rFonts w:ascii="Calibri" w:eastAsia="Calibri" w:hAnsi="Calibri" w:cs="Calibri"/>
          <w:sz w:val="22"/>
          <w:szCs w:val="22"/>
        </w:rPr>
        <w:t xml:space="preserve">- 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c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f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u</w:t>
      </w:r>
      <w:r w:rsidRPr="00E968B8">
        <w:rPr>
          <w:rFonts w:ascii="Calibri" w:eastAsia="Calibri" w:hAnsi="Calibri" w:cs="Calibri"/>
          <w:sz w:val="22"/>
          <w:szCs w:val="22"/>
        </w:rPr>
        <w:t>si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E968B8">
        <w:rPr>
          <w:rFonts w:ascii="Calibri" w:eastAsia="Calibri" w:hAnsi="Calibri" w:cs="Calibri"/>
          <w:sz w:val="22"/>
          <w:szCs w:val="22"/>
        </w:rPr>
        <w:t>atrix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(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r</w:t>
      </w:r>
      <w:r w:rsidRPr="00E968B8">
        <w:rPr>
          <w:rFonts w:ascii="Calibri" w:eastAsia="Calibri" w:hAnsi="Calibri" w:cs="Calibri"/>
          <w:sz w:val="22"/>
          <w:szCs w:val="22"/>
        </w:rPr>
        <w:t>ed$pre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E968B8">
        <w:rPr>
          <w:rFonts w:ascii="Calibri" w:eastAsia="Calibri" w:hAnsi="Calibri" w:cs="Calibri"/>
          <w:sz w:val="22"/>
          <w:szCs w:val="22"/>
        </w:rPr>
        <w:t>i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c</w:t>
      </w:r>
      <w:r w:rsidRPr="00E968B8">
        <w:rPr>
          <w:rFonts w:ascii="Calibri" w:eastAsia="Calibri" w:hAnsi="Calibri" w:cs="Calibri"/>
          <w:sz w:val="22"/>
          <w:szCs w:val="22"/>
        </w:rPr>
        <w:t>ti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s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,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E968B8">
        <w:rPr>
          <w:rFonts w:ascii="Calibri" w:eastAsia="Calibri" w:hAnsi="Calibri" w:cs="Calibri"/>
          <w:sz w:val="22"/>
          <w:szCs w:val="22"/>
        </w:rPr>
        <w:t>red$clas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s</w:t>
      </w:r>
      <w:r w:rsidRPr="00E968B8">
        <w:rPr>
          <w:rFonts w:ascii="Calibri" w:eastAsia="Calibri" w:hAnsi="Calibri" w:cs="Calibri"/>
          <w:sz w:val="22"/>
          <w:szCs w:val="22"/>
        </w:rPr>
        <w:t>e)</w:t>
      </w:r>
    </w:p>
    <w:p w:rsidR="00F622C6" w:rsidRPr="00E968B8" w:rsidRDefault="00F622C6">
      <w:pPr>
        <w:spacing w:line="240" w:lineRule="exact"/>
        <w:rPr>
          <w:sz w:val="24"/>
          <w:szCs w:val="24"/>
        </w:rPr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z w:val="22"/>
          <w:szCs w:val="22"/>
        </w:rPr>
        <w:t>c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f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u</w:t>
      </w:r>
      <w:r w:rsidRPr="00E968B8">
        <w:rPr>
          <w:rFonts w:ascii="Calibri" w:eastAsia="Calibri" w:hAnsi="Calibri" w:cs="Calibri"/>
          <w:sz w:val="22"/>
          <w:szCs w:val="22"/>
        </w:rPr>
        <w:t>si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n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E968B8">
        <w:rPr>
          <w:rFonts w:ascii="Calibri" w:eastAsia="Calibri" w:hAnsi="Calibri" w:cs="Calibri"/>
          <w:sz w:val="22"/>
          <w:szCs w:val="22"/>
        </w:rPr>
        <w:t>atrix</w:t>
      </w:r>
    </w:p>
    <w:p w:rsidR="00F622C6" w:rsidRPr="00E968B8" w:rsidRDefault="00F622C6">
      <w:pPr>
        <w:spacing w:before="10" w:line="140" w:lineRule="exact"/>
        <w:rPr>
          <w:sz w:val="14"/>
          <w:szCs w:val="14"/>
        </w:rPr>
      </w:pP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line="200" w:lineRule="exact"/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z w:val="22"/>
          <w:szCs w:val="22"/>
        </w:rPr>
        <w:t>#---------------</w:t>
      </w:r>
    </w:p>
    <w:p w:rsidR="00F622C6" w:rsidRPr="00E968B8" w:rsidRDefault="00F622C6">
      <w:pPr>
        <w:spacing w:line="240" w:lineRule="exact"/>
        <w:rPr>
          <w:sz w:val="24"/>
          <w:szCs w:val="24"/>
        </w:rPr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z w:val="22"/>
          <w:szCs w:val="22"/>
        </w:rPr>
        <w:t>#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E968B8">
        <w:rPr>
          <w:rFonts w:ascii="Calibri" w:eastAsia="Calibri" w:hAnsi="Calibri" w:cs="Calibri"/>
          <w:sz w:val="22"/>
          <w:szCs w:val="22"/>
        </w:rPr>
        <w:t>efi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e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z w:val="22"/>
          <w:szCs w:val="22"/>
        </w:rPr>
        <w:t>trai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g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z w:val="22"/>
          <w:szCs w:val="22"/>
        </w:rPr>
        <w:t>c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E968B8">
        <w:rPr>
          <w:rFonts w:ascii="Calibri" w:eastAsia="Calibri" w:hAnsi="Calibri" w:cs="Calibri"/>
          <w:sz w:val="22"/>
          <w:szCs w:val="22"/>
        </w:rPr>
        <w:t>r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z w:val="22"/>
          <w:szCs w:val="22"/>
        </w:rPr>
        <w:t>l</w:t>
      </w:r>
    </w:p>
    <w:p w:rsidR="00F622C6" w:rsidRPr="00E968B8" w:rsidRDefault="00F622C6">
      <w:pPr>
        <w:spacing w:line="240" w:lineRule="exact"/>
        <w:rPr>
          <w:sz w:val="24"/>
          <w:szCs w:val="24"/>
        </w:rPr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z w:val="22"/>
          <w:szCs w:val="22"/>
        </w:rPr>
        <w:t>trai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_c</w:t>
      </w:r>
      <w:r w:rsidRPr="00E968B8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tr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l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&lt;</w:t>
      </w:r>
      <w:r w:rsidRPr="00E968B8">
        <w:rPr>
          <w:rFonts w:ascii="Calibri" w:eastAsia="Calibri" w:hAnsi="Calibri" w:cs="Calibri"/>
          <w:sz w:val="22"/>
          <w:szCs w:val="22"/>
        </w:rPr>
        <w:t>- trai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C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t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r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o</w:t>
      </w:r>
      <w:r w:rsidRPr="00E968B8">
        <w:rPr>
          <w:rFonts w:ascii="Calibri" w:eastAsia="Calibri" w:hAnsi="Calibri" w:cs="Calibri"/>
          <w:sz w:val="22"/>
          <w:szCs w:val="22"/>
        </w:rPr>
        <w:t>l(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e</w:t>
      </w:r>
      <w:r w:rsidRPr="00E968B8">
        <w:rPr>
          <w:rFonts w:ascii="Calibri" w:eastAsia="Calibri" w:hAnsi="Calibri" w:cs="Calibri"/>
          <w:sz w:val="22"/>
          <w:szCs w:val="22"/>
        </w:rPr>
        <w:t>th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=</w:t>
      </w:r>
      <w:r w:rsidRPr="00E968B8">
        <w:rPr>
          <w:rFonts w:ascii="Calibri" w:eastAsia="Calibri" w:hAnsi="Calibri" w:cs="Calibri"/>
          <w:sz w:val="22"/>
          <w:szCs w:val="22"/>
        </w:rPr>
        <w:t>"c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v</w:t>
      </w:r>
      <w:r w:rsidRPr="00E968B8">
        <w:rPr>
          <w:rFonts w:ascii="Calibri" w:eastAsia="Calibri" w:hAnsi="Calibri" w:cs="Calibri"/>
          <w:sz w:val="22"/>
          <w:szCs w:val="22"/>
        </w:rPr>
        <w:t>",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nu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b</w:t>
      </w:r>
      <w:r w:rsidRPr="00E968B8">
        <w:rPr>
          <w:rFonts w:ascii="Calibri" w:eastAsia="Calibri" w:hAnsi="Calibri" w:cs="Calibri"/>
          <w:sz w:val="22"/>
          <w:szCs w:val="22"/>
        </w:rPr>
        <w:t>er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=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1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0</w:t>
      </w:r>
      <w:r w:rsidRPr="00E968B8">
        <w:rPr>
          <w:rFonts w:ascii="Calibri" w:eastAsia="Calibri" w:hAnsi="Calibri" w:cs="Calibri"/>
          <w:sz w:val="22"/>
          <w:szCs w:val="22"/>
        </w:rPr>
        <w:t>)</w:t>
      </w:r>
    </w:p>
    <w:p w:rsidR="00F622C6" w:rsidRPr="00E968B8" w:rsidRDefault="00F622C6">
      <w:pPr>
        <w:spacing w:before="9" w:line="140" w:lineRule="exact"/>
        <w:rPr>
          <w:sz w:val="14"/>
          <w:szCs w:val="14"/>
        </w:rPr>
      </w:pP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line="200" w:lineRule="exact"/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z w:val="22"/>
          <w:szCs w:val="22"/>
        </w:rPr>
        <w:t>#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z w:val="22"/>
          <w:szCs w:val="22"/>
        </w:rPr>
        <w:t>train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h</w:t>
      </w:r>
      <w:r w:rsidRPr="00E968B8">
        <w:rPr>
          <w:rFonts w:ascii="Calibri" w:eastAsia="Calibri" w:hAnsi="Calibri" w:cs="Calibri"/>
          <w:sz w:val="22"/>
          <w:szCs w:val="22"/>
        </w:rPr>
        <w:t>e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mo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d</w:t>
      </w:r>
      <w:r w:rsidRPr="00E968B8">
        <w:rPr>
          <w:rFonts w:ascii="Calibri" w:eastAsia="Calibri" w:hAnsi="Calibri" w:cs="Calibri"/>
          <w:sz w:val="22"/>
          <w:szCs w:val="22"/>
        </w:rPr>
        <w:t>el</w:t>
      </w:r>
    </w:p>
    <w:p w:rsidR="00F622C6" w:rsidRPr="00E968B8" w:rsidRDefault="00F622C6">
      <w:pPr>
        <w:spacing w:line="240" w:lineRule="exact"/>
        <w:rPr>
          <w:sz w:val="24"/>
          <w:szCs w:val="24"/>
        </w:rPr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pacing w:val="1"/>
          <w:sz w:val="22"/>
          <w:szCs w:val="22"/>
        </w:rPr>
        <w:t>mo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d</w:t>
      </w:r>
      <w:r w:rsidRPr="00E968B8">
        <w:rPr>
          <w:rFonts w:ascii="Calibri" w:eastAsia="Calibri" w:hAnsi="Calibri" w:cs="Calibri"/>
          <w:sz w:val="22"/>
          <w:szCs w:val="22"/>
        </w:rPr>
        <w:t>el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&lt;</w:t>
      </w:r>
      <w:r w:rsidRPr="00E968B8">
        <w:rPr>
          <w:rFonts w:ascii="Calibri" w:eastAsia="Calibri" w:hAnsi="Calibri" w:cs="Calibri"/>
          <w:sz w:val="22"/>
          <w:szCs w:val="22"/>
        </w:rPr>
        <w:t>- t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r</w:t>
      </w:r>
      <w:r w:rsidRPr="00E968B8">
        <w:rPr>
          <w:rFonts w:ascii="Calibri" w:eastAsia="Calibri" w:hAnsi="Calibri" w:cs="Calibri"/>
          <w:sz w:val="22"/>
          <w:szCs w:val="22"/>
        </w:rPr>
        <w:t>ai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(clas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s</w:t>
      </w:r>
      <w:r w:rsidRPr="00E968B8">
        <w:rPr>
          <w:rFonts w:ascii="Calibri" w:eastAsia="Calibri" w:hAnsi="Calibri" w:cs="Calibri"/>
          <w:sz w:val="22"/>
          <w:szCs w:val="22"/>
        </w:rPr>
        <w:t>e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~</w:t>
      </w:r>
      <w:r w:rsidRPr="00E968B8">
        <w:rPr>
          <w:rFonts w:ascii="Calibri" w:eastAsia="Calibri" w:hAnsi="Calibri" w:cs="Calibri"/>
          <w:sz w:val="22"/>
          <w:szCs w:val="22"/>
        </w:rPr>
        <w:t xml:space="preserve">., 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E968B8">
        <w:rPr>
          <w:rFonts w:ascii="Calibri" w:eastAsia="Calibri" w:hAnsi="Calibri" w:cs="Calibri"/>
          <w:sz w:val="22"/>
          <w:szCs w:val="22"/>
        </w:rPr>
        <w:t>a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E968B8">
        <w:rPr>
          <w:rFonts w:ascii="Calibri" w:eastAsia="Calibri" w:hAnsi="Calibri" w:cs="Calibri"/>
          <w:sz w:val="22"/>
          <w:szCs w:val="22"/>
        </w:rPr>
        <w:t>a=ch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u</w:t>
      </w:r>
      <w:r w:rsidRPr="00E968B8">
        <w:rPr>
          <w:rFonts w:ascii="Calibri" w:eastAsia="Calibri" w:hAnsi="Calibri" w:cs="Calibri"/>
          <w:sz w:val="22"/>
          <w:szCs w:val="22"/>
        </w:rPr>
        <w:t>r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Trai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 xml:space="preserve">, 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E968B8">
        <w:rPr>
          <w:rFonts w:ascii="Calibri" w:eastAsia="Calibri" w:hAnsi="Calibri" w:cs="Calibri"/>
          <w:sz w:val="22"/>
          <w:szCs w:val="22"/>
        </w:rPr>
        <w:t>r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C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t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r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z w:val="22"/>
          <w:szCs w:val="22"/>
        </w:rPr>
        <w:t>l=t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r</w:t>
      </w:r>
      <w:r w:rsidRPr="00E968B8">
        <w:rPr>
          <w:rFonts w:ascii="Calibri" w:eastAsia="Calibri" w:hAnsi="Calibri" w:cs="Calibri"/>
          <w:sz w:val="22"/>
          <w:szCs w:val="22"/>
        </w:rPr>
        <w:t>ai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_c</w:t>
      </w:r>
      <w:r w:rsidRPr="00E968B8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t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r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z w:val="22"/>
          <w:szCs w:val="22"/>
        </w:rPr>
        <w:t>l,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e</w:t>
      </w:r>
      <w:r w:rsidRPr="00E968B8">
        <w:rPr>
          <w:rFonts w:ascii="Calibri" w:eastAsia="Calibri" w:hAnsi="Calibri" w:cs="Calibri"/>
          <w:sz w:val="22"/>
          <w:szCs w:val="22"/>
        </w:rPr>
        <w:t>th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=</w:t>
      </w:r>
      <w:r w:rsidRPr="00E968B8">
        <w:rPr>
          <w:rFonts w:ascii="Calibri" w:eastAsia="Calibri" w:hAnsi="Calibri" w:cs="Calibri"/>
          <w:sz w:val="22"/>
          <w:szCs w:val="22"/>
        </w:rPr>
        <w:t>"C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5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.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0</w:t>
      </w:r>
      <w:r w:rsidRPr="00E968B8">
        <w:rPr>
          <w:rFonts w:ascii="Calibri" w:eastAsia="Calibri" w:hAnsi="Calibri" w:cs="Calibri"/>
          <w:sz w:val="22"/>
          <w:szCs w:val="22"/>
        </w:rPr>
        <w:t>")</w:t>
      </w:r>
    </w:p>
    <w:p w:rsidR="00F622C6" w:rsidRPr="00E968B8" w:rsidRDefault="00F622C6">
      <w:pPr>
        <w:spacing w:line="240" w:lineRule="exact"/>
        <w:rPr>
          <w:sz w:val="24"/>
          <w:szCs w:val="24"/>
        </w:rPr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pacing w:val="1"/>
          <w:sz w:val="22"/>
          <w:szCs w:val="22"/>
        </w:rPr>
        <w:t>mo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d</w:t>
      </w:r>
      <w:r w:rsidRPr="00E968B8">
        <w:rPr>
          <w:rFonts w:ascii="Calibri" w:eastAsia="Calibri" w:hAnsi="Calibri" w:cs="Calibri"/>
          <w:sz w:val="22"/>
          <w:szCs w:val="22"/>
        </w:rPr>
        <w:t>el</w:t>
      </w:r>
    </w:p>
    <w:p w:rsidR="00F622C6" w:rsidRPr="00E968B8" w:rsidRDefault="00F622C6">
      <w:pPr>
        <w:spacing w:before="1" w:line="240" w:lineRule="exact"/>
        <w:rPr>
          <w:sz w:val="24"/>
          <w:szCs w:val="24"/>
        </w:rPr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z w:val="22"/>
          <w:szCs w:val="22"/>
        </w:rPr>
        <w:t>#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 xml:space="preserve"> m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a</w:t>
      </w:r>
      <w:r w:rsidRPr="00E968B8">
        <w:rPr>
          <w:rFonts w:ascii="Calibri" w:eastAsia="Calibri" w:hAnsi="Calibri" w:cs="Calibri"/>
          <w:sz w:val="22"/>
          <w:szCs w:val="22"/>
        </w:rPr>
        <w:t>ke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z w:val="22"/>
          <w:szCs w:val="22"/>
        </w:rPr>
        <w:t>p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r</w:t>
      </w:r>
      <w:r w:rsidRPr="00E968B8">
        <w:rPr>
          <w:rFonts w:ascii="Calibri" w:eastAsia="Calibri" w:hAnsi="Calibri" w:cs="Calibri"/>
          <w:sz w:val="22"/>
          <w:szCs w:val="22"/>
        </w:rPr>
        <w:t>ed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i</w:t>
      </w:r>
      <w:r w:rsidRPr="00E968B8">
        <w:rPr>
          <w:rFonts w:ascii="Calibri" w:eastAsia="Calibri" w:hAnsi="Calibri" w:cs="Calibri"/>
          <w:sz w:val="22"/>
          <w:szCs w:val="22"/>
        </w:rPr>
        <w:t>ct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i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s</w:t>
      </w:r>
    </w:p>
    <w:p w:rsidR="00F622C6" w:rsidRPr="00E968B8" w:rsidRDefault="00F622C6">
      <w:pPr>
        <w:spacing w:line="240" w:lineRule="exact"/>
        <w:rPr>
          <w:sz w:val="24"/>
          <w:szCs w:val="24"/>
        </w:rPr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E968B8">
        <w:rPr>
          <w:rFonts w:ascii="Calibri" w:eastAsia="Calibri" w:hAnsi="Calibri" w:cs="Calibri"/>
          <w:sz w:val="22"/>
          <w:szCs w:val="22"/>
        </w:rPr>
        <w:t>red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i</w:t>
      </w:r>
      <w:r w:rsidRPr="00E968B8">
        <w:rPr>
          <w:rFonts w:ascii="Calibri" w:eastAsia="Calibri" w:hAnsi="Calibri" w:cs="Calibri"/>
          <w:sz w:val="22"/>
          <w:szCs w:val="22"/>
        </w:rPr>
        <w:t>cti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s</w:t>
      </w:r>
      <w:r w:rsidRPr="00E968B8">
        <w:rPr>
          <w:rFonts w:ascii="Calibri" w:eastAsia="Calibri" w:hAnsi="Calibri" w:cs="Calibri"/>
          <w:sz w:val="22"/>
          <w:szCs w:val="22"/>
        </w:rPr>
        <w:t xml:space="preserve">&lt;- 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E968B8">
        <w:rPr>
          <w:rFonts w:ascii="Calibri" w:eastAsia="Calibri" w:hAnsi="Calibri" w:cs="Calibri"/>
          <w:sz w:val="22"/>
          <w:szCs w:val="22"/>
        </w:rPr>
        <w:t>red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i</w:t>
      </w:r>
      <w:r w:rsidRPr="00E968B8">
        <w:rPr>
          <w:rFonts w:ascii="Calibri" w:eastAsia="Calibri" w:hAnsi="Calibri" w:cs="Calibri"/>
          <w:sz w:val="22"/>
          <w:szCs w:val="22"/>
        </w:rPr>
        <w:t>c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E968B8">
        <w:rPr>
          <w:rFonts w:ascii="Calibri" w:eastAsia="Calibri" w:hAnsi="Calibri" w:cs="Calibri"/>
          <w:sz w:val="22"/>
          <w:szCs w:val="22"/>
        </w:rPr>
        <w:t>(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m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e</w:t>
      </w:r>
      <w:r w:rsidRPr="00E968B8">
        <w:rPr>
          <w:rFonts w:ascii="Calibri" w:eastAsia="Calibri" w:hAnsi="Calibri" w:cs="Calibri"/>
          <w:sz w:val="22"/>
          <w:szCs w:val="22"/>
        </w:rPr>
        <w:t>l,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E968B8">
        <w:rPr>
          <w:rFonts w:ascii="Calibri" w:eastAsia="Calibri" w:hAnsi="Calibri" w:cs="Calibri"/>
          <w:sz w:val="22"/>
          <w:szCs w:val="22"/>
        </w:rPr>
        <w:t>ataT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s</w:t>
      </w:r>
      <w:r w:rsidRPr="00E968B8">
        <w:rPr>
          <w:rFonts w:ascii="Calibri" w:eastAsia="Calibri" w:hAnsi="Calibri" w:cs="Calibri"/>
          <w:sz w:val="22"/>
          <w:szCs w:val="22"/>
        </w:rPr>
        <w:t>t)</w:t>
      </w:r>
    </w:p>
    <w:p w:rsidR="00F622C6" w:rsidRPr="00E968B8" w:rsidRDefault="00F622C6">
      <w:pPr>
        <w:spacing w:before="9" w:line="140" w:lineRule="exact"/>
        <w:rPr>
          <w:sz w:val="14"/>
          <w:szCs w:val="14"/>
        </w:rPr>
      </w:pP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line="200" w:lineRule="exact"/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z w:val="22"/>
          <w:szCs w:val="22"/>
        </w:rPr>
        <w:t>#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z w:val="22"/>
          <w:szCs w:val="22"/>
        </w:rPr>
        <w:t>a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pp</w:t>
      </w:r>
      <w:r w:rsidRPr="00E968B8">
        <w:rPr>
          <w:rFonts w:ascii="Calibri" w:eastAsia="Calibri" w:hAnsi="Calibri" w:cs="Calibri"/>
          <w:sz w:val="22"/>
          <w:szCs w:val="22"/>
        </w:rPr>
        <w:t>end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z w:val="22"/>
          <w:szCs w:val="22"/>
        </w:rPr>
        <w:t>pre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E968B8">
        <w:rPr>
          <w:rFonts w:ascii="Calibri" w:eastAsia="Calibri" w:hAnsi="Calibri" w:cs="Calibri"/>
          <w:sz w:val="22"/>
          <w:szCs w:val="22"/>
        </w:rPr>
        <w:t>ict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i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s</w:t>
      </w:r>
    </w:p>
    <w:p w:rsidR="00F622C6" w:rsidRPr="00E968B8" w:rsidRDefault="00F622C6">
      <w:pPr>
        <w:spacing w:line="240" w:lineRule="exact"/>
        <w:rPr>
          <w:sz w:val="24"/>
          <w:szCs w:val="24"/>
        </w:rPr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E968B8">
        <w:rPr>
          <w:rFonts w:ascii="Calibri" w:eastAsia="Calibri" w:hAnsi="Calibri" w:cs="Calibri"/>
          <w:sz w:val="22"/>
          <w:szCs w:val="22"/>
        </w:rPr>
        <w:t>red&lt;- cb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ind</w:t>
      </w:r>
      <w:r w:rsidRPr="00E968B8">
        <w:rPr>
          <w:rFonts w:ascii="Calibri" w:eastAsia="Calibri" w:hAnsi="Calibri" w:cs="Calibri"/>
          <w:sz w:val="22"/>
          <w:szCs w:val="22"/>
        </w:rPr>
        <w:t>(data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E968B8">
        <w:rPr>
          <w:rFonts w:ascii="Calibri" w:eastAsia="Calibri" w:hAnsi="Calibri" w:cs="Calibri"/>
          <w:sz w:val="22"/>
          <w:szCs w:val="22"/>
        </w:rPr>
        <w:t>es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E968B8">
        <w:rPr>
          <w:rFonts w:ascii="Calibri" w:eastAsia="Calibri" w:hAnsi="Calibri" w:cs="Calibri"/>
          <w:sz w:val="22"/>
          <w:szCs w:val="22"/>
        </w:rPr>
        <w:t>,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E968B8">
        <w:rPr>
          <w:rFonts w:ascii="Calibri" w:eastAsia="Calibri" w:hAnsi="Calibri" w:cs="Calibri"/>
          <w:sz w:val="22"/>
          <w:szCs w:val="22"/>
        </w:rPr>
        <w:t>re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d</w:t>
      </w:r>
      <w:r w:rsidRPr="00E968B8">
        <w:rPr>
          <w:rFonts w:ascii="Calibri" w:eastAsia="Calibri" w:hAnsi="Calibri" w:cs="Calibri"/>
          <w:sz w:val="22"/>
          <w:szCs w:val="22"/>
        </w:rPr>
        <w:t>icti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s)</w:t>
      </w:r>
    </w:p>
    <w:p w:rsidR="00F622C6" w:rsidRPr="00E968B8" w:rsidRDefault="00F622C6">
      <w:pPr>
        <w:spacing w:before="10" w:line="140" w:lineRule="exact"/>
        <w:rPr>
          <w:sz w:val="14"/>
          <w:szCs w:val="14"/>
        </w:rPr>
      </w:pP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line="200" w:lineRule="exact"/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z w:val="22"/>
          <w:szCs w:val="22"/>
        </w:rPr>
        <w:t>#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z w:val="22"/>
          <w:szCs w:val="22"/>
        </w:rPr>
        <w:t>su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m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E968B8">
        <w:rPr>
          <w:rFonts w:ascii="Calibri" w:eastAsia="Calibri" w:hAnsi="Calibri" w:cs="Calibri"/>
          <w:sz w:val="22"/>
          <w:szCs w:val="22"/>
        </w:rPr>
        <w:t>ar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iz</w:t>
      </w:r>
      <w:r w:rsidRPr="00E968B8">
        <w:rPr>
          <w:rFonts w:ascii="Calibri" w:eastAsia="Calibri" w:hAnsi="Calibri" w:cs="Calibri"/>
          <w:sz w:val="22"/>
          <w:szCs w:val="22"/>
        </w:rPr>
        <w:t>e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z w:val="22"/>
          <w:szCs w:val="22"/>
        </w:rPr>
        <w:t>r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E968B8">
        <w:rPr>
          <w:rFonts w:ascii="Calibri" w:eastAsia="Calibri" w:hAnsi="Calibri" w:cs="Calibri"/>
          <w:sz w:val="22"/>
          <w:szCs w:val="22"/>
        </w:rPr>
        <w:t>su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l</w:t>
      </w:r>
      <w:r w:rsidRPr="00E968B8">
        <w:rPr>
          <w:rFonts w:ascii="Calibri" w:eastAsia="Calibri" w:hAnsi="Calibri" w:cs="Calibri"/>
          <w:sz w:val="22"/>
          <w:szCs w:val="22"/>
        </w:rPr>
        <w:t>ts</w:t>
      </w:r>
    </w:p>
    <w:p w:rsidR="00F622C6" w:rsidRPr="00E968B8" w:rsidRDefault="00F622C6">
      <w:pPr>
        <w:spacing w:line="240" w:lineRule="exact"/>
        <w:rPr>
          <w:sz w:val="24"/>
          <w:szCs w:val="24"/>
        </w:rPr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z w:val="22"/>
          <w:szCs w:val="22"/>
        </w:rPr>
        <w:t>c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f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u</w:t>
      </w:r>
      <w:r w:rsidRPr="00E968B8">
        <w:rPr>
          <w:rFonts w:ascii="Calibri" w:eastAsia="Calibri" w:hAnsi="Calibri" w:cs="Calibri"/>
          <w:sz w:val="22"/>
          <w:szCs w:val="22"/>
        </w:rPr>
        <w:t>si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n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E968B8">
        <w:rPr>
          <w:rFonts w:ascii="Calibri" w:eastAsia="Calibri" w:hAnsi="Calibri" w:cs="Calibri"/>
          <w:sz w:val="22"/>
          <w:szCs w:val="22"/>
        </w:rPr>
        <w:t>atri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x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&lt;</w:t>
      </w:r>
      <w:r w:rsidRPr="00E968B8">
        <w:rPr>
          <w:rFonts w:ascii="Calibri" w:eastAsia="Calibri" w:hAnsi="Calibri" w:cs="Calibri"/>
          <w:sz w:val="22"/>
          <w:szCs w:val="22"/>
        </w:rPr>
        <w:t xml:space="preserve">- 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c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f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u</w:t>
      </w:r>
      <w:r w:rsidRPr="00E968B8">
        <w:rPr>
          <w:rFonts w:ascii="Calibri" w:eastAsia="Calibri" w:hAnsi="Calibri" w:cs="Calibri"/>
          <w:sz w:val="22"/>
          <w:szCs w:val="22"/>
        </w:rPr>
        <w:t>si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E968B8">
        <w:rPr>
          <w:rFonts w:ascii="Calibri" w:eastAsia="Calibri" w:hAnsi="Calibri" w:cs="Calibri"/>
          <w:sz w:val="22"/>
          <w:szCs w:val="22"/>
        </w:rPr>
        <w:t>atrix(p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r</w:t>
      </w:r>
      <w:r w:rsidRPr="00E968B8">
        <w:rPr>
          <w:rFonts w:ascii="Calibri" w:eastAsia="Calibri" w:hAnsi="Calibri" w:cs="Calibri"/>
          <w:sz w:val="22"/>
          <w:szCs w:val="22"/>
        </w:rPr>
        <w:t>ed$pre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E968B8">
        <w:rPr>
          <w:rFonts w:ascii="Calibri" w:eastAsia="Calibri" w:hAnsi="Calibri" w:cs="Calibri"/>
          <w:sz w:val="22"/>
          <w:szCs w:val="22"/>
        </w:rPr>
        <w:t>i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c</w:t>
      </w:r>
      <w:r w:rsidRPr="00E968B8">
        <w:rPr>
          <w:rFonts w:ascii="Calibri" w:eastAsia="Calibri" w:hAnsi="Calibri" w:cs="Calibri"/>
          <w:sz w:val="22"/>
          <w:szCs w:val="22"/>
        </w:rPr>
        <w:t>ti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s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,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E968B8">
        <w:rPr>
          <w:rFonts w:ascii="Calibri" w:eastAsia="Calibri" w:hAnsi="Calibri" w:cs="Calibri"/>
          <w:sz w:val="22"/>
          <w:szCs w:val="22"/>
        </w:rPr>
        <w:t>red$clas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s</w:t>
      </w:r>
      <w:r w:rsidRPr="00E968B8">
        <w:rPr>
          <w:rFonts w:ascii="Calibri" w:eastAsia="Calibri" w:hAnsi="Calibri" w:cs="Calibri"/>
          <w:sz w:val="22"/>
          <w:szCs w:val="22"/>
        </w:rPr>
        <w:t>e)</w:t>
      </w:r>
    </w:p>
    <w:p w:rsidR="00F622C6" w:rsidRPr="00E968B8" w:rsidRDefault="00F622C6">
      <w:pPr>
        <w:spacing w:line="240" w:lineRule="exact"/>
        <w:rPr>
          <w:sz w:val="24"/>
          <w:szCs w:val="24"/>
        </w:rPr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z w:val="22"/>
          <w:szCs w:val="22"/>
        </w:rPr>
        <w:t>c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f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u</w:t>
      </w:r>
      <w:r w:rsidRPr="00E968B8">
        <w:rPr>
          <w:rFonts w:ascii="Calibri" w:eastAsia="Calibri" w:hAnsi="Calibri" w:cs="Calibri"/>
          <w:sz w:val="22"/>
          <w:szCs w:val="22"/>
        </w:rPr>
        <w:t>si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n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E968B8">
        <w:rPr>
          <w:rFonts w:ascii="Calibri" w:eastAsia="Calibri" w:hAnsi="Calibri" w:cs="Calibri"/>
          <w:sz w:val="22"/>
          <w:szCs w:val="22"/>
        </w:rPr>
        <w:t>atrix</w:t>
      </w:r>
    </w:p>
    <w:p w:rsidR="00F622C6" w:rsidRPr="00E968B8" w:rsidRDefault="00F622C6">
      <w:pPr>
        <w:spacing w:before="9" w:line="140" w:lineRule="exact"/>
        <w:rPr>
          <w:sz w:val="14"/>
          <w:szCs w:val="14"/>
        </w:rPr>
      </w:pP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line="200" w:lineRule="exact"/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  <w:sectPr w:rsidR="00F622C6" w:rsidRPr="00E968B8">
          <w:pgSz w:w="12240" w:h="15840"/>
          <w:pgMar w:top="1380" w:right="1720" w:bottom="280" w:left="1340" w:header="720" w:footer="720" w:gutter="0"/>
          <w:cols w:space="720"/>
        </w:sectPr>
      </w:pPr>
      <w:r w:rsidRPr="00E968B8">
        <w:rPr>
          <w:rFonts w:ascii="Calibri" w:eastAsia="Calibri" w:hAnsi="Calibri" w:cs="Calibri"/>
          <w:sz w:val="22"/>
          <w:szCs w:val="22"/>
        </w:rPr>
        <w:t>#--------------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-</w:t>
      </w:r>
      <w:r w:rsidRPr="00E968B8">
        <w:rPr>
          <w:rFonts w:ascii="Calibri" w:eastAsia="Calibri" w:hAnsi="Calibri" w:cs="Calibri"/>
          <w:sz w:val="22"/>
          <w:szCs w:val="22"/>
        </w:rPr>
        <w:t>#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E968B8">
        <w:rPr>
          <w:rFonts w:ascii="Calibri" w:eastAsia="Calibri" w:hAnsi="Calibri" w:cs="Calibri"/>
          <w:sz w:val="22"/>
          <w:szCs w:val="22"/>
        </w:rPr>
        <w:t>efi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e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z w:val="22"/>
          <w:szCs w:val="22"/>
        </w:rPr>
        <w:t>trai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g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z w:val="22"/>
          <w:szCs w:val="22"/>
        </w:rPr>
        <w:t>c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t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r</w:t>
      </w:r>
      <w:r w:rsidRPr="00E968B8">
        <w:rPr>
          <w:rFonts w:ascii="Calibri" w:eastAsia="Calibri" w:hAnsi="Calibri" w:cs="Calibri"/>
          <w:spacing w:val="3"/>
          <w:sz w:val="22"/>
          <w:szCs w:val="22"/>
        </w:rPr>
        <w:t>o</w:t>
      </w:r>
      <w:r w:rsidRPr="00E968B8">
        <w:rPr>
          <w:rFonts w:ascii="Calibri" w:eastAsia="Calibri" w:hAnsi="Calibri" w:cs="Calibri"/>
          <w:sz w:val="22"/>
          <w:szCs w:val="22"/>
        </w:rPr>
        <w:t>l</w:t>
      </w:r>
    </w:p>
    <w:p w:rsidR="00F622C6" w:rsidRPr="00E968B8" w:rsidRDefault="00C613B0">
      <w:pPr>
        <w:spacing w:before="59"/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z w:val="22"/>
          <w:szCs w:val="22"/>
        </w:rPr>
        <w:lastRenderedPageBreak/>
        <w:t>trai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_c</w:t>
      </w:r>
      <w:r w:rsidRPr="00E968B8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tr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l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&lt;</w:t>
      </w:r>
      <w:r w:rsidRPr="00E968B8">
        <w:rPr>
          <w:rFonts w:ascii="Calibri" w:eastAsia="Calibri" w:hAnsi="Calibri" w:cs="Calibri"/>
          <w:sz w:val="22"/>
          <w:szCs w:val="22"/>
        </w:rPr>
        <w:t>- trai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C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t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r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o</w:t>
      </w:r>
      <w:r w:rsidRPr="00E968B8">
        <w:rPr>
          <w:rFonts w:ascii="Calibri" w:eastAsia="Calibri" w:hAnsi="Calibri" w:cs="Calibri"/>
          <w:sz w:val="22"/>
          <w:szCs w:val="22"/>
        </w:rPr>
        <w:t>l(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e</w:t>
      </w:r>
      <w:r w:rsidRPr="00E968B8">
        <w:rPr>
          <w:rFonts w:ascii="Calibri" w:eastAsia="Calibri" w:hAnsi="Calibri" w:cs="Calibri"/>
          <w:sz w:val="22"/>
          <w:szCs w:val="22"/>
        </w:rPr>
        <w:t>th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=</w:t>
      </w:r>
      <w:r w:rsidRPr="00E968B8">
        <w:rPr>
          <w:rFonts w:ascii="Calibri" w:eastAsia="Calibri" w:hAnsi="Calibri" w:cs="Calibri"/>
          <w:sz w:val="22"/>
          <w:szCs w:val="22"/>
        </w:rPr>
        <w:t>"c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v</w:t>
      </w:r>
      <w:r w:rsidRPr="00E968B8">
        <w:rPr>
          <w:rFonts w:ascii="Calibri" w:eastAsia="Calibri" w:hAnsi="Calibri" w:cs="Calibri"/>
          <w:sz w:val="22"/>
          <w:szCs w:val="22"/>
        </w:rPr>
        <w:t>",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nu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b</w:t>
      </w:r>
      <w:r w:rsidRPr="00E968B8">
        <w:rPr>
          <w:rFonts w:ascii="Calibri" w:eastAsia="Calibri" w:hAnsi="Calibri" w:cs="Calibri"/>
          <w:sz w:val="22"/>
          <w:szCs w:val="22"/>
        </w:rPr>
        <w:t>er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=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1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0</w:t>
      </w:r>
      <w:r w:rsidRPr="00E968B8">
        <w:rPr>
          <w:rFonts w:ascii="Calibri" w:eastAsia="Calibri" w:hAnsi="Calibri" w:cs="Calibri"/>
          <w:sz w:val="22"/>
          <w:szCs w:val="22"/>
        </w:rPr>
        <w:t>)</w:t>
      </w:r>
    </w:p>
    <w:p w:rsidR="00F622C6" w:rsidRPr="00E968B8" w:rsidRDefault="00F622C6">
      <w:pPr>
        <w:spacing w:before="9" w:line="140" w:lineRule="exact"/>
        <w:rPr>
          <w:sz w:val="14"/>
          <w:szCs w:val="14"/>
        </w:rPr>
      </w:pP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line="200" w:lineRule="exact"/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z w:val="22"/>
          <w:szCs w:val="22"/>
        </w:rPr>
        <w:t>#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z w:val="22"/>
          <w:szCs w:val="22"/>
        </w:rPr>
        <w:t>train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h</w:t>
      </w:r>
      <w:r w:rsidRPr="00E968B8">
        <w:rPr>
          <w:rFonts w:ascii="Calibri" w:eastAsia="Calibri" w:hAnsi="Calibri" w:cs="Calibri"/>
          <w:sz w:val="22"/>
          <w:szCs w:val="22"/>
        </w:rPr>
        <w:t>e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mo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d</w:t>
      </w:r>
      <w:r w:rsidRPr="00E968B8">
        <w:rPr>
          <w:rFonts w:ascii="Calibri" w:eastAsia="Calibri" w:hAnsi="Calibri" w:cs="Calibri"/>
          <w:sz w:val="22"/>
          <w:szCs w:val="22"/>
        </w:rPr>
        <w:t>el</w:t>
      </w:r>
    </w:p>
    <w:p w:rsidR="00F622C6" w:rsidRPr="00E968B8" w:rsidRDefault="00F622C6">
      <w:pPr>
        <w:spacing w:line="240" w:lineRule="exact"/>
        <w:rPr>
          <w:sz w:val="24"/>
          <w:szCs w:val="24"/>
        </w:rPr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pacing w:val="1"/>
          <w:sz w:val="22"/>
          <w:szCs w:val="22"/>
        </w:rPr>
        <w:t>mo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d</w:t>
      </w:r>
      <w:r w:rsidRPr="00E968B8">
        <w:rPr>
          <w:rFonts w:ascii="Calibri" w:eastAsia="Calibri" w:hAnsi="Calibri" w:cs="Calibri"/>
          <w:sz w:val="22"/>
          <w:szCs w:val="22"/>
        </w:rPr>
        <w:t>el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&lt;</w:t>
      </w:r>
      <w:r w:rsidRPr="00E968B8">
        <w:rPr>
          <w:rFonts w:ascii="Calibri" w:eastAsia="Calibri" w:hAnsi="Calibri" w:cs="Calibri"/>
          <w:sz w:val="22"/>
          <w:szCs w:val="22"/>
        </w:rPr>
        <w:t>- t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r</w:t>
      </w:r>
      <w:r w:rsidRPr="00E968B8">
        <w:rPr>
          <w:rFonts w:ascii="Calibri" w:eastAsia="Calibri" w:hAnsi="Calibri" w:cs="Calibri"/>
          <w:sz w:val="22"/>
          <w:szCs w:val="22"/>
        </w:rPr>
        <w:t>ai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(clas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s</w:t>
      </w:r>
      <w:r w:rsidRPr="00E968B8">
        <w:rPr>
          <w:rFonts w:ascii="Calibri" w:eastAsia="Calibri" w:hAnsi="Calibri" w:cs="Calibri"/>
          <w:sz w:val="22"/>
          <w:szCs w:val="22"/>
        </w:rPr>
        <w:t>e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~</w:t>
      </w:r>
      <w:r w:rsidRPr="00E968B8">
        <w:rPr>
          <w:rFonts w:ascii="Calibri" w:eastAsia="Calibri" w:hAnsi="Calibri" w:cs="Calibri"/>
          <w:sz w:val="22"/>
          <w:szCs w:val="22"/>
        </w:rPr>
        <w:t xml:space="preserve">., 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E968B8">
        <w:rPr>
          <w:rFonts w:ascii="Calibri" w:eastAsia="Calibri" w:hAnsi="Calibri" w:cs="Calibri"/>
          <w:sz w:val="22"/>
          <w:szCs w:val="22"/>
        </w:rPr>
        <w:t>a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E968B8">
        <w:rPr>
          <w:rFonts w:ascii="Calibri" w:eastAsia="Calibri" w:hAnsi="Calibri" w:cs="Calibri"/>
          <w:sz w:val="22"/>
          <w:szCs w:val="22"/>
        </w:rPr>
        <w:t>a=ch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u</w:t>
      </w:r>
      <w:r w:rsidRPr="00E968B8">
        <w:rPr>
          <w:rFonts w:ascii="Calibri" w:eastAsia="Calibri" w:hAnsi="Calibri" w:cs="Calibri"/>
          <w:sz w:val="22"/>
          <w:szCs w:val="22"/>
        </w:rPr>
        <w:t>r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Trai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 xml:space="preserve">, 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E968B8">
        <w:rPr>
          <w:rFonts w:ascii="Calibri" w:eastAsia="Calibri" w:hAnsi="Calibri" w:cs="Calibri"/>
          <w:sz w:val="22"/>
          <w:szCs w:val="22"/>
        </w:rPr>
        <w:t>r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C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t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r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z w:val="22"/>
          <w:szCs w:val="22"/>
        </w:rPr>
        <w:t>l=t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r</w:t>
      </w:r>
      <w:r w:rsidRPr="00E968B8">
        <w:rPr>
          <w:rFonts w:ascii="Calibri" w:eastAsia="Calibri" w:hAnsi="Calibri" w:cs="Calibri"/>
          <w:sz w:val="22"/>
          <w:szCs w:val="22"/>
        </w:rPr>
        <w:t>ai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_c</w:t>
      </w:r>
      <w:r w:rsidRPr="00E968B8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t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r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z w:val="22"/>
          <w:szCs w:val="22"/>
        </w:rPr>
        <w:t>l,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e</w:t>
      </w:r>
      <w:r w:rsidRPr="00E968B8">
        <w:rPr>
          <w:rFonts w:ascii="Calibri" w:eastAsia="Calibri" w:hAnsi="Calibri" w:cs="Calibri"/>
          <w:sz w:val="22"/>
          <w:szCs w:val="22"/>
        </w:rPr>
        <w:t>th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=</w:t>
      </w:r>
      <w:r w:rsidRPr="00E968B8">
        <w:rPr>
          <w:rFonts w:ascii="Calibri" w:eastAsia="Calibri" w:hAnsi="Calibri" w:cs="Calibri"/>
          <w:sz w:val="22"/>
          <w:szCs w:val="22"/>
        </w:rPr>
        <w:t>"bst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E968B8">
        <w:rPr>
          <w:rFonts w:ascii="Calibri" w:eastAsia="Calibri" w:hAnsi="Calibri" w:cs="Calibri"/>
          <w:sz w:val="22"/>
          <w:szCs w:val="22"/>
        </w:rPr>
        <w:t>ree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"</w:t>
      </w:r>
      <w:r w:rsidRPr="00E968B8">
        <w:rPr>
          <w:rFonts w:ascii="Calibri" w:eastAsia="Calibri" w:hAnsi="Calibri" w:cs="Calibri"/>
          <w:sz w:val="22"/>
          <w:szCs w:val="22"/>
        </w:rPr>
        <w:t>)</w:t>
      </w:r>
    </w:p>
    <w:p w:rsidR="00F622C6" w:rsidRPr="00E968B8" w:rsidRDefault="00F622C6">
      <w:pPr>
        <w:spacing w:line="240" w:lineRule="exact"/>
        <w:rPr>
          <w:sz w:val="24"/>
          <w:szCs w:val="24"/>
        </w:rPr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pacing w:val="1"/>
          <w:sz w:val="22"/>
          <w:szCs w:val="22"/>
        </w:rPr>
        <w:t>mo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d</w:t>
      </w:r>
      <w:r w:rsidRPr="00E968B8">
        <w:rPr>
          <w:rFonts w:ascii="Calibri" w:eastAsia="Calibri" w:hAnsi="Calibri" w:cs="Calibri"/>
          <w:sz w:val="22"/>
          <w:szCs w:val="22"/>
        </w:rPr>
        <w:t>el</w:t>
      </w:r>
    </w:p>
    <w:p w:rsidR="00F622C6" w:rsidRPr="00E968B8" w:rsidRDefault="00F622C6">
      <w:pPr>
        <w:spacing w:line="240" w:lineRule="exact"/>
        <w:rPr>
          <w:sz w:val="24"/>
          <w:szCs w:val="24"/>
        </w:rPr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z w:val="22"/>
          <w:szCs w:val="22"/>
        </w:rPr>
        <w:t>#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 xml:space="preserve"> m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a</w:t>
      </w:r>
      <w:r w:rsidRPr="00E968B8">
        <w:rPr>
          <w:rFonts w:ascii="Calibri" w:eastAsia="Calibri" w:hAnsi="Calibri" w:cs="Calibri"/>
          <w:sz w:val="22"/>
          <w:szCs w:val="22"/>
        </w:rPr>
        <w:t>ke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z w:val="22"/>
          <w:szCs w:val="22"/>
        </w:rPr>
        <w:t>p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r</w:t>
      </w:r>
      <w:r w:rsidRPr="00E968B8">
        <w:rPr>
          <w:rFonts w:ascii="Calibri" w:eastAsia="Calibri" w:hAnsi="Calibri" w:cs="Calibri"/>
          <w:sz w:val="22"/>
          <w:szCs w:val="22"/>
        </w:rPr>
        <w:t>ed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i</w:t>
      </w:r>
      <w:r w:rsidRPr="00E968B8">
        <w:rPr>
          <w:rFonts w:ascii="Calibri" w:eastAsia="Calibri" w:hAnsi="Calibri" w:cs="Calibri"/>
          <w:sz w:val="22"/>
          <w:szCs w:val="22"/>
        </w:rPr>
        <w:t>ct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i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s</w:t>
      </w:r>
    </w:p>
    <w:p w:rsidR="00F622C6" w:rsidRPr="00E968B8" w:rsidRDefault="00F622C6">
      <w:pPr>
        <w:spacing w:line="240" w:lineRule="exact"/>
        <w:rPr>
          <w:sz w:val="24"/>
          <w:szCs w:val="24"/>
        </w:rPr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E968B8">
        <w:rPr>
          <w:rFonts w:ascii="Calibri" w:eastAsia="Calibri" w:hAnsi="Calibri" w:cs="Calibri"/>
          <w:sz w:val="22"/>
          <w:szCs w:val="22"/>
        </w:rPr>
        <w:t>red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i</w:t>
      </w:r>
      <w:r w:rsidRPr="00E968B8">
        <w:rPr>
          <w:rFonts w:ascii="Calibri" w:eastAsia="Calibri" w:hAnsi="Calibri" w:cs="Calibri"/>
          <w:sz w:val="22"/>
          <w:szCs w:val="22"/>
        </w:rPr>
        <w:t>cti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s</w:t>
      </w:r>
      <w:r w:rsidRPr="00E968B8">
        <w:rPr>
          <w:rFonts w:ascii="Calibri" w:eastAsia="Calibri" w:hAnsi="Calibri" w:cs="Calibri"/>
          <w:sz w:val="22"/>
          <w:szCs w:val="22"/>
        </w:rPr>
        <w:t xml:space="preserve">&lt;- 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E968B8">
        <w:rPr>
          <w:rFonts w:ascii="Calibri" w:eastAsia="Calibri" w:hAnsi="Calibri" w:cs="Calibri"/>
          <w:sz w:val="22"/>
          <w:szCs w:val="22"/>
        </w:rPr>
        <w:t>red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i</w:t>
      </w:r>
      <w:r w:rsidRPr="00E968B8">
        <w:rPr>
          <w:rFonts w:ascii="Calibri" w:eastAsia="Calibri" w:hAnsi="Calibri" w:cs="Calibri"/>
          <w:sz w:val="22"/>
          <w:szCs w:val="22"/>
        </w:rPr>
        <w:t>c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E968B8">
        <w:rPr>
          <w:rFonts w:ascii="Calibri" w:eastAsia="Calibri" w:hAnsi="Calibri" w:cs="Calibri"/>
          <w:sz w:val="22"/>
          <w:szCs w:val="22"/>
        </w:rPr>
        <w:t>(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m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e</w:t>
      </w:r>
      <w:r w:rsidRPr="00E968B8">
        <w:rPr>
          <w:rFonts w:ascii="Calibri" w:eastAsia="Calibri" w:hAnsi="Calibri" w:cs="Calibri"/>
          <w:sz w:val="22"/>
          <w:szCs w:val="22"/>
        </w:rPr>
        <w:t>l,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E968B8">
        <w:rPr>
          <w:rFonts w:ascii="Calibri" w:eastAsia="Calibri" w:hAnsi="Calibri" w:cs="Calibri"/>
          <w:sz w:val="22"/>
          <w:szCs w:val="22"/>
        </w:rPr>
        <w:t>ataT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s</w:t>
      </w:r>
      <w:r w:rsidRPr="00E968B8">
        <w:rPr>
          <w:rFonts w:ascii="Calibri" w:eastAsia="Calibri" w:hAnsi="Calibri" w:cs="Calibri"/>
          <w:sz w:val="22"/>
          <w:szCs w:val="22"/>
        </w:rPr>
        <w:t>t)</w:t>
      </w:r>
    </w:p>
    <w:p w:rsidR="00F622C6" w:rsidRPr="00E968B8" w:rsidRDefault="00F622C6">
      <w:pPr>
        <w:spacing w:before="10" w:line="140" w:lineRule="exact"/>
        <w:rPr>
          <w:sz w:val="14"/>
          <w:szCs w:val="14"/>
        </w:rPr>
      </w:pP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line="200" w:lineRule="exact"/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z w:val="22"/>
          <w:szCs w:val="22"/>
        </w:rPr>
        <w:t>#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z w:val="22"/>
          <w:szCs w:val="22"/>
        </w:rPr>
        <w:t>a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pp</w:t>
      </w:r>
      <w:r w:rsidRPr="00E968B8">
        <w:rPr>
          <w:rFonts w:ascii="Calibri" w:eastAsia="Calibri" w:hAnsi="Calibri" w:cs="Calibri"/>
          <w:sz w:val="22"/>
          <w:szCs w:val="22"/>
        </w:rPr>
        <w:t>end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z w:val="22"/>
          <w:szCs w:val="22"/>
        </w:rPr>
        <w:t>pre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E968B8">
        <w:rPr>
          <w:rFonts w:ascii="Calibri" w:eastAsia="Calibri" w:hAnsi="Calibri" w:cs="Calibri"/>
          <w:sz w:val="22"/>
          <w:szCs w:val="22"/>
        </w:rPr>
        <w:t>ict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i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s</w:t>
      </w:r>
    </w:p>
    <w:p w:rsidR="00F622C6" w:rsidRPr="00E968B8" w:rsidRDefault="00F622C6">
      <w:pPr>
        <w:spacing w:line="240" w:lineRule="exact"/>
        <w:rPr>
          <w:sz w:val="24"/>
          <w:szCs w:val="24"/>
        </w:rPr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E968B8">
        <w:rPr>
          <w:rFonts w:ascii="Calibri" w:eastAsia="Calibri" w:hAnsi="Calibri" w:cs="Calibri"/>
          <w:sz w:val="22"/>
          <w:szCs w:val="22"/>
        </w:rPr>
        <w:t>red&lt;- cb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ind</w:t>
      </w:r>
      <w:r w:rsidRPr="00E968B8">
        <w:rPr>
          <w:rFonts w:ascii="Calibri" w:eastAsia="Calibri" w:hAnsi="Calibri" w:cs="Calibri"/>
          <w:sz w:val="22"/>
          <w:szCs w:val="22"/>
        </w:rPr>
        <w:t>(data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E968B8">
        <w:rPr>
          <w:rFonts w:ascii="Calibri" w:eastAsia="Calibri" w:hAnsi="Calibri" w:cs="Calibri"/>
          <w:sz w:val="22"/>
          <w:szCs w:val="22"/>
        </w:rPr>
        <w:t>es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E968B8">
        <w:rPr>
          <w:rFonts w:ascii="Calibri" w:eastAsia="Calibri" w:hAnsi="Calibri" w:cs="Calibri"/>
          <w:sz w:val="22"/>
          <w:szCs w:val="22"/>
        </w:rPr>
        <w:t>,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E968B8">
        <w:rPr>
          <w:rFonts w:ascii="Calibri" w:eastAsia="Calibri" w:hAnsi="Calibri" w:cs="Calibri"/>
          <w:sz w:val="22"/>
          <w:szCs w:val="22"/>
        </w:rPr>
        <w:t>re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d</w:t>
      </w:r>
      <w:r w:rsidRPr="00E968B8">
        <w:rPr>
          <w:rFonts w:ascii="Calibri" w:eastAsia="Calibri" w:hAnsi="Calibri" w:cs="Calibri"/>
          <w:sz w:val="22"/>
          <w:szCs w:val="22"/>
        </w:rPr>
        <w:t>icti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s)</w:t>
      </w:r>
    </w:p>
    <w:p w:rsidR="00F622C6" w:rsidRPr="00E968B8" w:rsidRDefault="00F622C6">
      <w:pPr>
        <w:spacing w:before="9" w:line="140" w:lineRule="exact"/>
        <w:rPr>
          <w:sz w:val="14"/>
          <w:szCs w:val="14"/>
        </w:rPr>
      </w:pP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line="200" w:lineRule="exact"/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z w:val="22"/>
          <w:szCs w:val="22"/>
        </w:rPr>
        <w:t>#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z w:val="22"/>
          <w:szCs w:val="22"/>
        </w:rPr>
        <w:t>su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m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E968B8">
        <w:rPr>
          <w:rFonts w:ascii="Calibri" w:eastAsia="Calibri" w:hAnsi="Calibri" w:cs="Calibri"/>
          <w:sz w:val="22"/>
          <w:szCs w:val="22"/>
        </w:rPr>
        <w:t>ar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iz</w:t>
      </w:r>
      <w:r w:rsidRPr="00E968B8">
        <w:rPr>
          <w:rFonts w:ascii="Calibri" w:eastAsia="Calibri" w:hAnsi="Calibri" w:cs="Calibri"/>
          <w:sz w:val="22"/>
          <w:szCs w:val="22"/>
        </w:rPr>
        <w:t>e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z w:val="22"/>
          <w:szCs w:val="22"/>
        </w:rPr>
        <w:t>r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E968B8">
        <w:rPr>
          <w:rFonts w:ascii="Calibri" w:eastAsia="Calibri" w:hAnsi="Calibri" w:cs="Calibri"/>
          <w:sz w:val="22"/>
          <w:szCs w:val="22"/>
        </w:rPr>
        <w:t>su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l</w:t>
      </w:r>
      <w:r w:rsidRPr="00E968B8">
        <w:rPr>
          <w:rFonts w:ascii="Calibri" w:eastAsia="Calibri" w:hAnsi="Calibri" w:cs="Calibri"/>
          <w:sz w:val="22"/>
          <w:szCs w:val="22"/>
        </w:rPr>
        <w:t>ts</w:t>
      </w:r>
    </w:p>
    <w:p w:rsidR="00F622C6" w:rsidRPr="00E968B8" w:rsidRDefault="00F622C6">
      <w:pPr>
        <w:spacing w:line="240" w:lineRule="exact"/>
        <w:rPr>
          <w:sz w:val="24"/>
          <w:szCs w:val="24"/>
        </w:rPr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z w:val="22"/>
          <w:szCs w:val="22"/>
        </w:rPr>
        <w:t>c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f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u</w:t>
      </w:r>
      <w:r w:rsidRPr="00E968B8">
        <w:rPr>
          <w:rFonts w:ascii="Calibri" w:eastAsia="Calibri" w:hAnsi="Calibri" w:cs="Calibri"/>
          <w:sz w:val="22"/>
          <w:szCs w:val="22"/>
        </w:rPr>
        <w:t>si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n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E968B8">
        <w:rPr>
          <w:rFonts w:ascii="Calibri" w:eastAsia="Calibri" w:hAnsi="Calibri" w:cs="Calibri"/>
          <w:sz w:val="22"/>
          <w:szCs w:val="22"/>
        </w:rPr>
        <w:t>atri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x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&lt;</w:t>
      </w:r>
      <w:r w:rsidRPr="00E968B8">
        <w:rPr>
          <w:rFonts w:ascii="Calibri" w:eastAsia="Calibri" w:hAnsi="Calibri" w:cs="Calibri"/>
          <w:sz w:val="22"/>
          <w:szCs w:val="22"/>
        </w:rPr>
        <w:t xml:space="preserve">- 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c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f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u</w:t>
      </w:r>
      <w:r w:rsidRPr="00E968B8">
        <w:rPr>
          <w:rFonts w:ascii="Calibri" w:eastAsia="Calibri" w:hAnsi="Calibri" w:cs="Calibri"/>
          <w:sz w:val="22"/>
          <w:szCs w:val="22"/>
        </w:rPr>
        <w:t>si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E968B8">
        <w:rPr>
          <w:rFonts w:ascii="Calibri" w:eastAsia="Calibri" w:hAnsi="Calibri" w:cs="Calibri"/>
          <w:sz w:val="22"/>
          <w:szCs w:val="22"/>
        </w:rPr>
        <w:t>atrix(p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r</w:t>
      </w:r>
      <w:r w:rsidRPr="00E968B8">
        <w:rPr>
          <w:rFonts w:ascii="Calibri" w:eastAsia="Calibri" w:hAnsi="Calibri" w:cs="Calibri"/>
          <w:sz w:val="22"/>
          <w:szCs w:val="22"/>
        </w:rPr>
        <w:t>ed$pre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E968B8">
        <w:rPr>
          <w:rFonts w:ascii="Calibri" w:eastAsia="Calibri" w:hAnsi="Calibri" w:cs="Calibri"/>
          <w:sz w:val="22"/>
          <w:szCs w:val="22"/>
        </w:rPr>
        <w:t>i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c</w:t>
      </w:r>
      <w:r w:rsidRPr="00E968B8">
        <w:rPr>
          <w:rFonts w:ascii="Calibri" w:eastAsia="Calibri" w:hAnsi="Calibri" w:cs="Calibri"/>
          <w:sz w:val="22"/>
          <w:szCs w:val="22"/>
        </w:rPr>
        <w:t>ti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s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,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E968B8">
        <w:rPr>
          <w:rFonts w:ascii="Calibri" w:eastAsia="Calibri" w:hAnsi="Calibri" w:cs="Calibri"/>
          <w:sz w:val="22"/>
          <w:szCs w:val="22"/>
        </w:rPr>
        <w:t>red$clas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s</w:t>
      </w:r>
      <w:r w:rsidRPr="00E968B8">
        <w:rPr>
          <w:rFonts w:ascii="Calibri" w:eastAsia="Calibri" w:hAnsi="Calibri" w:cs="Calibri"/>
          <w:sz w:val="22"/>
          <w:szCs w:val="22"/>
        </w:rPr>
        <w:t>e)</w:t>
      </w:r>
    </w:p>
    <w:p w:rsidR="00F622C6" w:rsidRPr="00E968B8" w:rsidRDefault="00F622C6">
      <w:pPr>
        <w:spacing w:line="240" w:lineRule="exact"/>
        <w:rPr>
          <w:sz w:val="24"/>
          <w:szCs w:val="24"/>
        </w:rPr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z w:val="22"/>
          <w:szCs w:val="22"/>
        </w:rPr>
        <w:t>c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f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u</w:t>
      </w:r>
      <w:r w:rsidRPr="00E968B8">
        <w:rPr>
          <w:rFonts w:ascii="Calibri" w:eastAsia="Calibri" w:hAnsi="Calibri" w:cs="Calibri"/>
          <w:sz w:val="22"/>
          <w:szCs w:val="22"/>
        </w:rPr>
        <w:t>si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n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E968B8">
        <w:rPr>
          <w:rFonts w:ascii="Calibri" w:eastAsia="Calibri" w:hAnsi="Calibri" w:cs="Calibri"/>
          <w:sz w:val="22"/>
          <w:szCs w:val="22"/>
        </w:rPr>
        <w:t>atrix</w:t>
      </w: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before="18" w:line="240" w:lineRule="exact"/>
        <w:rPr>
          <w:sz w:val="24"/>
          <w:szCs w:val="24"/>
        </w:rPr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z w:val="22"/>
          <w:szCs w:val="22"/>
        </w:rPr>
        <w:t>#---------------</w:t>
      </w:r>
    </w:p>
    <w:p w:rsidR="00F622C6" w:rsidRPr="00E968B8" w:rsidRDefault="00F622C6">
      <w:pPr>
        <w:spacing w:line="240" w:lineRule="exact"/>
        <w:rPr>
          <w:sz w:val="24"/>
          <w:szCs w:val="24"/>
        </w:rPr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z w:val="22"/>
          <w:szCs w:val="22"/>
        </w:rPr>
        <w:t>#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E968B8">
        <w:rPr>
          <w:rFonts w:ascii="Calibri" w:eastAsia="Calibri" w:hAnsi="Calibri" w:cs="Calibri"/>
          <w:sz w:val="22"/>
          <w:szCs w:val="22"/>
        </w:rPr>
        <w:t>efi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e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z w:val="22"/>
          <w:szCs w:val="22"/>
        </w:rPr>
        <w:t>trai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g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z w:val="22"/>
          <w:szCs w:val="22"/>
        </w:rPr>
        <w:t>c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E968B8">
        <w:rPr>
          <w:rFonts w:ascii="Calibri" w:eastAsia="Calibri" w:hAnsi="Calibri" w:cs="Calibri"/>
          <w:sz w:val="22"/>
          <w:szCs w:val="22"/>
        </w:rPr>
        <w:t>r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z w:val="22"/>
          <w:szCs w:val="22"/>
        </w:rPr>
        <w:t>l</w:t>
      </w:r>
    </w:p>
    <w:p w:rsidR="00F622C6" w:rsidRPr="00E968B8" w:rsidRDefault="00F622C6">
      <w:pPr>
        <w:spacing w:line="240" w:lineRule="exact"/>
        <w:rPr>
          <w:sz w:val="24"/>
          <w:szCs w:val="24"/>
        </w:rPr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z w:val="22"/>
          <w:szCs w:val="22"/>
        </w:rPr>
        <w:t>trai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_c</w:t>
      </w:r>
      <w:r w:rsidRPr="00E968B8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tr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l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&lt;</w:t>
      </w:r>
      <w:r w:rsidRPr="00E968B8">
        <w:rPr>
          <w:rFonts w:ascii="Calibri" w:eastAsia="Calibri" w:hAnsi="Calibri" w:cs="Calibri"/>
          <w:sz w:val="22"/>
          <w:szCs w:val="22"/>
        </w:rPr>
        <w:t>- trai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C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t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r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o</w:t>
      </w:r>
      <w:r w:rsidRPr="00E968B8">
        <w:rPr>
          <w:rFonts w:ascii="Calibri" w:eastAsia="Calibri" w:hAnsi="Calibri" w:cs="Calibri"/>
          <w:sz w:val="22"/>
          <w:szCs w:val="22"/>
        </w:rPr>
        <w:t>l(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e</w:t>
      </w:r>
      <w:r w:rsidRPr="00E968B8">
        <w:rPr>
          <w:rFonts w:ascii="Calibri" w:eastAsia="Calibri" w:hAnsi="Calibri" w:cs="Calibri"/>
          <w:sz w:val="22"/>
          <w:szCs w:val="22"/>
        </w:rPr>
        <w:t>th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=</w:t>
      </w:r>
      <w:r w:rsidRPr="00E968B8">
        <w:rPr>
          <w:rFonts w:ascii="Calibri" w:eastAsia="Calibri" w:hAnsi="Calibri" w:cs="Calibri"/>
          <w:sz w:val="22"/>
          <w:szCs w:val="22"/>
        </w:rPr>
        <w:t>"c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v</w:t>
      </w:r>
      <w:r w:rsidRPr="00E968B8">
        <w:rPr>
          <w:rFonts w:ascii="Calibri" w:eastAsia="Calibri" w:hAnsi="Calibri" w:cs="Calibri"/>
          <w:sz w:val="22"/>
          <w:szCs w:val="22"/>
        </w:rPr>
        <w:t>",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nu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b</w:t>
      </w:r>
      <w:r w:rsidRPr="00E968B8">
        <w:rPr>
          <w:rFonts w:ascii="Calibri" w:eastAsia="Calibri" w:hAnsi="Calibri" w:cs="Calibri"/>
          <w:sz w:val="22"/>
          <w:szCs w:val="22"/>
        </w:rPr>
        <w:t>er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=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1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0</w:t>
      </w:r>
      <w:r w:rsidRPr="00E968B8">
        <w:rPr>
          <w:rFonts w:ascii="Calibri" w:eastAsia="Calibri" w:hAnsi="Calibri" w:cs="Calibri"/>
          <w:sz w:val="22"/>
          <w:szCs w:val="22"/>
        </w:rPr>
        <w:t>)</w:t>
      </w:r>
    </w:p>
    <w:p w:rsidR="00F622C6" w:rsidRPr="00E968B8" w:rsidRDefault="00F622C6">
      <w:pPr>
        <w:spacing w:before="10" w:line="140" w:lineRule="exact"/>
        <w:rPr>
          <w:sz w:val="14"/>
          <w:szCs w:val="14"/>
        </w:rPr>
      </w:pP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line="200" w:lineRule="exact"/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z w:val="22"/>
          <w:szCs w:val="22"/>
        </w:rPr>
        <w:t>#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z w:val="22"/>
          <w:szCs w:val="22"/>
        </w:rPr>
        <w:t>train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h</w:t>
      </w:r>
      <w:r w:rsidRPr="00E968B8">
        <w:rPr>
          <w:rFonts w:ascii="Calibri" w:eastAsia="Calibri" w:hAnsi="Calibri" w:cs="Calibri"/>
          <w:sz w:val="22"/>
          <w:szCs w:val="22"/>
        </w:rPr>
        <w:t>e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mo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d</w:t>
      </w:r>
      <w:r w:rsidRPr="00E968B8">
        <w:rPr>
          <w:rFonts w:ascii="Calibri" w:eastAsia="Calibri" w:hAnsi="Calibri" w:cs="Calibri"/>
          <w:sz w:val="22"/>
          <w:szCs w:val="22"/>
        </w:rPr>
        <w:t>el</w:t>
      </w:r>
    </w:p>
    <w:p w:rsidR="00F622C6" w:rsidRPr="00E968B8" w:rsidRDefault="00F622C6">
      <w:pPr>
        <w:spacing w:line="240" w:lineRule="exact"/>
        <w:rPr>
          <w:sz w:val="24"/>
          <w:szCs w:val="24"/>
        </w:rPr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pacing w:val="1"/>
          <w:sz w:val="22"/>
          <w:szCs w:val="22"/>
        </w:rPr>
        <w:t>mo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d</w:t>
      </w:r>
      <w:r w:rsidRPr="00E968B8">
        <w:rPr>
          <w:rFonts w:ascii="Calibri" w:eastAsia="Calibri" w:hAnsi="Calibri" w:cs="Calibri"/>
          <w:sz w:val="22"/>
          <w:szCs w:val="22"/>
        </w:rPr>
        <w:t>el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&lt;</w:t>
      </w:r>
      <w:r w:rsidRPr="00E968B8">
        <w:rPr>
          <w:rFonts w:ascii="Calibri" w:eastAsia="Calibri" w:hAnsi="Calibri" w:cs="Calibri"/>
          <w:sz w:val="22"/>
          <w:szCs w:val="22"/>
        </w:rPr>
        <w:t>- t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r</w:t>
      </w:r>
      <w:r w:rsidRPr="00E968B8">
        <w:rPr>
          <w:rFonts w:ascii="Calibri" w:eastAsia="Calibri" w:hAnsi="Calibri" w:cs="Calibri"/>
          <w:sz w:val="22"/>
          <w:szCs w:val="22"/>
        </w:rPr>
        <w:t>ai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(clas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s</w:t>
      </w:r>
      <w:r w:rsidRPr="00E968B8">
        <w:rPr>
          <w:rFonts w:ascii="Calibri" w:eastAsia="Calibri" w:hAnsi="Calibri" w:cs="Calibri"/>
          <w:sz w:val="22"/>
          <w:szCs w:val="22"/>
        </w:rPr>
        <w:t>e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~</w:t>
      </w:r>
      <w:r w:rsidRPr="00E968B8">
        <w:rPr>
          <w:rFonts w:ascii="Calibri" w:eastAsia="Calibri" w:hAnsi="Calibri" w:cs="Calibri"/>
          <w:sz w:val="22"/>
          <w:szCs w:val="22"/>
        </w:rPr>
        <w:t xml:space="preserve">., 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E968B8">
        <w:rPr>
          <w:rFonts w:ascii="Calibri" w:eastAsia="Calibri" w:hAnsi="Calibri" w:cs="Calibri"/>
          <w:sz w:val="22"/>
          <w:szCs w:val="22"/>
        </w:rPr>
        <w:t>a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E968B8">
        <w:rPr>
          <w:rFonts w:ascii="Calibri" w:eastAsia="Calibri" w:hAnsi="Calibri" w:cs="Calibri"/>
          <w:sz w:val="22"/>
          <w:szCs w:val="22"/>
        </w:rPr>
        <w:t>a=dataTra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in</w:t>
      </w:r>
      <w:r w:rsidRPr="00E968B8">
        <w:rPr>
          <w:rFonts w:ascii="Calibri" w:eastAsia="Calibri" w:hAnsi="Calibri" w:cs="Calibri"/>
          <w:sz w:val="22"/>
          <w:szCs w:val="22"/>
        </w:rPr>
        <w:t>,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z w:val="22"/>
          <w:szCs w:val="22"/>
        </w:rPr>
        <w:t>trC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tr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l</w:t>
      </w:r>
      <w:r w:rsidRPr="00E968B8">
        <w:rPr>
          <w:rFonts w:ascii="Calibri" w:eastAsia="Calibri" w:hAnsi="Calibri" w:cs="Calibri"/>
          <w:sz w:val="22"/>
          <w:szCs w:val="22"/>
        </w:rPr>
        <w:t>=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E968B8">
        <w:rPr>
          <w:rFonts w:ascii="Calibri" w:eastAsia="Calibri" w:hAnsi="Calibri" w:cs="Calibri"/>
          <w:sz w:val="22"/>
          <w:szCs w:val="22"/>
        </w:rPr>
        <w:t>ra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_c</w:t>
      </w:r>
      <w:r w:rsidRPr="00E968B8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t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r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z w:val="22"/>
          <w:szCs w:val="22"/>
        </w:rPr>
        <w:t>l,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e</w:t>
      </w:r>
      <w:r w:rsidRPr="00E968B8">
        <w:rPr>
          <w:rFonts w:ascii="Calibri" w:eastAsia="Calibri" w:hAnsi="Calibri" w:cs="Calibri"/>
          <w:sz w:val="22"/>
          <w:szCs w:val="22"/>
        </w:rPr>
        <w:t>th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=</w:t>
      </w:r>
      <w:r w:rsidRPr="00E968B8">
        <w:rPr>
          <w:rFonts w:ascii="Calibri" w:eastAsia="Calibri" w:hAnsi="Calibri" w:cs="Calibri"/>
          <w:sz w:val="22"/>
          <w:szCs w:val="22"/>
        </w:rPr>
        <w:t>"C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5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.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0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C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z w:val="22"/>
          <w:szCs w:val="22"/>
        </w:rPr>
        <w:t>st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"</w:t>
      </w:r>
      <w:r w:rsidRPr="00E968B8">
        <w:rPr>
          <w:rFonts w:ascii="Calibri" w:eastAsia="Calibri" w:hAnsi="Calibri" w:cs="Calibri"/>
          <w:sz w:val="22"/>
          <w:szCs w:val="22"/>
        </w:rPr>
        <w:t>)</w:t>
      </w:r>
    </w:p>
    <w:p w:rsidR="00F622C6" w:rsidRPr="00E968B8" w:rsidRDefault="00F622C6">
      <w:pPr>
        <w:spacing w:line="240" w:lineRule="exact"/>
        <w:rPr>
          <w:sz w:val="24"/>
          <w:szCs w:val="24"/>
        </w:rPr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pacing w:val="1"/>
          <w:sz w:val="22"/>
          <w:szCs w:val="22"/>
        </w:rPr>
        <w:t>mo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d</w:t>
      </w:r>
      <w:r w:rsidRPr="00E968B8">
        <w:rPr>
          <w:rFonts w:ascii="Calibri" w:eastAsia="Calibri" w:hAnsi="Calibri" w:cs="Calibri"/>
          <w:sz w:val="22"/>
          <w:szCs w:val="22"/>
        </w:rPr>
        <w:t>el</w:t>
      </w:r>
    </w:p>
    <w:p w:rsidR="00F622C6" w:rsidRPr="00E968B8" w:rsidRDefault="00F622C6">
      <w:pPr>
        <w:spacing w:line="240" w:lineRule="exact"/>
        <w:rPr>
          <w:sz w:val="24"/>
          <w:szCs w:val="24"/>
        </w:rPr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z w:val="22"/>
          <w:szCs w:val="22"/>
        </w:rPr>
        <w:t>#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 xml:space="preserve"> m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a</w:t>
      </w:r>
      <w:r w:rsidRPr="00E968B8">
        <w:rPr>
          <w:rFonts w:ascii="Calibri" w:eastAsia="Calibri" w:hAnsi="Calibri" w:cs="Calibri"/>
          <w:sz w:val="22"/>
          <w:szCs w:val="22"/>
        </w:rPr>
        <w:t>ke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z w:val="22"/>
          <w:szCs w:val="22"/>
        </w:rPr>
        <w:t>p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r</w:t>
      </w:r>
      <w:r w:rsidRPr="00E968B8">
        <w:rPr>
          <w:rFonts w:ascii="Calibri" w:eastAsia="Calibri" w:hAnsi="Calibri" w:cs="Calibri"/>
          <w:sz w:val="22"/>
          <w:szCs w:val="22"/>
        </w:rPr>
        <w:t>ed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i</w:t>
      </w:r>
      <w:r w:rsidRPr="00E968B8">
        <w:rPr>
          <w:rFonts w:ascii="Calibri" w:eastAsia="Calibri" w:hAnsi="Calibri" w:cs="Calibri"/>
          <w:sz w:val="22"/>
          <w:szCs w:val="22"/>
        </w:rPr>
        <w:t>ct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i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s</w:t>
      </w:r>
    </w:p>
    <w:p w:rsidR="00F622C6" w:rsidRPr="00E968B8" w:rsidRDefault="00F622C6">
      <w:pPr>
        <w:spacing w:line="240" w:lineRule="exact"/>
        <w:rPr>
          <w:sz w:val="24"/>
          <w:szCs w:val="24"/>
        </w:rPr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  <w:sectPr w:rsidR="00F622C6" w:rsidRPr="00E968B8">
          <w:pgSz w:w="12240" w:h="15840"/>
          <w:pgMar w:top="1380" w:right="1720" w:bottom="280" w:left="1340" w:header="720" w:footer="720" w:gutter="0"/>
          <w:cols w:space="720"/>
        </w:sectPr>
      </w:pPr>
      <w:r w:rsidRPr="00E968B8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E968B8">
        <w:rPr>
          <w:rFonts w:ascii="Calibri" w:eastAsia="Calibri" w:hAnsi="Calibri" w:cs="Calibri"/>
          <w:sz w:val="22"/>
          <w:szCs w:val="22"/>
        </w:rPr>
        <w:t>red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i</w:t>
      </w:r>
      <w:r w:rsidRPr="00E968B8">
        <w:rPr>
          <w:rFonts w:ascii="Calibri" w:eastAsia="Calibri" w:hAnsi="Calibri" w:cs="Calibri"/>
          <w:sz w:val="22"/>
          <w:szCs w:val="22"/>
        </w:rPr>
        <w:t>cti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s</w:t>
      </w:r>
      <w:r w:rsidRPr="00E968B8">
        <w:rPr>
          <w:rFonts w:ascii="Calibri" w:eastAsia="Calibri" w:hAnsi="Calibri" w:cs="Calibri"/>
          <w:sz w:val="22"/>
          <w:szCs w:val="22"/>
        </w:rPr>
        <w:t xml:space="preserve">&lt;- 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E968B8">
        <w:rPr>
          <w:rFonts w:ascii="Calibri" w:eastAsia="Calibri" w:hAnsi="Calibri" w:cs="Calibri"/>
          <w:sz w:val="22"/>
          <w:szCs w:val="22"/>
        </w:rPr>
        <w:t>red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i</w:t>
      </w:r>
      <w:r w:rsidRPr="00E968B8">
        <w:rPr>
          <w:rFonts w:ascii="Calibri" w:eastAsia="Calibri" w:hAnsi="Calibri" w:cs="Calibri"/>
          <w:sz w:val="22"/>
          <w:szCs w:val="22"/>
        </w:rPr>
        <w:t>c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E968B8">
        <w:rPr>
          <w:rFonts w:ascii="Calibri" w:eastAsia="Calibri" w:hAnsi="Calibri" w:cs="Calibri"/>
          <w:sz w:val="22"/>
          <w:szCs w:val="22"/>
        </w:rPr>
        <w:t>(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m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e</w:t>
      </w:r>
      <w:r w:rsidRPr="00E968B8">
        <w:rPr>
          <w:rFonts w:ascii="Calibri" w:eastAsia="Calibri" w:hAnsi="Calibri" w:cs="Calibri"/>
          <w:sz w:val="22"/>
          <w:szCs w:val="22"/>
        </w:rPr>
        <w:t>l,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E968B8">
        <w:rPr>
          <w:rFonts w:ascii="Calibri" w:eastAsia="Calibri" w:hAnsi="Calibri" w:cs="Calibri"/>
          <w:sz w:val="22"/>
          <w:szCs w:val="22"/>
        </w:rPr>
        <w:t>ataT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s</w:t>
      </w:r>
      <w:r w:rsidRPr="00E968B8">
        <w:rPr>
          <w:rFonts w:ascii="Calibri" w:eastAsia="Calibri" w:hAnsi="Calibri" w:cs="Calibri"/>
          <w:sz w:val="22"/>
          <w:szCs w:val="22"/>
        </w:rPr>
        <w:t>t)</w:t>
      </w: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before="12" w:line="240" w:lineRule="exact"/>
        <w:rPr>
          <w:sz w:val="24"/>
          <w:szCs w:val="24"/>
        </w:rPr>
      </w:pPr>
    </w:p>
    <w:p w:rsidR="00F622C6" w:rsidRPr="00E968B8" w:rsidRDefault="00C613B0">
      <w:pPr>
        <w:spacing w:before="16"/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z w:val="22"/>
          <w:szCs w:val="22"/>
        </w:rPr>
        <w:t>#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z w:val="22"/>
          <w:szCs w:val="22"/>
        </w:rPr>
        <w:t>a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pp</w:t>
      </w:r>
      <w:r w:rsidRPr="00E968B8">
        <w:rPr>
          <w:rFonts w:ascii="Calibri" w:eastAsia="Calibri" w:hAnsi="Calibri" w:cs="Calibri"/>
          <w:sz w:val="22"/>
          <w:szCs w:val="22"/>
        </w:rPr>
        <w:t>end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z w:val="22"/>
          <w:szCs w:val="22"/>
        </w:rPr>
        <w:t>pre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E968B8">
        <w:rPr>
          <w:rFonts w:ascii="Calibri" w:eastAsia="Calibri" w:hAnsi="Calibri" w:cs="Calibri"/>
          <w:sz w:val="22"/>
          <w:szCs w:val="22"/>
        </w:rPr>
        <w:t>ict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i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s</w:t>
      </w:r>
    </w:p>
    <w:p w:rsidR="00F622C6" w:rsidRPr="00E968B8" w:rsidRDefault="00F622C6">
      <w:pPr>
        <w:spacing w:line="240" w:lineRule="exact"/>
        <w:rPr>
          <w:sz w:val="24"/>
          <w:szCs w:val="24"/>
        </w:rPr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E968B8">
        <w:rPr>
          <w:rFonts w:ascii="Calibri" w:eastAsia="Calibri" w:hAnsi="Calibri" w:cs="Calibri"/>
          <w:sz w:val="22"/>
          <w:szCs w:val="22"/>
        </w:rPr>
        <w:t>red&lt;- cb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ind</w:t>
      </w:r>
      <w:r w:rsidRPr="00E968B8">
        <w:rPr>
          <w:rFonts w:ascii="Calibri" w:eastAsia="Calibri" w:hAnsi="Calibri" w:cs="Calibri"/>
          <w:sz w:val="22"/>
          <w:szCs w:val="22"/>
        </w:rPr>
        <w:t>(data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E968B8">
        <w:rPr>
          <w:rFonts w:ascii="Calibri" w:eastAsia="Calibri" w:hAnsi="Calibri" w:cs="Calibri"/>
          <w:sz w:val="22"/>
          <w:szCs w:val="22"/>
        </w:rPr>
        <w:t>es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E968B8">
        <w:rPr>
          <w:rFonts w:ascii="Calibri" w:eastAsia="Calibri" w:hAnsi="Calibri" w:cs="Calibri"/>
          <w:sz w:val="22"/>
          <w:szCs w:val="22"/>
        </w:rPr>
        <w:t>,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E968B8">
        <w:rPr>
          <w:rFonts w:ascii="Calibri" w:eastAsia="Calibri" w:hAnsi="Calibri" w:cs="Calibri"/>
          <w:sz w:val="22"/>
          <w:szCs w:val="22"/>
        </w:rPr>
        <w:t>re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d</w:t>
      </w:r>
      <w:r w:rsidRPr="00E968B8">
        <w:rPr>
          <w:rFonts w:ascii="Calibri" w:eastAsia="Calibri" w:hAnsi="Calibri" w:cs="Calibri"/>
          <w:sz w:val="22"/>
          <w:szCs w:val="22"/>
        </w:rPr>
        <w:t>icti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s)</w:t>
      </w:r>
    </w:p>
    <w:p w:rsidR="00F622C6" w:rsidRPr="00E968B8" w:rsidRDefault="00F622C6">
      <w:pPr>
        <w:spacing w:before="9" w:line="140" w:lineRule="exact"/>
        <w:rPr>
          <w:sz w:val="14"/>
          <w:szCs w:val="14"/>
        </w:rPr>
      </w:pP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line="200" w:lineRule="exact"/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z w:val="22"/>
          <w:szCs w:val="22"/>
        </w:rPr>
        <w:t>#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z w:val="22"/>
          <w:szCs w:val="22"/>
        </w:rPr>
        <w:t>su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m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E968B8">
        <w:rPr>
          <w:rFonts w:ascii="Calibri" w:eastAsia="Calibri" w:hAnsi="Calibri" w:cs="Calibri"/>
          <w:sz w:val="22"/>
          <w:szCs w:val="22"/>
        </w:rPr>
        <w:t>ar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iz</w:t>
      </w:r>
      <w:r w:rsidRPr="00E968B8">
        <w:rPr>
          <w:rFonts w:ascii="Calibri" w:eastAsia="Calibri" w:hAnsi="Calibri" w:cs="Calibri"/>
          <w:sz w:val="22"/>
          <w:szCs w:val="22"/>
        </w:rPr>
        <w:t>e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z w:val="22"/>
          <w:szCs w:val="22"/>
        </w:rPr>
        <w:t>r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E968B8">
        <w:rPr>
          <w:rFonts w:ascii="Calibri" w:eastAsia="Calibri" w:hAnsi="Calibri" w:cs="Calibri"/>
          <w:sz w:val="22"/>
          <w:szCs w:val="22"/>
        </w:rPr>
        <w:t>su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l</w:t>
      </w:r>
      <w:r w:rsidRPr="00E968B8">
        <w:rPr>
          <w:rFonts w:ascii="Calibri" w:eastAsia="Calibri" w:hAnsi="Calibri" w:cs="Calibri"/>
          <w:sz w:val="22"/>
          <w:szCs w:val="22"/>
        </w:rPr>
        <w:t>ts</w:t>
      </w:r>
    </w:p>
    <w:p w:rsidR="00F622C6" w:rsidRPr="00E968B8" w:rsidRDefault="00F622C6">
      <w:pPr>
        <w:spacing w:line="240" w:lineRule="exact"/>
        <w:rPr>
          <w:sz w:val="24"/>
          <w:szCs w:val="24"/>
        </w:rPr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z w:val="22"/>
          <w:szCs w:val="22"/>
        </w:rPr>
        <w:t>c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f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u</w:t>
      </w:r>
      <w:r w:rsidRPr="00E968B8">
        <w:rPr>
          <w:rFonts w:ascii="Calibri" w:eastAsia="Calibri" w:hAnsi="Calibri" w:cs="Calibri"/>
          <w:sz w:val="22"/>
          <w:szCs w:val="22"/>
        </w:rPr>
        <w:t>si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n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E968B8">
        <w:rPr>
          <w:rFonts w:ascii="Calibri" w:eastAsia="Calibri" w:hAnsi="Calibri" w:cs="Calibri"/>
          <w:sz w:val="22"/>
          <w:szCs w:val="22"/>
        </w:rPr>
        <w:t>atri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x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&lt;</w:t>
      </w:r>
      <w:r w:rsidRPr="00E968B8">
        <w:rPr>
          <w:rFonts w:ascii="Calibri" w:eastAsia="Calibri" w:hAnsi="Calibri" w:cs="Calibri"/>
          <w:sz w:val="22"/>
          <w:szCs w:val="22"/>
        </w:rPr>
        <w:t xml:space="preserve">- 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c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f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u</w:t>
      </w:r>
      <w:r w:rsidRPr="00E968B8">
        <w:rPr>
          <w:rFonts w:ascii="Calibri" w:eastAsia="Calibri" w:hAnsi="Calibri" w:cs="Calibri"/>
          <w:sz w:val="22"/>
          <w:szCs w:val="22"/>
        </w:rPr>
        <w:t>si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E968B8">
        <w:rPr>
          <w:rFonts w:ascii="Calibri" w:eastAsia="Calibri" w:hAnsi="Calibri" w:cs="Calibri"/>
          <w:sz w:val="22"/>
          <w:szCs w:val="22"/>
        </w:rPr>
        <w:t>at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E968B8">
        <w:rPr>
          <w:rFonts w:ascii="Calibri" w:eastAsia="Calibri" w:hAnsi="Calibri" w:cs="Calibri"/>
          <w:sz w:val="22"/>
          <w:szCs w:val="22"/>
        </w:rPr>
        <w:t>ix(p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r</w:t>
      </w:r>
      <w:r w:rsidRPr="00E968B8">
        <w:rPr>
          <w:rFonts w:ascii="Calibri" w:eastAsia="Calibri" w:hAnsi="Calibri" w:cs="Calibri"/>
          <w:sz w:val="22"/>
          <w:szCs w:val="22"/>
        </w:rPr>
        <w:t>ed$pre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E968B8">
        <w:rPr>
          <w:rFonts w:ascii="Calibri" w:eastAsia="Calibri" w:hAnsi="Calibri" w:cs="Calibri"/>
          <w:sz w:val="22"/>
          <w:szCs w:val="22"/>
        </w:rPr>
        <w:t>i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c</w:t>
      </w:r>
      <w:r w:rsidRPr="00E968B8">
        <w:rPr>
          <w:rFonts w:ascii="Calibri" w:eastAsia="Calibri" w:hAnsi="Calibri" w:cs="Calibri"/>
          <w:sz w:val="22"/>
          <w:szCs w:val="22"/>
        </w:rPr>
        <w:t>ti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s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,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E968B8">
        <w:rPr>
          <w:rFonts w:ascii="Calibri" w:eastAsia="Calibri" w:hAnsi="Calibri" w:cs="Calibri"/>
          <w:sz w:val="22"/>
          <w:szCs w:val="22"/>
        </w:rPr>
        <w:t>red$clas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s</w:t>
      </w:r>
      <w:r w:rsidRPr="00E968B8">
        <w:rPr>
          <w:rFonts w:ascii="Calibri" w:eastAsia="Calibri" w:hAnsi="Calibri" w:cs="Calibri"/>
          <w:sz w:val="22"/>
          <w:szCs w:val="22"/>
        </w:rPr>
        <w:t>e)</w:t>
      </w:r>
    </w:p>
    <w:p w:rsidR="00F622C6" w:rsidRPr="00E968B8" w:rsidRDefault="00F622C6">
      <w:pPr>
        <w:spacing w:line="240" w:lineRule="exact"/>
        <w:rPr>
          <w:sz w:val="24"/>
          <w:szCs w:val="24"/>
        </w:rPr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z w:val="22"/>
          <w:szCs w:val="22"/>
        </w:rPr>
        <w:t>c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f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u</w:t>
      </w:r>
      <w:r w:rsidRPr="00E968B8">
        <w:rPr>
          <w:rFonts w:ascii="Calibri" w:eastAsia="Calibri" w:hAnsi="Calibri" w:cs="Calibri"/>
          <w:sz w:val="22"/>
          <w:szCs w:val="22"/>
        </w:rPr>
        <w:t>si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n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E968B8">
        <w:rPr>
          <w:rFonts w:ascii="Calibri" w:eastAsia="Calibri" w:hAnsi="Calibri" w:cs="Calibri"/>
          <w:sz w:val="22"/>
          <w:szCs w:val="22"/>
        </w:rPr>
        <w:t>atrix</w:t>
      </w:r>
    </w:p>
    <w:p w:rsidR="00F622C6" w:rsidRPr="00E968B8" w:rsidRDefault="00F622C6">
      <w:pPr>
        <w:spacing w:before="10" w:line="140" w:lineRule="exact"/>
        <w:rPr>
          <w:sz w:val="14"/>
          <w:szCs w:val="14"/>
        </w:rPr>
      </w:pP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line="200" w:lineRule="exact"/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z w:val="22"/>
          <w:szCs w:val="22"/>
        </w:rPr>
        <w:t>#---------------</w:t>
      </w:r>
    </w:p>
    <w:p w:rsidR="00F622C6" w:rsidRPr="00E968B8" w:rsidRDefault="00F622C6">
      <w:pPr>
        <w:spacing w:line="240" w:lineRule="exact"/>
        <w:rPr>
          <w:sz w:val="24"/>
          <w:szCs w:val="24"/>
        </w:rPr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z w:val="22"/>
          <w:szCs w:val="22"/>
        </w:rPr>
        <w:t>#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E968B8">
        <w:rPr>
          <w:rFonts w:ascii="Calibri" w:eastAsia="Calibri" w:hAnsi="Calibri" w:cs="Calibri"/>
          <w:sz w:val="22"/>
          <w:szCs w:val="22"/>
        </w:rPr>
        <w:t>efi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e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z w:val="22"/>
          <w:szCs w:val="22"/>
        </w:rPr>
        <w:t>trai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g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z w:val="22"/>
          <w:szCs w:val="22"/>
        </w:rPr>
        <w:t>c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E968B8">
        <w:rPr>
          <w:rFonts w:ascii="Calibri" w:eastAsia="Calibri" w:hAnsi="Calibri" w:cs="Calibri"/>
          <w:sz w:val="22"/>
          <w:szCs w:val="22"/>
        </w:rPr>
        <w:t>r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z w:val="22"/>
          <w:szCs w:val="22"/>
        </w:rPr>
        <w:t>l</w:t>
      </w:r>
    </w:p>
    <w:p w:rsidR="00F622C6" w:rsidRPr="00E968B8" w:rsidRDefault="00F622C6">
      <w:pPr>
        <w:spacing w:line="240" w:lineRule="exact"/>
        <w:rPr>
          <w:sz w:val="24"/>
          <w:szCs w:val="24"/>
        </w:rPr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z w:val="22"/>
          <w:szCs w:val="22"/>
        </w:rPr>
        <w:t>trai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_c</w:t>
      </w:r>
      <w:r w:rsidRPr="00E968B8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tr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l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&lt;</w:t>
      </w:r>
      <w:r w:rsidRPr="00E968B8">
        <w:rPr>
          <w:rFonts w:ascii="Calibri" w:eastAsia="Calibri" w:hAnsi="Calibri" w:cs="Calibri"/>
          <w:sz w:val="22"/>
          <w:szCs w:val="22"/>
        </w:rPr>
        <w:t>- trai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C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t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r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o</w:t>
      </w:r>
      <w:r w:rsidRPr="00E968B8">
        <w:rPr>
          <w:rFonts w:ascii="Calibri" w:eastAsia="Calibri" w:hAnsi="Calibri" w:cs="Calibri"/>
          <w:sz w:val="22"/>
          <w:szCs w:val="22"/>
        </w:rPr>
        <w:t>l(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e</w:t>
      </w:r>
      <w:r w:rsidRPr="00E968B8">
        <w:rPr>
          <w:rFonts w:ascii="Calibri" w:eastAsia="Calibri" w:hAnsi="Calibri" w:cs="Calibri"/>
          <w:sz w:val="22"/>
          <w:szCs w:val="22"/>
        </w:rPr>
        <w:t>th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=</w:t>
      </w:r>
      <w:r w:rsidRPr="00E968B8">
        <w:rPr>
          <w:rFonts w:ascii="Calibri" w:eastAsia="Calibri" w:hAnsi="Calibri" w:cs="Calibri"/>
          <w:sz w:val="22"/>
          <w:szCs w:val="22"/>
        </w:rPr>
        <w:t>"c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v</w:t>
      </w:r>
      <w:r w:rsidRPr="00E968B8">
        <w:rPr>
          <w:rFonts w:ascii="Calibri" w:eastAsia="Calibri" w:hAnsi="Calibri" w:cs="Calibri"/>
          <w:sz w:val="22"/>
          <w:szCs w:val="22"/>
        </w:rPr>
        <w:t>",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nu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b</w:t>
      </w:r>
      <w:r w:rsidRPr="00E968B8">
        <w:rPr>
          <w:rFonts w:ascii="Calibri" w:eastAsia="Calibri" w:hAnsi="Calibri" w:cs="Calibri"/>
          <w:sz w:val="22"/>
          <w:szCs w:val="22"/>
        </w:rPr>
        <w:t>er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=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1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0</w:t>
      </w:r>
      <w:r w:rsidRPr="00E968B8">
        <w:rPr>
          <w:rFonts w:ascii="Calibri" w:eastAsia="Calibri" w:hAnsi="Calibri" w:cs="Calibri"/>
          <w:sz w:val="22"/>
          <w:szCs w:val="22"/>
        </w:rPr>
        <w:t>)</w:t>
      </w:r>
    </w:p>
    <w:p w:rsidR="00F622C6" w:rsidRPr="00E968B8" w:rsidRDefault="00F622C6">
      <w:pPr>
        <w:spacing w:before="9" w:line="140" w:lineRule="exact"/>
        <w:rPr>
          <w:sz w:val="14"/>
          <w:szCs w:val="14"/>
        </w:rPr>
      </w:pP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line="200" w:lineRule="exact"/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z w:val="22"/>
          <w:szCs w:val="22"/>
        </w:rPr>
        <w:t>#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z w:val="22"/>
          <w:szCs w:val="22"/>
        </w:rPr>
        <w:t>train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h</w:t>
      </w:r>
      <w:r w:rsidRPr="00E968B8">
        <w:rPr>
          <w:rFonts w:ascii="Calibri" w:eastAsia="Calibri" w:hAnsi="Calibri" w:cs="Calibri"/>
          <w:sz w:val="22"/>
          <w:szCs w:val="22"/>
        </w:rPr>
        <w:t>e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mo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d</w:t>
      </w:r>
      <w:r w:rsidRPr="00E968B8">
        <w:rPr>
          <w:rFonts w:ascii="Calibri" w:eastAsia="Calibri" w:hAnsi="Calibri" w:cs="Calibri"/>
          <w:sz w:val="22"/>
          <w:szCs w:val="22"/>
        </w:rPr>
        <w:t>el</w:t>
      </w:r>
    </w:p>
    <w:p w:rsidR="00F622C6" w:rsidRPr="00E968B8" w:rsidRDefault="00F622C6">
      <w:pPr>
        <w:spacing w:line="240" w:lineRule="exact"/>
        <w:rPr>
          <w:sz w:val="24"/>
          <w:szCs w:val="24"/>
        </w:rPr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pacing w:val="1"/>
          <w:sz w:val="22"/>
          <w:szCs w:val="22"/>
        </w:rPr>
        <w:t>mo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d</w:t>
      </w:r>
      <w:r w:rsidRPr="00E968B8">
        <w:rPr>
          <w:rFonts w:ascii="Calibri" w:eastAsia="Calibri" w:hAnsi="Calibri" w:cs="Calibri"/>
          <w:sz w:val="22"/>
          <w:szCs w:val="22"/>
        </w:rPr>
        <w:t>el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&lt;</w:t>
      </w:r>
      <w:r w:rsidRPr="00E968B8">
        <w:rPr>
          <w:rFonts w:ascii="Calibri" w:eastAsia="Calibri" w:hAnsi="Calibri" w:cs="Calibri"/>
          <w:sz w:val="22"/>
          <w:szCs w:val="22"/>
        </w:rPr>
        <w:t>- t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r</w:t>
      </w:r>
      <w:r w:rsidRPr="00E968B8">
        <w:rPr>
          <w:rFonts w:ascii="Calibri" w:eastAsia="Calibri" w:hAnsi="Calibri" w:cs="Calibri"/>
          <w:sz w:val="22"/>
          <w:szCs w:val="22"/>
        </w:rPr>
        <w:t>ai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(clas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s</w:t>
      </w:r>
      <w:r w:rsidRPr="00E968B8">
        <w:rPr>
          <w:rFonts w:ascii="Calibri" w:eastAsia="Calibri" w:hAnsi="Calibri" w:cs="Calibri"/>
          <w:sz w:val="22"/>
          <w:szCs w:val="22"/>
        </w:rPr>
        <w:t>e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~</w:t>
      </w:r>
      <w:r w:rsidRPr="00E968B8">
        <w:rPr>
          <w:rFonts w:ascii="Calibri" w:eastAsia="Calibri" w:hAnsi="Calibri" w:cs="Calibri"/>
          <w:sz w:val="22"/>
          <w:szCs w:val="22"/>
        </w:rPr>
        <w:t xml:space="preserve">., 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E968B8">
        <w:rPr>
          <w:rFonts w:ascii="Calibri" w:eastAsia="Calibri" w:hAnsi="Calibri" w:cs="Calibri"/>
          <w:sz w:val="22"/>
          <w:szCs w:val="22"/>
        </w:rPr>
        <w:t>a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E968B8">
        <w:rPr>
          <w:rFonts w:ascii="Calibri" w:eastAsia="Calibri" w:hAnsi="Calibri" w:cs="Calibri"/>
          <w:sz w:val="22"/>
          <w:szCs w:val="22"/>
        </w:rPr>
        <w:t>a=dataTra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in</w:t>
      </w:r>
      <w:r w:rsidRPr="00E968B8">
        <w:rPr>
          <w:rFonts w:ascii="Calibri" w:eastAsia="Calibri" w:hAnsi="Calibri" w:cs="Calibri"/>
          <w:sz w:val="22"/>
          <w:szCs w:val="22"/>
        </w:rPr>
        <w:t>,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z w:val="22"/>
          <w:szCs w:val="22"/>
        </w:rPr>
        <w:t>trC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tr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l</w:t>
      </w:r>
      <w:r w:rsidRPr="00E968B8">
        <w:rPr>
          <w:rFonts w:ascii="Calibri" w:eastAsia="Calibri" w:hAnsi="Calibri" w:cs="Calibri"/>
          <w:sz w:val="22"/>
          <w:szCs w:val="22"/>
        </w:rPr>
        <w:t>=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E968B8">
        <w:rPr>
          <w:rFonts w:ascii="Calibri" w:eastAsia="Calibri" w:hAnsi="Calibri" w:cs="Calibri"/>
          <w:sz w:val="22"/>
          <w:szCs w:val="22"/>
        </w:rPr>
        <w:t>ra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_c</w:t>
      </w:r>
      <w:r w:rsidRPr="00E968B8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t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r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z w:val="22"/>
          <w:szCs w:val="22"/>
        </w:rPr>
        <w:t>l,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e</w:t>
      </w:r>
      <w:r w:rsidRPr="00E968B8">
        <w:rPr>
          <w:rFonts w:ascii="Calibri" w:eastAsia="Calibri" w:hAnsi="Calibri" w:cs="Calibri"/>
          <w:sz w:val="22"/>
          <w:szCs w:val="22"/>
        </w:rPr>
        <w:t>th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=</w:t>
      </w:r>
      <w:r w:rsidRPr="00E968B8">
        <w:rPr>
          <w:rFonts w:ascii="Calibri" w:eastAsia="Calibri" w:hAnsi="Calibri" w:cs="Calibri"/>
          <w:sz w:val="22"/>
          <w:szCs w:val="22"/>
        </w:rPr>
        <w:t>"C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5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.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0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R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u</w:t>
      </w:r>
      <w:r w:rsidRPr="00E968B8">
        <w:rPr>
          <w:rFonts w:ascii="Calibri" w:eastAsia="Calibri" w:hAnsi="Calibri" w:cs="Calibri"/>
          <w:sz w:val="22"/>
          <w:szCs w:val="22"/>
        </w:rPr>
        <w:t>les")</w:t>
      </w:r>
    </w:p>
    <w:p w:rsidR="00F622C6" w:rsidRPr="00E968B8" w:rsidRDefault="00F622C6">
      <w:pPr>
        <w:spacing w:before="1" w:line="240" w:lineRule="exact"/>
        <w:rPr>
          <w:sz w:val="24"/>
          <w:szCs w:val="24"/>
        </w:rPr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pacing w:val="1"/>
          <w:sz w:val="22"/>
          <w:szCs w:val="22"/>
        </w:rPr>
        <w:t>mo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d</w:t>
      </w:r>
      <w:r w:rsidRPr="00E968B8">
        <w:rPr>
          <w:rFonts w:ascii="Calibri" w:eastAsia="Calibri" w:hAnsi="Calibri" w:cs="Calibri"/>
          <w:sz w:val="22"/>
          <w:szCs w:val="22"/>
        </w:rPr>
        <w:t>el</w:t>
      </w:r>
    </w:p>
    <w:p w:rsidR="00F622C6" w:rsidRPr="00E968B8" w:rsidRDefault="00F622C6">
      <w:pPr>
        <w:spacing w:line="240" w:lineRule="exact"/>
        <w:rPr>
          <w:sz w:val="24"/>
          <w:szCs w:val="24"/>
        </w:rPr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z w:val="22"/>
          <w:szCs w:val="22"/>
        </w:rPr>
        <w:t>#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 xml:space="preserve"> m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a</w:t>
      </w:r>
      <w:r w:rsidRPr="00E968B8">
        <w:rPr>
          <w:rFonts w:ascii="Calibri" w:eastAsia="Calibri" w:hAnsi="Calibri" w:cs="Calibri"/>
          <w:sz w:val="22"/>
          <w:szCs w:val="22"/>
        </w:rPr>
        <w:t>ke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z w:val="22"/>
          <w:szCs w:val="22"/>
        </w:rPr>
        <w:t>p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r</w:t>
      </w:r>
      <w:r w:rsidRPr="00E968B8">
        <w:rPr>
          <w:rFonts w:ascii="Calibri" w:eastAsia="Calibri" w:hAnsi="Calibri" w:cs="Calibri"/>
          <w:sz w:val="22"/>
          <w:szCs w:val="22"/>
        </w:rPr>
        <w:t>ed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i</w:t>
      </w:r>
      <w:r w:rsidRPr="00E968B8">
        <w:rPr>
          <w:rFonts w:ascii="Calibri" w:eastAsia="Calibri" w:hAnsi="Calibri" w:cs="Calibri"/>
          <w:sz w:val="22"/>
          <w:szCs w:val="22"/>
        </w:rPr>
        <w:t>ct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i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s</w:t>
      </w:r>
    </w:p>
    <w:p w:rsidR="00F622C6" w:rsidRPr="00E968B8" w:rsidRDefault="00F622C6">
      <w:pPr>
        <w:spacing w:line="240" w:lineRule="exact"/>
        <w:rPr>
          <w:sz w:val="24"/>
          <w:szCs w:val="24"/>
        </w:rPr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E968B8">
        <w:rPr>
          <w:rFonts w:ascii="Calibri" w:eastAsia="Calibri" w:hAnsi="Calibri" w:cs="Calibri"/>
          <w:sz w:val="22"/>
          <w:szCs w:val="22"/>
        </w:rPr>
        <w:t>red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i</w:t>
      </w:r>
      <w:r w:rsidRPr="00E968B8">
        <w:rPr>
          <w:rFonts w:ascii="Calibri" w:eastAsia="Calibri" w:hAnsi="Calibri" w:cs="Calibri"/>
          <w:sz w:val="22"/>
          <w:szCs w:val="22"/>
        </w:rPr>
        <w:t>cti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s</w:t>
      </w:r>
      <w:r w:rsidRPr="00E968B8">
        <w:rPr>
          <w:rFonts w:ascii="Calibri" w:eastAsia="Calibri" w:hAnsi="Calibri" w:cs="Calibri"/>
          <w:sz w:val="22"/>
          <w:szCs w:val="22"/>
        </w:rPr>
        <w:t xml:space="preserve">&lt;- 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E968B8">
        <w:rPr>
          <w:rFonts w:ascii="Calibri" w:eastAsia="Calibri" w:hAnsi="Calibri" w:cs="Calibri"/>
          <w:sz w:val="22"/>
          <w:szCs w:val="22"/>
        </w:rPr>
        <w:t>red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i</w:t>
      </w:r>
      <w:r w:rsidRPr="00E968B8">
        <w:rPr>
          <w:rFonts w:ascii="Calibri" w:eastAsia="Calibri" w:hAnsi="Calibri" w:cs="Calibri"/>
          <w:sz w:val="22"/>
          <w:szCs w:val="22"/>
        </w:rPr>
        <w:t>c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E968B8">
        <w:rPr>
          <w:rFonts w:ascii="Calibri" w:eastAsia="Calibri" w:hAnsi="Calibri" w:cs="Calibri"/>
          <w:sz w:val="22"/>
          <w:szCs w:val="22"/>
        </w:rPr>
        <w:t>(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m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e</w:t>
      </w:r>
      <w:r w:rsidRPr="00E968B8">
        <w:rPr>
          <w:rFonts w:ascii="Calibri" w:eastAsia="Calibri" w:hAnsi="Calibri" w:cs="Calibri"/>
          <w:sz w:val="22"/>
          <w:szCs w:val="22"/>
        </w:rPr>
        <w:t>l,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E968B8">
        <w:rPr>
          <w:rFonts w:ascii="Calibri" w:eastAsia="Calibri" w:hAnsi="Calibri" w:cs="Calibri"/>
          <w:sz w:val="22"/>
          <w:szCs w:val="22"/>
        </w:rPr>
        <w:t>ataT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s</w:t>
      </w:r>
      <w:r w:rsidRPr="00E968B8">
        <w:rPr>
          <w:rFonts w:ascii="Calibri" w:eastAsia="Calibri" w:hAnsi="Calibri" w:cs="Calibri"/>
          <w:sz w:val="22"/>
          <w:szCs w:val="22"/>
        </w:rPr>
        <w:t>t)</w:t>
      </w:r>
    </w:p>
    <w:p w:rsidR="00F622C6" w:rsidRPr="00E968B8" w:rsidRDefault="00F622C6">
      <w:pPr>
        <w:spacing w:before="9" w:line="140" w:lineRule="exact"/>
        <w:rPr>
          <w:sz w:val="14"/>
          <w:szCs w:val="14"/>
        </w:rPr>
      </w:pP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line="200" w:lineRule="exact"/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z w:val="22"/>
          <w:szCs w:val="22"/>
        </w:rPr>
        <w:t>#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z w:val="22"/>
          <w:szCs w:val="22"/>
        </w:rPr>
        <w:t>a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pp</w:t>
      </w:r>
      <w:r w:rsidRPr="00E968B8">
        <w:rPr>
          <w:rFonts w:ascii="Calibri" w:eastAsia="Calibri" w:hAnsi="Calibri" w:cs="Calibri"/>
          <w:sz w:val="22"/>
          <w:szCs w:val="22"/>
        </w:rPr>
        <w:t>end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z w:val="22"/>
          <w:szCs w:val="22"/>
        </w:rPr>
        <w:t>pre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E968B8">
        <w:rPr>
          <w:rFonts w:ascii="Calibri" w:eastAsia="Calibri" w:hAnsi="Calibri" w:cs="Calibri"/>
          <w:sz w:val="22"/>
          <w:szCs w:val="22"/>
        </w:rPr>
        <w:t>ict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i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s</w:t>
      </w:r>
    </w:p>
    <w:p w:rsidR="00F622C6" w:rsidRPr="00E968B8" w:rsidRDefault="00F622C6">
      <w:pPr>
        <w:spacing w:line="240" w:lineRule="exact"/>
        <w:rPr>
          <w:sz w:val="24"/>
          <w:szCs w:val="24"/>
        </w:rPr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E968B8">
        <w:rPr>
          <w:rFonts w:ascii="Calibri" w:eastAsia="Calibri" w:hAnsi="Calibri" w:cs="Calibri"/>
          <w:sz w:val="22"/>
          <w:szCs w:val="22"/>
        </w:rPr>
        <w:t>red&lt;- cb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ind</w:t>
      </w:r>
      <w:r w:rsidRPr="00E968B8">
        <w:rPr>
          <w:rFonts w:ascii="Calibri" w:eastAsia="Calibri" w:hAnsi="Calibri" w:cs="Calibri"/>
          <w:sz w:val="22"/>
          <w:szCs w:val="22"/>
        </w:rPr>
        <w:t>(data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E968B8">
        <w:rPr>
          <w:rFonts w:ascii="Calibri" w:eastAsia="Calibri" w:hAnsi="Calibri" w:cs="Calibri"/>
          <w:sz w:val="22"/>
          <w:szCs w:val="22"/>
        </w:rPr>
        <w:t>es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E968B8">
        <w:rPr>
          <w:rFonts w:ascii="Calibri" w:eastAsia="Calibri" w:hAnsi="Calibri" w:cs="Calibri"/>
          <w:sz w:val="22"/>
          <w:szCs w:val="22"/>
        </w:rPr>
        <w:t>,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E968B8">
        <w:rPr>
          <w:rFonts w:ascii="Calibri" w:eastAsia="Calibri" w:hAnsi="Calibri" w:cs="Calibri"/>
          <w:sz w:val="22"/>
          <w:szCs w:val="22"/>
        </w:rPr>
        <w:t>re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d</w:t>
      </w:r>
      <w:r w:rsidRPr="00E968B8">
        <w:rPr>
          <w:rFonts w:ascii="Calibri" w:eastAsia="Calibri" w:hAnsi="Calibri" w:cs="Calibri"/>
          <w:sz w:val="22"/>
          <w:szCs w:val="22"/>
        </w:rPr>
        <w:t>icti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s)</w:t>
      </w:r>
    </w:p>
    <w:p w:rsidR="00F622C6" w:rsidRPr="00E968B8" w:rsidRDefault="00F622C6">
      <w:pPr>
        <w:spacing w:before="10" w:line="140" w:lineRule="exact"/>
        <w:rPr>
          <w:sz w:val="14"/>
          <w:szCs w:val="14"/>
        </w:rPr>
      </w:pP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line="200" w:lineRule="exact"/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z w:val="22"/>
          <w:szCs w:val="22"/>
        </w:rPr>
        <w:t>#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z w:val="22"/>
          <w:szCs w:val="22"/>
        </w:rPr>
        <w:t>su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m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E968B8">
        <w:rPr>
          <w:rFonts w:ascii="Calibri" w:eastAsia="Calibri" w:hAnsi="Calibri" w:cs="Calibri"/>
          <w:sz w:val="22"/>
          <w:szCs w:val="22"/>
        </w:rPr>
        <w:t>ar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iz</w:t>
      </w:r>
      <w:r w:rsidRPr="00E968B8">
        <w:rPr>
          <w:rFonts w:ascii="Calibri" w:eastAsia="Calibri" w:hAnsi="Calibri" w:cs="Calibri"/>
          <w:sz w:val="22"/>
          <w:szCs w:val="22"/>
        </w:rPr>
        <w:t>e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z w:val="22"/>
          <w:szCs w:val="22"/>
        </w:rPr>
        <w:t>r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E968B8">
        <w:rPr>
          <w:rFonts w:ascii="Calibri" w:eastAsia="Calibri" w:hAnsi="Calibri" w:cs="Calibri"/>
          <w:sz w:val="22"/>
          <w:szCs w:val="22"/>
        </w:rPr>
        <w:t>su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l</w:t>
      </w:r>
      <w:r w:rsidRPr="00E968B8">
        <w:rPr>
          <w:rFonts w:ascii="Calibri" w:eastAsia="Calibri" w:hAnsi="Calibri" w:cs="Calibri"/>
          <w:sz w:val="22"/>
          <w:szCs w:val="22"/>
        </w:rPr>
        <w:t>ts</w:t>
      </w:r>
    </w:p>
    <w:p w:rsidR="00F622C6" w:rsidRPr="00E968B8" w:rsidRDefault="00F622C6">
      <w:pPr>
        <w:spacing w:line="240" w:lineRule="exact"/>
        <w:rPr>
          <w:sz w:val="24"/>
          <w:szCs w:val="24"/>
        </w:rPr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z w:val="22"/>
          <w:szCs w:val="22"/>
        </w:rPr>
        <w:t>c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f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u</w:t>
      </w:r>
      <w:r w:rsidRPr="00E968B8">
        <w:rPr>
          <w:rFonts w:ascii="Calibri" w:eastAsia="Calibri" w:hAnsi="Calibri" w:cs="Calibri"/>
          <w:sz w:val="22"/>
          <w:szCs w:val="22"/>
        </w:rPr>
        <w:t>si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n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E968B8">
        <w:rPr>
          <w:rFonts w:ascii="Calibri" w:eastAsia="Calibri" w:hAnsi="Calibri" w:cs="Calibri"/>
          <w:sz w:val="22"/>
          <w:szCs w:val="22"/>
        </w:rPr>
        <w:t>atri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x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&lt;</w:t>
      </w:r>
      <w:r w:rsidRPr="00E968B8">
        <w:rPr>
          <w:rFonts w:ascii="Calibri" w:eastAsia="Calibri" w:hAnsi="Calibri" w:cs="Calibri"/>
          <w:sz w:val="22"/>
          <w:szCs w:val="22"/>
        </w:rPr>
        <w:t xml:space="preserve">- 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c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f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u</w:t>
      </w:r>
      <w:r w:rsidRPr="00E968B8">
        <w:rPr>
          <w:rFonts w:ascii="Calibri" w:eastAsia="Calibri" w:hAnsi="Calibri" w:cs="Calibri"/>
          <w:sz w:val="22"/>
          <w:szCs w:val="22"/>
        </w:rPr>
        <w:t>si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E968B8">
        <w:rPr>
          <w:rFonts w:ascii="Calibri" w:eastAsia="Calibri" w:hAnsi="Calibri" w:cs="Calibri"/>
          <w:sz w:val="22"/>
          <w:szCs w:val="22"/>
        </w:rPr>
        <w:t>atrix(p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r</w:t>
      </w:r>
      <w:r w:rsidRPr="00E968B8">
        <w:rPr>
          <w:rFonts w:ascii="Calibri" w:eastAsia="Calibri" w:hAnsi="Calibri" w:cs="Calibri"/>
          <w:sz w:val="22"/>
          <w:szCs w:val="22"/>
        </w:rPr>
        <w:t>ed$pre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E968B8">
        <w:rPr>
          <w:rFonts w:ascii="Calibri" w:eastAsia="Calibri" w:hAnsi="Calibri" w:cs="Calibri"/>
          <w:sz w:val="22"/>
          <w:szCs w:val="22"/>
        </w:rPr>
        <w:t>i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c</w:t>
      </w:r>
      <w:r w:rsidRPr="00E968B8">
        <w:rPr>
          <w:rFonts w:ascii="Calibri" w:eastAsia="Calibri" w:hAnsi="Calibri" w:cs="Calibri"/>
          <w:sz w:val="22"/>
          <w:szCs w:val="22"/>
        </w:rPr>
        <w:t>ti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s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,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E968B8">
        <w:rPr>
          <w:rFonts w:ascii="Calibri" w:eastAsia="Calibri" w:hAnsi="Calibri" w:cs="Calibri"/>
          <w:sz w:val="22"/>
          <w:szCs w:val="22"/>
        </w:rPr>
        <w:t>red$clas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s</w:t>
      </w:r>
      <w:r w:rsidRPr="00E968B8">
        <w:rPr>
          <w:rFonts w:ascii="Calibri" w:eastAsia="Calibri" w:hAnsi="Calibri" w:cs="Calibri"/>
          <w:sz w:val="22"/>
          <w:szCs w:val="22"/>
        </w:rPr>
        <w:t>e)</w:t>
      </w:r>
    </w:p>
    <w:p w:rsidR="00F622C6" w:rsidRPr="00E968B8" w:rsidRDefault="00F622C6">
      <w:pPr>
        <w:spacing w:line="240" w:lineRule="exact"/>
        <w:rPr>
          <w:sz w:val="24"/>
          <w:szCs w:val="24"/>
        </w:rPr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  <w:sectPr w:rsidR="00F622C6" w:rsidRPr="00E968B8">
          <w:pgSz w:w="12240" w:h="15840"/>
          <w:pgMar w:top="1480" w:right="1720" w:bottom="280" w:left="1340" w:header="720" w:footer="720" w:gutter="0"/>
          <w:cols w:space="720"/>
        </w:sectPr>
      </w:pPr>
      <w:r w:rsidRPr="00E968B8">
        <w:rPr>
          <w:rFonts w:ascii="Calibri" w:eastAsia="Calibri" w:hAnsi="Calibri" w:cs="Calibri"/>
          <w:sz w:val="22"/>
          <w:szCs w:val="22"/>
        </w:rPr>
        <w:t>c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f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u</w:t>
      </w:r>
      <w:r w:rsidRPr="00E968B8">
        <w:rPr>
          <w:rFonts w:ascii="Calibri" w:eastAsia="Calibri" w:hAnsi="Calibri" w:cs="Calibri"/>
          <w:sz w:val="22"/>
          <w:szCs w:val="22"/>
        </w:rPr>
        <w:t>si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n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E968B8">
        <w:rPr>
          <w:rFonts w:ascii="Calibri" w:eastAsia="Calibri" w:hAnsi="Calibri" w:cs="Calibri"/>
          <w:sz w:val="22"/>
          <w:szCs w:val="22"/>
        </w:rPr>
        <w:t>atrix</w:t>
      </w:r>
    </w:p>
    <w:p w:rsidR="00F622C6" w:rsidRPr="00E968B8" w:rsidRDefault="00C613B0">
      <w:pPr>
        <w:spacing w:before="59"/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z w:val="22"/>
          <w:szCs w:val="22"/>
        </w:rPr>
        <w:lastRenderedPageBreak/>
        <w:t>#---------------</w:t>
      </w:r>
    </w:p>
    <w:p w:rsidR="00F622C6" w:rsidRPr="00E968B8" w:rsidRDefault="00F622C6">
      <w:pPr>
        <w:spacing w:before="1" w:line="240" w:lineRule="exact"/>
        <w:rPr>
          <w:sz w:val="24"/>
          <w:szCs w:val="24"/>
        </w:rPr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z w:val="22"/>
          <w:szCs w:val="22"/>
        </w:rPr>
        <w:t>#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E968B8">
        <w:rPr>
          <w:rFonts w:ascii="Calibri" w:eastAsia="Calibri" w:hAnsi="Calibri" w:cs="Calibri"/>
          <w:sz w:val="22"/>
          <w:szCs w:val="22"/>
        </w:rPr>
        <w:t>efi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e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z w:val="22"/>
          <w:szCs w:val="22"/>
        </w:rPr>
        <w:t>trai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g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z w:val="22"/>
          <w:szCs w:val="22"/>
        </w:rPr>
        <w:t>c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E968B8">
        <w:rPr>
          <w:rFonts w:ascii="Calibri" w:eastAsia="Calibri" w:hAnsi="Calibri" w:cs="Calibri"/>
          <w:sz w:val="22"/>
          <w:szCs w:val="22"/>
        </w:rPr>
        <w:t>r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z w:val="22"/>
          <w:szCs w:val="22"/>
        </w:rPr>
        <w:t>l</w:t>
      </w:r>
    </w:p>
    <w:p w:rsidR="00F622C6" w:rsidRPr="00E968B8" w:rsidRDefault="00F622C6">
      <w:pPr>
        <w:spacing w:line="240" w:lineRule="exact"/>
        <w:rPr>
          <w:sz w:val="24"/>
          <w:szCs w:val="24"/>
        </w:rPr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z w:val="22"/>
          <w:szCs w:val="22"/>
        </w:rPr>
        <w:t>trai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_c</w:t>
      </w:r>
      <w:r w:rsidRPr="00E968B8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tr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l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&lt;</w:t>
      </w:r>
      <w:r w:rsidRPr="00E968B8">
        <w:rPr>
          <w:rFonts w:ascii="Calibri" w:eastAsia="Calibri" w:hAnsi="Calibri" w:cs="Calibri"/>
          <w:sz w:val="22"/>
          <w:szCs w:val="22"/>
        </w:rPr>
        <w:t>- trai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C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t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r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o</w:t>
      </w:r>
      <w:r w:rsidRPr="00E968B8">
        <w:rPr>
          <w:rFonts w:ascii="Calibri" w:eastAsia="Calibri" w:hAnsi="Calibri" w:cs="Calibri"/>
          <w:sz w:val="22"/>
          <w:szCs w:val="22"/>
        </w:rPr>
        <w:t>l(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e</w:t>
      </w:r>
      <w:r w:rsidRPr="00E968B8">
        <w:rPr>
          <w:rFonts w:ascii="Calibri" w:eastAsia="Calibri" w:hAnsi="Calibri" w:cs="Calibri"/>
          <w:sz w:val="22"/>
          <w:szCs w:val="22"/>
        </w:rPr>
        <w:t>th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=</w:t>
      </w:r>
      <w:r w:rsidRPr="00E968B8">
        <w:rPr>
          <w:rFonts w:ascii="Calibri" w:eastAsia="Calibri" w:hAnsi="Calibri" w:cs="Calibri"/>
          <w:sz w:val="22"/>
          <w:szCs w:val="22"/>
        </w:rPr>
        <w:t>"c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v</w:t>
      </w:r>
      <w:r w:rsidRPr="00E968B8">
        <w:rPr>
          <w:rFonts w:ascii="Calibri" w:eastAsia="Calibri" w:hAnsi="Calibri" w:cs="Calibri"/>
          <w:sz w:val="22"/>
          <w:szCs w:val="22"/>
        </w:rPr>
        <w:t>"</w:t>
      </w:r>
      <w:r w:rsidRPr="00E968B8">
        <w:rPr>
          <w:rFonts w:ascii="Calibri" w:eastAsia="Calibri" w:hAnsi="Calibri" w:cs="Calibri"/>
          <w:sz w:val="22"/>
          <w:szCs w:val="22"/>
        </w:rPr>
        <w:t>,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nu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b</w:t>
      </w:r>
      <w:r w:rsidRPr="00E968B8">
        <w:rPr>
          <w:rFonts w:ascii="Calibri" w:eastAsia="Calibri" w:hAnsi="Calibri" w:cs="Calibri"/>
          <w:sz w:val="22"/>
          <w:szCs w:val="22"/>
        </w:rPr>
        <w:t>er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=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1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0</w:t>
      </w:r>
      <w:r w:rsidRPr="00E968B8">
        <w:rPr>
          <w:rFonts w:ascii="Calibri" w:eastAsia="Calibri" w:hAnsi="Calibri" w:cs="Calibri"/>
          <w:sz w:val="22"/>
          <w:szCs w:val="22"/>
        </w:rPr>
        <w:t>)</w:t>
      </w:r>
    </w:p>
    <w:p w:rsidR="00F622C6" w:rsidRPr="00E968B8" w:rsidRDefault="00F622C6">
      <w:pPr>
        <w:spacing w:before="9" w:line="140" w:lineRule="exact"/>
        <w:rPr>
          <w:sz w:val="14"/>
          <w:szCs w:val="14"/>
        </w:rPr>
      </w:pP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line="200" w:lineRule="exact"/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z w:val="22"/>
          <w:szCs w:val="22"/>
        </w:rPr>
        <w:t>#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z w:val="22"/>
          <w:szCs w:val="22"/>
        </w:rPr>
        <w:t>train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h</w:t>
      </w:r>
      <w:r w:rsidRPr="00E968B8">
        <w:rPr>
          <w:rFonts w:ascii="Calibri" w:eastAsia="Calibri" w:hAnsi="Calibri" w:cs="Calibri"/>
          <w:sz w:val="22"/>
          <w:szCs w:val="22"/>
        </w:rPr>
        <w:t>e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mo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d</w:t>
      </w:r>
      <w:r w:rsidRPr="00E968B8">
        <w:rPr>
          <w:rFonts w:ascii="Calibri" w:eastAsia="Calibri" w:hAnsi="Calibri" w:cs="Calibri"/>
          <w:sz w:val="22"/>
          <w:szCs w:val="22"/>
        </w:rPr>
        <w:t>el</w:t>
      </w:r>
    </w:p>
    <w:p w:rsidR="00F622C6" w:rsidRPr="00E968B8" w:rsidRDefault="00F622C6">
      <w:pPr>
        <w:spacing w:line="240" w:lineRule="exact"/>
        <w:rPr>
          <w:sz w:val="24"/>
          <w:szCs w:val="24"/>
        </w:rPr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pacing w:val="1"/>
          <w:sz w:val="22"/>
          <w:szCs w:val="22"/>
        </w:rPr>
        <w:t>mo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d</w:t>
      </w:r>
      <w:r w:rsidRPr="00E968B8">
        <w:rPr>
          <w:rFonts w:ascii="Calibri" w:eastAsia="Calibri" w:hAnsi="Calibri" w:cs="Calibri"/>
          <w:sz w:val="22"/>
          <w:szCs w:val="22"/>
        </w:rPr>
        <w:t>el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&lt;</w:t>
      </w:r>
      <w:r w:rsidRPr="00E968B8">
        <w:rPr>
          <w:rFonts w:ascii="Calibri" w:eastAsia="Calibri" w:hAnsi="Calibri" w:cs="Calibri"/>
          <w:sz w:val="22"/>
          <w:szCs w:val="22"/>
        </w:rPr>
        <w:t>- t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r</w:t>
      </w:r>
      <w:r w:rsidRPr="00E968B8">
        <w:rPr>
          <w:rFonts w:ascii="Calibri" w:eastAsia="Calibri" w:hAnsi="Calibri" w:cs="Calibri"/>
          <w:sz w:val="22"/>
          <w:szCs w:val="22"/>
        </w:rPr>
        <w:t>ai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(clas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s</w:t>
      </w:r>
      <w:r w:rsidRPr="00E968B8">
        <w:rPr>
          <w:rFonts w:ascii="Calibri" w:eastAsia="Calibri" w:hAnsi="Calibri" w:cs="Calibri"/>
          <w:sz w:val="22"/>
          <w:szCs w:val="22"/>
        </w:rPr>
        <w:t>e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~</w:t>
      </w:r>
      <w:r w:rsidRPr="00E968B8">
        <w:rPr>
          <w:rFonts w:ascii="Calibri" w:eastAsia="Calibri" w:hAnsi="Calibri" w:cs="Calibri"/>
          <w:sz w:val="22"/>
          <w:szCs w:val="22"/>
        </w:rPr>
        <w:t xml:space="preserve">., 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E968B8">
        <w:rPr>
          <w:rFonts w:ascii="Calibri" w:eastAsia="Calibri" w:hAnsi="Calibri" w:cs="Calibri"/>
          <w:sz w:val="22"/>
          <w:szCs w:val="22"/>
        </w:rPr>
        <w:t>a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E968B8">
        <w:rPr>
          <w:rFonts w:ascii="Calibri" w:eastAsia="Calibri" w:hAnsi="Calibri" w:cs="Calibri"/>
          <w:sz w:val="22"/>
          <w:szCs w:val="22"/>
        </w:rPr>
        <w:t>a=dataTra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in</w:t>
      </w:r>
      <w:r w:rsidRPr="00E968B8">
        <w:rPr>
          <w:rFonts w:ascii="Calibri" w:eastAsia="Calibri" w:hAnsi="Calibri" w:cs="Calibri"/>
          <w:sz w:val="22"/>
          <w:szCs w:val="22"/>
        </w:rPr>
        <w:t>,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z w:val="22"/>
          <w:szCs w:val="22"/>
        </w:rPr>
        <w:t>trC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tr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l</w:t>
      </w:r>
      <w:r w:rsidRPr="00E968B8">
        <w:rPr>
          <w:rFonts w:ascii="Calibri" w:eastAsia="Calibri" w:hAnsi="Calibri" w:cs="Calibri"/>
          <w:sz w:val="22"/>
          <w:szCs w:val="22"/>
        </w:rPr>
        <w:t>=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E968B8">
        <w:rPr>
          <w:rFonts w:ascii="Calibri" w:eastAsia="Calibri" w:hAnsi="Calibri" w:cs="Calibri"/>
          <w:sz w:val="22"/>
          <w:szCs w:val="22"/>
        </w:rPr>
        <w:t>ra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_c</w:t>
      </w:r>
      <w:r w:rsidRPr="00E968B8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t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r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z w:val="22"/>
          <w:szCs w:val="22"/>
        </w:rPr>
        <w:t>l,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e</w:t>
      </w:r>
      <w:r w:rsidRPr="00E968B8">
        <w:rPr>
          <w:rFonts w:ascii="Calibri" w:eastAsia="Calibri" w:hAnsi="Calibri" w:cs="Calibri"/>
          <w:sz w:val="22"/>
          <w:szCs w:val="22"/>
        </w:rPr>
        <w:t>th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=</w:t>
      </w:r>
      <w:r w:rsidRPr="00E968B8">
        <w:rPr>
          <w:rFonts w:ascii="Calibri" w:eastAsia="Calibri" w:hAnsi="Calibri" w:cs="Calibri"/>
          <w:sz w:val="22"/>
          <w:szCs w:val="22"/>
        </w:rPr>
        <w:t>"C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5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.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0</w:t>
      </w:r>
      <w:r w:rsidRPr="00E968B8">
        <w:rPr>
          <w:rFonts w:ascii="Calibri" w:eastAsia="Calibri" w:hAnsi="Calibri" w:cs="Calibri"/>
          <w:sz w:val="22"/>
          <w:szCs w:val="22"/>
        </w:rPr>
        <w:t>T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r</w:t>
      </w:r>
      <w:r w:rsidRPr="00E968B8">
        <w:rPr>
          <w:rFonts w:ascii="Calibri" w:eastAsia="Calibri" w:hAnsi="Calibri" w:cs="Calibri"/>
          <w:sz w:val="22"/>
          <w:szCs w:val="22"/>
        </w:rPr>
        <w:t>e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E968B8">
        <w:rPr>
          <w:rFonts w:ascii="Calibri" w:eastAsia="Calibri" w:hAnsi="Calibri" w:cs="Calibri"/>
          <w:sz w:val="22"/>
          <w:szCs w:val="22"/>
        </w:rPr>
        <w:t>")</w:t>
      </w:r>
    </w:p>
    <w:p w:rsidR="00F622C6" w:rsidRPr="00E968B8" w:rsidRDefault="00F622C6">
      <w:pPr>
        <w:spacing w:line="240" w:lineRule="exact"/>
        <w:rPr>
          <w:sz w:val="24"/>
          <w:szCs w:val="24"/>
        </w:rPr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pacing w:val="1"/>
          <w:sz w:val="22"/>
          <w:szCs w:val="22"/>
        </w:rPr>
        <w:t>mo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d</w:t>
      </w:r>
      <w:r w:rsidRPr="00E968B8">
        <w:rPr>
          <w:rFonts w:ascii="Calibri" w:eastAsia="Calibri" w:hAnsi="Calibri" w:cs="Calibri"/>
          <w:sz w:val="22"/>
          <w:szCs w:val="22"/>
        </w:rPr>
        <w:t>el</w:t>
      </w:r>
    </w:p>
    <w:p w:rsidR="00F622C6" w:rsidRPr="00E968B8" w:rsidRDefault="00F622C6">
      <w:pPr>
        <w:spacing w:before="1" w:line="240" w:lineRule="exact"/>
        <w:rPr>
          <w:sz w:val="24"/>
          <w:szCs w:val="24"/>
        </w:rPr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z w:val="22"/>
          <w:szCs w:val="22"/>
        </w:rPr>
        <w:t>#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 xml:space="preserve"> m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a</w:t>
      </w:r>
      <w:r w:rsidRPr="00E968B8">
        <w:rPr>
          <w:rFonts w:ascii="Calibri" w:eastAsia="Calibri" w:hAnsi="Calibri" w:cs="Calibri"/>
          <w:sz w:val="22"/>
          <w:szCs w:val="22"/>
        </w:rPr>
        <w:t>ke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z w:val="22"/>
          <w:szCs w:val="22"/>
        </w:rPr>
        <w:t>p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r</w:t>
      </w:r>
      <w:r w:rsidRPr="00E968B8">
        <w:rPr>
          <w:rFonts w:ascii="Calibri" w:eastAsia="Calibri" w:hAnsi="Calibri" w:cs="Calibri"/>
          <w:sz w:val="22"/>
          <w:szCs w:val="22"/>
        </w:rPr>
        <w:t>ed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i</w:t>
      </w:r>
      <w:r w:rsidRPr="00E968B8">
        <w:rPr>
          <w:rFonts w:ascii="Calibri" w:eastAsia="Calibri" w:hAnsi="Calibri" w:cs="Calibri"/>
          <w:sz w:val="22"/>
          <w:szCs w:val="22"/>
        </w:rPr>
        <w:t>ct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i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s</w:t>
      </w:r>
    </w:p>
    <w:p w:rsidR="00F622C6" w:rsidRPr="00E968B8" w:rsidRDefault="00F622C6">
      <w:pPr>
        <w:spacing w:line="240" w:lineRule="exact"/>
        <w:rPr>
          <w:sz w:val="24"/>
          <w:szCs w:val="24"/>
        </w:rPr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E968B8">
        <w:rPr>
          <w:rFonts w:ascii="Calibri" w:eastAsia="Calibri" w:hAnsi="Calibri" w:cs="Calibri"/>
          <w:sz w:val="22"/>
          <w:szCs w:val="22"/>
        </w:rPr>
        <w:t>red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i</w:t>
      </w:r>
      <w:r w:rsidRPr="00E968B8">
        <w:rPr>
          <w:rFonts w:ascii="Calibri" w:eastAsia="Calibri" w:hAnsi="Calibri" w:cs="Calibri"/>
          <w:sz w:val="22"/>
          <w:szCs w:val="22"/>
        </w:rPr>
        <w:t>cti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s</w:t>
      </w:r>
      <w:r w:rsidRPr="00E968B8">
        <w:rPr>
          <w:rFonts w:ascii="Calibri" w:eastAsia="Calibri" w:hAnsi="Calibri" w:cs="Calibri"/>
          <w:sz w:val="22"/>
          <w:szCs w:val="22"/>
        </w:rPr>
        <w:t xml:space="preserve">&lt;- 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E968B8">
        <w:rPr>
          <w:rFonts w:ascii="Calibri" w:eastAsia="Calibri" w:hAnsi="Calibri" w:cs="Calibri"/>
          <w:sz w:val="22"/>
          <w:szCs w:val="22"/>
        </w:rPr>
        <w:t>red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i</w:t>
      </w:r>
      <w:r w:rsidRPr="00E968B8">
        <w:rPr>
          <w:rFonts w:ascii="Calibri" w:eastAsia="Calibri" w:hAnsi="Calibri" w:cs="Calibri"/>
          <w:sz w:val="22"/>
          <w:szCs w:val="22"/>
        </w:rPr>
        <w:t>c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E968B8">
        <w:rPr>
          <w:rFonts w:ascii="Calibri" w:eastAsia="Calibri" w:hAnsi="Calibri" w:cs="Calibri"/>
          <w:sz w:val="22"/>
          <w:szCs w:val="22"/>
        </w:rPr>
        <w:t>(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m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e</w:t>
      </w:r>
      <w:r w:rsidRPr="00E968B8">
        <w:rPr>
          <w:rFonts w:ascii="Calibri" w:eastAsia="Calibri" w:hAnsi="Calibri" w:cs="Calibri"/>
          <w:sz w:val="22"/>
          <w:szCs w:val="22"/>
        </w:rPr>
        <w:t>l,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E968B8">
        <w:rPr>
          <w:rFonts w:ascii="Calibri" w:eastAsia="Calibri" w:hAnsi="Calibri" w:cs="Calibri"/>
          <w:sz w:val="22"/>
          <w:szCs w:val="22"/>
        </w:rPr>
        <w:t>ataT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s</w:t>
      </w:r>
      <w:r w:rsidRPr="00E968B8">
        <w:rPr>
          <w:rFonts w:ascii="Calibri" w:eastAsia="Calibri" w:hAnsi="Calibri" w:cs="Calibri"/>
          <w:sz w:val="22"/>
          <w:szCs w:val="22"/>
        </w:rPr>
        <w:t>t)</w:t>
      </w:r>
    </w:p>
    <w:p w:rsidR="00F622C6" w:rsidRPr="00E968B8" w:rsidRDefault="00F622C6">
      <w:pPr>
        <w:spacing w:before="9" w:line="140" w:lineRule="exact"/>
        <w:rPr>
          <w:sz w:val="14"/>
          <w:szCs w:val="14"/>
        </w:rPr>
      </w:pP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line="200" w:lineRule="exact"/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z w:val="22"/>
          <w:szCs w:val="22"/>
        </w:rPr>
        <w:t>#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z w:val="22"/>
          <w:szCs w:val="22"/>
        </w:rPr>
        <w:t>a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pp</w:t>
      </w:r>
      <w:r w:rsidRPr="00E968B8">
        <w:rPr>
          <w:rFonts w:ascii="Calibri" w:eastAsia="Calibri" w:hAnsi="Calibri" w:cs="Calibri"/>
          <w:sz w:val="22"/>
          <w:szCs w:val="22"/>
        </w:rPr>
        <w:t xml:space="preserve">end 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E968B8">
        <w:rPr>
          <w:rFonts w:ascii="Calibri" w:eastAsia="Calibri" w:hAnsi="Calibri" w:cs="Calibri"/>
          <w:sz w:val="22"/>
          <w:szCs w:val="22"/>
        </w:rPr>
        <w:t>red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i</w:t>
      </w:r>
      <w:r w:rsidRPr="00E968B8">
        <w:rPr>
          <w:rFonts w:ascii="Calibri" w:eastAsia="Calibri" w:hAnsi="Calibri" w:cs="Calibri"/>
          <w:sz w:val="22"/>
          <w:szCs w:val="22"/>
        </w:rPr>
        <w:t>ct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i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s</w:t>
      </w:r>
    </w:p>
    <w:p w:rsidR="00F622C6" w:rsidRPr="00E968B8" w:rsidRDefault="00F622C6">
      <w:pPr>
        <w:spacing w:line="240" w:lineRule="exact"/>
        <w:rPr>
          <w:sz w:val="24"/>
          <w:szCs w:val="24"/>
        </w:rPr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E968B8">
        <w:rPr>
          <w:rFonts w:ascii="Calibri" w:eastAsia="Calibri" w:hAnsi="Calibri" w:cs="Calibri"/>
          <w:sz w:val="22"/>
          <w:szCs w:val="22"/>
        </w:rPr>
        <w:t>red&lt;- cb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ind</w:t>
      </w:r>
      <w:r w:rsidRPr="00E968B8">
        <w:rPr>
          <w:rFonts w:ascii="Calibri" w:eastAsia="Calibri" w:hAnsi="Calibri" w:cs="Calibri"/>
          <w:sz w:val="22"/>
          <w:szCs w:val="22"/>
        </w:rPr>
        <w:t>(data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E968B8">
        <w:rPr>
          <w:rFonts w:ascii="Calibri" w:eastAsia="Calibri" w:hAnsi="Calibri" w:cs="Calibri"/>
          <w:sz w:val="22"/>
          <w:szCs w:val="22"/>
        </w:rPr>
        <w:t>es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E968B8">
        <w:rPr>
          <w:rFonts w:ascii="Calibri" w:eastAsia="Calibri" w:hAnsi="Calibri" w:cs="Calibri"/>
          <w:sz w:val="22"/>
          <w:szCs w:val="22"/>
        </w:rPr>
        <w:t>,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E968B8">
        <w:rPr>
          <w:rFonts w:ascii="Calibri" w:eastAsia="Calibri" w:hAnsi="Calibri" w:cs="Calibri"/>
          <w:sz w:val="22"/>
          <w:szCs w:val="22"/>
        </w:rPr>
        <w:t>re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d</w:t>
      </w:r>
      <w:r w:rsidRPr="00E968B8">
        <w:rPr>
          <w:rFonts w:ascii="Calibri" w:eastAsia="Calibri" w:hAnsi="Calibri" w:cs="Calibri"/>
          <w:sz w:val="22"/>
          <w:szCs w:val="22"/>
        </w:rPr>
        <w:t>icti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s)</w:t>
      </w:r>
    </w:p>
    <w:p w:rsidR="00F622C6" w:rsidRPr="00E968B8" w:rsidRDefault="00F622C6">
      <w:pPr>
        <w:spacing w:before="9" w:line="140" w:lineRule="exact"/>
        <w:rPr>
          <w:sz w:val="14"/>
          <w:szCs w:val="14"/>
        </w:rPr>
      </w:pP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line="200" w:lineRule="exact"/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z w:val="22"/>
          <w:szCs w:val="22"/>
        </w:rPr>
        <w:t>#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z w:val="22"/>
          <w:szCs w:val="22"/>
        </w:rPr>
        <w:t>su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m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E968B8">
        <w:rPr>
          <w:rFonts w:ascii="Calibri" w:eastAsia="Calibri" w:hAnsi="Calibri" w:cs="Calibri"/>
          <w:sz w:val="22"/>
          <w:szCs w:val="22"/>
        </w:rPr>
        <w:t>ar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iz</w:t>
      </w:r>
      <w:r w:rsidRPr="00E968B8">
        <w:rPr>
          <w:rFonts w:ascii="Calibri" w:eastAsia="Calibri" w:hAnsi="Calibri" w:cs="Calibri"/>
          <w:sz w:val="22"/>
          <w:szCs w:val="22"/>
        </w:rPr>
        <w:t>e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z w:val="22"/>
          <w:szCs w:val="22"/>
        </w:rPr>
        <w:t>r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E968B8">
        <w:rPr>
          <w:rFonts w:ascii="Calibri" w:eastAsia="Calibri" w:hAnsi="Calibri" w:cs="Calibri"/>
          <w:sz w:val="22"/>
          <w:szCs w:val="22"/>
        </w:rPr>
        <w:t>su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l</w:t>
      </w:r>
      <w:r w:rsidRPr="00E968B8">
        <w:rPr>
          <w:rFonts w:ascii="Calibri" w:eastAsia="Calibri" w:hAnsi="Calibri" w:cs="Calibri"/>
          <w:sz w:val="22"/>
          <w:szCs w:val="22"/>
        </w:rPr>
        <w:t>ts</w:t>
      </w:r>
    </w:p>
    <w:p w:rsidR="00F622C6" w:rsidRPr="00E968B8" w:rsidRDefault="00F622C6">
      <w:pPr>
        <w:spacing w:before="1" w:line="240" w:lineRule="exact"/>
        <w:rPr>
          <w:sz w:val="24"/>
          <w:szCs w:val="24"/>
        </w:rPr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z w:val="22"/>
          <w:szCs w:val="22"/>
        </w:rPr>
        <w:t>c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f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u</w:t>
      </w:r>
      <w:r w:rsidRPr="00E968B8">
        <w:rPr>
          <w:rFonts w:ascii="Calibri" w:eastAsia="Calibri" w:hAnsi="Calibri" w:cs="Calibri"/>
          <w:sz w:val="22"/>
          <w:szCs w:val="22"/>
        </w:rPr>
        <w:t>si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n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E968B8">
        <w:rPr>
          <w:rFonts w:ascii="Calibri" w:eastAsia="Calibri" w:hAnsi="Calibri" w:cs="Calibri"/>
          <w:sz w:val="22"/>
          <w:szCs w:val="22"/>
        </w:rPr>
        <w:t>atri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x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&lt;</w:t>
      </w:r>
      <w:r w:rsidRPr="00E968B8">
        <w:rPr>
          <w:rFonts w:ascii="Calibri" w:eastAsia="Calibri" w:hAnsi="Calibri" w:cs="Calibri"/>
          <w:sz w:val="22"/>
          <w:szCs w:val="22"/>
        </w:rPr>
        <w:t xml:space="preserve">- 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c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f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u</w:t>
      </w:r>
      <w:r w:rsidRPr="00E968B8">
        <w:rPr>
          <w:rFonts w:ascii="Calibri" w:eastAsia="Calibri" w:hAnsi="Calibri" w:cs="Calibri"/>
          <w:sz w:val="22"/>
          <w:szCs w:val="22"/>
        </w:rPr>
        <w:t>si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E968B8">
        <w:rPr>
          <w:rFonts w:ascii="Calibri" w:eastAsia="Calibri" w:hAnsi="Calibri" w:cs="Calibri"/>
          <w:sz w:val="22"/>
          <w:szCs w:val="22"/>
        </w:rPr>
        <w:t>atrix(p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r</w:t>
      </w:r>
      <w:r w:rsidRPr="00E968B8">
        <w:rPr>
          <w:rFonts w:ascii="Calibri" w:eastAsia="Calibri" w:hAnsi="Calibri" w:cs="Calibri"/>
          <w:sz w:val="22"/>
          <w:szCs w:val="22"/>
        </w:rPr>
        <w:t>ed$pre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E968B8">
        <w:rPr>
          <w:rFonts w:ascii="Calibri" w:eastAsia="Calibri" w:hAnsi="Calibri" w:cs="Calibri"/>
          <w:sz w:val="22"/>
          <w:szCs w:val="22"/>
        </w:rPr>
        <w:t>i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c</w:t>
      </w:r>
      <w:r w:rsidRPr="00E968B8">
        <w:rPr>
          <w:rFonts w:ascii="Calibri" w:eastAsia="Calibri" w:hAnsi="Calibri" w:cs="Calibri"/>
          <w:sz w:val="22"/>
          <w:szCs w:val="22"/>
        </w:rPr>
        <w:t>ti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s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,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E968B8">
        <w:rPr>
          <w:rFonts w:ascii="Calibri" w:eastAsia="Calibri" w:hAnsi="Calibri" w:cs="Calibri"/>
          <w:sz w:val="22"/>
          <w:szCs w:val="22"/>
        </w:rPr>
        <w:t>red$clas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s</w:t>
      </w:r>
      <w:r w:rsidRPr="00E968B8">
        <w:rPr>
          <w:rFonts w:ascii="Calibri" w:eastAsia="Calibri" w:hAnsi="Calibri" w:cs="Calibri"/>
          <w:sz w:val="22"/>
          <w:szCs w:val="22"/>
        </w:rPr>
        <w:t>e)</w:t>
      </w:r>
    </w:p>
    <w:p w:rsidR="00F622C6" w:rsidRPr="00E968B8" w:rsidRDefault="00F622C6">
      <w:pPr>
        <w:spacing w:line="240" w:lineRule="exact"/>
        <w:rPr>
          <w:sz w:val="24"/>
          <w:szCs w:val="24"/>
        </w:rPr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z w:val="22"/>
          <w:szCs w:val="22"/>
        </w:rPr>
        <w:t>c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f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u</w:t>
      </w:r>
      <w:r w:rsidRPr="00E968B8">
        <w:rPr>
          <w:rFonts w:ascii="Calibri" w:eastAsia="Calibri" w:hAnsi="Calibri" w:cs="Calibri"/>
          <w:sz w:val="22"/>
          <w:szCs w:val="22"/>
        </w:rPr>
        <w:t>si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n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E968B8">
        <w:rPr>
          <w:rFonts w:ascii="Calibri" w:eastAsia="Calibri" w:hAnsi="Calibri" w:cs="Calibri"/>
          <w:sz w:val="22"/>
          <w:szCs w:val="22"/>
        </w:rPr>
        <w:t>atrix</w:t>
      </w: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before="18" w:line="240" w:lineRule="exact"/>
        <w:rPr>
          <w:sz w:val="24"/>
          <w:szCs w:val="24"/>
        </w:rPr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z w:val="22"/>
          <w:szCs w:val="22"/>
        </w:rPr>
        <w:t>#---------------</w:t>
      </w:r>
    </w:p>
    <w:p w:rsidR="00F622C6" w:rsidRPr="00E968B8" w:rsidRDefault="00F622C6">
      <w:pPr>
        <w:spacing w:line="240" w:lineRule="exact"/>
        <w:rPr>
          <w:sz w:val="24"/>
          <w:szCs w:val="24"/>
        </w:rPr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z w:val="22"/>
          <w:szCs w:val="22"/>
        </w:rPr>
        <w:t>#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E968B8">
        <w:rPr>
          <w:rFonts w:ascii="Calibri" w:eastAsia="Calibri" w:hAnsi="Calibri" w:cs="Calibri"/>
          <w:sz w:val="22"/>
          <w:szCs w:val="22"/>
        </w:rPr>
        <w:t>efi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e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z w:val="22"/>
          <w:szCs w:val="22"/>
        </w:rPr>
        <w:t>trai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g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z w:val="22"/>
          <w:szCs w:val="22"/>
        </w:rPr>
        <w:t>c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E968B8">
        <w:rPr>
          <w:rFonts w:ascii="Calibri" w:eastAsia="Calibri" w:hAnsi="Calibri" w:cs="Calibri"/>
          <w:sz w:val="22"/>
          <w:szCs w:val="22"/>
        </w:rPr>
        <w:t>r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z w:val="22"/>
          <w:szCs w:val="22"/>
        </w:rPr>
        <w:t>l</w:t>
      </w:r>
    </w:p>
    <w:p w:rsidR="00F622C6" w:rsidRPr="00E968B8" w:rsidRDefault="00F622C6">
      <w:pPr>
        <w:spacing w:before="1" w:line="240" w:lineRule="exact"/>
        <w:rPr>
          <w:sz w:val="24"/>
          <w:szCs w:val="24"/>
        </w:rPr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z w:val="22"/>
          <w:szCs w:val="22"/>
        </w:rPr>
        <w:t>trai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_c</w:t>
      </w:r>
      <w:r w:rsidRPr="00E968B8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tr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l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&lt;</w:t>
      </w:r>
      <w:r w:rsidRPr="00E968B8">
        <w:rPr>
          <w:rFonts w:ascii="Calibri" w:eastAsia="Calibri" w:hAnsi="Calibri" w:cs="Calibri"/>
          <w:sz w:val="22"/>
          <w:szCs w:val="22"/>
        </w:rPr>
        <w:t>- trai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C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t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r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o</w:t>
      </w:r>
      <w:r w:rsidRPr="00E968B8">
        <w:rPr>
          <w:rFonts w:ascii="Calibri" w:eastAsia="Calibri" w:hAnsi="Calibri" w:cs="Calibri"/>
          <w:sz w:val="22"/>
          <w:szCs w:val="22"/>
        </w:rPr>
        <w:t>l(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e</w:t>
      </w:r>
      <w:r w:rsidRPr="00E968B8">
        <w:rPr>
          <w:rFonts w:ascii="Calibri" w:eastAsia="Calibri" w:hAnsi="Calibri" w:cs="Calibri"/>
          <w:sz w:val="22"/>
          <w:szCs w:val="22"/>
        </w:rPr>
        <w:t>th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=</w:t>
      </w:r>
      <w:r w:rsidRPr="00E968B8">
        <w:rPr>
          <w:rFonts w:ascii="Calibri" w:eastAsia="Calibri" w:hAnsi="Calibri" w:cs="Calibri"/>
          <w:sz w:val="22"/>
          <w:szCs w:val="22"/>
        </w:rPr>
        <w:t>"c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v</w:t>
      </w:r>
      <w:r w:rsidRPr="00E968B8">
        <w:rPr>
          <w:rFonts w:ascii="Calibri" w:eastAsia="Calibri" w:hAnsi="Calibri" w:cs="Calibri"/>
          <w:sz w:val="22"/>
          <w:szCs w:val="22"/>
        </w:rPr>
        <w:t>",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nu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b</w:t>
      </w:r>
      <w:r w:rsidRPr="00E968B8">
        <w:rPr>
          <w:rFonts w:ascii="Calibri" w:eastAsia="Calibri" w:hAnsi="Calibri" w:cs="Calibri"/>
          <w:sz w:val="22"/>
          <w:szCs w:val="22"/>
        </w:rPr>
        <w:t>er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=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1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0</w:t>
      </w:r>
      <w:r w:rsidRPr="00E968B8">
        <w:rPr>
          <w:rFonts w:ascii="Calibri" w:eastAsia="Calibri" w:hAnsi="Calibri" w:cs="Calibri"/>
          <w:sz w:val="22"/>
          <w:szCs w:val="22"/>
        </w:rPr>
        <w:t>)</w:t>
      </w:r>
    </w:p>
    <w:p w:rsidR="00F622C6" w:rsidRPr="00E968B8" w:rsidRDefault="00F622C6">
      <w:pPr>
        <w:spacing w:before="9" w:line="140" w:lineRule="exact"/>
        <w:rPr>
          <w:sz w:val="14"/>
          <w:szCs w:val="14"/>
        </w:rPr>
      </w:pP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line="200" w:lineRule="exact"/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z w:val="22"/>
          <w:szCs w:val="22"/>
        </w:rPr>
        <w:t>#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z w:val="22"/>
          <w:szCs w:val="22"/>
        </w:rPr>
        <w:t>train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h</w:t>
      </w:r>
      <w:r w:rsidRPr="00E968B8">
        <w:rPr>
          <w:rFonts w:ascii="Calibri" w:eastAsia="Calibri" w:hAnsi="Calibri" w:cs="Calibri"/>
          <w:sz w:val="22"/>
          <w:szCs w:val="22"/>
        </w:rPr>
        <w:t>e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mo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d</w:t>
      </w:r>
      <w:r w:rsidRPr="00E968B8">
        <w:rPr>
          <w:rFonts w:ascii="Calibri" w:eastAsia="Calibri" w:hAnsi="Calibri" w:cs="Calibri"/>
          <w:sz w:val="22"/>
          <w:szCs w:val="22"/>
        </w:rPr>
        <w:t>el</w:t>
      </w:r>
    </w:p>
    <w:p w:rsidR="00F622C6" w:rsidRPr="00E968B8" w:rsidRDefault="00F622C6">
      <w:pPr>
        <w:spacing w:line="240" w:lineRule="exact"/>
        <w:rPr>
          <w:sz w:val="24"/>
          <w:szCs w:val="24"/>
        </w:rPr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pacing w:val="1"/>
          <w:sz w:val="22"/>
          <w:szCs w:val="22"/>
        </w:rPr>
        <w:t>mo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d</w:t>
      </w:r>
      <w:r w:rsidRPr="00E968B8">
        <w:rPr>
          <w:rFonts w:ascii="Calibri" w:eastAsia="Calibri" w:hAnsi="Calibri" w:cs="Calibri"/>
          <w:sz w:val="22"/>
          <w:szCs w:val="22"/>
        </w:rPr>
        <w:t>el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&lt;</w:t>
      </w:r>
      <w:r w:rsidRPr="00E968B8">
        <w:rPr>
          <w:rFonts w:ascii="Calibri" w:eastAsia="Calibri" w:hAnsi="Calibri" w:cs="Calibri"/>
          <w:sz w:val="22"/>
          <w:szCs w:val="22"/>
        </w:rPr>
        <w:t>- t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r</w:t>
      </w:r>
      <w:r w:rsidRPr="00E968B8">
        <w:rPr>
          <w:rFonts w:ascii="Calibri" w:eastAsia="Calibri" w:hAnsi="Calibri" w:cs="Calibri"/>
          <w:sz w:val="22"/>
          <w:szCs w:val="22"/>
        </w:rPr>
        <w:t>ai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(clas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s</w:t>
      </w:r>
      <w:r w:rsidRPr="00E968B8">
        <w:rPr>
          <w:rFonts w:ascii="Calibri" w:eastAsia="Calibri" w:hAnsi="Calibri" w:cs="Calibri"/>
          <w:sz w:val="22"/>
          <w:szCs w:val="22"/>
        </w:rPr>
        <w:t>e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~</w:t>
      </w:r>
      <w:r w:rsidRPr="00E968B8">
        <w:rPr>
          <w:rFonts w:ascii="Calibri" w:eastAsia="Calibri" w:hAnsi="Calibri" w:cs="Calibri"/>
          <w:sz w:val="22"/>
          <w:szCs w:val="22"/>
        </w:rPr>
        <w:t xml:space="preserve">., 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E968B8">
        <w:rPr>
          <w:rFonts w:ascii="Calibri" w:eastAsia="Calibri" w:hAnsi="Calibri" w:cs="Calibri"/>
          <w:sz w:val="22"/>
          <w:szCs w:val="22"/>
        </w:rPr>
        <w:t>a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E968B8">
        <w:rPr>
          <w:rFonts w:ascii="Calibri" w:eastAsia="Calibri" w:hAnsi="Calibri" w:cs="Calibri"/>
          <w:sz w:val="22"/>
          <w:szCs w:val="22"/>
        </w:rPr>
        <w:t>a=dataTra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in</w:t>
      </w:r>
      <w:r w:rsidRPr="00E968B8">
        <w:rPr>
          <w:rFonts w:ascii="Calibri" w:eastAsia="Calibri" w:hAnsi="Calibri" w:cs="Calibri"/>
          <w:sz w:val="22"/>
          <w:szCs w:val="22"/>
        </w:rPr>
        <w:t>,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z w:val="22"/>
          <w:szCs w:val="22"/>
        </w:rPr>
        <w:t>trC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tr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l</w:t>
      </w:r>
      <w:r w:rsidRPr="00E968B8">
        <w:rPr>
          <w:rFonts w:ascii="Calibri" w:eastAsia="Calibri" w:hAnsi="Calibri" w:cs="Calibri"/>
          <w:sz w:val="22"/>
          <w:szCs w:val="22"/>
        </w:rPr>
        <w:t>=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E968B8">
        <w:rPr>
          <w:rFonts w:ascii="Calibri" w:eastAsia="Calibri" w:hAnsi="Calibri" w:cs="Calibri"/>
          <w:sz w:val="22"/>
          <w:szCs w:val="22"/>
        </w:rPr>
        <w:t>ra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_c</w:t>
      </w:r>
      <w:r w:rsidRPr="00E968B8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t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r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z w:val="22"/>
          <w:szCs w:val="22"/>
        </w:rPr>
        <w:t>l,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e</w:t>
      </w:r>
      <w:r w:rsidRPr="00E968B8">
        <w:rPr>
          <w:rFonts w:ascii="Calibri" w:eastAsia="Calibri" w:hAnsi="Calibri" w:cs="Calibri"/>
          <w:sz w:val="22"/>
          <w:szCs w:val="22"/>
        </w:rPr>
        <w:t>th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=</w:t>
      </w:r>
      <w:r w:rsidRPr="00E968B8">
        <w:rPr>
          <w:rFonts w:ascii="Calibri" w:eastAsia="Calibri" w:hAnsi="Calibri" w:cs="Calibri"/>
          <w:sz w:val="22"/>
          <w:szCs w:val="22"/>
        </w:rPr>
        <w:t>"c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r</w:t>
      </w:r>
      <w:r w:rsidRPr="00E968B8">
        <w:rPr>
          <w:rFonts w:ascii="Calibri" w:eastAsia="Calibri" w:hAnsi="Calibri" w:cs="Calibri"/>
          <w:sz w:val="22"/>
          <w:szCs w:val="22"/>
        </w:rPr>
        <w:t>e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"</w:t>
      </w:r>
      <w:r w:rsidRPr="00E968B8">
        <w:rPr>
          <w:rFonts w:ascii="Calibri" w:eastAsia="Calibri" w:hAnsi="Calibri" w:cs="Calibri"/>
          <w:sz w:val="22"/>
          <w:szCs w:val="22"/>
        </w:rPr>
        <w:t>)</w:t>
      </w:r>
    </w:p>
    <w:p w:rsidR="00F622C6" w:rsidRPr="00E968B8" w:rsidRDefault="00F622C6">
      <w:pPr>
        <w:spacing w:line="240" w:lineRule="exact"/>
        <w:rPr>
          <w:sz w:val="24"/>
          <w:szCs w:val="24"/>
        </w:rPr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  <w:sectPr w:rsidR="00F622C6" w:rsidRPr="00E968B8">
          <w:pgSz w:w="12240" w:h="15840"/>
          <w:pgMar w:top="1380" w:right="1720" w:bottom="280" w:left="1340" w:header="720" w:footer="720" w:gutter="0"/>
          <w:cols w:space="720"/>
        </w:sectPr>
      </w:pPr>
      <w:r w:rsidRPr="00E968B8">
        <w:rPr>
          <w:rFonts w:ascii="Calibri" w:eastAsia="Calibri" w:hAnsi="Calibri" w:cs="Calibri"/>
          <w:spacing w:val="1"/>
          <w:sz w:val="22"/>
          <w:szCs w:val="22"/>
        </w:rPr>
        <w:t>mo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d</w:t>
      </w:r>
      <w:r w:rsidRPr="00E968B8">
        <w:rPr>
          <w:rFonts w:ascii="Calibri" w:eastAsia="Calibri" w:hAnsi="Calibri" w:cs="Calibri"/>
          <w:sz w:val="22"/>
          <w:szCs w:val="22"/>
        </w:rPr>
        <w:t>el</w:t>
      </w:r>
    </w:p>
    <w:p w:rsidR="00F622C6" w:rsidRPr="00E968B8" w:rsidRDefault="00C613B0">
      <w:pPr>
        <w:spacing w:before="59"/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z w:val="22"/>
          <w:szCs w:val="22"/>
        </w:rPr>
        <w:lastRenderedPageBreak/>
        <w:t>#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 xml:space="preserve"> m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a</w:t>
      </w:r>
      <w:r w:rsidRPr="00E968B8">
        <w:rPr>
          <w:rFonts w:ascii="Calibri" w:eastAsia="Calibri" w:hAnsi="Calibri" w:cs="Calibri"/>
          <w:sz w:val="22"/>
          <w:szCs w:val="22"/>
        </w:rPr>
        <w:t>ke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z w:val="22"/>
          <w:szCs w:val="22"/>
        </w:rPr>
        <w:t>p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r</w:t>
      </w:r>
      <w:r w:rsidRPr="00E968B8">
        <w:rPr>
          <w:rFonts w:ascii="Calibri" w:eastAsia="Calibri" w:hAnsi="Calibri" w:cs="Calibri"/>
          <w:sz w:val="22"/>
          <w:szCs w:val="22"/>
        </w:rPr>
        <w:t>ed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i</w:t>
      </w:r>
      <w:r w:rsidRPr="00E968B8">
        <w:rPr>
          <w:rFonts w:ascii="Calibri" w:eastAsia="Calibri" w:hAnsi="Calibri" w:cs="Calibri"/>
          <w:sz w:val="22"/>
          <w:szCs w:val="22"/>
        </w:rPr>
        <w:t>ct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i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s</w:t>
      </w:r>
    </w:p>
    <w:p w:rsidR="00F622C6" w:rsidRPr="00E968B8" w:rsidRDefault="00F622C6">
      <w:pPr>
        <w:spacing w:before="1" w:line="240" w:lineRule="exact"/>
        <w:rPr>
          <w:sz w:val="24"/>
          <w:szCs w:val="24"/>
        </w:rPr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E968B8">
        <w:rPr>
          <w:rFonts w:ascii="Calibri" w:eastAsia="Calibri" w:hAnsi="Calibri" w:cs="Calibri"/>
          <w:sz w:val="22"/>
          <w:szCs w:val="22"/>
        </w:rPr>
        <w:t>red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i</w:t>
      </w:r>
      <w:r w:rsidRPr="00E968B8">
        <w:rPr>
          <w:rFonts w:ascii="Calibri" w:eastAsia="Calibri" w:hAnsi="Calibri" w:cs="Calibri"/>
          <w:sz w:val="22"/>
          <w:szCs w:val="22"/>
        </w:rPr>
        <w:t>cti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s</w:t>
      </w:r>
      <w:r w:rsidRPr="00E968B8">
        <w:rPr>
          <w:rFonts w:ascii="Calibri" w:eastAsia="Calibri" w:hAnsi="Calibri" w:cs="Calibri"/>
          <w:sz w:val="22"/>
          <w:szCs w:val="22"/>
        </w:rPr>
        <w:t xml:space="preserve">&lt;- 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E968B8">
        <w:rPr>
          <w:rFonts w:ascii="Calibri" w:eastAsia="Calibri" w:hAnsi="Calibri" w:cs="Calibri"/>
          <w:sz w:val="22"/>
          <w:szCs w:val="22"/>
        </w:rPr>
        <w:t>red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i</w:t>
      </w:r>
      <w:r w:rsidRPr="00E968B8">
        <w:rPr>
          <w:rFonts w:ascii="Calibri" w:eastAsia="Calibri" w:hAnsi="Calibri" w:cs="Calibri"/>
          <w:sz w:val="22"/>
          <w:szCs w:val="22"/>
        </w:rPr>
        <w:t>c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E968B8">
        <w:rPr>
          <w:rFonts w:ascii="Calibri" w:eastAsia="Calibri" w:hAnsi="Calibri" w:cs="Calibri"/>
          <w:sz w:val="22"/>
          <w:szCs w:val="22"/>
        </w:rPr>
        <w:t>(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m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e</w:t>
      </w:r>
      <w:r w:rsidRPr="00E968B8">
        <w:rPr>
          <w:rFonts w:ascii="Calibri" w:eastAsia="Calibri" w:hAnsi="Calibri" w:cs="Calibri"/>
          <w:sz w:val="22"/>
          <w:szCs w:val="22"/>
        </w:rPr>
        <w:t>l,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E968B8">
        <w:rPr>
          <w:rFonts w:ascii="Calibri" w:eastAsia="Calibri" w:hAnsi="Calibri" w:cs="Calibri"/>
          <w:sz w:val="22"/>
          <w:szCs w:val="22"/>
        </w:rPr>
        <w:t>ataT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s</w:t>
      </w:r>
      <w:r w:rsidRPr="00E968B8">
        <w:rPr>
          <w:rFonts w:ascii="Calibri" w:eastAsia="Calibri" w:hAnsi="Calibri" w:cs="Calibri"/>
          <w:sz w:val="22"/>
          <w:szCs w:val="22"/>
        </w:rPr>
        <w:t>t)</w:t>
      </w:r>
    </w:p>
    <w:p w:rsidR="00F622C6" w:rsidRPr="00E968B8" w:rsidRDefault="00F622C6">
      <w:pPr>
        <w:spacing w:before="9" w:line="140" w:lineRule="exact"/>
        <w:rPr>
          <w:sz w:val="14"/>
          <w:szCs w:val="14"/>
        </w:rPr>
      </w:pP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line="200" w:lineRule="exact"/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z w:val="22"/>
          <w:szCs w:val="22"/>
        </w:rPr>
        <w:t>#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z w:val="22"/>
          <w:szCs w:val="22"/>
        </w:rPr>
        <w:t>a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pp</w:t>
      </w:r>
      <w:r w:rsidRPr="00E968B8">
        <w:rPr>
          <w:rFonts w:ascii="Calibri" w:eastAsia="Calibri" w:hAnsi="Calibri" w:cs="Calibri"/>
          <w:sz w:val="22"/>
          <w:szCs w:val="22"/>
        </w:rPr>
        <w:t>end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z w:val="22"/>
          <w:szCs w:val="22"/>
        </w:rPr>
        <w:t>pre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E968B8">
        <w:rPr>
          <w:rFonts w:ascii="Calibri" w:eastAsia="Calibri" w:hAnsi="Calibri" w:cs="Calibri"/>
          <w:sz w:val="22"/>
          <w:szCs w:val="22"/>
        </w:rPr>
        <w:t>ict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i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s</w:t>
      </w:r>
    </w:p>
    <w:p w:rsidR="00F622C6" w:rsidRPr="00E968B8" w:rsidRDefault="00F622C6">
      <w:pPr>
        <w:spacing w:line="240" w:lineRule="exact"/>
        <w:rPr>
          <w:sz w:val="24"/>
          <w:szCs w:val="24"/>
        </w:rPr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E968B8">
        <w:rPr>
          <w:rFonts w:ascii="Calibri" w:eastAsia="Calibri" w:hAnsi="Calibri" w:cs="Calibri"/>
          <w:sz w:val="22"/>
          <w:szCs w:val="22"/>
        </w:rPr>
        <w:t>red&lt;- cb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ind</w:t>
      </w:r>
      <w:r w:rsidRPr="00E968B8">
        <w:rPr>
          <w:rFonts w:ascii="Calibri" w:eastAsia="Calibri" w:hAnsi="Calibri" w:cs="Calibri"/>
          <w:sz w:val="22"/>
          <w:szCs w:val="22"/>
        </w:rPr>
        <w:t>(data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E968B8">
        <w:rPr>
          <w:rFonts w:ascii="Calibri" w:eastAsia="Calibri" w:hAnsi="Calibri" w:cs="Calibri"/>
          <w:sz w:val="22"/>
          <w:szCs w:val="22"/>
        </w:rPr>
        <w:t>es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E968B8">
        <w:rPr>
          <w:rFonts w:ascii="Calibri" w:eastAsia="Calibri" w:hAnsi="Calibri" w:cs="Calibri"/>
          <w:sz w:val="22"/>
          <w:szCs w:val="22"/>
        </w:rPr>
        <w:t>,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E968B8">
        <w:rPr>
          <w:rFonts w:ascii="Calibri" w:eastAsia="Calibri" w:hAnsi="Calibri" w:cs="Calibri"/>
          <w:sz w:val="22"/>
          <w:szCs w:val="22"/>
        </w:rPr>
        <w:t>re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d</w:t>
      </w:r>
      <w:r w:rsidRPr="00E968B8">
        <w:rPr>
          <w:rFonts w:ascii="Calibri" w:eastAsia="Calibri" w:hAnsi="Calibri" w:cs="Calibri"/>
          <w:sz w:val="22"/>
          <w:szCs w:val="22"/>
        </w:rPr>
        <w:t>icti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s)</w:t>
      </w:r>
    </w:p>
    <w:p w:rsidR="00F622C6" w:rsidRPr="00E968B8" w:rsidRDefault="00F622C6">
      <w:pPr>
        <w:spacing w:before="9" w:line="140" w:lineRule="exact"/>
        <w:rPr>
          <w:sz w:val="14"/>
          <w:szCs w:val="14"/>
        </w:rPr>
      </w:pP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line="200" w:lineRule="exact"/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z w:val="22"/>
          <w:szCs w:val="22"/>
        </w:rPr>
        <w:t>#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z w:val="22"/>
          <w:szCs w:val="22"/>
        </w:rPr>
        <w:t>su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m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E968B8">
        <w:rPr>
          <w:rFonts w:ascii="Calibri" w:eastAsia="Calibri" w:hAnsi="Calibri" w:cs="Calibri"/>
          <w:sz w:val="22"/>
          <w:szCs w:val="22"/>
        </w:rPr>
        <w:t>ar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iz</w:t>
      </w:r>
      <w:r w:rsidRPr="00E968B8">
        <w:rPr>
          <w:rFonts w:ascii="Calibri" w:eastAsia="Calibri" w:hAnsi="Calibri" w:cs="Calibri"/>
          <w:sz w:val="22"/>
          <w:szCs w:val="22"/>
        </w:rPr>
        <w:t>e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z w:val="22"/>
          <w:szCs w:val="22"/>
        </w:rPr>
        <w:t>r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E968B8">
        <w:rPr>
          <w:rFonts w:ascii="Calibri" w:eastAsia="Calibri" w:hAnsi="Calibri" w:cs="Calibri"/>
          <w:sz w:val="22"/>
          <w:szCs w:val="22"/>
        </w:rPr>
        <w:t>su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l</w:t>
      </w:r>
      <w:r w:rsidRPr="00E968B8">
        <w:rPr>
          <w:rFonts w:ascii="Calibri" w:eastAsia="Calibri" w:hAnsi="Calibri" w:cs="Calibri"/>
          <w:sz w:val="22"/>
          <w:szCs w:val="22"/>
        </w:rPr>
        <w:t>ts</w:t>
      </w:r>
    </w:p>
    <w:p w:rsidR="00F622C6" w:rsidRPr="00E968B8" w:rsidRDefault="00F622C6">
      <w:pPr>
        <w:spacing w:before="1" w:line="240" w:lineRule="exact"/>
        <w:rPr>
          <w:sz w:val="24"/>
          <w:szCs w:val="24"/>
        </w:rPr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z w:val="22"/>
          <w:szCs w:val="22"/>
        </w:rPr>
        <w:t>c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f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u</w:t>
      </w:r>
      <w:r w:rsidRPr="00E968B8">
        <w:rPr>
          <w:rFonts w:ascii="Calibri" w:eastAsia="Calibri" w:hAnsi="Calibri" w:cs="Calibri"/>
          <w:sz w:val="22"/>
          <w:szCs w:val="22"/>
        </w:rPr>
        <w:t>si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n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E968B8">
        <w:rPr>
          <w:rFonts w:ascii="Calibri" w:eastAsia="Calibri" w:hAnsi="Calibri" w:cs="Calibri"/>
          <w:sz w:val="22"/>
          <w:szCs w:val="22"/>
        </w:rPr>
        <w:t>atri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x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&lt;</w:t>
      </w:r>
      <w:r w:rsidRPr="00E968B8">
        <w:rPr>
          <w:rFonts w:ascii="Calibri" w:eastAsia="Calibri" w:hAnsi="Calibri" w:cs="Calibri"/>
          <w:sz w:val="22"/>
          <w:szCs w:val="22"/>
        </w:rPr>
        <w:t xml:space="preserve">- 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c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f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u</w:t>
      </w:r>
      <w:r w:rsidRPr="00E968B8">
        <w:rPr>
          <w:rFonts w:ascii="Calibri" w:eastAsia="Calibri" w:hAnsi="Calibri" w:cs="Calibri"/>
          <w:sz w:val="22"/>
          <w:szCs w:val="22"/>
        </w:rPr>
        <w:t>si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E968B8">
        <w:rPr>
          <w:rFonts w:ascii="Calibri" w:eastAsia="Calibri" w:hAnsi="Calibri" w:cs="Calibri"/>
          <w:sz w:val="22"/>
          <w:szCs w:val="22"/>
        </w:rPr>
        <w:t>atrix(p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r</w:t>
      </w:r>
      <w:r w:rsidRPr="00E968B8">
        <w:rPr>
          <w:rFonts w:ascii="Calibri" w:eastAsia="Calibri" w:hAnsi="Calibri" w:cs="Calibri"/>
          <w:sz w:val="22"/>
          <w:szCs w:val="22"/>
        </w:rPr>
        <w:t>ed$pre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E968B8">
        <w:rPr>
          <w:rFonts w:ascii="Calibri" w:eastAsia="Calibri" w:hAnsi="Calibri" w:cs="Calibri"/>
          <w:sz w:val="22"/>
          <w:szCs w:val="22"/>
        </w:rPr>
        <w:t>i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c</w:t>
      </w:r>
      <w:r w:rsidRPr="00E968B8">
        <w:rPr>
          <w:rFonts w:ascii="Calibri" w:eastAsia="Calibri" w:hAnsi="Calibri" w:cs="Calibri"/>
          <w:sz w:val="22"/>
          <w:szCs w:val="22"/>
        </w:rPr>
        <w:t>ti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s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,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E968B8">
        <w:rPr>
          <w:rFonts w:ascii="Calibri" w:eastAsia="Calibri" w:hAnsi="Calibri" w:cs="Calibri"/>
          <w:sz w:val="22"/>
          <w:szCs w:val="22"/>
        </w:rPr>
        <w:t>red$clas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s</w:t>
      </w:r>
      <w:r w:rsidRPr="00E968B8">
        <w:rPr>
          <w:rFonts w:ascii="Calibri" w:eastAsia="Calibri" w:hAnsi="Calibri" w:cs="Calibri"/>
          <w:sz w:val="22"/>
          <w:szCs w:val="22"/>
        </w:rPr>
        <w:t>e)</w:t>
      </w:r>
    </w:p>
    <w:p w:rsidR="00F622C6" w:rsidRPr="00E968B8" w:rsidRDefault="00F622C6">
      <w:pPr>
        <w:spacing w:line="240" w:lineRule="exact"/>
        <w:rPr>
          <w:sz w:val="24"/>
          <w:szCs w:val="24"/>
        </w:rPr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z w:val="22"/>
          <w:szCs w:val="22"/>
        </w:rPr>
        <w:t>c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f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u</w:t>
      </w:r>
      <w:r w:rsidRPr="00E968B8">
        <w:rPr>
          <w:rFonts w:ascii="Calibri" w:eastAsia="Calibri" w:hAnsi="Calibri" w:cs="Calibri"/>
          <w:sz w:val="22"/>
          <w:szCs w:val="22"/>
        </w:rPr>
        <w:t>si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n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E968B8">
        <w:rPr>
          <w:rFonts w:ascii="Calibri" w:eastAsia="Calibri" w:hAnsi="Calibri" w:cs="Calibri"/>
          <w:sz w:val="22"/>
          <w:szCs w:val="22"/>
        </w:rPr>
        <w:t>atrix</w:t>
      </w:r>
    </w:p>
    <w:p w:rsidR="00F622C6" w:rsidRPr="00E968B8" w:rsidRDefault="00F622C6">
      <w:pPr>
        <w:spacing w:line="240" w:lineRule="exact"/>
        <w:rPr>
          <w:sz w:val="24"/>
          <w:szCs w:val="24"/>
        </w:rPr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z w:val="22"/>
          <w:szCs w:val="22"/>
        </w:rPr>
        <w:t>#---------------</w:t>
      </w:r>
    </w:p>
    <w:p w:rsidR="00F622C6" w:rsidRPr="00E968B8" w:rsidRDefault="00F622C6">
      <w:pPr>
        <w:spacing w:line="240" w:lineRule="exact"/>
        <w:rPr>
          <w:sz w:val="24"/>
          <w:szCs w:val="24"/>
        </w:rPr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z w:val="22"/>
          <w:szCs w:val="22"/>
        </w:rPr>
        <w:t>#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E968B8">
        <w:rPr>
          <w:rFonts w:ascii="Calibri" w:eastAsia="Calibri" w:hAnsi="Calibri" w:cs="Calibri"/>
          <w:sz w:val="22"/>
          <w:szCs w:val="22"/>
        </w:rPr>
        <w:t>efi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e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z w:val="22"/>
          <w:szCs w:val="22"/>
        </w:rPr>
        <w:t>trai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g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z w:val="22"/>
          <w:szCs w:val="22"/>
        </w:rPr>
        <w:t>c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E968B8">
        <w:rPr>
          <w:rFonts w:ascii="Calibri" w:eastAsia="Calibri" w:hAnsi="Calibri" w:cs="Calibri"/>
          <w:sz w:val="22"/>
          <w:szCs w:val="22"/>
        </w:rPr>
        <w:t>r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z w:val="22"/>
          <w:szCs w:val="22"/>
        </w:rPr>
        <w:t>l</w:t>
      </w:r>
    </w:p>
    <w:p w:rsidR="00F622C6" w:rsidRPr="00E968B8" w:rsidRDefault="00F622C6">
      <w:pPr>
        <w:spacing w:line="240" w:lineRule="exact"/>
        <w:rPr>
          <w:sz w:val="24"/>
          <w:szCs w:val="24"/>
        </w:rPr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z w:val="22"/>
          <w:szCs w:val="22"/>
        </w:rPr>
        <w:t>trai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_c</w:t>
      </w:r>
      <w:r w:rsidRPr="00E968B8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tr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l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&lt;</w:t>
      </w:r>
      <w:r w:rsidRPr="00E968B8">
        <w:rPr>
          <w:rFonts w:ascii="Calibri" w:eastAsia="Calibri" w:hAnsi="Calibri" w:cs="Calibri"/>
          <w:sz w:val="22"/>
          <w:szCs w:val="22"/>
        </w:rPr>
        <w:t>- trai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C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t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r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o</w:t>
      </w:r>
      <w:r w:rsidRPr="00E968B8">
        <w:rPr>
          <w:rFonts w:ascii="Calibri" w:eastAsia="Calibri" w:hAnsi="Calibri" w:cs="Calibri"/>
          <w:sz w:val="22"/>
          <w:szCs w:val="22"/>
        </w:rPr>
        <w:t>l(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e</w:t>
      </w:r>
      <w:r w:rsidRPr="00E968B8">
        <w:rPr>
          <w:rFonts w:ascii="Calibri" w:eastAsia="Calibri" w:hAnsi="Calibri" w:cs="Calibri"/>
          <w:sz w:val="22"/>
          <w:szCs w:val="22"/>
        </w:rPr>
        <w:t>th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=</w:t>
      </w:r>
      <w:r w:rsidRPr="00E968B8">
        <w:rPr>
          <w:rFonts w:ascii="Calibri" w:eastAsia="Calibri" w:hAnsi="Calibri" w:cs="Calibri"/>
          <w:sz w:val="22"/>
          <w:szCs w:val="22"/>
        </w:rPr>
        <w:t>"c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v</w:t>
      </w:r>
      <w:r w:rsidRPr="00E968B8">
        <w:rPr>
          <w:rFonts w:ascii="Calibri" w:eastAsia="Calibri" w:hAnsi="Calibri" w:cs="Calibri"/>
          <w:sz w:val="22"/>
          <w:szCs w:val="22"/>
        </w:rPr>
        <w:t>",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nu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b</w:t>
      </w:r>
      <w:r w:rsidRPr="00E968B8">
        <w:rPr>
          <w:rFonts w:ascii="Calibri" w:eastAsia="Calibri" w:hAnsi="Calibri" w:cs="Calibri"/>
          <w:sz w:val="22"/>
          <w:szCs w:val="22"/>
        </w:rPr>
        <w:t>er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=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1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0</w:t>
      </w:r>
      <w:r w:rsidRPr="00E968B8">
        <w:rPr>
          <w:rFonts w:ascii="Calibri" w:eastAsia="Calibri" w:hAnsi="Calibri" w:cs="Calibri"/>
          <w:sz w:val="22"/>
          <w:szCs w:val="22"/>
        </w:rPr>
        <w:t>)</w:t>
      </w:r>
    </w:p>
    <w:p w:rsidR="00F622C6" w:rsidRPr="00E968B8" w:rsidRDefault="00F622C6">
      <w:pPr>
        <w:spacing w:before="9" w:line="140" w:lineRule="exact"/>
        <w:rPr>
          <w:sz w:val="14"/>
          <w:szCs w:val="14"/>
        </w:rPr>
      </w:pP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line="200" w:lineRule="exact"/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z w:val="22"/>
          <w:szCs w:val="22"/>
        </w:rPr>
        <w:t>#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z w:val="22"/>
          <w:szCs w:val="22"/>
        </w:rPr>
        <w:t>train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h</w:t>
      </w:r>
      <w:r w:rsidRPr="00E968B8">
        <w:rPr>
          <w:rFonts w:ascii="Calibri" w:eastAsia="Calibri" w:hAnsi="Calibri" w:cs="Calibri"/>
          <w:sz w:val="22"/>
          <w:szCs w:val="22"/>
        </w:rPr>
        <w:t>e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mo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d</w:t>
      </w:r>
      <w:r w:rsidRPr="00E968B8">
        <w:rPr>
          <w:rFonts w:ascii="Calibri" w:eastAsia="Calibri" w:hAnsi="Calibri" w:cs="Calibri"/>
          <w:sz w:val="22"/>
          <w:szCs w:val="22"/>
        </w:rPr>
        <w:t>el</w:t>
      </w:r>
    </w:p>
    <w:p w:rsidR="00F622C6" w:rsidRPr="00E968B8" w:rsidRDefault="00F622C6">
      <w:pPr>
        <w:spacing w:before="1" w:line="240" w:lineRule="exact"/>
        <w:rPr>
          <w:sz w:val="24"/>
          <w:szCs w:val="24"/>
        </w:rPr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pacing w:val="1"/>
          <w:sz w:val="22"/>
          <w:szCs w:val="22"/>
        </w:rPr>
        <w:t>mo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d</w:t>
      </w:r>
      <w:r w:rsidRPr="00E968B8">
        <w:rPr>
          <w:rFonts w:ascii="Calibri" w:eastAsia="Calibri" w:hAnsi="Calibri" w:cs="Calibri"/>
          <w:sz w:val="22"/>
          <w:szCs w:val="22"/>
        </w:rPr>
        <w:t>el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&lt;</w:t>
      </w:r>
      <w:r w:rsidRPr="00E968B8">
        <w:rPr>
          <w:rFonts w:ascii="Calibri" w:eastAsia="Calibri" w:hAnsi="Calibri" w:cs="Calibri"/>
          <w:sz w:val="22"/>
          <w:szCs w:val="22"/>
        </w:rPr>
        <w:t>- t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r</w:t>
      </w:r>
      <w:r w:rsidRPr="00E968B8">
        <w:rPr>
          <w:rFonts w:ascii="Calibri" w:eastAsia="Calibri" w:hAnsi="Calibri" w:cs="Calibri"/>
          <w:sz w:val="22"/>
          <w:szCs w:val="22"/>
        </w:rPr>
        <w:t>ai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(clas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s</w:t>
      </w:r>
      <w:r w:rsidRPr="00E968B8">
        <w:rPr>
          <w:rFonts w:ascii="Calibri" w:eastAsia="Calibri" w:hAnsi="Calibri" w:cs="Calibri"/>
          <w:sz w:val="22"/>
          <w:szCs w:val="22"/>
        </w:rPr>
        <w:t>e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~</w:t>
      </w:r>
      <w:r w:rsidRPr="00E968B8">
        <w:rPr>
          <w:rFonts w:ascii="Calibri" w:eastAsia="Calibri" w:hAnsi="Calibri" w:cs="Calibri"/>
          <w:sz w:val="22"/>
          <w:szCs w:val="22"/>
        </w:rPr>
        <w:t xml:space="preserve">., 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E968B8">
        <w:rPr>
          <w:rFonts w:ascii="Calibri" w:eastAsia="Calibri" w:hAnsi="Calibri" w:cs="Calibri"/>
          <w:sz w:val="22"/>
          <w:szCs w:val="22"/>
        </w:rPr>
        <w:t>a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E968B8">
        <w:rPr>
          <w:rFonts w:ascii="Calibri" w:eastAsia="Calibri" w:hAnsi="Calibri" w:cs="Calibri"/>
          <w:sz w:val="22"/>
          <w:szCs w:val="22"/>
        </w:rPr>
        <w:t>a=dataTra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in</w:t>
      </w:r>
      <w:r w:rsidRPr="00E968B8">
        <w:rPr>
          <w:rFonts w:ascii="Calibri" w:eastAsia="Calibri" w:hAnsi="Calibri" w:cs="Calibri"/>
          <w:sz w:val="22"/>
          <w:szCs w:val="22"/>
        </w:rPr>
        <w:t>,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z w:val="22"/>
          <w:szCs w:val="22"/>
        </w:rPr>
        <w:t>trC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tr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l</w:t>
      </w:r>
      <w:r w:rsidRPr="00E968B8">
        <w:rPr>
          <w:rFonts w:ascii="Calibri" w:eastAsia="Calibri" w:hAnsi="Calibri" w:cs="Calibri"/>
          <w:sz w:val="22"/>
          <w:szCs w:val="22"/>
        </w:rPr>
        <w:t>=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E968B8">
        <w:rPr>
          <w:rFonts w:ascii="Calibri" w:eastAsia="Calibri" w:hAnsi="Calibri" w:cs="Calibri"/>
          <w:sz w:val="22"/>
          <w:szCs w:val="22"/>
        </w:rPr>
        <w:t>ra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i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_c</w:t>
      </w:r>
      <w:r w:rsidRPr="00E968B8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t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r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z w:val="22"/>
          <w:szCs w:val="22"/>
        </w:rPr>
        <w:t>l,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e</w:t>
      </w:r>
      <w:r w:rsidRPr="00E968B8">
        <w:rPr>
          <w:rFonts w:ascii="Calibri" w:eastAsia="Calibri" w:hAnsi="Calibri" w:cs="Calibri"/>
          <w:sz w:val="22"/>
          <w:szCs w:val="22"/>
        </w:rPr>
        <w:t>th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=</w:t>
      </w:r>
      <w:r w:rsidRPr="00E968B8">
        <w:rPr>
          <w:rFonts w:ascii="Calibri" w:eastAsia="Calibri" w:hAnsi="Calibri" w:cs="Calibri"/>
          <w:sz w:val="22"/>
          <w:szCs w:val="22"/>
        </w:rPr>
        <w:t>"c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r</w:t>
      </w:r>
      <w:r w:rsidRPr="00E968B8">
        <w:rPr>
          <w:rFonts w:ascii="Calibri" w:eastAsia="Calibri" w:hAnsi="Calibri" w:cs="Calibri"/>
          <w:sz w:val="22"/>
          <w:szCs w:val="22"/>
        </w:rPr>
        <w:t>e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e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2</w:t>
      </w:r>
      <w:r w:rsidRPr="00E968B8">
        <w:rPr>
          <w:rFonts w:ascii="Calibri" w:eastAsia="Calibri" w:hAnsi="Calibri" w:cs="Calibri"/>
          <w:sz w:val="22"/>
          <w:szCs w:val="22"/>
        </w:rPr>
        <w:t>")</w:t>
      </w:r>
    </w:p>
    <w:p w:rsidR="00F622C6" w:rsidRPr="00E968B8" w:rsidRDefault="00F622C6">
      <w:pPr>
        <w:spacing w:line="240" w:lineRule="exact"/>
        <w:rPr>
          <w:sz w:val="24"/>
          <w:szCs w:val="24"/>
        </w:rPr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pacing w:val="1"/>
          <w:sz w:val="22"/>
          <w:szCs w:val="22"/>
        </w:rPr>
        <w:t>mo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d</w:t>
      </w:r>
      <w:r w:rsidRPr="00E968B8">
        <w:rPr>
          <w:rFonts w:ascii="Calibri" w:eastAsia="Calibri" w:hAnsi="Calibri" w:cs="Calibri"/>
          <w:sz w:val="22"/>
          <w:szCs w:val="22"/>
        </w:rPr>
        <w:t>el</w:t>
      </w:r>
    </w:p>
    <w:p w:rsidR="00F622C6" w:rsidRPr="00E968B8" w:rsidRDefault="00F622C6">
      <w:pPr>
        <w:spacing w:line="240" w:lineRule="exact"/>
        <w:rPr>
          <w:sz w:val="24"/>
          <w:szCs w:val="24"/>
        </w:rPr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z w:val="22"/>
          <w:szCs w:val="22"/>
        </w:rPr>
        <w:t>#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 xml:space="preserve"> m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a</w:t>
      </w:r>
      <w:r w:rsidRPr="00E968B8">
        <w:rPr>
          <w:rFonts w:ascii="Calibri" w:eastAsia="Calibri" w:hAnsi="Calibri" w:cs="Calibri"/>
          <w:sz w:val="22"/>
          <w:szCs w:val="22"/>
        </w:rPr>
        <w:t>ke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z w:val="22"/>
          <w:szCs w:val="22"/>
        </w:rPr>
        <w:t>p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r</w:t>
      </w:r>
      <w:r w:rsidRPr="00E968B8">
        <w:rPr>
          <w:rFonts w:ascii="Calibri" w:eastAsia="Calibri" w:hAnsi="Calibri" w:cs="Calibri"/>
          <w:sz w:val="22"/>
          <w:szCs w:val="22"/>
        </w:rPr>
        <w:t>ed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i</w:t>
      </w:r>
      <w:r w:rsidRPr="00E968B8">
        <w:rPr>
          <w:rFonts w:ascii="Calibri" w:eastAsia="Calibri" w:hAnsi="Calibri" w:cs="Calibri"/>
          <w:sz w:val="22"/>
          <w:szCs w:val="22"/>
        </w:rPr>
        <w:t>ct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i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s</w:t>
      </w:r>
    </w:p>
    <w:p w:rsidR="00F622C6" w:rsidRPr="00E968B8" w:rsidRDefault="00F622C6">
      <w:pPr>
        <w:spacing w:line="240" w:lineRule="exact"/>
        <w:rPr>
          <w:sz w:val="24"/>
          <w:szCs w:val="24"/>
        </w:rPr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E968B8">
        <w:rPr>
          <w:rFonts w:ascii="Calibri" w:eastAsia="Calibri" w:hAnsi="Calibri" w:cs="Calibri"/>
          <w:sz w:val="22"/>
          <w:szCs w:val="22"/>
        </w:rPr>
        <w:t>red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i</w:t>
      </w:r>
      <w:r w:rsidRPr="00E968B8">
        <w:rPr>
          <w:rFonts w:ascii="Calibri" w:eastAsia="Calibri" w:hAnsi="Calibri" w:cs="Calibri"/>
          <w:sz w:val="22"/>
          <w:szCs w:val="22"/>
        </w:rPr>
        <w:t>cti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s</w:t>
      </w:r>
      <w:r w:rsidRPr="00E968B8">
        <w:rPr>
          <w:rFonts w:ascii="Calibri" w:eastAsia="Calibri" w:hAnsi="Calibri" w:cs="Calibri"/>
          <w:sz w:val="22"/>
          <w:szCs w:val="22"/>
        </w:rPr>
        <w:t xml:space="preserve">&lt;- 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E968B8">
        <w:rPr>
          <w:rFonts w:ascii="Calibri" w:eastAsia="Calibri" w:hAnsi="Calibri" w:cs="Calibri"/>
          <w:sz w:val="22"/>
          <w:szCs w:val="22"/>
        </w:rPr>
        <w:t>red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i</w:t>
      </w:r>
      <w:r w:rsidRPr="00E968B8">
        <w:rPr>
          <w:rFonts w:ascii="Calibri" w:eastAsia="Calibri" w:hAnsi="Calibri" w:cs="Calibri"/>
          <w:sz w:val="22"/>
          <w:szCs w:val="22"/>
        </w:rPr>
        <w:t>c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E968B8">
        <w:rPr>
          <w:rFonts w:ascii="Calibri" w:eastAsia="Calibri" w:hAnsi="Calibri" w:cs="Calibri"/>
          <w:sz w:val="22"/>
          <w:szCs w:val="22"/>
        </w:rPr>
        <w:t>(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m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e</w:t>
      </w:r>
      <w:r w:rsidRPr="00E968B8">
        <w:rPr>
          <w:rFonts w:ascii="Calibri" w:eastAsia="Calibri" w:hAnsi="Calibri" w:cs="Calibri"/>
          <w:sz w:val="22"/>
          <w:szCs w:val="22"/>
        </w:rPr>
        <w:t>l,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E968B8">
        <w:rPr>
          <w:rFonts w:ascii="Calibri" w:eastAsia="Calibri" w:hAnsi="Calibri" w:cs="Calibri"/>
          <w:sz w:val="22"/>
          <w:szCs w:val="22"/>
        </w:rPr>
        <w:t>ataT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s</w:t>
      </w:r>
      <w:r w:rsidRPr="00E968B8">
        <w:rPr>
          <w:rFonts w:ascii="Calibri" w:eastAsia="Calibri" w:hAnsi="Calibri" w:cs="Calibri"/>
          <w:sz w:val="22"/>
          <w:szCs w:val="22"/>
        </w:rPr>
        <w:t>t)</w:t>
      </w:r>
    </w:p>
    <w:p w:rsidR="00F622C6" w:rsidRPr="00E968B8" w:rsidRDefault="00F622C6">
      <w:pPr>
        <w:spacing w:before="9" w:line="140" w:lineRule="exact"/>
        <w:rPr>
          <w:sz w:val="14"/>
          <w:szCs w:val="14"/>
        </w:rPr>
      </w:pP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line="200" w:lineRule="exact"/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z w:val="22"/>
          <w:szCs w:val="22"/>
        </w:rPr>
        <w:t>#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z w:val="22"/>
          <w:szCs w:val="22"/>
        </w:rPr>
        <w:t>a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pp</w:t>
      </w:r>
      <w:r w:rsidRPr="00E968B8">
        <w:rPr>
          <w:rFonts w:ascii="Calibri" w:eastAsia="Calibri" w:hAnsi="Calibri" w:cs="Calibri"/>
          <w:sz w:val="22"/>
          <w:szCs w:val="22"/>
        </w:rPr>
        <w:t>end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z w:val="22"/>
          <w:szCs w:val="22"/>
        </w:rPr>
        <w:t>pre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E968B8">
        <w:rPr>
          <w:rFonts w:ascii="Calibri" w:eastAsia="Calibri" w:hAnsi="Calibri" w:cs="Calibri"/>
          <w:sz w:val="22"/>
          <w:szCs w:val="22"/>
        </w:rPr>
        <w:t>ict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i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s</w:t>
      </w:r>
    </w:p>
    <w:p w:rsidR="00F622C6" w:rsidRPr="00E968B8" w:rsidRDefault="00F622C6">
      <w:pPr>
        <w:spacing w:before="1" w:line="240" w:lineRule="exact"/>
        <w:rPr>
          <w:sz w:val="24"/>
          <w:szCs w:val="24"/>
        </w:rPr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E968B8">
        <w:rPr>
          <w:rFonts w:ascii="Calibri" w:eastAsia="Calibri" w:hAnsi="Calibri" w:cs="Calibri"/>
          <w:sz w:val="22"/>
          <w:szCs w:val="22"/>
        </w:rPr>
        <w:t>red&lt;- cb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ind</w:t>
      </w:r>
      <w:r w:rsidRPr="00E968B8">
        <w:rPr>
          <w:rFonts w:ascii="Calibri" w:eastAsia="Calibri" w:hAnsi="Calibri" w:cs="Calibri"/>
          <w:sz w:val="22"/>
          <w:szCs w:val="22"/>
        </w:rPr>
        <w:t>(data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E968B8">
        <w:rPr>
          <w:rFonts w:ascii="Calibri" w:eastAsia="Calibri" w:hAnsi="Calibri" w:cs="Calibri"/>
          <w:sz w:val="22"/>
          <w:szCs w:val="22"/>
        </w:rPr>
        <w:t>es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E968B8">
        <w:rPr>
          <w:rFonts w:ascii="Calibri" w:eastAsia="Calibri" w:hAnsi="Calibri" w:cs="Calibri"/>
          <w:sz w:val="22"/>
          <w:szCs w:val="22"/>
        </w:rPr>
        <w:t>,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E968B8">
        <w:rPr>
          <w:rFonts w:ascii="Calibri" w:eastAsia="Calibri" w:hAnsi="Calibri" w:cs="Calibri"/>
          <w:sz w:val="22"/>
          <w:szCs w:val="22"/>
        </w:rPr>
        <w:t>re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d</w:t>
      </w:r>
      <w:r w:rsidRPr="00E968B8">
        <w:rPr>
          <w:rFonts w:ascii="Calibri" w:eastAsia="Calibri" w:hAnsi="Calibri" w:cs="Calibri"/>
          <w:sz w:val="22"/>
          <w:szCs w:val="22"/>
        </w:rPr>
        <w:t>icti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s)</w:t>
      </w:r>
    </w:p>
    <w:p w:rsidR="00F622C6" w:rsidRPr="00E968B8" w:rsidRDefault="00F622C6">
      <w:pPr>
        <w:spacing w:before="9" w:line="140" w:lineRule="exact"/>
        <w:rPr>
          <w:sz w:val="14"/>
          <w:szCs w:val="14"/>
        </w:rPr>
      </w:pP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line="200" w:lineRule="exact"/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z w:val="22"/>
          <w:szCs w:val="22"/>
        </w:rPr>
        <w:t>#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z w:val="22"/>
          <w:szCs w:val="22"/>
        </w:rPr>
        <w:t>su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m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E968B8">
        <w:rPr>
          <w:rFonts w:ascii="Calibri" w:eastAsia="Calibri" w:hAnsi="Calibri" w:cs="Calibri"/>
          <w:sz w:val="22"/>
          <w:szCs w:val="22"/>
        </w:rPr>
        <w:t>ar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iz</w:t>
      </w:r>
      <w:r w:rsidRPr="00E968B8">
        <w:rPr>
          <w:rFonts w:ascii="Calibri" w:eastAsia="Calibri" w:hAnsi="Calibri" w:cs="Calibri"/>
          <w:sz w:val="22"/>
          <w:szCs w:val="22"/>
        </w:rPr>
        <w:t>e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E968B8">
        <w:rPr>
          <w:rFonts w:ascii="Calibri" w:eastAsia="Calibri" w:hAnsi="Calibri" w:cs="Calibri"/>
          <w:sz w:val="22"/>
          <w:szCs w:val="22"/>
        </w:rPr>
        <w:t>r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E968B8">
        <w:rPr>
          <w:rFonts w:ascii="Calibri" w:eastAsia="Calibri" w:hAnsi="Calibri" w:cs="Calibri"/>
          <w:sz w:val="22"/>
          <w:szCs w:val="22"/>
        </w:rPr>
        <w:t>su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l</w:t>
      </w:r>
      <w:r w:rsidRPr="00E968B8">
        <w:rPr>
          <w:rFonts w:ascii="Calibri" w:eastAsia="Calibri" w:hAnsi="Calibri" w:cs="Calibri"/>
          <w:sz w:val="22"/>
          <w:szCs w:val="22"/>
        </w:rPr>
        <w:t>ts</w:t>
      </w:r>
    </w:p>
    <w:p w:rsidR="00F622C6" w:rsidRPr="00E968B8" w:rsidRDefault="00F622C6">
      <w:pPr>
        <w:spacing w:line="240" w:lineRule="exact"/>
        <w:rPr>
          <w:sz w:val="24"/>
          <w:szCs w:val="24"/>
        </w:rPr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</w:pPr>
      <w:r w:rsidRPr="00E968B8">
        <w:rPr>
          <w:rFonts w:ascii="Calibri" w:eastAsia="Calibri" w:hAnsi="Calibri" w:cs="Calibri"/>
          <w:sz w:val="22"/>
          <w:szCs w:val="22"/>
        </w:rPr>
        <w:t>c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f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u</w:t>
      </w:r>
      <w:r w:rsidRPr="00E968B8">
        <w:rPr>
          <w:rFonts w:ascii="Calibri" w:eastAsia="Calibri" w:hAnsi="Calibri" w:cs="Calibri"/>
          <w:sz w:val="22"/>
          <w:szCs w:val="22"/>
        </w:rPr>
        <w:t>si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n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E968B8">
        <w:rPr>
          <w:rFonts w:ascii="Calibri" w:eastAsia="Calibri" w:hAnsi="Calibri" w:cs="Calibri"/>
          <w:sz w:val="22"/>
          <w:szCs w:val="22"/>
        </w:rPr>
        <w:t>atri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x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&lt;</w:t>
      </w:r>
      <w:r w:rsidRPr="00E968B8">
        <w:rPr>
          <w:rFonts w:ascii="Calibri" w:eastAsia="Calibri" w:hAnsi="Calibri" w:cs="Calibri"/>
          <w:sz w:val="22"/>
          <w:szCs w:val="22"/>
        </w:rPr>
        <w:t xml:space="preserve">- 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c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f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u</w:t>
      </w:r>
      <w:r w:rsidRPr="00E968B8">
        <w:rPr>
          <w:rFonts w:ascii="Calibri" w:eastAsia="Calibri" w:hAnsi="Calibri" w:cs="Calibri"/>
          <w:sz w:val="22"/>
          <w:szCs w:val="22"/>
        </w:rPr>
        <w:t>si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E968B8">
        <w:rPr>
          <w:rFonts w:ascii="Calibri" w:eastAsia="Calibri" w:hAnsi="Calibri" w:cs="Calibri"/>
          <w:sz w:val="22"/>
          <w:szCs w:val="22"/>
        </w:rPr>
        <w:t>atrix(p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r</w:t>
      </w:r>
      <w:r w:rsidRPr="00E968B8">
        <w:rPr>
          <w:rFonts w:ascii="Calibri" w:eastAsia="Calibri" w:hAnsi="Calibri" w:cs="Calibri"/>
          <w:sz w:val="22"/>
          <w:szCs w:val="22"/>
        </w:rPr>
        <w:t>ed$pre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E968B8">
        <w:rPr>
          <w:rFonts w:ascii="Calibri" w:eastAsia="Calibri" w:hAnsi="Calibri" w:cs="Calibri"/>
          <w:sz w:val="22"/>
          <w:szCs w:val="22"/>
        </w:rPr>
        <w:t>i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c</w:t>
      </w:r>
      <w:r w:rsidRPr="00E968B8">
        <w:rPr>
          <w:rFonts w:ascii="Calibri" w:eastAsia="Calibri" w:hAnsi="Calibri" w:cs="Calibri"/>
          <w:sz w:val="22"/>
          <w:szCs w:val="22"/>
        </w:rPr>
        <w:t>ti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s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,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E968B8">
        <w:rPr>
          <w:rFonts w:ascii="Calibri" w:eastAsia="Calibri" w:hAnsi="Calibri" w:cs="Calibri"/>
          <w:sz w:val="22"/>
          <w:szCs w:val="22"/>
        </w:rPr>
        <w:t>red$clas</w:t>
      </w:r>
      <w:r w:rsidRPr="00E968B8">
        <w:rPr>
          <w:rFonts w:ascii="Calibri" w:eastAsia="Calibri" w:hAnsi="Calibri" w:cs="Calibri"/>
          <w:spacing w:val="-2"/>
          <w:sz w:val="22"/>
          <w:szCs w:val="22"/>
        </w:rPr>
        <w:t>s</w:t>
      </w:r>
      <w:r w:rsidRPr="00E968B8">
        <w:rPr>
          <w:rFonts w:ascii="Calibri" w:eastAsia="Calibri" w:hAnsi="Calibri" w:cs="Calibri"/>
          <w:sz w:val="22"/>
          <w:szCs w:val="22"/>
        </w:rPr>
        <w:t>e)</w:t>
      </w:r>
    </w:p>
    <w:p w:rsidR="00F622C6" w:rsidRPr="00E968B8" w:rsidRDefault="00F622C6">
      <w:pPr>
        <w:spacing w:line="240" w:lineRule="exact"/>
        <w:rPr>
          <w:sz w:val="24"/>
          <w:szCs w:val="24"/>
        </w:rPr>
      </w:pPr>
    </w:p>
    <w:p w:rsidR="00F622C6" w:rsidRPr="00E968B8" w:rsidRDefault="00C613B0">
      <w:pPr>
        <w:ind w:left="100"/>
        <w:rPr>
          <w:rFonts w:ascii="Calibri" w:eastAsia="Calibri" w:hAnsi="Calibri" w:cs="Calibri"/>
          <w:sz w:val="22"/>
          <w:szCs w:val="22"/>
        </w:rPr>
        <w:sectPr w:rsidR="00F622C6" w:rsidRPr="00E968B8">
          <w:pgSz w:w="12240" w:h="15840"/>
          <w:pgMar w:top="1380" w:right="1720" w:bottom="280" w:left="1340" w:header="720" w:footer="720" w:gutter="0"/>
          <w:cols w:space="720"/>
        </w:sectPr>
      </w:pPr>
      <w:r w:rsidRPr="00E968B8">
        <w:rPr>
          <w:rFonts w:ascii="Calibri" w:eastAsia="Calibri" w:hAnsi="Calibri" w:cs="Calibri"/>
          <w:sz w:val="22"/>
          <w:szCs w:val="22"/>
        </w:rPr>
        <w:t>c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968B8">
        <w:rPr>
          <w:rFonts w:ascii="Calibri" w:eastAsia="Calibri" w:hAnsi="Calibri" w:cs="Calibri"/>
          <w:sz w:val="22"/>
          <w:szCs w:val="22"/>
        </w:rPr>
        <w:t>f</w:t>
      </w:r>
      <w:r w:rsidRPr="00E968B8">
        <w:rPr>
          <w:rFonts w:ascii="Calibri" w:eastAsia="Calibri" w:hAnsi="Calibri" w:cs="Calibri"/>
          <w:spacing w:val="-1"/>
          <w:sz w:val="22"/>
          <w:szCs w:val="22"/>
        </w:rPr>
        <w:t>u</w:t>
      </w:r>
      <w:r w:rsidRPr="00E968B8">
        <w:rPr>
          <w:rFonts w:ascii="Calibri" w:eastAsia="Calibri" w:hAnsi="Calibri" w:cs="Calibri"/>
          <w:sz w:val="22"/>
          <w:szCs w:val="22"/>
        </w:rPr>
        <w:t>si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968B8">
        <w:rPr>
          <w:rFonts w:ascii="Calibri" w:eastAsia="Calibri" w:hAnsi="Calibri" w:cs="Calibri"/>
          <w:spacing w:val="-3"/>
          <w:sz w:val="22"/>
          <w:szCs w:val="22"/>
        </w:rPr>
        <w:t>n</w:t>
      </w:r>
      <w:r w:rsidRPr="00E968B8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E968B8">
        <w:rPr>
          <w:rFonts w:ascii="Calibri" w:eastAsia="Calibri" w:hAnsi="Calibri" w:cs="Calibri"/>
          <w:sz w:val="22"/>
          <w:szCs w:val="22"/>
        </w:rPr>
        <w:t>atrix</w:t>
      </w: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before="12" w:line="220" w:lineRule="exact"/>
        <w:rPr>
          <w:sz w:val="22"/>
          <w:szCs w:val="22"/>
        </w:rPr>
      </w:pPr>
    </w:p>
    <w:p w:rsidR="00F622C6" w:rsidRPr="00E968B8" w:rsidRDefault="00C613B0">
      <w:pPr>
        <w:spacing w:before="59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set</w:t>
      </w:r>
      <w:r w:rsidRPr="00E968B8">
        <w:rPr>
          <w:rFonts w:ascii="Lucida Console" w:eastAsia="Lucida Console" w:hAnsi="Lucida Console" w:cs="Lucida Console"/>
          <w:spacing w:val="2"/>
        </w:rPr>
        <w:t>w</w:t>
      </w:r>
      <w:r w:rsidRPr="00E968B8">
        <w:rPr>
          <w:rFonts w:ascii="Lucida Console" w:eastAsia="Lucida Console" w:hAnsi="Lucida Console" w:cs="Lucida Console"/>
        </w:rPr>
        <w:t>d("C</w:t>
      </w:r>
      <w:r w:rsidRPr="00E968B8">
        <w:rPr>
          <w:rFonts w:ascii="Lucida Console" w:eastAsia="Lucida Console" w:hAnsi="Lucida Console" w:cs="Lucida Console"/>
          <w:spacing w:val="2"/>
        </w:rPr>
        <w:t>:</w:t>
      </w:r>
      <w:r w:rsidRPr="00E968B8">
        <w:rPr>
          <w:rFonts w:ascii="Lucida Console" w:eastAsia="Lucida Console" w:hAnsi="Lucida Console" w:cs="Lucida Console"/>
        </w:rPr>
        <w:t>/Use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s/S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shan/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eskt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p/sv</w:t>
      </w:r>
      <w:r w:rsidRPr="00E968B8">
        <w:rPr>
          <w:rFonts w:ascii="Lucida Console" w:eastAsia="Lucida Console" w:hAnsi="Lucida Console" w:cs="Lucida Console"/>
          <w:spacing w:val="-38"/>
        </w:rPr>
        <w:t xml:space="preserve"> </w:t>
      </w:r>
      <w:r w:rsidRPr="00E968B8">
        <w:rPr>
          <w:rFonts w:ascii="Lucida Console" w:eastAsia="Lucida Console" w:hAnsi="Lucida Console" w:cs="Lucida Console"/>
        </w:rPr>
        <w:t>R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r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lated</w:t>
      </w:r>
      <w:r w:rsidRPr="00E968B8">
        <w:rPr>
          <w:rFonts w:ascii="Lucida Console" w:eastAsia="Lucida Console" w:hAnsi="Lucida Console" w:cs="Lucida Console"/>
          <w:spacing w:val="2"/>
        </w:rPr>
        <w:t>/</w:t>
      </w:r>
      <w:r w:rsidRPr="00E968B8">
        <w:rPr>
          <w:rFonts w:ascii="Lucida Console" w:eastAsia="Lucida Console" w:hAnsi="Lucida Console" w:cs="Lucida Console"/>
        </w:rPr>
        <w:t>acad</w:t>
      </w:r>
      <w:r w:rsidRPr="00E968B8">
        <w:rPr>
          <w:rFonts w:ascii="Lucida Console" w:eastAsia="Lucida Console" w:hAnsi="Lucida Console" w:cs="Lucida Console"/>
          <w:spacing w:val="2"/>
        </w:rPr>
        <w:t>g</w:t>
      </w:r>
      <w:r w:rsidRPr="00E968B8">
        <w:rPr>
          <w:rFonts w:ascii="Lucida Console" w:eastAsia="Lucida Console" w:hAnsi="Lucida Console" w:cs="Lucida Console"/>
        </w:rPr>
        <w:t>ild/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ssi</w:t>
      </w:r>
      <w:r w:rsidRPr="00E968B8">
        <w:rPr>
          <w:rFonts w:ascii="Lucida Console" w:eastAsia="Lucida Console" w:hAnsi="Lucida Console" w:cs="Lucida Console"/>
          <w:spacing w:val="2"/>
        </w:rPr>
        <w:t>g</w:t>
      </w:r>
      <w:r w:rsidRPr="00E968B8">
        <w:rPr>
          <w:rFonts w:ascii="Lucida Console" w:eastAsia="Lucida Console" w:hAnsi="Lucida Console" w:cs="Lucida Console"/>
        </w:rPr>
        <w:t>nment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/ses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ion</w:t>
      </w:r>
      <w:r w:rsidRPr="00E968B8">
        <w:rPr>
          <w:rFonts w:ascii="Lucida Console" w:eastAsia="Lucida Console" w:hAnsi="Lucida Console" w:cs="Lucida Console"/>
          <w:spacing w:val="-43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>8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Assig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/ses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ion1</w:t>
      </w:r>
      <w:r w:rsidRPr="00E968B8">
        <w:rPr>
          <w:rFonts w:ascii="Lucida Console" w:eastAsia="Lucida Console" w:hAnsi="Lucida Console" w:cs="Lucida Console"/>
          <w:spacing w:val="2"/>
        </w:rPr>
        <w:t>8</w:t>
      </w:r>
      <w:r w:rsidRPr="00E968B8">
        <w:rPr>
          <w:rFonts w:ascii="Lucida Console" w:eastAsia="Lucida Console" w:hAnsi="Lucida Console" w:cs="Lucida Console"/>
        </w:rPr>
        <w:t>")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lib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ary(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eadr)</w:t>
      </w:r>
    </w:p>
    <w:p w:rsidR="00F622C6" w:rsidRPr="00E968B8" w:rsidRDefault="00C613B0">
      <w:pPr>
        <w:spacing w:before="23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Wei</w:t>
      </w:r>
      <w:r w:rsidRPr="00E968B8">
        <w:rPr>
          <w:rFonts w:ascii="Lucida Console" w:eastAsia="Lucida Console" w:hAnsi="Lucida Console" w:cs="Lucida Console"/>
          <w:spacing w:val="2"/>
        </w:rPr>
        <w:t>g</w:t>
      </w:r>
      <w:r w:rsidRPr="00E968B8">
        <w:rPr>
          <w:rFonts w:ascii="Lucida Console" w:eastAsia="Lucida Console" w:hAnsi="Lucida Console" w:cs="Lucida Console"/>
        </w:rPr>
        <w:t>ht_l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ft</w:t>
      </w:r>
      <w:r w:rsidRPr="00E968B8">
        <w:rPr>
          <w:rFonts w:ascii="Lucida Console" w:eastAsia="Lucida Console" w:hAnsi="Lucida Console" w:cs="Lucida Console"/>
          <w:spacing w:val="-13"/>
        </w:rPr>
        <w:t xml:space="preserve"> </w:t>
      </w:r>
      <w:r w:rsidRPr="00E968B8">
        <w:rPr>
          <w:rFonts w:ascii="Lucida Console" w:eastAsia="Lucida Console" w:hAnsi="Lucida Console" w:cs="Lucida Console"/>
        </w:rPr>
        <w:t>&lt;- re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d.csv</w:t>
      </w:r>
      <w:r w:rsidRPr="00E968B8">
        <w:rPr>
          <w:rFonts w:ascii="Lucida Console" w:eastAsia="Lucida Console" w:hAnsi="Lucida Console" w:cs="Lucida Console"/>
          <w:spacing w:val="2"/>
        </w:rPr>
        <w:t>(</w:t>
      </w:r>
      <w:r w:rsidRPr="00E968B8">
        <w:rPr>
          <w:rFonts w:ascii="Lucida Console" w:eastAsia="Lucida Console" w:hAnsi="Lucida Console" w:cs="Lucida Console"/>
        </w:rPr>
        <w:t>"Wei</w:t>
      </w:r>
      <w:r w:rsidRPr="00E968B8">
        <w:rPr>
          <w:rFonts w:ascii="Lucida Console" w:eastAsia="Lucida Console" w:hAnsi="Lucida Console" w:cs="Lucida Console"/>
          <w:spacing w:val="2"/>
        </w:rPr>
        <w:t>g</w:t>
      </w:r>
      <w:r w:rsidRPr="00E968B8">
        <w:rPr>
          <w:rFonts w:ascii="Lucida Console" w:eastAsia="Lucida Console" w:hAnsi="Lucida Console" w:cs="Lucida Console"/>
        </w:rPr>
        <w:t>ht</w:t>
      </w:r>
      <w:r w:rsidRPr="00E968B8">
        <w:rPr>
          <w:rFonts w:ascii="Lucida Console" w:eastAsia="Lucida Console" w:hAnsi="Lucida Console" w:cs="Lucida Console"/>
          <w:spacing w:val="-19"/>
        </w:rPr>
        <w:t xml:space="preserve"> </w:t>
      </w:r>
      <w:r w:rsidRPr="00E968B8">
        <w:rPr>
          <w:rFonts w:ascii="Lucida Console" w:eastAsia="Lucida Console" w:hAnsi="Lucida Console" w:cs="Lucida Console"/>
        </w:rPr>
        <w:t>l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ft.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sv")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Vie</w:t>
      </w:r>
      <w:r w:rsidRPr="00E968B8">
        <w:rPr>
          <w:rFonts w:ascii="Lucida Console" w:eastAsia="Lucida Console" w:hAnsi="Lucida Console" w:cs="Lucida Console"/>
          <w:spacing w:val="2"/>
        </w:rPr>
        <w:t>w</w:t>
      </w:r>
      <w:r w:rsidRPr="00E968B8">
        <w:rPr>
          <w:rFonts w:ascii="Lucida Console" w:eastAsia="Lucida Console" w:hAnsi="Lucida Console" w:cs="Lucida Console"/>
        </w:rPr>
        <w:t>(Wei</w:t>
      </w:r>
      <w:r w:rsidRPr="00E968B8">
        <w:rPr>
          <w:rFonts w:ascii="Lucida Console" w:eastAsia="Lucida Console" w:hAnsi="Lucida Console" w:cs="Lucida Console"/>
          <w:spacing w:val="2"/>
        </w:rPr>
        <w:t>g</w:t>
      </w:r>
      <w:r w:rsidRPr="00E968B8">
        <w:rPr>
          <w:rFonts w:ascii="Lucida Console" w:eastAsia="Lucida Console" w:hAnsi="Lucida Console" w:cs="Lucida Console"/>
        </w:rPr>
        <w:t>ht_l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ft)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dat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1&lt;-W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ight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lift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Wei</w:t>
      </w:r>
      <w:r w:rsidRPr="00E968B8">
        <w:rPr>
          <w:rFonts w:ascii="Lucida Console" w:eastAsia="Lucida Console" w:hAnsi="Lucida Console" w:cs="Lucida Console"/>
          <w:spacing w:val="2"/>
        </w:rPr>
        <w:t>g</w:t>
      </w:r>
      <w:r w:rsidRPr="00E968B8">
        <w:rPr>
          <w:rFonts w:ascii="Lucida Console" w:eastAsia="Lucida Console" w:hAnsi="Lucida Console" w:cs="Lucida Console"/>
        </w:rPr>
        <w:t>ht_l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ft</w:t>
      </w:r>
    </w:p>
    <w:p w:rsidR="00F622C6" w:rsidRPr="00E968B8" w:rsidRDefault="00C613B0">
      <w:pPr>
        <w:spacing w:before="23"/>
        <w:ind w:left="665" w:right="793"/>
        <w:jc w:val="center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ccel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fore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rm_z</w:t>
      </w:r>
      <w:r w:rsidRPr="00E968B8">
        <w:rPr>
          <w:rFonts w:ascii="Lucida Console" w:eastAsia="Lucida Console" w:hAnsi="Lucida Console" w:cs="Lucida Console"/>
          <w:spacing w:val="-15"/>
        </w:rPr>
        <w:t xml:space="preserve"> </w:t>
      </w:r>
      <w:r w:rsidRPr="00E968B8">
        <w:rPr>
          <w:rFonts w:ascii="Lucida Console" w:eastAsia="Lucida Console" w:hAnsi="Lucida Console" w:cs="Lucida Console"/>
        </w:rPr>
        <w:t>magn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t_fo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earm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x</w:t>
      </w:r>
      <w:r w:rsidRPr="00E968B8">
        <w:rPr>
          <w:rFonts w:ascii="Lucida Console" w:eastAsia="Lucida Console" w:hAnsi="Lucida Console" w:cs="Lucida Console"/>
          <w:spacing w:val="-19"/>
        </w:rPr>
        <w:t xml:space="preserve"> 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gnet_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>orea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m_y</w:t>
      </w:r>
      <w:r w:rsidRPr="00E968B8">
        <w:rPr>
          <w:rFonts w:ascii="Lucida Console" w:eastAsia="Lucida Console" w:hAnsi="Lucida Console" w:cs="Lucida Console"/>
          <w:spacing w:val="-19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  <w:w w:val="99"/>
        </w:rPr>
        <w:t>m</w:t>
      </w:r>
      <w:r w:rsidRPr="00E968B8">
        <w:rPr>
          <w:rFonts w:ascii="Lucida Console" w:eastAsia="Lucida Console" w:hAnsi="Lucida Console" w:cs="Lucida Console"/>
          <w:w w:val="99"/>
        </w:rPr>
        <w:t>agn</w:t>
      </w:r>
      <w:r w:rsidRPr="00E968B8">
        <w:rPr>
          <w:rFonts w:ascii="Lucida Console" w:eastAsia="Lucida Console" w:hAnsi="Lucida Console" w:cs="Lucida Console"/>
          <w:spacing w:val="2"/>
          <w:w w:val="99"/>
        </w:rPr>
        <w:t>e</w:t>
      </w:r>
      <w:r w:rsidRPr="00E968B8">
        <w:rPr>
          <w:rFonts w:ascii="Lucida Console" w:eastAsia="Lucida Console" w:hAnsi="Lucida Console" w:cs="Lucida Console"/>
          <w:w w:val="99"/>
        </w:rPr>
        <w:t>t_for</w:t>
      </w:r>
      <w:r w:rsidRPr="00E968B8">
        <w:rPr>
          <w:rFonts w:ascii="Lucida Console" w:eastAsia="Lucida Console" w:hAnsi="Lucida Console" w:cs="Lucida Console"/>
          <w:spacing w:val="2"/>
          <w:w w:val="99"/>
        </w:rPr>
        <w:t>e</w:t>
      </w:r>
      <w:r w:rsidRPr="00E968B8">
        <w:rPr>
          <w:rFonts w:ascii="Lucida Console" w:eastAsia="Lucida Console" w:hAnsi="Lucida Console" w:cs="Lucida Console"/>
          <w:w w:val="99"/>
        </w:rPr>
        <w:t>arm_z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1   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184          </w:t>
      </w:r>
      <w:r w:rsidRPr="00E968B8">
        <w:rPr>
          <w:rFonts w:ascii="Lucida Console" w:eastAsia="Lucida Console" w:hAnsi="Lucida Console" w:cs="Lucida Console"/>
          <w:spacing w:val="120"/>
        </w:rPr>
        <w:t xml:space="preserve"> </w:t>
      </w:r>
      <w:r w:rsidRPr="00E968B8">
        <w:rPr>
          <w:rFonts w:ascii="Lucida Console" w:eastAsia="Lucida Console" w:hAnsi="Lucida Console" w:cs="Lucida Console"/>
        </w:rPr>
        <w:t>-11</w:t>
      </w:r>
      <w:r w:rsidRPr="00E968B8">
        <w:rPr>
          <w:rFonts w:ascii="Lucida Console" w:eastAsia="Lucida Console" w:hAnsi="Lucida Console" w:cs="Lucida Console"/>
          <w:spacing w:val="2"/>
        </w:rPr>
        <w:t>6</w:t>
      </w:r>
      <w:r w:rsidRPr="00E968B8">
        <w:rPr>
          <w:rFonts w:ascii="Lucida Console" w:eastAsia="Lucida Console" w:hAnsi="Lucida Console" w:cs="Lucida Console"/>
        </w:rPr>
        <w:t xml:space="preserve">0          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 xml:space="preserve">400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-876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2   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182          </w:t>
      </w:r>
      <w:r w:rsidRPr="00E968B8">
        <w:rPr>
          <w:rFonts w:ascii="Lucida Console" w:eastAsia="Lucida Console" w:hAnsi="Lucida Console" w:cs="Lucida Console"/>
          <w:spacing w:val="120"/>
        </w:rPr>
        <w:t xml:space="preserve"> </w:t>
      </w:r>
      <w:r w:rsidRPr="00E968B8">
        <w:rPr>
          <w:rFonts w:ascii="Lucida Console" w:eastAsia="Lucida Console" w:hAnsi="Lucida Console" w:cs="Lucida Console"/>
        </w:rPr>
        <w:t>-11</w:t>
      </w:r>
      <w:r w:rsidRPr="00E968B8">
        <w:rPr>
          <w:rFonts w:ascii="Lucida Console" w:eastAsia="Lucida Console" w:hAnsi="Lucida Console" w:cs="Lucida Console"/>
          <w:spacing w:val="2"/>
        </w:rPr>
        <w:t>5</w:t>
      </w:r>
      <w:r w:rsidRPr="00E968B8">
        <w:rPr>
          <w:rFonts w:ascii="Lucida Console" w:eastAsia="Lucida Console" w:hAnsi="Lucida Console" w:cs="Lucida Console"/>
        </w:rPr>
        <w:t xml:space="preserve">0          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 xml:space="preserve">410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-871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3   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185          </w:t>
      </w:r>
      <w:r w:rsidRPr="00E968B8">
        <w:rPr>
          <w:rFonts w:ascii="Lucida Console" w:eastAsia="Lucida Console" w:hAnsi="Lucida Console" w:cs="Lucida Console"/>
          <w:spacing w:val="120"/>
        </w:rPr>
        <w:t xml:space="preserve"> </w:t>
      </w:r>
      <w:r w:rsidRPr="00E968B8">
        <w:rPr>
          <w:rFonts w:ascii="Lucida Console" w:eastAsia="Lucida Console" w:hAnsi="Lucida Console" w:cs="Lucida Console"/>
        </w:rPr>
        <w:t>-11</w:t>
      </w:r>
      <w:r w:rsidRPr="00E968B8">
        <w:rPr>
          <w:rFonts w:ascii="Lucida Console" w:eastAsia="Lucida Console" w:hAnsi="Lucida Console" w:cs="Lucida Console"/>
          <w:spacing w:val="2"/>
        </w:rPr>
        <w:t>3</w:t>
      </w:r>
      <w:r w:rsidRPr="00E968B8">
        <w:rPr>
          <w:rFonts w:ascii="Lucida Console" w:eastAsia="Lucida Console" w:hAnsi="Lucida Console" w:cs="Lucida Console"/>
        </w:rPr>
        <w:t xml:space="preserve">0          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 xml:space="preserve">400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-863</w:t>
      </w:r>
    </w:p>
    <w:p w:rsidR="00F622C6" w:rsidRPr="00E968B8" w:rsidRDefault="00C613B0">
      <w:pPr>
        <w:spacing w:before="23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4   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188          </w:t>
      </w:r>
      <w:r w:rsidRPr="00E968B8">
        <w:rPr>
          <w:rFonts w:ascii="Lucida Console" w:eastAsia="Lucida Console" w:hAnsi="Lucida Console" w:cs="Lucida Console"/>
          <w:spacing w:val="120"/>
        </w:rPr>
        <w:t xml:space="preserve"> </w:t>
      </w:r>
      <w:r w:rsidRPr="00E968B8">
        <w:rPr>
          <w:rFonts w:ascii="Lucida Console" w:eastAsia="Lucida Console" w:hAnsi="Lucida Console" w:cs="Lucida Console"/>
        </w:rPr>
        <w:t>-11</w:t>
      </w:r>
      <w:r w:rsidRPr="00E968B8">
        <w:rPr>
          <w:rFonts w:ascii="Lucida Console" w:eastAsia="Lucida Console" w:hAnsi="Lucida Console" w:cs="Lucida Console"/>
          <w:spacing w:val="2"/>
        </w:rPr>
        <w:t>2</w:t>
      </w:r>
      <w:r w:rsidRPr="00E968B8">
        <w:rPr>
          <w:rFonts w:ascii="Lucida Console" w:eastAsia="Lucida Console" w:hAnsi="Lucida Console" w:cs="Lucida Console"/>
        </w:rPr>
        <w:t xml:space="preserve">0          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 xml:space="preserve">400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-855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5   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188          </w:t>
      </w:r>
      <w:r w:rsidRPr="00E968B8">
        <w:rPr>
          <w:rFonts w:ascii="Lucida Console" w:eastAsia="Lucida Console" w:hAnsi="Lucida Console" w:cs="Lucida Console"/>
          <w:spacing w:val="120"/>
        </w:rPr>
        <w:t xml:space="preserve"> </w:t>
      </w:r>
      <w:r w:rsidRPr="00E968B8">
        <w:rPr>
          <w:rFonts w:ascii="Lucida Console" w:eastAsia="Lucida Console" w:hAnsi="Lucida Console" w:cs="Lucida Console"/>
        </w:rPr>
        <w:t>-11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 xml:space="preserve">0          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 xml:space="preserve">400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-843</w:t>
      </w:r>
    </w:p>
    <w:p w:rsidR="00F622C6" w:rsidRPr="00E968B8" w:rsidRDefault="00C613B0">
      <w:pPr>
        <w:tabs>
          <w:tab w:val="left" w:pos="2140"/>
        </w:tabs>
        <w:spacing w:before="26" w:line="270" w:lineRule="auto"/>
        <w:ind w:left="700" w:right="73" w:hanging="6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6</w:t>
      </w:r>
      <w:r w:rsidRPr="00E968B8">
        <w:rPr>
          <w:rFonts w:ascii="Lucida Console" w:eastAsia="Lucida Console" w:hAnsi="Lucida Console" w:cs="Lucida Console"/>
        </w:rPr>
        <w:tab/>
      </w:r>
      <w:r w:rsidRPr="00E968B8">
        <w:rPr>
          <w:rFonts w:ascii="Lucida Console" w:eastAsia="Lucida Console" w:hAnsi="Lucida Console" w:cs="Lucida Console"/>
        </w:rPr>
        <w:tab/>
        <w:t xml:space="preserve">190          </w:t>
      </w:r>
      <w:r w:rsidRPr="00E968B8">
        <w:rPr>
          <w:rFonts w:ascii="Lucida Console" w:eastAsia="Lucida Console" w:hAnsi="Lucida Console" w:cs="Lucida Console"/>
          <w:spacing w:val="120"/>
        </w:rPr>
        <w:t xml:space="preserve"> </w:t>
      </w:r>
      <w:r w:rsidRPr="00E968B8">
        <w:rPr>
          <w:rFonts w:ascii="Lucida Console" w:eastAsia="Lucida Console" w:hAnsi="Lucida Console" w:cs="Lucida Console"/>
        </w:rPr>
        <w:t>-10</w:t>
      </w:r>
      <w:r w:rsidRPr="00E968B8">
        <w:rPr>
          <w:rFonts w:ascii="Lucida Console" w:eastAsia="Lucida Console" w:hAnsi="Lucida Console" w:cs="Lucida Console"/>
          <w:spacing w:val="2"/>
        </w:rPr>
        <w:t>9</w:t>
      </w:r>
      <w:r w:rsidRPr="00E968B8">
        <w:rPr>
          <w:rFonts w:ascii="Lucida Console" w:eastAsia="Lucida Console" w:hAnsi="Lucida Console" w:cs="Lucida Console"/>
        </w:rPr>
        <w:t xml:space="preserve">0          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 xml:space="preserve">400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-838 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ccel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fore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rm_</w:t>
      </w:r>
      <w:r w:rsidRPr="00E968B8">
        <w:rPr>
          <w:rFonts w:ascii="Lucida Console" w:eastAsia="Lucida Console" w:hAnsi="Lucida Console" w:cs="Lucida Console"/>
          <w:spacing w:val="2"/>
        </w:rPr>
        <w:t>y</w:t>
      </w:r>
      <w:r w:rsidRPr="00E968B8">
        <w:rPr>
          <w:rFonts w:ascii="Lucida Console" w:eastAsia="Lucida Console" w:hAnsi="Lucida Console" w:cs="Lucida Console"/>
        </w:rPr>
        <w:t>.1</w:t>
      </w:r>
      <w:r w:rsidRPr="00E968B8">
        <w:rPr>
          <w:rFonts w:ascii="Lucida Console" w:eastAsia="Lucida Console" w:hAnsi="Lucida Console" w:cs="Lucida Console"/>
          <w:spacing w:val="-20"/>
        </w:rPr>
        <w:t xml:space="preserve"> </w:t>
      </w:r>
      <w:r w:rsidRPr="00E968B8">
        <w:rPr>
          <w:rFonts w:ascii="Lucida Console" w:eastAsia="Lucida Console" w:hAnsi="Lucida Console" w:cs="Lucida Console"/>
        </w:rPr>
        <w:t>ac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el_f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rear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>_z.1</w:t>
      </w:r>
      <w:r w:rsidRPr="00E968B8">
        <w:rPr>
          <w:rFonts w:ascii="Lucida Console" w:eastAsia="Lucida Console" w:hAnsi="Lucida Console" w:cs="Lucida Console"/>
          <w:spacing w:val="-17"/>
        </w:rPr>
        <w:t xml:space="preserve"> </w:t>
      </w:r>
      <w:r w:rsidRPr="00E968B8">
        <w:rPr>
          <w:rFonts w:ascii="Lucida Console" w:eastAsia="Lucida Console" w:hAnsi="Lucida Console" w:cs="Lucida Console"/>
        </w:rPr>
        <w:t>magn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t_fo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earm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x.1</w:t>
      </w:r>
      <w:r w:rsidRPr="00E968B8">
        <w:rPr>
          <w:rFonts w:ascii="Lucida Console" w:eastAsia="Lucida Console" w:hAnsi="Lucida Console" w:cs="Lucida Console"/>
          <w:spacing w:val="-19"/>
        </w:rPr>
        <w:t xml:space="preserve"> </w:t>
      </w:r>
      <w:r w:rsidRPr="00E968B8">
        <w:rPr>
          <w:rFonts w:ascii="Lucida Console" w:eastAsia="Lucida Console" w:hAnsi="Lucida Console" w:cs="Lucida Console"/>
        </w:rPr>
        <w:t>magne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_for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arm_</w:t>
      </w:r>
      <w:r w:rsidRPr="00E968B8">
        <w:rPr>
          <w:rFonts w:ascii="Lucida Console" w:eastAsia="Lucida Console" w:hAnsi="Lucida Console" w:cs="Lucida Console"/>
          <w:spacing w:val="2"/>
        </w:rPr>
        <w:t>y</w:t>
      </w:r>
      <w:r w:rsidRPr="00E968B8">
        <w:rPr>
          <w:rFonts w:ascii="Lucida Console" w:eastAsia="Lucida Console" w:hAnsi="Lucida Console" w:cs="Lucida Console"/>
        </w:rPr>
        <w:t>.</w:t>
      </w:r>
    </w:p>
    <w:p w:rsidR="00F622C6" w:rsidRPr="00E968B8" w:rsidRDefault="00C613B0">
      <w:pPr>
        <w:spacing w:line="180" w:lineRule="exact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1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1     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 xml:space="preserve">55  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184 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-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 xml:space="preserve">160        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2"/>
        </w:rPr>
        <w:t>4</w:t>
      </w:r>
      <w:r w:rsidRPr="00E968B8">
        <w:rPr>
          <w:rFonts w:ascii="Lucida Console" w:eastAsia="Lucida Console" w:hAnsi="Lucida Console" w:cs="Lucida Console"/>
        </w:rPr>
        <w:t>0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0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2     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 xml:space="preserve">64  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182 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-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 xml:space="preserve">150        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2"/>
        </w:rPr>
        <w:t>4</w:t>
      </w:r>
      <w:r w:rsidRPr="00E968B8">
        <w:rPr>
          <w:rFonts w:ascii="Lucida Console" w:eastAsia="Lucida Console" w:hAnsi="Lucida Console" w:cs="Lucida Console"/>
        </w:rPr>
        <w:t>1</w:t>
      </w:r>
    </w:p>
    <w:p w:rsidR="00F622C6" w:rsidRPr="00E968B8" w:rsidRDefault="00C613B0">
      <w:pPr>
        <w:spacing w:before="23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0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3     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 xml:space="preserve">72  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185 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-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 xml:space="preserve">130        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2"/>
        </w:rPr>
        <w:t>4</w:t>
      </w:r>
      <w:r w:rsidRPr="00E968B8">
        <w:rPr>
          <w:rFonts w:ascii="Lucida Console" w:eastAsia="Lucida Console" w:hAnsi="Lucida Console" w:cs="Lucida Console"/>
        </w:rPr>
        <w:t>0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0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4     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 xml:space="preserve">82  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188 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-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>120</w:t>
      </w:r>
      <w:r w:rsidRPr="00E968B8">
        <w:rPr>
          <w:rFonts w:ascii="Lucida Console" w:eastAsia="Lucida Console" w:hAnsi="Lucida Console" w:cs="Lucida Console"/>
        </w:rPr>
        <w:t xml:space="preserve">        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2"/>
        </w:rPr>
        <w:t>4</w:t>
      </w:r>
      <w:r w:rsidRPr="00E968B8">
        <w:rPr>
          <w:rFonts w:ascii="Lucida Console" w:eastAsia="Lucida Console" w:hAnsi="Lucida Console" w:cs="Lucida Console"/>
        </w:rPr>
        <w:t>0</w:t>
      </w:r>
    </w:p>
    <w:p w:rsidR="00F622C6" w:rsidRPr="00E968B8" w:rsidRDefault="00C613B0">
      <w:pPr>
        <w:spacing w:before="23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0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5     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 xml:space="preserve">95  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188 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-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 xml:space="preserve">100        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2"/>
        </w:rPr>
        <w:t>4</w:t>
      </w:r>
      <w:r w:rsidRPr="00E968B8">
        <w:rPr>
          <w:rFonts w:ascii="Lucida Console" w:eastAsia="Lucida Console" w:hAnsi="Lucida Console" w:cs="Lucida Console"/>
        </w:rPr>
        <w:t>0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0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6     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2</w:t>
      </w:r>
      <w:r w:rsidRPr="00E968B8">
        <w:rPr>
          <w:rFonts w:ascii="Lucida Console" w:eastAsia="Lucida Console" w:hAnsi="Lucida Console" w:cs="Lucida Console"/>
        </w:rPr>
        <w:t xml:space="preserve">07  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190 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-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 xml:space="preserve">090        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2"/>
        </w:rPr>
        <w:t>4</w:t>
      </w:r>
      <w:r w:rsidRPr="00E968B8">
        <w:rPr>
          <w:rFonts w:ascii="Lucida Console" w:eastAsia="Lucida Console" w:hAnsi="Lucida Console" w:cs="Lucida Console"/>
        </w:rPr>
        <w:t>0</w:t>
      </w:r>
    </w:p>
    <w:p w:rsidR="00F622C6" w:rsidRPr="00E968B8" w:rsidRDefault="00C613B0">
      <w:pPr>
        <w:spacing w:before="23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0</w:t>
      </w:r>
    </w:p>
    <w:p w:rsidR="00F622C6" w:rsidRPr="00E968B8" w:rsidRDefault="00C613B0">
      <w:pPr>
        <w:spacing w:before="26"/>
        <w:ind w:left="7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>agne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_for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arm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z.1</w:t>
      </w:r>
      <w:r w:rsidRPr="00E968B8">
        <w:rPr>
          <w:rFonts w:ascii="Lucida Console" w:eastAsia="Lucida Console" w:hAnsi="Lucida Console" w:cs="Lucida Console"/>
          <w:spacing w:val="-22"/>
        </w:rPr>
        <w:t xml:space="preserve"> </w:t>
      </w:r>
      <w:r w:rsidRPr="00E968B8">
        <w:rPr>
          <w:rFonts w:ascii="Lucida Console" w:eastAsia="Lucida Console" w:hAnsi="Lucida Console" w:cs="Lucida Console"/>
        </w:rPr>
        <w:t>c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asse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1     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-</w:t>
      </w:r>
      <w:r w:rsidRPr="00E968B8">
        <w:rPr>
          <w:rFonts w:ascii="Lucida Console" w:eastAsia="Lucida Console" w:hAnsi="Lucida Console" w:cs="Lucida Console"/>
        </w:rPr>
        <w:t xml:space="preserve">876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E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2     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-</w:t>
      </w:r>
      <w:r w:rsidRPr="00E968B8">
        <w:rPr>
          <w:rFonts w:ascii="Lucida Console" w:eastAsia="Lucida Console" w:hAnsi="Lucida Console" w:cs="Lucida Console"/>
        </w:rPr>
        <w:t xml:space="preserve">871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E</w:t>
      </w:r>
    </w:p>
    <w:p w:rsidR="00F622C6" w:rsidRPr="00E968B8" w:rsidRDefault="00C613B0">
      <w:pPr>
        <w:spacing w:before="23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3     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-</w:t>
      </w:r>
      <w:r w:rsidRPr="00E968B8">
        <w:rPr>
          <w:rFonts w:ascii="Lucida Console" w:eastAsia="Lucida Console" w:hAnsi="Lucida Console" w:cs="Lucida Console"/>
        </w:rPr>
        <w:t xml:space="preserve">863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E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4     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-</w:t>
      </w:r>
      <w:r w:rsidRPr="00E968B8">
        <w:rPr>
          <w:rFonts w:ascii="Lucida Console" w:eastAsia="Lucida Console" w:hAnsi="Lucida Console" w:cs="Lucida Console"/>
        </w:rPr>
        <w:t xml:space="preserve">855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E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5     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-</w:t>
      </w:r>
      <w:r w:rsidRPr="00E968B8">
        <w:rPr>
          <w:rFonts w:ascii="Lucida Console" w:eastAsia="Lucida Console" w:hAnsi="Lucida Console" w:cs="Lucida Console"/>
        </w:rPr>
        <w:t xml:space="preserve">843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E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6     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-</w:t>
      </w:r>
      <w:r w:rsidRPr="00E968B8">
        <w:rPr>
          <w:rFonts w:ascii="Lucida Console" w:eastAsia="Lucida Console" w:hAnsi="Lucida Console" w:cs="Lucida Console"/>
        </w:rPr>
        <w:t xml:space="preserve">838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E</w:t>
      </w:r>
    </w:p>
    <w:p w:rsidR="00F622C6" w:rsidRPr="00E968B8" w:rsidRDefault="00C613B0">
      <w:pPr>
        <w:spacing w:before="23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[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re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ched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getO</w:t>
      </w:r>
      <w:r w:rsidRPr="00E968B8">
        <w:rPr>
          <w:rFonts w:ascii="Lucida Console" w:eastAsia="Lucida Console" w:hAnsi="Lucida Console" w:cs="Lucida Console"/>
          <w:spacing w:val="2"/>
        </w:rPr>
        <w:t>p</w:t>
      </w:r>
      <w:r w:rsidRPr="00E968B8">
        <w:rPr>
          <w:rFonts w:ascii="Lucida Console" w:eastAsia="Lucida Console" w:hAnsi="Lucida Console" w:cs="Lucida Console"/>
        </w:rPr>
        <w:t>tio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("max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prin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")</w:t>
      </w:r>
      <w:r w:rsidRPr="00E968B8">
        <w:rPr>
          <w:rFonts w:ascii="Lucida Console" w:eastAsia="Lucida Console" w:hAnsi="Lucida Console" w:cs="Lucida Console"/>
          <w:spacing w:val="-26"/>
        </w:rPr>
        <w:t xml:space="preserve"> </w:t>
      </w:r>
      <w:r w:rsidRPr="00E968B8">
        <w:rPr>
          <w:rFonts w:ascii="Lucida Console" w:eastAsia="Lucida Console" w:hAnsi="Lucida Console" w:cs="Lucida Console"/>
        </w:rPr>
        <w:t>-- om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tted</w:t>
      </w:r>
      <w:r w:rsidRPr="00E968B8">
        <w:rPr>
          <w:rFonts w:ascii="Lucida Console" w:eastAsia="Lucida Console" w:hAnsi="Lucida Console" w:cs="Lucida Console"/>
          <w:spacing w:val="-8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4</w:t>
      </w:r>
      <w:r w:rsidRPr="00E968B8">
        <w:rPr>
          <w:rFonts w:ascii="Lucida Console" w:eastAsia="Lucida Console" w:hAnsi="Lucida Console" w:cs="Lucida Console"/>
        </w:rPr>
        <w:t>018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ows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]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#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l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ad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l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brar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es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lib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ary(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aret)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lib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ary(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ando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>For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st)</w:t>
      </w:r>
    </w:p>
    <w:p w:rsidR="00F622C6" w:rsidRPr="00E968B8" w:rsidRDefault="00C613B0">
      <w:pPr>
        <w:spacing w:before="23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lib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ary(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part)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lib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ary(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part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plo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)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lib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ary(</w:t>
      </w:r>
      <w:r w:rsidRPr="00E968B8">
        <w:rPr>
          <w:rFonts w:ascii="Lucida Console" w:eastAsia="Lucida Console" w:hAnsi="Lucida Console" w:cs="Lucida Console"/>
          <w:spacing w:val="2"/>
        </w:rPr>
        <w:t>g</w:t>
      </w:r>
      <w:r w:rsidRPr="00E968B8">
        <w:rPr>
          <w:rFonts w:ascii="Lucida Console" w:eastAsia="Lucida Console" w:hAnsi="Lucida Console" w:cs="Lucida Console"/>
        </w:rPr>
        <w:t>gplo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2)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lib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ary(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atti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e)</w:t>
      </w:r>
    </w:p>
    <w:p w:rsidR="00F622C6" w:rsidRPr="00E968B8" w:rsidRDefault="00C613B0">
      <w:pPr>
        <w:spacing w:before="23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lib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ary(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attl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)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Error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in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l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brar</w:t>
      </w:r>
      <w:r w:rsidRPr="00E968B8">
        <w:rPr>
          <w:rFonts w:ascii="Lucida Console" w:eastAsia="Lucida Console" w:hAnsi="Lucida Console" w:cs="Lucida Console"/>
          <w:spacing w:val="2"/>
        </w:rPr>
        <w:t>y</w:t>
      </w:r>
      <w:r w:rsidRPr="00E968B8">
        <w:rPr>
          <w:rFonts w:ascii="Lucida Console" w:eastAsia="Lucida Console" w:hAnsi="Lucida Console" w:cs="Lucida Console"/>
        </w:rPr>
        <w:t>(ra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tle)</w:t>
      </w:r>
      <w:r w:rsidRPr="00E968B8">
        <w:rPr>
          <w:rFonts w:ascii="Lucida Console" w:eastAsia="Lucida Console" w:hAnsi="Lucida Console" w:cs="Lucida Console"/>
          <w:spacing w:val="-18"/>
        </w:rPr>
        <w:t xml:space="preserve"> </w:t>
      </w:r>
      <w:r w:rsidRPr="00E968B8">
        <w:rPr>
          <w:rFonts w:ascii="Lucida Console" w:eastAsia="Lucida Console" w:hAnsi="Lucida Console" w:cs="Lucida Console"/>
        </w:rPr>
        <w:t>: the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e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is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no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p</w:t>
      </w:r>
      <w:r w:rsidRPr="00E968B8">
        <w:rPr>
          <w:rFonts w:ascii="Lucida Console" w:eastAsia="Lucida Console" w:hAnsi="Lucida Console" w:cs="Lucida Console"/>
        </w:rPr>
        <w:t>ackage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</w:rPr>
        <w:t>cal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ed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</w:rPr>
        <w:t>‘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att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e’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sum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>ary(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ata1)</w:t>
      </w:r>
    </w:p>
    <w:p w:rsidR="00F622C6" w:rsidRPr="00E968B8" w:rsidRDefault="00C613B0">
      <w:pPr>
        <w:spacing w:before="25" w:line="267" w:lineRule="auto"/>
        <w:ind w:left="100" w:right="72" w:firstLine="48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u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er_n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 xml:space="preserve">me  </w:t>
      </w:r>
      <w:r w:rsidRPr="00E968B8">
        <w:rPr>
          <w:rFonts w:ascii="Lucida Console" w:eastAsia="Lucida Console" w:hAnsi="Lucida Console" w:cs="Lucida Console"/>
          <w:spacing w:val="110"/>
        </w:rPr>
        <w:t xml:space="preserve"> </w:t>
      </w:r>
      <w:r w:rsidRPr="00E968B8">
        <w:rPr>
          <w:rFonts w:ascii="Lucida Console" w:eastAsia="Lucida Console" w:hAnsi="Lucida Console" w:cs="Lucida Console"/>
        </w:rPr>
        <w:t>ra</w:t>
      </w:r>
      <w:r w:rsidRPr="00E968B8">
        <w:rPr>
          <w:rFonts w:ascii="Lucida Console" w:eastAsia="Lucida Console" w:hAnsi="Lucida Console" w:cs="Lucida Console"/>
          <w:spacing w:val="2"/>
        </w:rPr>
        <w:t>w</w:t>
      </w:r>
      <w:r w:rsidRPr="00E968B8">
        <w:rPr>
          <w:rFonts w:ascii="Lucida Console" w:eastAsia="Lucida Console" w:hAnsi="Lucida Console" w:cs="Lucida Console"/>
        </w:rPr>
        <w:t>_time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tamp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part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-24"/>
        </w:rPr>
        <w:t xml:space="preserve"> </w:t>
      </w:r>
      <w:r w:rsidRPr="00E968B8">
        <w:rPr>
          <w:rFonts w:ascii="Lucida Console" w:eastAsia="Lucida Console" w:hAnsi="Lucida Console" w:cs="Lucida Console"/>
        </w:rPr>
        <w:t>r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w_tim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stam</w:t>
      </w:r>
      <w:r w:rsidRPr="00E968B8">
        <w:rPr>
          <w:rFonts w:ascii="Lucida Console" w:eastAsia="Lucida Console" w:hAnsi="Lucida Console" w:cs="Lucida Console"/>
          <w:spacing w:val="2"/>
        </w:rPr>
        <w:t>p</w:t>
      </w:r>
      <w:r w:rsidRPr="00E968B8">
        <w:rPr>
          <w:rFonts w:ascii="Lucida Console" w:eastAsia="Lucida Console" w:hAnsi="Lucida Console" w:cs="Lucida Console"/>
        </w:rPr>
        <w:t>_par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 xml:space="preserve">_2        </w:t>
      </w:r>
      <w:r w:rsidRPr="00E968B8">
        <w:rPr>
          <w:rFonts w:ascii="Lucida Console" w:eastAsia="Lucida Console" w:hAnsi="Lucida Console" w:cs="Lucida Console"/>
          <w:spacing w:val="98"/>
        </w:rPr>
        <w:t xml:space="preserve"> </w:t>
      </w:r>
      <w:r w:rsidRPr="00E968B8">
        <w:rPr>
          <w:rFonts w:ascii="Lucida Console" w:eastAsia="Lucida Console" w:hAnsi="Lucida Console" w:cs="Lucida Console"/>
        </w:rPr>
        <w:t>cv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d_ti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>e stamp</w:t>
      </w:r>
    </w:p>
    <w:p w:rsidR="00F622C6" w:rsidRPr="00E968B8" w:rsidRDefault="00C613B0">
      <w:pPr>
        <w:spacing w:before="2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adel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>o</w:t>
      </w:r>
      <w:r w:rsidRPr="00E968B8">
        <w:rPr>
          <w:rFonts w:ascii="Lucida Console" w:eastAsia="Lucida Console" w:hAnsi="Lucida Console" w:cs="Lucida Console"/>
          <w:spacing w:val="113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311 </w:t>
      </w:r>
      <w:r w:rsidRPr="00E968B8">
        <w:rPr>
          <w:rFonts w:ascii="Lucida Console" w:eastAsia="Lucida Console" w:hAnsi="Lucida Console" w:cs="Lucida Console"/>
          <w:spacing w:val="118"/>
        </w:rPr>
        <w:t xml:space="preserve"> </w:t>
      </w:r>
      <w:r w:rsidRPr="00E968B8">
        <w:rPr>
          <w:rFonts w:ascii="Lucida Console" w:eastAsia="Lucida Console" w:hAnsi="Lucida Console" w:cs="Lucida Console"/>
        </w:rPr>
        <w:t>Mi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 xml:space="preserve">.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>.322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 xml:space="preserve">+09  </w:t>
      </w:r>
      <w:r w:rsidRPr="00E968B8">
        <w:rPr>
          <w:rFonts w:ascii="Lucida Console" w:eastAsia="Lucida Console" w:hAnsi="Lucida Console" w:cs="Lucida Console"/>
          <w:spacing w:val="108"/>
        </w:rPr>
        <w:t xml:space="preserve"> 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 xml:space="preserve">n.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: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2</w:t>
      </w:r>
      <w:r w:rsidRPr="00E968B8">
        <w:rPr>
          <w:rFonts w:ascii="Lucida Console" w:eastAsia="Lucida Console" w:hAnsi="Lucida Console" w:cs="Lucida Console"/>
          <w:spacing w:val="2"/>
        </w:rPr>
        <w:t>9</w:t>
      </w:r>
      <w:r w:rsidRPr="00E968B8">
        <w:rPr>
          <w:rFonts w:ascii="Lucida Console" w:eastAsia="Lucida Console" w:hAnsi="Lucida Console" w:cs="Lucida Console"/>
        </w:rPr>
        <w:t xml:space="preserve">7 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2</w:t>
      </w:r>
      <w:r w:rsidRPr="00E968B8">
        <w:rPr>
          <w:rFonts w:ascii="Lucida Console" w:eastAsia="Lucida Console" w:hAnsi="Lucida Console" w:cs="Lucida Console"/>
        </w:rPr>
        <w:t>/12/2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11</w:t>
      </w:r>
      <w:r w:rsidRPr="00E968B8">
        <w:rPr>
          <w:rFonts w:ascii="Lucida Console" w:eastAsia="Lucida Console" w:hAnsi="Lucida Console" w:cs="Lucida Console"/>
          <w:spacing w:val="-11"/>
        </w:rPr>
        <w:t xml:space="preserve"> 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2"/>
        </w:rPr>
        <w:t>3</w:t>
      </w:r>
      <w:r w:rsidRPr="00E968B8">
        <w:rPr>
          <w:rFonts w:ascii="Lucida Console" w:eastAsia="Lucida Console" w:hAnsi="Lucida Console" w:cs="Lucida Console"/>
        </w:rPr>
        <w:t>:35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311</w:t>
      </w:r>
    </w:p>
    <w:p w:rsidR="00F622C6" w:rsidRPr="00E968B8" w:rsidRDefault="00C613B0">
      <w:pPr>
        <w:spacing w:before="25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carl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tos: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 xml:space="preserve">580 </w:t>
      </w:r>
      <w:r w:rsidRPr="00E968B8">
        <w:rPr>
          <w:rFonts w:ascii="Lucida Console" w:eastAsia="Lucida Console" w:hAnsi="Lucida Console" w:cs="Lucida Console"/>
          <w:spacing w:val="106"/>
        </w:rPr>
        <w:t xml:space="preserve"> </w:t>
      </w:r>
      <w:r w:rsidRPr="00E968B8">
        <w:rPr>
          <w:rFonts w:ascii="Lucida Console" w:eastAsia="Lucida Console" w:hAnsi="Lucida Console" w:cs="Lucida Console"/>
        </w:rPr>
        <w:t>1st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Qu.: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>.323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 xml:space="preserve">+09  </w:t>
      </w:r>
      <w:r w:rsidRPr="00E968B8">
        <w:rPr>
          <w:rFonts w:ascii="Lucida Console" w:eastAsia="Lucida Console" w:hAnsi="Lucida Console" w:cs="Lucida Console"/>
          <w:spacing w:val="105"/>
        </w:rPr>
        <w:t xml:space="preserve"> 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t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Qu.</w:t>
      </w:r>
      <w:r w:rsidRPr="00E968B8">
        <w:rPr>
          <w:rFonts w:ascii="Lucida Console" w:eastAsia="Lucida Console" w:hAnsi="Lucida Console" w:cs="Lucida Console"/>
          <w:spacing w:val="2"/>
        </w:rPr>
        <w:t>:</w:t>
      </w:r>
      <w:r w:rsidRPr="00E968B8">
        <w:rPr>
          <w:rFonts w:ascii="Lucida Console" w:eastAsia="Lucida Console" w:hAnsi="Lucida Console" w:cs="Lucida Console"/>
        </w:rPr>
        <w:t>2443</w:t>
      </w:r>
      <w:r w:rsidRPr="00E968B8">
        <w:rPr>
          <w:rFonts w:ascii="Lucida Console" w:eastAsia="Lucida Console" w:hAnsi="Lucida Console" w:cs="Lucida Console"/>
          <w:spacing w:val="2"/>
        </w:rPr>
        <w:t>2</w:t>
      </w:r>
      <w:r w:rsidRPr="00E968B8">
        <w:rPr>
          <w:rFonts w:ascii="Lucida Console" w:eastAsia="Lucida Console" w:hAnsi="Lucida Console" w:cs="Lucida Console"/>
        </w:rPr>
        <w:t xml:space="preserve">1     </w:t>
      </w:r>
      <w:r w:rsidRPr="00E968B8">
        <w:rPr>
          <w:rFonts w:ascii="Lucida Console" w:eastAsia="Lucida Console" w:hAnsi="Lucida Console" w:cs="Lucida Console"/>
          <w:spacing w:val="108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2</w:t>
      </w:r>
      <w:r w:rsidRPr="00E968B8">
        <w:rPr>
          <w:rFonts w:ascii="Lucida Console" w:eastAsia="Lucida Console" w:hAnsi="Lucida Console" w:cs="Lucida Console"/>
        </w:rPr>
        <w:t>8/11/</w:t>
      </w:r>
      <w:r w:rsidRPr="00E968B8">
        <w:rPr>
          <w:rFonts w:ascii="Lucida Console" w:eastAsia="Lucida Console" w:hAnsi="Lucida Console" w:cs="Lucida Console"/>
          <w:spacing w:val="2"/>
        </w:rPr>
        <w:t>2</w:t>
      </w:r>
      <w:r w:rsidRPr="00E968B8">
        <w:rPr>
          <w:rFonts w:ascii="Lucida Console" w:eastAsia="Lucida Console" w:hAnsi="Lucida Console" w:cs="Lucida Console"/>
        </w:rPr>
        <w:t>011</w:t>
      </w:r>
      <w:r w:rsidRPr="00E968B8">
        <w:rPr>
          <w:rFonts w:ascii="Lucida Console" w:eastAsia="Lucida Console" w:hAnsi="Lucida Console" w:cs="Lucida Console"/>
          <w:spacing w:val="-12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>4:15:</w:t>
      </w:r>
    </w:p>
    <w:p w:rsidR="00F622C6" w:rsidRPr="00E968B8" w:rsidRDefault="00C613B0">
      <w:pPr>
        <w:spacing w:before="23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88</w:t>
      </w:r>
    </w:p>
    <w:p w:rsidR="00F622C6" w:rsidRPr="00E968B8" w:rsidRDefault="00C613B0">
      <w:pPr>
        <w:spacing w:before="25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euri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o</w:t>
      </w:r>
      <w:r w:rsidRPr="00E968B8">
        <w:rPr>
          <w:rFonts w:ascii="Lucida Console" w:eastAsia="Lucida Console" w:hAnsi="Lucida Console" w:cs="Lucida Console"/>
          <w:spacing w:val="113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: 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88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Me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ian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>.323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 xml:space="preserve">+09  </w:t>
      </w:r>
      <w:r w:rsidRPr="00E968B8">
        <w:rPr>
          <w:rFonts w:ascii="Lucida Console" w:eastAsia="Lucida Console" w:hAnsi="Lucida Console" w:cs="Lucida Console"/>
          <w:spacing w:val="108"/>
        </w:rPr>
        <w:t xml:space="preserve"> 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dian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:</w:t>
      </w:r>
      <w:r w:rsidRPr="00E968B8">
        <w:rPr>
          <w:rFonts w:ascii="Lucida Console" w:eastAsia="Lucida Console" w:hAnsi="Lucida Console" w:cs="Lucida Console"/>
        </w:rPr>
        <w:t>4923</w:t>
      </w:r>
      <w:r w:rsidRPr="00E968B8">
        <w:rPr>
          <w:rFonts w:ascii="Lucida Console" w:eastAsia="Lucida Console" w:hAnsi="Lucida Console" w:cs="Lucida Console"/>
          <w:spacing w:val="2"/>
        </w:rPr>
        <w:t>4</w:t>
      </w:r>
      <w:r w:rsidRPr="00E968B8">
        <w:rPr>
          <w:rFonts w:ascii="Lucida Console" w:eastAsia="Lucida Console" w:hAnsi="Lucida Console" w:cs="Lucida Console"/>
        </w:rPr>
        <w:t xml:space="preserve">2     </w:t>
      </w:r>
      <w:r w:rsidRPr="00E968B8">
        <w:rPr>
          <w:rFonts w:ascii="Lucida Console" w:eastAsia="Lucida Console" w:hAnsi="Lucida Console" w:cs="Lucida Console"/>
          <w:spacing w:val="112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3</w:t>
      </w:r>
      <w:r w:rsidRPr="00E968B8">
        <w:rPr>
          <w:rFonts w:ascii="Lucida Console" w:eastAsia="Lucida Console" w:hAnsi="Lucida Console" w:cs="Lucida Console"/>
        </w:rPr>
        <w:t>0/11/</w:t>
      </w:r>
      <w:r w:rsidRPr="00E968B8">
        <w:rPr>
          <w:rFonts w:ascii="Lucida Console" w:eastAsia="Lucida Console" w:hAnsi="Lucida Console" w:cs="Lucida Console"/>
          <w:spacing w:val="2"/>
        </w:rPr>
        <w:t>2</w:t>
      </w:r>
      <w:r w:rsidRPr="00E968B8">
        <w:rPr>
          <w:rFonts w:ascii="Lucida Console" w:eastAsia="Lucida Console" w:hAnsi="Lucida Console" w:cs="Lucida Console"/>
        </w:rPr>
        <w:t>011</w:t>
      </w:r>
      <w:r w:rsidRPr="00E968B8">
        <w:rPr>
          <w:rFonts w:ascii="Lucida Console" w:eastAsia="Lucida Console" w:hAnsi="Lucida Console" w:cs="Lucida Console"/>
          <w:spacing w:val="-12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>7:12: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  <w:sectPr w:rsidR="00F622C6" w:rsidRPr="00E968B8">
          <w:pgSz w:w="12240" w:h="15840"/>
          <w:pgMar w:top="1480" w:right="1420" w:bottom="280" w:left="1340" w:header="720" w:footer="720" w:gutter="0"/>
          <w:cols w:space="720"/>
        </w:sectPr>
      </w:pPr>
      <w:r w:rsidRPr="00E968B8">
        <w:rPr>
          <w:rFonts w:ascii="Lucida Console" w:eastAsia="Lucida Console" w:hAnsi="Lucida Console" w:cs="Lucida Console"/>
        </w:rPr>
        <w:t>4</w:t>
      </w:r>
    </w:p>
    <w:p w:rsidR="00F622C6" w:rsidRPr="00E968B8" w:rsidRDefault="00F622C6">
      <w:pPr>
        <w:spacing w:before="2" w:line="100" w:lineRule="exact"/>
        <w:rPr>
          <w:sz w:val="10"/>
          <w:szCs w:val="10"/>
        </w:rPr>
      </w:pPr>
    </w:p>
    <w:p w:rsidR="00F622C6" w:rsidRPr="00E968B8" w:rsidRDefault="00C613B0">
      <w:pPr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jere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>y</w:t>
      </w:r>
      <w:r w:rsidRPr="00E968B8">
        <w:rPr>
          <w:rFonts w:ascii="Lucida Console" w:eastAsia="Lucida Console" w:hAnsi="Lucida Console" w:cs="Lucida Console"/>
          <w:spacing w:val="113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: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4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Me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 xml:space="preserve">n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>.323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 xml:space="preserve">+09  </w:t>
      </w:r>
      <w:r w:rsidRPr="00E968B8">
        <w:rPr>
          <w:rFonts w:ascii="Lucida Console" w:eastAsia="Lucida Console" w:hAnsi="Lucida Console" w:cs="Lucida Console"/>
          <w:spacing w:val="108"/>
        </w:rPr>
        <w:t xml:space="preserve"> 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 xml:space="preserve">an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:</w:t>
      </w:r>
      <w:r w:rsidRPr="00E968B8">
        <w:rPr>
          <w:rFonts w:ascii="Lucida Console" w:eastAsia="Lucida Console" w:hAnsi="Lucida Console" w:cs="Lucida Console"/>
        </w:rPr>
        <w:t>4903</w:t>
      </w:r>
      <w:r w:rsidRPr="00E968B8">
        <w:rPr>
          <w:rFonts w:ascii="Lucida Console" w:eastAsia="Lucida Console" w:hAnsi="Lucida Console" w:cs="Lucida Console"/>
          <w:spacing w:val="2"/>
        </w:rPr>
        <w:t>7</w:t>
      </w:r>
      <w:r w:rsidRPr="00E968B8">
        <w:rPr>
          <w:rFonts w:ascii="Lucida Console" w:eastAsia="Lucida Console" w:hAnsi="Lucida Console" w:cs="Lucida Console"/>
        </w:rPr>
        <w:t>7</w:t>
      </w:r>
      <w:r w:rsidRPr="00E968B8">
        <w:rPr>
          <w:rFonts w:ascii="Lucida Console" w:eastAsia="Lucida Console" w:hAnsi="Lucida Console" w:cs="Lucida Console"/>
        </w:rPr>
        <w:t xml:space="preserve">     </w:t>
      </w:r>
      <w:r w:rsidRPr="00E968B8">
        <w:rPr>
          <w:rFonts w:ascii="Lucida Console" w:eastAsia="Lucida Console" w:hAnsi="Lucida Console" w:cs="Lucida Console"/>
          <w:spacing w:val="112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5</w:t>
      </w:r>
      <w:r w:rsidRPr="00E968B8">
        <w:rPr>
          <w:rFonts w:ascii="Lucida Console" w:eastAsia="Lucida Console" w:hAnsi="Lucida Console" w:cs="Lucida Console"/>
        </w:rPr>
        <w:t>/12/2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11</w:t>
      </w:r>
      <w:r w:rsidRPr="00E968B8">
        <w:rPr>
          <w:rFonts w:ascii="Lucida Console" w:eastAsia="Lucida Console" w:hAnsi="Lucida Console" w:cs="Lucida Console"/>
          <w:spacing w:val="-11"/>
        </w:rPr>
        <w:t xml:space="preserve"> 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>:23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</w:p>
    <w:p w:rsidR="00F622C6" w:rsidRPr="00E968B8" w:rsidRDefault="00C613B0">
      <w:pPr>
        <w:spacing w:before="26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337</w:t>
      </w:r>
    </w:p>
    <w:p w:rsidR="00F622C6" w:rsidRPr="00E968B8" w:rsidRDefault="00C613B0">
      <w:pPr>
        <w:spacing w:before="25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pedro </w:t>
      </w:r>
      <w:r w:rsidRPr="00E968B8">
        <w:rPr>
          <w:rFonts w:ascii="Lucida Console" w:eastAsia="Lucida Console" w:hAnsi="Lucida Console" w:cs="Lucida Console"/>
          <w:spacing w:val="115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2"/>
        </w:rPr>
        <w:t>2</w:t>
      </w:r>
      <w:r w:rsidRPr="00E968B8">
        <w:rPr>
          <w:rFonts w:ascii="Lucida Console" w:eastAsia="Lucida Console" w:hAnsi="Lucida Console" w:cs="Lucida Console"/>
        </w:rPr>
        <w:t xml:space="preserve">041 </w:t>
      </w:r>
      <w:r w:rsidRPr="00E968B8">
        <w:rPr>
          <w:rFonts w:ascii="Lucida Console" w:eastAsia="Lucida Console" w:hAnsi="Lucida Console" w:cs="Lucida Console"/>
          <w:spacing w:val="115"/>
        </w:rPr>
        <w:t xml:space="preserve"> </w:t>
      </w:r>
      <w:r w:rsidRPr="00E968B8">
        <w:rPr>
          <w:rFonts w:ascii="Lucida Console" w:eastAsia="Lucida Console" w:hAnsi="Lucida Console" w:cs="Lucida Console"/>
        </w:rPr>
        <w:t>3rd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Qu.: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>.323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 xml:space="preserve">+09  </w:t>
      </w:r>
      <w:r w:rsidRPr="00E968B8">
        <w:rPr>
          <w:rFonts w:ascii="Lucida Console" w:eastAsia="Lucida Console" w:hAnsi="Lucida Console" w:cs="Lucida Console"/>
          <w:spacing w:val="105"/>
        </w:rPr>
        <w:t xml:space="preserve"> </w:t>
      </w:r>
      <w:r w:rsidRPr="00E968B8">
        <w:rPr>
          <w:rFonts w:ascii="Lucida Console" w:eastAsia="Lucida Console" w:hAnsi="Lucida Console" w:cs="Lucida Console"/>
        </w:rPr>
        <w:t>3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d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Qu.</w:t>
      </w:r>
      <w:r w:rsidRPr="00E968B8">
        <w:rPr>
          <w:rFonts w:ascii="Lucida Console" w:eastAsia="Lucida Console" w:hAnsi="Lucida Console" w:cs="Lucida Console"/>
          <w:spacing w:val="2"/>
        </w:rPr>
        <w:t>:</w:t>
      </w:r>
      <w:r w:rsidRPr="00E968B8">
        <w:rPr>
          <w:rFonts w:ascii="Lucida Console" w:eastAsia="Lucida Console" w:hAnsi="Lucida Console" w:cs="Lucida Console"/>
        </w:rPr>
        <w:t>7362</w:t>
      </w:r>
      <w:r w:rsidRPr="00E968B8">
        <w:rPr>
          <w:rFonts w:ascii="Lucida Console" w:eastAsia="Lucida Console" w:hAnsi="Lucida Console" w:cs="Lucida Console"/>
          <w:spacing w:val="2"/>
        </w:rPr>
        <w:t>7</w:t>
      </w:r>
      <w:r w:rsidRPr="00E968B8">
        <w:rPr>
          <w:rFonts w:ascii="Lucida Console" w:eastAsia="Lucida Console" w:hAnsi="Lucida Console" w:cs="Lucida Console"/>
        </w:rPr>
        <w:t xml:space="preserve">8     </w:t>
      </w:r>
      <w:r w:rsidRPr="00E968B8">
        <w:rPr>
          <w:rFonts w:ascii="Lucida Console" w:eastAsia="Lucida Console" w:hAnsi="Lucida Console" w:cs="Lucida Console"/>
          <w:spacing w:val="108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5</w:t>
      </w:r>
      <w:r w:rsidRPr="00E968B8">
        <w:rPr>
          <w:rFonts w:ascii="Lucida Console" w:eastAsia="Lucida Console" w:hAnsi="Lucida Console" w:cs="Lucida Console"/>
        </w:rPr>
        <w:t>/12/2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11</w:t>
      </w:r>
      <w:r w:rsidRPr="00E968B8">
        <w:rPr>
          <w:rFonts w:ascii="Lucida Console" w:eastAsia="Lucida Console" w:hAnsi="Lucida Console" w:cs="Lucida Console"/>
          <w:spacing w:val="-11"/>
        </w:rPr>
        <w:t xml:space="preserve"> 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>:25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:1</w:t>
      </w:r>
    </w:p>
    <w:p w:rsidR="00F622C6" w:rsidRPr="00E968B8" w:rsidRDefault="00C613B0">
      <w:pPr>
        <w:spacing w:before="23"/>
        <w:ind w:left="100"/>
        <w:rPr>
          <w:rFonts w:ascii="Lucida Console" w:eastAsia="Lucida Console" w:hAnsi="Lucida Console" w:cs="Lucida Console"/>
        </w:rPr>
        <w:sectPr w:rsidR="00F622C6" w:rsidRPr="00E968B8">
          <w:pgSz w:w="12240" w:h="15840"/>
          <w:pgMar w:top="1360" w:right="1380" w:bottom="280" w:left="1340" w:header="720" w:footer="720" w:gutter="0"/>
          <w:cols w:space="720"/>
        </w:sectPr>
      </w:pPr>
      <w:r w:rsidRPr="00E968B8">
        <w:rPr>
          <w:rFonts w:ascii="Lucida Console" w:eastAsia="Lucida Console" w:hAnsi="Lucida Console" w:cs="Lucida Console"/>
        </w:rPr>
        <w:t>243</w:t>
      </w:r>
    </w:p>
    <w:p w:rsidR="00F622C6" w:rsidRPr="00E968B8" w:rsidRDefault="00F622C6">
      <w:pPr>
        <w:spacing w:before="11" w:line="240" w:lineRule="exact"/>
        <w:rPr>
          <w:sz w:val="24"/>
          <w:szCs w:val="24"/>
        </w:rPr>
      </w:pPr>
    </w:p>
    <w:p w:rsidR="00F622C6" w:rsidRPr="00E968B8" w:rsidRDefault="00C613B0">
      <w:pPr>
        <w:ind w:left="100" w:right="-5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456</w:t>
      </w:r>
    </w:p>
    <w:p w:rsidR="00F622C6" w:rsidRPr="00E968B8" w:rsidRDefault="00C613B0">
      <w:pPr>
        <w:spacing w:before="25"/>
        <w:rPr>
          <w:rFonts w:ascii="Lucida Console" w:eastAsia="Lucida Console" w:hAnsi="Lucida Console" w:cs="Lucida Console"/>
        </w:rPr>
        <w:sectPr w:rsidR="00F622C6" w:rsidRPr="00E968B8">
          <w:type w:val="continuous"/>
          <w:pgSz w:w="12240" w:h="15840"/>
          <w:pgMar w:top="1380" w:right="1380" w:bottom="280" w:left="1340" w:header="720" w:footer="720" w:gutter="0"/>
          <w:cols w:num="2" w:space="720" w:equalWidth="0">
            <w:col w:w="461" w:space="1687"/>
            <w:col w:w="7372"/>
          </w:cols>
        </w:sectPr>
      </w:pPr>
      <w:r w:rsidRPr="00E968B8">
        <w:br w:type="column"/>
      </w:r>
      <w:r w:rsidRPr="00E968B8">
        <w:rPr>
          <w:rFonts w:ascii="Lucida Console" w:eastAsia="Lucida Console" w:hAnsi="Lucida Console" w:cs="Lucida Console"/>
        </w:rPr>
        <w:lastRenderedPageBreak/>
        <w:t>Ma</w:t>
      </w:r>
      <w:r w:rsidRPr="00E968B8">
        <w:rPr>
          <w:rFonts w:ascii="Lucida Console" w:eastAsia="Lucida Console" w:hAnsi="Lucida Console" w:cs="Lucida Console"/>
          <w:spacing w:val="2"/>
        </w:rPr>
        <w:t>x</w:t>
      </w:r>
      <w:r w:rsidRPr="00E968B8">
        <w:rPr>
          <w:rFonts w:ascii="Lucida Console" w:eastAsia="Lucida Console" w:hAnsi="Lucida Console" w:cs="Lucida Console"/>
        </w:rPr>
        <w:t xml:space="preserve">.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>.323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 xml:space="preserve">+09  </w:t>
      </w:r>
      <w:r w:rsidRPr="00E968B8">
        <w:rPr>
          <w:rFonts w:ascii="Lucida Console" w:eastAsia="Lucida Console" w:hAnsi="Lucida Console" w:cs="Lucida Console"/>
          <w:spacing w:val="108"/>
        </w:rPr>
        <w:t xml:space="preserve"> 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 xml:space="preserve">x.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:</w:t>
      </w:r>
      <w:r w:rsidRPr="00E968B8">
        <w:rPr>
          <w:rFonts w:ascii="Lucida Console" w:eastAsia="Lucida Console" w:hAnsi="Lucida Console" w:cs="Lucida Console"/>
        </w:rPr>
        <w:t>9964</w:t>
      </w:r>
      <w:r w:rsidRPr="00E968B8">
        <w:rPr>
          <w:rFonts w:ascii="Lucida Console" w:eastAsia="Lucida Console" w:hAnsi="Lucida Console" w:cs="Lucida Console"/>
          <w:spacing w:val="2"/>
        </w:rPr>
        <w:t>5</w:t>
      </w:r>
      <w:r w:rsidRPr="00E968B8">
        <w:rPr>
          <w:rFonts w:ascii="Lucida Console" w:eastAsia="Lucida Console" w:hAnsi="Lucida Console" w:cs="Lucida Console"/>
        </w:rPr>
        <w:t xml:space="preserve">3     </w:t>
      </w:r>
      <w:r w:rsidRPr="00E968B8">
        <w:rPr>
          <w:rFonts w:ascii="Lucida Console" w:eastAsia="Lucida Console" w:hAnsi="Lucida Console" w:cs="Lucida Console"/>
          <w:spacing w:val="112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5</w:t>
      </w:r>
      <w:r w:rsidRPr="00E968B8">
        <w:rPr>
          <w:rFonts w:ascii="Lucida Console" w:eastAsia="Lucida Console" w:hAnsi="Lucida Console" w:cs="Lucida Console"/>
        </w:rPr>
        <w:t>/12/2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11</w:t>
      </w:r>
      <w:r w:rsidRPr="00E968B8">
        <w:rPr>
          <w:rFonts w:ascii="Lucida Console" w:eastAsia="Lucida Console" w:hAnsi="Lucida Console" w:cs="Lucida Console"/>
          <w:spacing w:val="-11"/>
        </w:rPr>
        <w:t xml:space="preserve"> 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2"/>
        </w:rPr>
        <w:t>4</w:t>
      </w:r>
      <w:r w:rsidRPr="00E968B8">
        <w:rPr>
          <w:rFonts w:ascii="Lucida Console" w:eastAsia="Lucida Console" w:hAnsi="Lucida Console" w:cs="Lucida Console"/>
        </w:rPr>
        <w:t>:22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</w:p>
    <w:tbl>
      <w:tblPr>
        <w:tblW w:w="0" w:type="auto"/>
        <w:tblInd w:w="1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1808"/>
        <w:gridCol w:w="2049"/>
        <w:gridCol w:w="2049"/>
        <w:gridCol w:w="2029"/>
      </w:tblGrid>
      <w:tr w:rsidR="00E968B8" w:rsidRPr="00E968B8">
        <w:trPr>
          <w:trHeight w:hRule="exact" w:val="238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25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lastRenderedPageBreak/>
              <w:t>new_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w</w:t>
            </w:r>
            <w:r w:rsidRPr="00E968B8">
              <w:rPr>
                <w:rFonts w:ascii="Lucida Console" w:eastAsia="Lucida Console" w:hAnsi="Lucida Console" w:cs="Lucida Console"/>
              </w:rPr>
              <w:t>indow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25"/>
              <w:ind w:left="30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n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u</w:t>
            </w:r>
            <w:r w:rsidRPr="00E968B8">
              <w:rPr>
                <w:rFonts w:ascii="Lucida Console" w:eastAsia="Lucida Console" w:hAnsi="Lucida Console" w:cs="Lucida Console"/>
              </w:rPr>
              <w:t>m_w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i</w:t>
            </w:r>
            <w:r w:rsidRPr="00E968B8">
              <w:rPr>
                <w:rFonts w:ascii="Lucida Console" w:eastAsia="Lucida Console" w:hAnsi="Lucida Console" w:cs="Lucida Console"/>
              </w:rPr>
              <w:t>ndow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25"/>
              <w:ind w:left="4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spacing w:val="2"/>
              </w:rPr>
              <w:t>r</w:t>
            </w:r>
            <w:r w:rsidRPr="00E968B8">
              <w:rPr>
                <w:rFonts w:ascii="Lucida Console" w:eastAsia="Lucida Console" w:hAnsi="Lucida Console" w:cs="Lucida Console"/>
              </w:rPr>
              <w:t>oll_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b</w:t>
            </w:r>
            <w:r w:rsidRPr="00E968B8">
              <w:rPr>
                <w:rFonts w:ascii="Lucida Console" w:eastAsia="Lucida Console" w:hAnsi="Lucida Console" w:cs="Lucida Console"/>
              </w:rPr>
              <w:t>elt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25"/>
              <w:ind w:left="423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pit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c</w:t>
            </w:r>
            <w:r w:rsidRPr="00E968B8">
              <w:rPr>
                <w:rFonts w:ascii="Lucida Console" w:eastAsia="Lucida Console" w:hAnsi="Lucida Console" w:cs="Lucida Console"/>
              </w:rPr>
              <w:t>h_be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l</w:t>
            </w:r>
            <w:r w:rsidRPr="00E968B8">
              <w:rPr>
                <w:rFonts w:ascii="Lucida Console" w:eastAsia="Lucida Console" w:hAnsi="Lucida Console" w:cs="Lucida Console"/>
              </w:rPr>
              <w:t>t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25"/>
              <w:ind w:left="54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spacing w:val="2"/>
              </w:rPr>
              <w:t>y</w:t>
            </w:r>
            <w:r w:rsidRPr="00E968B8">
              <w:rPr>
                <w:rFonts w:ascii="Lucida Console" w:eastAsia="Lucida Console" w:hAnsi="Lucida Console" w:cs="Lucida Console"/>
              </w:rPr>
              <w:t>aw_b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e</w:t>
            </w:r>
            <w:r w:rsidRPr="00E968B8">
              <w:rPr>
                <w:rFonts w:ascii="Lucida Console" w:eastAsia="Lucida Console" w:hAnsi="Lucida Console" w:cs="Lucida Console"/>
              </w:rPr>
              <w:t>lt</w:t>
            </w:r>
          </w:p>
        </w:tc>
      </w:tr>
      <w:tr w:rsidR="00E968B8" w:rsidRPr="00E968B8">
        <w:trPr>
          <w:trHeight w:hRule="exact" w:val="238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no</w:t>
            </w:r>
            <w:r w:rsidRPr="00E968B8">
              <w:rPr>
                <w:rFonts w:ascii="Lucida Console" w:eastAsia="Lucida Console" w:hAnsi="Lucida Console" w:cs="Lucida Console"/>
                <w:spacing w:val="-2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: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3</w:t>
            </w:r>
            <w:r w:rsidRPr="00E968B8">
              <w:rPr>
                <w:rFonts w:ascii="Lucida Console" w:eastAsia="Lucida Console" w:hAnsi="Lucida Console" w:cs="Lucida Console"/>
              </w:rPr>
              <w:t>936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 xml:space="preserve">Min. </w:t>
            </w:r>
            <w:r w:rsidRPr="00E968B8">
              <w:rPr>
                <w:rFonts w:ascii="Lucida Console" w:eastAsia="Lucida Console" w:hAnsi="Lucida Console" w:cs="Lucida Console"/>
                <w:spacing w:val="117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: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1.00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18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Mi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n</w:t>
            </w:r>
            <w:r w:rsidRPr="00E968B8">
              <w:rPr>
                <w:rFonts w:ascii="Lucida Console" w:eastAsia="Lucida Console" w:hAnsi="Lucida Console" w:cs="Lucida Console"/>
              </w:rPr>
              <w:t xml:space="preserve">. </w:t>
            </w:r>
            <w:r w:rsidRPr="00E968B8">
              <w:rPr>
                <w:rFonts w:ascii="Lucida Console" w:eastAsia="Lucida Console" w:hAnsi="Lucida Console" w:cs="Lucida Console"/>
                <w:spacing w:val="116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:</w:t>
            </w:r>
            <w:r w:rsidRPr="00E968B8">
              <w:rPr>
                <w:rFonts w:ascii="Lucida Console" w:eastAsia="Lucida Console" w:hAnsi="Lucida Console" w:cs="Lucida Console"/>
              </w:rPr>
              <w:t>-28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.</w:t>
            </w:r>
            <w:r w:rsidRPr="00E968B8">
              <w:rPr>
                <w:rFonts w:ascii="Lucida Console" w:eastAsia="Lucida Console" w:hAnsi="Lucida Console" w:cs="Lucida Console"/>
              </w:rPr>
              <w:t>90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18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spacing w:val="2"/>
              </w:rPr>
              <w:t>M</w:t>
            </w:r>
            <w:r w:rsidRPr="00E968B8">
              <w:rPr>
                <w:rFonts w:ascii="Lucida Console" w:eastAsia="Lucida Console" w:hAnsi="Lucida Console" w:cs="Lucida Console"/>
              </w:rPr>
              <w:t xml:space="preserve">in. </w:t>
            </w:r>
            <w:r w:rsidRPr="00E968B8">
              <w:rPr>
                <w:rFonts w:ascii="Lucida Console" w:eastAsia="Lucida Console" w:hAnsi="Lucida Console" w:cs="Lucida Console"/>
                <w:spacing w:val="117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:-5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6</w:t>
            </w:r>
            <w:r w:rsidRPr="00E968B8">
              <w:rPr>
                <w:rFonts w:ascii="Lucida Console" w:eastAsia="Lucida Console" w:hAnsi="Lucida Console" w:cs="Lucida Console"/>
              </w:rPr>
              <w:t>.20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18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 xml:space="preserve">Min. </w:t>
            </w:r>
            <w:r w:rsidRPr="00E968B8">
              <w:rPr>
                <w:rFonts w:ascii="Lucida Console" w:eastAsia="Lucida Console" w:hAnsi="Lucida Console" w:cs="Lucida Console"/>
                <w:spacing w:val="118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: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-</w:t>
            </w:r>
            <w:r w:rsidRPr="00E968B8">
              <w:rPr>
                <w:rFonts w:ascii="Lucida Console" w:eastAsia="Lucida Console" w:hAnsi="Lucida Console" w:cs="Lucida Console"/>
              </w:rPr>
              <w:t>179.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</w:tr>
    </w:tbl>
    <w:p w:rsidR="00F622C6" w:rsidRPr="00E968B8" w:rsidRDefault="00C613B0">
      <w:pPr>
        <w:spacing w:line="180" w:lineRule="exact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0</w:t>
      </w:r>
    </w:p>
    <w:p w:rsidR="00F622C6" w:rsidRPr="00E968B8" w:rsidRDefault="00C613B0">
      <w:pPr>
        <w:spacing w:before="25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yes:</w:t>
      </w:r>
      <w:r w:rsidRPr="00E968B8">
        <w:rPr>
          <w:rFonts w:ascii="Lucida Console" w:eastAsia="Lucida Console" w:hAnsi="Lucida Console" w:cs="Lucida Console"/>
          <w:spacing w:val="118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88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1st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Qu.</w:t>
      </w:r>
      <w:r w:rsidRPr="00E968B8">
        <w:rPr>
          <w:rFonts w:ascii="Lucida Console" w:eastAsia="Lucida Console" w:hAnsi="Lucida Console" w:cs="Lucida Console"/>
          <w:spacing w:val="2"/>
        </w:rPr>
        <w:t>:</w:t>
      </w:r>
      <w:r w:rsidRPr="00E968B8">
        <w:rPr>
          <w:rFonts w:ascii="Lucida Console" w:eastAsia="Lucida Console" w:hAnsi="Lucida Console" w:cs="Lucida Console"/>
        </w:rPr>
        <w:t xml:space="preserve">24.00 </w:t>
      </w:r>
      <w:r w:rsidRPr="00E968B8">
        <w:rPr>
          <w:rFonts w:ascii="Lucida Console" w:eastAsia="Lucida Console" w:hAnsi="Lucida Console" w:cs="Lucida Console"/>
          <w:spacing w:val="112"/>
        </w:rPr>
        <w:t xml:space="preserve"> </w:t>
      </w:r>
      <w:r w:rsidRPr="00E968B8">
        <w:rPr>
          <w:rFonts w:ascii="Lucida Console" w:eastAsia="Lucida Console" w:hAnsi="Lucida Console" w:cs="Lucida Console"/>
        </w:rPr>
        <w:t>1st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Qu.:</w:t>
      </w:r>
      <w:r w:rsidRPr="00E968B8">
        <w:rPr>
          <w:rFonts w:ascii="Lucida Console" w:eastAsia="Lucida Console" w:hAnsi="Lucida Console" w:cs="Lucida Console"/>
          <w:spacing w:val="118"/>
        </w:rPr>
        <w:t xml:space="preserve"> 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 xml:space="preserve">38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>st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Q</w:t>
      </w:r>
      <w:r w:rsidRPr="00E968B8">
        <w:rPr>
          <w:rFonts w:ascii="Lucida Console" w:eastAsia="Lucida Console" w:hAnsi="Lucida Console" w:cs="Lucida Console"/>
          <w:spacing w:val="2"/>
        </w:rPr>
        <w:t>u</w:t>
      </w:r>
      <w:r w:rsidRPr="00E968B8">
        <w:rPr>
          <w:rFonts w:ascii="Lucida Console" w:eastAsia="Lucida Console" w:hAnsi="Lucida Console" w:cs="Lucida Console"/>
        </w:rPr>
        <w:t>.: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6</w:t>
      </w:r>
      <w:r w:rsidRPr="00E968B8">
        <w:rPr>
          <w:rFonts w:ascii="Lucida Console" w:eastAsia="Lucida Console" w:hAnsi="Lucida Console" w:cs="Lucida Console"/>
        </w:rPr>
        <w:t xml:space="preserve">.22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1st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Qu.:</w:t>
      </w:r>
      <w:r w:rsidRPr="00E968B8">
        <w:rPr>
          <w:rFonts w:ascii="Lucida Console" w:eastAsia="Lucida Console" w:hAnsi="Lucida Console" w:cs="Lucida Console"/>
          <w:spacing w:val="-3"/>
        </w:rPr>
        <w:t xml:space="preserve"> </w:t>
      </w:r>
      <w:r w:rsidRPr="00E968B8">
        <w:rPr>
          <w:rFonts w:ascii="Lucida Console" w:eastAsia="Lucida Console" w:hAnsi="Lucida Console" w:cs="Lucida Console"/>
        </w:rPr>
        <w:t>-93.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>0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0</w:t>
      </w:r>
    </w:p>
    <w:p w:rsidR="00F622C6" w:rsidRPr="00E968B8" w:rsidRDefault="00C613B0">
      <w:pPr>
        <w:spacing w:before="23"/>
        <w:ind w:left="1545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Med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an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:</w:t>
      </w:r>
      <w:r w:rsidRPr="00E968B8">
        <w:rPr>
          <w:rFonts w:ascii="Lucida Console" w:eastAsia="Lucida Console" w:hAnsi="Lucida Console" w:cs="Lucida Console"/>
        </w:rPr>
        <w:t xml:space="preserve">46.00 </w:t>
      </w:r>
      <w:r w:rsidRPr="00E968B8">
        <w:rPr>
          <w:rFonts w:ascii="Lucida Console" w:eastAsia="Lucida Console" w:hAnsi="Lucida Console" w:cs="Lucida Console"/>
          <w:spacing w:val="115"/>
        </w:rPr>
        <w:t xml:space="preserve"> </w:t>
      </w:r>
      <w:r w:rsidRPr="00E968B8">
        <w:rPr>
          <w:rFonts w:ascii="Lucida Console" w:eastAsia="Lucida Console" w:hAnsi="Lucida Console" w:cs="Lucida Console"/>
        </w:rPr>
        <w:t>Me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ian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:</w:t>
      </w:r>
      <w:r w:rsidRPr="00E968B8">
        <w:rPr>
          <w:rFonts w:ascii="Lucida Console" w:eastAsia="Lucida Console" w:hAnsi="Lucida Console" w:cs="Lucida Console"/>
        </w:rPr>
        <w:t>122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 xml:space="preserve">00 </w:t>
      </w:r>
      <w:r w:rsidRPr="00E968B8">
        <w:rPr>
          <w:rFonts w:ascii="Lucida Console" w:eastAsia="Lucida Console" w:hAnsi="Lucida Console" w:cs="Lucida Console"/>
          <w:spacing w:val="112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>edian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2</w:t>
      </w:r>
      <w:r w:rsidRPr="00E968B8">
        <w:rPr>
          <w:rFonts w:ascii="Lucida Console" w:eastAsia="Lucida Console" w:hAnsi="Lucida Console" w:cs="Lucida Console"/>
          <w:spacing w:val="2"/>
        </w:rPr>
        <w:t>5</w:t>
      </w:r>
      <w:r w:rsidRPr="00E968B8">
        <w:rPr>
          <w:rFonts w:ascii="Lucida Console" w:eastAsia="Lucida Console" w:hAnsi="Lucida Console" w:cs="Lucida Console"/>
        </w:rPr>
        <w:t xml:space="preserve">.50 </w:t>
      </w:r>
      <w:r w:rsidRPr="00E968B8">
        <w:rPr>
          <w:rFonts w:ascii="Lucida Console" w:eastAsia="Lucida Console" w:hAnsi="Lucida Console" w:cs="Lucida Console"/>
          <w:spacing w:val="115"/>
        </w:rPr>
        <w:t xml:space="preserve"> </w:t>
      </w:r>
      <w:r w:rsidRPr="00E968B8">
        <w:rPr>
          <w:rFonts w:ascii="Lucida Console" w:eastAsia="Lucida Console" w:hAnsi="Lucida Console" w:cs="Lucida Console"/>
        </w:rPr>
        <w:t>Med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an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: 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-4.</w:t>
      </w:r>
      <w:r w:rsidRPr="00E968B8">
        <w:rPr>
          <w:rFonts w:ascii="Lucida Console" w:eastAsia="Lucida Console" w:hAnsi="Lucida Console" w:cs="Lucida Console"/>
          <w:spacing w:val="2"/>
        </w:rPr>
        <w:t>9</w:t>
      </w:r>
      <w:r w:rsidRPr="00E968B8">
        <w:rPr>
          <w:rFonts w:ascii="Lucida Console" w:eastAsia="Lucida Console" w:hAnsi="Lucida Console" w:cs="Lucida Console"/>
        </w:rPr>
        <w:t>4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0</w:t>
      </w:r>
    </w:p>
    <w:p w:rsidR="00F622C6" w:rsidRPr="00E968B8" w:rsidRDefault="00C613B0">
      <w:pPr>
        <w:spacing w:before="25"/>
        <w:ind w:left="1545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Mean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:</w:t>
      </w:r>
      <w:r w:rsidRPr="00E968B8">
        <w:rPr>
          <w:rFonts w:ascii="Lucida Console" w:eastAsia="Lucida Console" w:hAnsi="Lucida Console" w:cs="Lucida Console"/>
        </w:rPr>
        <w:t xml:space="preserve">46.33 </w:t>
      </w:r>
      <w:r w:rsidRPr="00E968B8">
        <w:rPr>
          <w:rFonts w:ascii="Lucida Console" w:eastAsia="Lucida Console" w:hAnsi="Lucida Console" w:cs="Lucida Console"/>
          <w:spacing w:val="115"/>
        </w:rPr>
        <w:t xml:space="preserve"> </w:t>
      </w:r>
      <w:r w:rsidRPr="00E968B8">
        <w:rPr>
          <w:rFonts w:ascii="Lucida Console" w:eastAsia="Lucida Console" w:hAnsi="Lucida Console" w:cs="Lucida Console"/>
        </w:rPr>
        <w:t>Me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 xml:space="preserve">n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73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 xml:space="preserve">31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 xml:space="preserve">ean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2"/>
        </w:rPr>
        <w:t>4</w:t>
      </w:r>
      <w:r w:rsidRPr="00E968B8">
        <w:rPr>
          <w:rFonts w:ascii="Lucida Console" w:eastAsia="Lucida Console" w:hAnsi="Lucida Console" w:cs="Lucida Console"/>
        </w:rPr>
        <w:t xml:space="preserve">.16 </w:t>
      </w:r>
      <w:r w:rsidRPr="00E968B8">
        <w:rPr>
          <w:rFonts w:ascii="Lucida Console" w:eastAsia="Lucida Console" w:hAnsi="Lucida Console" w:cs="Lucida Console"/>
          <w:spacing w:val="115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Mean </w:t>
      </w:r>
      <w:r w:rsidRPr="00E968B8">
        <w:rPr>
          <w:rFonts w:ascii="Lucida Console" w:eastAsia="Lucida Console" w:hAnsi="Lucida Console" w:cs="Lucida Console"/>
          <w:spacing w:val="118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-30.</w:t>
      </w:r>
      <w:r w:rsidRPr="00E968B8">
        <w:rPr>
          <w:rFonts w:ascii="Lucida Console" w:eastAsia="Lucida Console" w:hAnsi="Lucida Console" w:cs="Lucida Console"/>
          <w:spacing w:val="2"/>
        </w:rPr>
        <w:t>9</w:t>
      </w:r>
      <w:r w:rsidRPr="00E968B8">
        <w:rPr>
          <w:rFonts w:ascii="Lucida Console" w:eastAsia="Lucida Console" w:hAnsi="Lucida Console" w:cs="Lucida Console"/>
        </w:rPr>
        <w:t>7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5</w:t>
      </w:r>
    </w:p>
    <w:p w:rsidR="00F622C6" w:rsidRPr="00E968B8" w:rsidRDefault="00C613B0">
      <w:pPr>
        <w:spacing w:before="23"/>
        <w:ind w:left="1545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3rd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Qu.</w:t>
      </w:r>
      <w:r w:rsidRPr="00E968B8">
        <w:rPr>
          <w:rFonts w:ascii="Lucida Console" w:eastAsia="Lucida Console" w:hAnsi="Lucida Console" w:cs="Lucida Console"/>
          <w:spacing w:val="2"/>
        </w:rPr>
        <w:t>:</w:t>
      </w:r>
      <w:r w:rsidRPr="00E968B8">
        <w:rPr>
          <w:rFonts w:ascii="Lucida Console" w:eastAsia="Lucida Console" w:hAnsi="Lucida Console" w:cs="Lucida Console"/>
        </w:rPr>
        <w:t xml:space="preserve">69.00 </w:t>
      </w:r>
      <w:r w:rsidRPr="00E968B8">
        <w:rPr>
          <w:rFonts w:ascii="Lucida Console" w:eastAsia="Lucida Console" w:hAnsi="Lucida Console" w:cs="Lucida Console"/>
          <w:spacing w:val="112"/>
        </w:rPr>
        <w:t xml:space="preserve"> </w:t>
      </w:r>
      <w:r w:rsidRPr="00E968B8">
        <w:rPr>
          <w:rFonts w:ascii="Lucida Console" w:eastAsia="Lucida Console" w:hAnsi="Lucida Console" w:cs="Lucida Console"/>
        </w:rPr>
        <w:t>3rd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Qu.</w:t>
      </w:r>
      <w:r w:rsidRPr="00E968B8">
        <w:rPr>
          <w:rFonts w:ascii="Lucida Console" w:eastAsia="Lucida Console" w:hAnsi="Lucida Console" w:cs="Lucida Console"/>
          <w:spacing w:val="2"/>
        </w:rPr>
        <w:t>:</w:t>
      </w:r>
      <w:r w:rsidRPr="00E968B8">
        <w:rPr>
          <w:rFonts w:ascii="Lucida Console" w:eastAsia="Lucida Console" w:hAnsi="Lucida Console" w:cs="Lucida Console"/>
        </w:rPr>
        <w:t>124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 xml:space="preserve">00 </w:t>
      </w:r>
      <w:r w:rsidRPr="00E968B8">
        <w:rPr>
          <w:rFonts w:ascii="Lucida Console" w:eastAsia="Lucida Console" w:hAnsi="Lucida Console" w:cs="Lucida Console"/>
          <w:spacing w:val="108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3</w:t>
      </w:r>
      <w:r w:rsidRPr="00E968B8">
        <w:rPr>
          <w:rFonts w:ascii="Lucida Console" w:eastAsia="Lucida Console" w:hAnsi="Lucida Console" w:cs="Lucida Console"/>
        </w:rPr>
        <w:t>rd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Q</w:t>
      </w:r>
      <w:r w:rsidRPr="00E968B8">
        <w:rPr>
          <w:rFonts w:ascii="Lucida Console" w:eastAsia="Lucida Console" w:hAnsi="Lucida Console" w:cs="Lucida Console"/>
          <w:spacing w:val="2"/>
        </w:rPr>
        <w:t>u</w:t>
      </w:r>
      <w:r w:rsidRPr="00E968B8">
        <w:rPr>
          <w:rFonts w:ascii="Lucida Console" w:eastAsia="Lucida Console" w:hAnsi="Lucida Console" w:cs="Lucida Console"/>
        </w:rPr>
        <w:t>.: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2</w:t>
      </w:r>
      <w:r w:rsidRPr="00E968B8">
        <w:rPr>
          <w:rFonts w:ascii="Lucida Console" w:eastAsia="Lucida Console" w:hAnsi="Lucida Console" w:cs="Lucida Console"/>
          <w:spacing w:val="2"/>
        </w:rPr>
        <w:t>6</w:t>
      </w:r>
      <w:r w:rsidRPr="00E968B8">
        <w:rPr>
          <w:rFonts w:ascii="Lucida Console" w:eastAsia="Lucida Console" w:hAnsi="Lucida Console" w:cs="Lucida Console"/>
        </w:rPr>
        <w:t xml:space="preserve">.40 </w:t>
      </w:r>
      <w:r w:rsidRPr="00E968B8">
        <w:rPr>
          <w:rFonts w:ascii="Lucida Console" w:eastAsia="Lucida Console" w:hAnsi="Lucida Console" w:cs="Lucida Console"/>
          <w:spacing w:val="115"/>
        </w:rPr>
        <w:t xml:space="preserve"> </w:t>
      </w:r>
      <w:r w:rsidRPr="00E968B8">
        <w:rPr>
          <w:rFonts w:ascii="Lucida Console" w:eastAsia="Lucida Console" w:hAnsi="Lucida Console" w:cs="Lucida Console"/>
        </w:rPr>
        <w:t>3rd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Qu.:</w:t>
      </w:r>
      <w:r w:rsidRPr="00E968B8">
        <w:rPr>
          <w:rFonts w:ascii="Lucida Console" w:eastAsia="Lucida Console" w:hAnsi="Lucida Console" w:cs="Lucida Console"/>
          <w:spacing w:val="118"/>
        </w:rPr>
        <w:t xml:space="preserve"> </w:t>
      </w:r>
      <w:r w:rsidRPr="00E968B8">
        <w:rPr>
          <w:rFonts w:ascii="Lucida Console" w:eastAsia="Lucida Console" w:hAnsi="Lucida Console" w:cs="Lucida Console"/>
        </w:rPr>
        <w:t>-2.</w:t>
      </w:r>
      <w:r w:rsidRPr="00E968B8">
        <w:rPr>
          <w:rFonts w:ascii="Lucida Console" w:eastAsia="Lucida Console" w:hAnsi="Lucida Console" w:cs="Lucida Console"/>
          <w:spacing w:val="2"/>
        </w:rPr>
        <w:t>6</w:t>
      </w:r>
      <w:r w:rsidRPr="00E968B8">
        <w:rPr>
          <w:rFonts w:ascii="Lucida Console" w:eastAsia="Lucida Console" w:hAnsi="Lucida Console" w:cs="Lucida Console"/>
        </w:rPr>
        <w:t>9</w:t>
      </w:r>
    </w:p>
    <w:p w:rsidR="00F622C6" w:rsidRPr="00E968B8" w:rsidRDefault="00C613B0">
      <w:pPr>
        <w:spacing w:before="26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5</w:t>
      </w:r>
    </w:p>
    <w:p w:rsidR="00F622C6" w:rsidRPr="00E968B8" w:rsidRDefault="00C613B0">
      <w:pPr>
        <w:spacing w:before="25"/>
        <w:ind w:left="1545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Max.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:</w:t>
      </w:r>
      <w:r w:rsidRPr="00E968B8">
        <w:rPr>
          <w:rFonts w:ascii="Lucida Console" w:eastAsia="Lucida Console" w:hAnsi="Lucida Console" w:cs="Lucida Console"/>
        </w:rPr>
        <w:t xml:space="preserve">91.00 </w:t>
      </w:r>
      <w:r w:rsidRPr="00E968B8">
        <w:rPr>
          <w:rFonts w:ascii="Lucida Console" w:eastAsia="Lucida Console" w:hAnsi="Lucida Console" w:cs="Lucida Console"/>
          <w:spacing w:val="115"/>
        </w:rPr>
        <w:t xml:space="preserve"> </w:t>
      </w:r>
      <w:r w:rsidRPr="00E968B8">
        <w:rPr>
          <w:rFonts w:ascii="Lucida Console" w:eastAsia="Lucida Console" w:hAnsi="Lucida Console" w:cs="Lucida Console"/>
        </w:rPr>
        <w:t>Ma</w:t>
      </w:r>
      <w:r w:rsidRPr="00E968B8">
        <w:rPr>
          <w:rFonts w:ascii="Lucida Console" w:eastAsia="Lucida Console" w:hAnsi="Lucida Console" w:cs="Lucida Console"/>
          <w:spacing w:val="2"/>
        </w:rPr>
        <w:t>x</w:t>
      </w:r>
      <w:r w:rsidRPr="00E968B8">
        <w:rPr>
          <w:rFonts w:ascii="Lucida Console" w:eastAsia="Lucida Console" w:hAnsi="Lucida Console" w:cs="Lucida Console"/>
        </w:rPr>
        <w:t xml:space="preserve">.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:</w:t>
      </w:r>
      <w:r w:rsidRPr="00E968B8">
        <w:rPr>
          <w:rFonts w:ascii="Lucida Console" w:eastAsia="Lucida Console" w:hAnsi="Lucida Console" w:cs="Lucida Console"/>
        </w:rPr>
        <w:t>159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 xml:space="preserve">00 </w:t>
      </w:r>
      <w:r w:rsidRPr="00E968B8">
        <w:rPr>
          <w:rFonts w:ascii="Lucida Console" w:eastAsia="Lucida Console" w:hAnsi="Lucida Console" w:cs="Lucida Console"/>
          <w:spacing w:val="112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 xml:space="preserve">ax.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6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 xml:space="preserve">.30 </w:t>
      </w:r>
      <w:r w:rsidRPr="00E968B8">
        <w:rPr>
          <w:rFonts w:ascii="Lucida Console" w:eastAsia="Lucida Console" w:hAnsi="Lucida Console" w:cs="Lucida Console"/>
          <w:spacing w:val="115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Max. </w:t>
      </w:r>
      <w:r w:rsidRPr="00E968B8">
        <w:rPr>
          <w:rFonts w:ascii="Lucida Console" w:eastAsia="Lucida Console" w:hAnsi="Lucida Console" w:cs="Lucida Console"/>
          <w:spacing w:val="118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179.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0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0</w:t>
      </w:r>
    </w:p>
    <w:p w:rsidR="00F622C6" w:rsidRPr="00E968B8" w:rsidRDefault="00C613B0">
      <w:pPr>
        <w:spacing w:before="23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tota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_acc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l_be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t</w:t>
      </w:r>
      <w:r w:rsidRPr="00E968B8">
        <w:rPr>
          <w:rFonts w:ascii="Lucida Console" w:eastAsia="Lucida Console" w:hAnsi="Lucida Console" w:cs="Lucida Console"/>
          <w:spacing w:val="-19"/>
        </w:rPr>
        <w:t xml:space="preserve"> </w:t>
      </w:r>
      <w:r w:rsidRPr="00E968B8">
        <w:rPr>
          <w:rFonts w:ascii="Lucida Console" w:eastAsia="Lucida Console" w:hAnsi="Lucida Console" w:cs="Lucida Console"/>
        </w:rPr>
        <w:t>k</w:t>
      </w:r>
      <w:r w:rsidRPr="00E968B8">
        <w:rPr>
          <w:rFonts w:ascii="Lucida Console" w:eastAsia="Lucida Console" w:hAnsi="Lucida Console" w:cs="Lucida Console"/>
          <w:spacing w:val="2"/>
        </w:rPr>
        <w:t>u</w:t>
      </w:r>
      <w:r w:rsidRPr="00E968B8">
        <w:rPr>
          <w:rFonts w:ascii="Lucida Console" w:eastAsia="Lucida Console" w:hAnsi="Lucida Console" w:cs="Lucida Console"/>
        </w:rPr>
        <w:t>r</w:t>
      </w:r>
      <w:r w:rsidRPr="00E968B8">
        <w:rPr>
          <w:rFonts w:ascii="Lucida Console" w:eastAsia="Lucida Console" w:hAnsi="Lucida Console" w:cs="Lucida Console"/>
          <w:spacing w:val="1"/>
        </w:rPr>
        <w:t>t</w:t>
      </w:r>
      <w:r w:rsidRPr="00E968B8">
        <w:rPr>
          <w:rFonts w:ascii="Lucida Console" w:eastAsia="Lucida Console" w:hAnsi="Lucida Console" w:cs="Lucida Console"/>
        </w:rPr>
        <w:t>osi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_rol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_belt</w:t>
      </w:r>
      <w:r w:rsidRPr="00E968B8">
        <w:rPr>
          <w:rFonts w:ascii="Lucida Console" w:eastAsia="Lucida Console" w:hAnsi="Lucida Console" w:cs="Lucida Console"/>
          <w:spacing w:val="-20"/>
        </w:rPr>
        <w:t xml:space="preserve"> </w:t>
      </w:r>
      <w:r w:rsidRPr="00E968B8">
        <w:rPr>
          <w:rFonts w:ascii="Lucida Console" w:eastAsia="Lucida Console" w:hAnsi="Lucida Console" w:cs="Lucida Console"/>
        </w:rPr>
        <w:t>ku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tosis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pict</w:t>
      </w:r>
      <w:r w:rsidRPr="00E968B8">
        <w:rPr>
          <w:rFonts w:ascii="Lucida Console" w:eastAsia="Lucida Console" w:hAnsi="Lucida Console" w:cs="Lucida Console"/>
          <w:spacing w:val="2"/>
        </w:rPr>
        <w:t>h</w:t>
      </w:r>
      <w:r w:rsidRPr="00E968B8">
        <w:rPr>
          <w:rFonts w:ascii="Lucida Console" w:eastAsia="Lucida Console" w:hAnsi="Lucida Console" w:cs="Lucida Console"/>
        </w:rPr>
        <w:t>_belt</w:t>
      </w:r>
      <w:r w:rsidRPr="00E968B8">
        <w:rPr>
          <w:rFonts w:ascii="Lucida Console" w:eastAsia="Lucida Console" w:hAnsi="Lucida Console" w:cs="Lucida Console"/>
          <w:spacing w:val="-20"/>
        </w:rPr>
        <w:t xml:space="preserve"> </w:t>
      </w:r>
      <w:r w:rsidRPr="00E968B8">
        <w:rPr>
          <w:rFonts w:ascii="Lucida Console" w:eastAsia="Lucida Console" w:hAnsi="Lucida Console" w:cs="Lucida Console"/>
        </w:rPr>
        <w:t>sk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wness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roll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belt</w:t>
      </w:r>
    </w:p>
    <w:p w:rsidR="00F622C6" w:rsidRPr="00E968B8" w:rsidRDefault="00C613B0">
      <w:pPr>
        <w:spacing w:before="25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Min.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 xml:space="preserve">.00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 xml:space="preserve">n.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:</w:t>
      </w:r>
      <w:r w:rsidRPr="00E968B8">
        <w:rPr>
          <w:rFonts w:ascii="Lucida Console" w:eastAsia="Lucida Console" w:hAnsi="Lucida Console" w:cs="Lucida Console"/>
        </w:rPr>
        <w:t>-3.3</w:t>
      </w:r>
      <w:r w:rsidRPr="00E968B8">
        <w:rPr>
          <w:rFonts w:ascii="Lucida Console" w:eastAsia="Lucida Console" w:hAnsi="Lucida Console" w:cs="Lucida Console"/>
          <w:spacing w:val="2"/>
        </w:rPr>
        <w:t>3</w:t>
      </w:r>
      <w:r w:rsidRPr="00E968B8">
        <w:rPr>
          <w:rFonts w:ascii="Lucida Console" w:eastAsia="Lucida Console" w:hAnsi="Lucida Console" w:cs="Lucida Console"/>
        </w:rPr>
        <w:t xml:space="preserve">3   </w:t>
      </w:r>
      <w:r w:rsidRPr="00E968B8">
        <w:rPr>
          <w:rFonts w:ascii="Lucida Console" w:eastAsia="Lucida Console" w:hAnsi="Lucida Console" w:cs="Lucida Console"/>
          <w:spacing w:val="112"/>
        </w:rPr>
        <w:t xml:space="preserve"> </w:t>
      </w:r>
      <w:r w:rsidRPr="00E968B8">
        <w:rPr>
          <w:rFonts w:ascii="Lucida Console" w:eastAsia="Lucida Console" w:hAnsi="Lucida Console" w:cs="Lucida Console"/>
        </w:rPr>
        <w:t>Mi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 xml:space="preserve">.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2"/>
        </w:rPr>
        <w:t>-</w:t>
      </w:r>
      <w:r w:rsidRPr="00E968B8">
        <w:rPr>
          <w:rFonts w:ascii="Lucida Console" w:eastAsia="Lucida Console" w:hAnsi="Lucida Console" w:cs="Lucida Console"/>
        </w:rPr>
        <w:t>2.12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 xml:space="preserve">2   </w:t>
      </w:r>
      <w:r w:rsidRPr="00E968B8">
        <w:rPr>
          <w:rFonts w:ascii="Lucida Console" w:eastAsia="Lucida Console" w:hAnsi="Lucida Console" w:cs="Lucida Console"/>
          <w:spacing w:val="111"/>
        </w:rPr>
        <w:t xml:space="preserve"> </w:t>
      </w:r>
      <w:r w:rsidRPr="00E968B8">
        <w:rPr>
          <w:rFonts w:ascii="Lucida Console" w:eastAsia="Lucida Console" w:hAnsi="Lucida Console" w:cs="Lucida Console"/>
        </w:rPr>
        <w:t>Mi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 xml:space="preserve">.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2"/>
        </w:rPr>
        <w:t>-</w:t>
      </w:r>
      <w:r w:rsidRPr="00E968B8">
        <w:rPr>
          <w:rFonts w:ascii="Lucida Console" w:eastAsia="Lucida Console" w:hAnsi="Lucida Console" w:cs="Lucida Console"/>
        </w:rPr>
        <w:t>3.03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>527</w:t>
      </w:r>
    </w:p>
    <w:p w:rsidR="00F622C6" w:rsidRPr="00E968B8" w:rsidRDefault="00C613B0">
      <w:pPr>
        <w:spacing w:before="25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1st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Q</w:t>
      </w:r>
      <w:r w:rsidRPr="00E968B8">
        <w:rPr>
          <w:rFonts w:ascii="Lucida Console" w:eastAsia="Lucida Console" w:hAnsi="Lucida Console" w:cs="Lucida Console"/>
        </w:rPr>
        <w:t>u.: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3</w:t>
      </w:r>
      <w:r w:rsidRPr="00E968B8">
        <w:rPr>
          <w:rFonts w:ascii="Lucida Console" w:eastAsia="Lucida Console" w:hAnsi="Lucida Console" w:cs="Lucida Console"/>
        </w:rPr>
        <w:t xml:space="preserve">.00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t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Qu.</w:t>
      </w:r>
      <w:r w:rsidRPr="00E968B8">
        <w:rPr>
          <w:rFonts w:ascii="Lucida Console" w:eastAsia="Lucida Console" w:hAnsi="Lucida Console" w:cs="Lucida Console"/>
          <w:spacing w:val="3"/>
        </w:rPr>
        <w:t>:</w:t>
      </w:r>
      <w:r w:rsidRPr="00E968B8">
        <w:rPr>
          <w:rFonts w:ascii="Lucida Console" w:eastAsia="Lucida Console" w:hAnsi="Lucida Console" w:cs="Lucida Console"/>
        </w:rPr>
        <w:t>-1.0</w:t>
      </w:r>
      <w:r w:rsidRPr="00E968B8">
        <w:rPr>
          <w:rFonts w:ascii="Lucida Console" w:eastAsia="Lucida Console" w:hAnsi="Lucida Console" w:cs="Lucida Console"/>
          <w:spacing w:val="2"/>
        </w:rPr>
        <w:t>3</w:t>
      </w:r>
      <w:r w:rsidRPr="00E968B8">
        <w:rPr>
          <w:rFonts w:ascii="Lucida Console" w:eastAsia="Lucida Console" w:hAnsi="Lucida Console" w:cs="Lucida Console"/>
        </w:rPr>
        <w:t xml:space="preserve">6   </w:t>
      </w:r>
      <w:r w:rsidRPr="00E968B8">
        <w:rPr>
          <w:rFonts w:ascii="Lucida Console" w:eastAsia="Lucida Console" w:hAnsi="Lucida Console" w:cs="Lucida Console"/>
          <w:spacing w:val="108"/>
        </w:rPr>
        <w:t xml:space="preserve"> </w:t>
      </w:r>
      <w:r w:rsidRPr="00E968B8">
        <w:rPr>
          <w:rFonts w:ascii="Lucida Console" w:eastAsia="Lucida Console" w:hAnsi="Lucida Console" w:cs="Lucida Console"/>
        </w:rPr>
        <w:t>1st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Qu.</w:t>
      </w:r>
      <w:r w:rsidRPr="00E968B8">
        <w:rPr>
          <w:rFonts w:ascii="Lucida Console" w:eastAsia="Lucida Console" w:hAnsi="Lucida Console" w:cs="Lucida Console"/>
          <w:spacing w:val="1"/>
        </w:rPr>
        <w:t>:</w:t>
      </w:r>
      <w:r w:rsidRPr="00E968B8">
        <w:rPr>
          <w:rFonts w:ascii="Lucida Console" w:eastAsia="Lucida Console" w:hAnsi="Lucida Console" w:cs="Lucida Console"/>
          <w:spacing w:val="2"/>
        </w:rPr>
        <w:t>-</w:t>
      </w:r>
      <w:r w:rsidRPr="00E968B8">
        <w:rPr>
          <w:rFonts w:ascii="Lucida Console" w:eastAsia="Lucida Console" w:hAnsi="Lucida Console" w:cs="Lucida Console"/>
        </w:rPr>
        <w:t>0.39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 xml:space="preserve">3   </w:t>
      </w:r>
      <w:r w:rsidRPr="00E968B8">
        <w:rPr>
          <w:rFonts w:ascii="Lucida Console" w:eastAsia="Lucida Console" w:hAnsi="Lucida Console" w:cs="Lucida Console"/>
          <w:spacing w:val="107"/>
        </w:rPr>
        <w:t xml:space="preserve"> </w:t>
      </w:r>
      <w:r w:rsidRPr="00E968B8">
        <w:rPr>
          <w:rFonts w:ascii="Lucida Console" w:eastAsia="Lucida Console" w:hAnsi="Lucida Console" w:cs="Lucida Console"/>
        </w:rPr>
        <w:t>1st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Qu.: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0.00</w:t>
      </w:r>
      <w:r w:rsidRPr="00E968B8">
        <w:rPr>
          <w:rFonts w:ascii="Lucida Console" w:eastAsia="Lucida Console" w:hAnsi="Lucida Console" w:cs="Lucida Console"/>
          <w:spacing w:val="2"/>
        </w:rPr>
        <w:t>5</w:t>
      </w:r>
      <w:r w:rsidRPr="00E968B8">
        <w:rPr>
          <w:rFonts w:ascii="Lucida Console" w:eastAsia="Lucida Console" w:hAnsi="Lucida Console" w:cs="Lucida Console"/>
        </w:rPr>
        <w:t>406</w:t>
      </w:r>
    </w:p>
    <w:p w:rsidR="00F622C6" w:rsidRPr="00E968B8" w:rsidRDefault="00C613B0">
      <w:pPr>
        <w:spacing w:before="25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Medi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n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</w:rPr>
        <w:t>:1</w:t>
      </w:r>
      <w:r w:rsidRPr="00E968B8">
        <w:rPr>
          <w:rFonts w:ascii="Lucida Console" w:eastAsia="Lucida Console" w:hAnsi="Lucida Console" w:cs="Lucida Console"/>
          <w:spacing w:val="2"/>
        </w:rPr>
        <w:t>9</w:t>
      </w:r>
      <w:r w:rsidRPr="00E968B8">
        <w:rPr>
          <w:rFonts w:ascii="Lucida Console" w:eastAsia="Lucida Console" w:hAnsi="Lucida Console" w:cs="Lucida Console"/>
        </w:rPr>
        <w:t xml:space="preserve">.00  </w:t>
      </w:r>
      <w:r w:rsidRPr="00E968B8">
        <w:rPr>
          <w:rFonts w:ascii="Lucida Console" w:eastAsia="Lucida Console" w:hAnsi="Lucida Console" w:cs="Lucida Console"/>
          <w:spacing w:val="113"/>
        </w:rPr>
        <w:t xml:space="preserve"> 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dian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:</w:t>
      </w:r>
      <w:r w:rsidRPr="00E968B8">
        <w:rPr>
          <w:rFonts w:ascii="Lucida Console" w:eastAsia="Lucida Console" w:hAnsi="Lucida Console" w:cs="Lucida Console"/>
        </w:rPr>
        <w:t>-1.0</w:t>
      </w:r>
      <w:r w:rsidRPr="00E968B8">
        <w:rPr>
          <w:rFonts w:ascii="Lucida Console" w:eastAsia="Lucida Console" w:hAnsi="Lucida Console" w:cs="Lucida Console"/>
          <w:spacing w:val="2"/>
        </w:rPr>
        <w:t>3</w:t>
      </w:r>
      <w:r w:rsidRPr="00E968B8">
        <w:rPr>
          <w:rFonts w:ascii="Lucida Console" w:eastAsia="Lucida Console" w:hAnsi="Lucida Console" w:cs="Lucida Console"/>
        </w:rPr>
        <w:t xml:space="preserve">6   </w:t>
      </w:r>
      <w:r w:rsidRPr="00E968B8">
        <w:rPr>
          <w:rFonts w:ascii="Lucida Console" w:eastAsia="Lucida Console" w:hAnsi="Lucida Console" w:cs="Lucida Console"/>
          <w:spacing w:val="112"/>
        </w:rPr>
        <w:t xml:space="preserve"> </w:t>
      </w:r>
      <w:r w:rsidRPr="00E968B8">
        <w:rPr>
          <w:rFonts w:ascii="Lucida Console" w:eastAsia="Lucida Console" w:hAnsi="Lucida Console" w:cs="Lucida Console"/>
        </w:rPr>
        <w:t>Me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ian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2"/>
        </w:rPr>
        <w:t>-</w:t>
      </w:r>
      <w:r w:rsidRPr="00E968B8">
        <w:rPr>
          <w:rFonts w:ascii="Lucida Console" w:eastAsia="Lucida Console" w:hAnsi="Lucida Console" w:cs="Lucida Console"/>
        </w:rPr>
        <w:t>0.39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 xml:space="preserve">3   </w:t>
      </w:r>
      <w:r w:rsidRPr="00E968B8">
        <w:rPr>
          <w:rFonts w:ascii="Lucida Console" w:eastAsia="Lucida Console" w:hAnsi="Lucida Console" w:cs="Lucida Console"/>
          <w:spacing w:val="111"/>
        </w:rPr>
        <w:t xml:space="preserve"> </w:t>
      </w:r>
      <w:r w:rsidRPr="00E968B8">
        <w:rPr>
          <w:rFonts w:ascii="Lucida Console" w:eastAsia="Lucida Console" w:hAnsi="Lucida Console" w:cs="Lucida Console"/>
        </w:rPr>
        <w:t>Me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ian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0.00</w:t>
      </w:r>
      <w:r w:rsidRPr="00E968B8">
        <w:rPr>
          <w:rFonts w:ascii="Lucida Console" w:eastAsia="Lucida Console" w:hAnsi="Lucida Console" w:cs="Lucida Console"/>
          <w:spacing w:val="2"/>
        </w:rPr>
        <w:t>5</w:t>
      </w:r>
      <w:r w:rsidRPr="00E968B8">
        <w:rPr>
          <w:rFonts w:ascii="Lucida Console" w:eastAsia="Lucida Console" w:hAnsi="Lucida Console" w:cs="Lucida Console"/>
        </w:rPr>
        <w:t>406</w:t>
      </w:r>
    </w:p>
    <w:p w:rsidR="00F622C6" w:rsidRPr="00E968B8" w:rsidRDefault="00C613B0">
      <w:pPr>
        <w:spacing w:before="23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Mean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:1</w:t>
      </w:r>
      <w:r w:rsidRPr="00E968B8">
        <w:rPr>
          <w:rFonts w:ascii="Lucida Console" w:eastAsia="Lucida Console" w:hAnsi="Lucida Console" w:cs="Lucida Console"/>
          <w:spacing w:val="2"/>
        </w:rPr>
        <w:t>2</w:t>
      </w:r>
      <w:r w:rsidRPr="00E968B8">
        <w:rPr>
          <w:rFonts w:ascii="Lucida Console" w:eastAsia="Lucida Console" w:hAnsi="Lucida Console" w:cs="Lucida Console"/>
        </w:rPr>
        <w:t xml:space="preserve">.77  </w:t>
      </w:r>
      <w:r w:rsidRPr="00E968B8">
        <w:rPr>
          <w:rFonts w:ascii="Lucida Console" w:eastAsia="Lucida Console" w:hAnsi="Lucida Console" w:cs="Lucida Console"/>
          <w:spacing w:val="113"/>
        </w:rPr>
        <w:t xml:space="preserve"> 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 xml:space="preserve">an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:</w:t>
      </w:r>
      <w:r w:rsidRPr="00E968B8">
        <w:rPr>
          <w:rFonts w:ascii="Lucida Console" w:eastAsia="Lucida Console" w:hAnsi="Lucida Console" w:cs="Lucida Console"/>
        </w:rPr>
        <w:t>-1.0</w:t>
      </w:r>
      <w:r w:rsidRPr="00E968B8">
        <w:rPr>
          <w:rFonts w:ascii="Lucida Console" w:eastAsia="Lucida Console" w:hAnsi="Lucida Console" w:cs="Lucida Console"/>
          <w:spacing w:val="2"/>
        </w:rPr>
        <w:t>2</w:t>
      </w:r>
      <w:r w:rsidRPr="00E968B8">
        <w:rPr>
          <w:rFonts w:ascii="Lucida Console" w:eastAsia="Lucida Console" w:hAnsi="Lucida Console" w:cs="Lucida Console"/>
        </w:rPr>
        <w:t xml:space="preserve">7   </w:t>
      </w:r>
      <w:r w:rsidRPr="00E968B8">
        <w:rPr>
          <w:rFonts w:ascii="Lucida Console" w:eastAsia="Lucida Console" w:hAnsi="Lucida Console" w:cs="Lucida Console"/>
          <w:spacing w:val="112"/>
        </w:rPr>
        <w:t xml:space="preserve"> </w:t>
      </w:r>
      <w:r w:rsidRPr="00E968B8">
        <w:rPr>
          <w:rFonts w:ascii="Lucida Console" w:eastAsia="Lucida Console" w:hAnsi="Lucida Console" w:cs="Lucida Console"/>
        </w:rPr>
        <w:t>Me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 xml:space="preserve">n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2"/>
        </w:rPr>
        <w:t>-</w:t>
      </w:r>
      <w:r w:rsidRPr="00E968B8">
        <w:rPr>
          <w:rFonts w:ascii="Lucida Console" w:eastAsia="Lucida Console" w:hAnsi="Lucida Console" w:cs="Lucida Console"/>
        </w:rPr>
        <w:t>0.34</w:t>
      </w:r>
      <w:r w:rsidRPr="00E968B8">
        <w:rPr>
          <w:rFonts w:ascii="Lucida Console" w:eastAsia="Lucida Console" w:hAnsi="Lucida Console" w:cs="Lucida Console"/>
          <w:spacing w:val="2"/>
        </w:rPr>
        <w:t>9</w:t>
      </w:r>
      <w:r w:rsidRPr="00E968B8">
        <w:rPr>
          <w:rFonts w:ascii="Lucida Console" w:eastAsia="Lucida Console" w:hAnsi="Lucida Console" w:cs="Lucida Console"/>
        </w:rPr>
        <w:t xml:space="preserve">6   </w:t>
      </w:r>
      <w:r w:rsidRPr="00E968B8">
        <w:rPr>
          <w:rFonts w:ascii="Lucida Console" w:eastAsia="Lucida Console" w:hAnsi="Lucida Console" w:cs="Lucida Console"/>
          <w:spacing w:val="111"/>
        </w:rPr>
        <w:t xml:space="preserve"> </w:t>
      </w:r>
      <w:r w:rsidRPr="00E968B8">
        <w:rPr>
          <w:rFonts w:ascii="Lucida Console" w:eastAsia="Lucida Console" w:hAnsi="Lucida Console" w:cs="Lucida Console"/>
        </w:rPr>
        <w:t>Me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 xml:space="preserve">n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0.00</w:t>
      </w:r>
      <w:r w:rsidRPr="00E968B8">
        <w:rPr>
          <w:rFonts w:ascii="Lucida Console" w:eastAsia="Lucida Console" w:hAnsi="Lucida Console" w:cs="Lucida Console"/>
          <w:spacing w:val="2"/>
        </w:rPr>
        <w:t>3</w:t>
      </w:r>
      <w:r w:rsidRPr="00E968B8">
        <w:rPr>
          <w:rFonts w:ascii="Lucida Console" w:eastAsia="Lucida Console" w:hAnsi="Lucida Console" w:cs="Lucida Console"/>
        </w:rPr>
        <w:t>858</w:t>
      </w:r>
    </w:p>
    <w:p w:rsidR="00F622C6" w:rsidRPr="00E968B8" w:rsidRDefault="00C613B0">
      <w:pPr>
        <w:spacing w:before="25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3rd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Q</w:t>
      </w:r>
      <w:r w:rsidRPr="00E968B8">
        <w:rPr>
          <w:rFonts w:ascii="Lucida Console" w:eastAsia="Lucida Console" w:hAnsi="Lucida Console" w:cs="Lucida Console"/>
        </w:rPr>
        <w:t>u.:2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 xml:space="preserve">.00  </w:t>
      </w:r>
      <w:r w:rsidRPr="00E968B8">
        <w:rPr>
          <w:rFonts w:ascii="Lucida Console" w:eastAsia="Lucida Console" w:hAnsi="Lucida Console" w:cs="Lucida Console"/>
          <w:spacing w:val="111"/>
        </w:rPr>
        <w:t xml:space="preserve"> </w:t>
      </w:r>
      <w:r w:rsidRPr="00E968B8">
        <w:rPr>
          <w:rFonts w:ascii="Lucida Console" w:eastAsia="Lucida Console" w:hAnsi="Lucida Console" w:cs="Lucida Console"/>
        </w:rPr>
        <w:t>3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d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Qu.</w:t>
      </w:r>
      <w:r w:rsidRPr="00E968B8">
        <w:rPr>
          <w:rFonts w:ascii="Lucida Console" w:eastAsia="Lucida Console" w:hAnsi="Lucida Console" w:cs="Lucida Console"/>
          <w:spacing w:val="3"/>
        </w:rPr>
        <w:t>:</w:t>
      </w:r>
      <w:r w:rsidRPr="00E968B8">
        <w:rPr>
          <w:rFonts w:ascii="Lucida Console" w:eastAsia="Lucida Console" w:hAnsi="Lucida Console" w:cs="Lucida Console"/>
        </w:rPr>
        <w:t>-1.0</w:t>
      </w:r>
      <w:r w:rsidRPr="00E968B8">
        <w:rPr>
          <w:rFonts w:ascii="Lucida Console" w:eastAsia="Lucida Console" w:hAnsi="Lucida Console" w:cs="Lucida Console"/>
          <w:spacing w:val="2"/>
        </w:rPr>
        <w:t>3</w:t>
      </w:r>
      <w:r w:rsidRPr="00E968B8">
        <w:rPr>
          <w:rFonts w:ascii="Lucida Console" w:eastAsia="Lucida Console" w:hAnsi="Lucida Console" w:cs="Lucida Console"/>
        </w:rPr>
        <w:t>6</w:t>
      </w:r>
      <w:r w:rsidRPr="00E968B8">
        <w:rPr>
          <w:rFonts w:ascii="Lucida Console" w:eastAsia="Lucida Console" w:hAnsi="Lucida Console" w:cs="Lucida Console"/>
        </w:rPr>
        <w:t xml:space="preserve">   </w:t>
      </w:r>
      <w:r w:rsidRPr="00E968B8">
        <w:rPr>
          <w:rFonts w:ascii="Lucida Console" w:eastAsia="Lucida Console" w:hAnsi="Lucida Console" w:cs="Lucida Console"/>
          <w:spacing w:val="108"/>
        </w:rPr>
        <w:t xml:space="preserve"> </w:t>
      </w:r>
      <w:r w:rsidRPr="00E968B8">
        <w:rPr>
          <w:rFonts w:ascii="Lucida Console" w:eastAsia="Lucida Console" w:hAnsi="Lucida Console" w:cs="Lucida Console"/>
        </w:rPr>
        <w:t>3rd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Qu.</w:t>
      </w:r>
      <w:r w:rsidRPr="00E968B8">
        <w:rPr>
          <w:rFonts w:ascii="Lucida Console" w:eastAsia="Lucida Console" w:hAnsi="Lucida Console" w:cs="Lucida Console"/>
          <w:spacing w:val="1"/>
        </w:rPr>
        <w:t>:</w:t>
      </w:r>
      <w:r w:rsidRPr="00E968B8">
        <w:rPr>
          <w:rFonts w:ascii="Lucida Console" w:eastAsia="Lucida Console" w:hAnsi="Lucida Console" w:cs="Lucida Console"/>
          <w:spacing w:val="2"/>
        </w:rPr>
        <w:t>-</w:t>
      </w:r>
      <w:r w:rsidRPr="00E968B8">
        <w:rPr>
          <w:rFonts w:ascii="Lucida Console" w:eastAsia="Lucida Console" w:hAnsi="Lucida Console" w:cs="Lucida Console"/>
        </w:rPr>
        <w:t>0.39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 xml:space="preserve">3   </w:t>
      </w:r>
      <w:r w:rsidRPr="00E968B8">
        <w:rPr>
          <w:rFonts w:ascii="Lucida Console" w:eastAsia="Lucida Console" w:hAnsi="Lucida Console" w:cs="Lucida Console"/>
          <w:spacing w:val="107"/>
        </w:rPr>
        <w:t xml:space="preserve"> </w:t>
      </w:r>
      <w:r w:rsidRPr="00E968B8">
        <w:rPr>
          <w:rFonts w:ascii="Lucida Console" w:eastAsia="Lucida Console" w:hAnsi="Lucida Console" w:cs="Lucida Console"/>
        </w:rPr>
        <w:t>3rd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Qu.: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0.00</w:t>
      </w:r>
      <w:r w:rsidRPr="00E968B8">
        <w:rPr>
          <w:rFonts w:ascii="Lucida Console" w:eastAsia="Lucida Console" w:hAnsi="Lucida Console" w:cs="Lucida Console"/>
          <w:spacing w:val="2"/>
        </w:rPr>
        <w:t>5</w:t>
      </w:r>
      <w:r w:rsidRPr="00E968B8">
        <w:rPr>
          <w:rFonts w:ascii="Lucida Console" w:eastAsia="Lucida Console" w:hAnsi="Lucida Console" w:cs="Lucida Console"/>
        </w:rPr>
        <w:t>406</w:t>
      </w:r>
    </w:p>
    <w:p w:rsidR="00F622C6" w:rsidRPr="00E968B8" w:rsidRDefault="00C613B0">
      <w:pPr>
        <w:spacing w:before="25" w:line="270" w:lineRule="auto"/>
        <w:ind w:left="220" w:right="475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Max.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:2</w:t>
      </w:r>
      <w:r w:rsidRPr="00E968B8">
        <w:rPr>
          <w:rFonts w:ascii="Lucida Console" w:eastAsia="Lucida Console" w:hAnsi="Lucida Console" w:cs="Lucida Console"/>
          <w:spacing w:val="2"/>
        </w:rPr>
        <w:t>6</w:t>
      </w:r>
      <w:r w:rsidRPr="00E968B8">
        <w:rPr>
          <w:rFonts w:ascii="Lucida Console" w:eastAsia="Lucida Console" w:hAnsi="Lucida Console" w:cs="Lucida Console"/>
        </w:rPr>
        <w:t xml:space="preserve">.00  </w:t>
      </w:r>
      <w:r w:rsidRPr="00E968B8">
        <w:rPr>
          <w:rFonts w:ascii="Lucida Console" w:eastAsia="Lucida Console" w:hAnsi="Lucida Console" w:cs="Lucida Console"/>
          <w:spacing w:val="113"/>
        </w:rPr>
        <w:t xml:space="preserve"> 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 xml:space="preserve">x.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7.5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 xml:space="preserve">5  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</w:rPr>
        <w:t>Ma</w:t>
      </w:r>
      <w:r w:rsidRPr="00E968B8">
        <w:rPr>
          <w:rFonts w:ascii="Lucida Console" w:eastAsia="Lucida Console" w:hAnsi="Lucida Console" w:cs="Lucida Console"/>
          <w:spacing w:val="2"/>
        </w:rPr>
        <w:t>x</w:t>
      </w:r>
      <w:r w:rsidRPr="00E968B8">
        <w:rPr>
          <w:rFonts w:ascii="Lucida Console" w:eastAsia="Lucida Console" w:hAnsi="Lucida Console" w:cs="Lucida Console"/>
        </w:rPr>
        <w:t xml:space="preserve">.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2"/>
        </w:rPr>
        <w:t>5</w:t>
      </w:r>
      <w:r w:rsidRPr="00E968B8">
        <w:rPr>
          <w:rFonts w:ascii="Lucida Console" w:eastAsia="Lucida Console" w:hAnsi="Lucida Console" w:cs="Lucida Console"/>
        </w:rPr>
        <w:t>4.00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 xml:space="preserve">0   </w:t>
      </w:r>
      <w:r w:rsidRPr="00E968B8">
        <w:rPr>
          <w:rFonts w:ascii="Lucida Console" w:eastAsia="Lucida Console" w:hAnsi="Lucida Console" w:cs="Lucida Console"/>
          <w:spacing w:val="111"/>
        </w:rPr>
        <w:t xml:space="preserve"> </w:t>
      </w:r>
      <w:r w:rsidRPr="00E968B8">
        <w:rPr>
          <w:rFonts w:ascii="Lucida Console" w:eastAsia="Lucida Console" w:hAnsi="Lucida Console" w:cs="Lucida Console"/>
        </w:rPr>
        <w:t>Ma</w:t>
      </w:r>
      <w:r w:rsidRPr="00E968B8">
        <w:rPr>
          <w:rFonts w:ascii="Lucida Console" w:eastAsia="Lucida Console" w:hAnsi="Lucida Console" w:cs="Lucida Console"/>
          <w:spacing w:val="2"/>
        </w:rPr>
        <w:t>x</w:t>
      </w:r>
      <w:r w:rsidRPr="00E968B8">
        <w:rPr>
          <w:rFonts w:ascii="Lucida Console" w:eastAsia="Lucida Console" w:hAnsi="Lucida Console" w:cs="Lucida Console"/>
        </w:rPr>
        <w:t xml:space="preserve">.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2.71</w:t>
      </w:r>
      <w:r w:rsidRPr="00E968B8">
        <w:rPr>
          <w:rFonts w:ascii="Lucida Console" w:eastAsia="Lucida Console" w:hAnsi="Lucida Console" w:cs="Lucida Console"/>
          <w:spacing w:val="2"/>
        </w:rPr>
        <w:t>3</w:t>
      </w:r>
      <w:r w:rsidRPr="00E968B8">
        <w:rPr>
          <w:rFonts w:ascii="Lucida Console" w:eastAsia="Lucida Console" w:hAnsi="Lucida Console" w:cs="Lucida Console"/>
        </w:rPr>
        <w:t>152 skew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ess_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oll_</w:t>
      </w:r>
      <w:r w:rsidRPr="00E968B8">
        <w:rPr>
          <w:rFonts w:ascii="Lucida Console" w:eastAsia="Lucida Console" w:hAnsi="Lucida Console" w:cs="Lucida Console"/>
          <w:spacing w:val="2"/>
        </w:rPr>
        <w:t>b</w:t>
      </w:r>
      <w:r w:rsidRPr="00E968B8">
        <w:rPr>
          <w:rFonts w:ascii="Lucida Console" w:eastAsia="Lucida Console" w:hAnsi="Lucida Console" w:cs="Lucida Console"/>
        </w:rPr>
        <w:t>elt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-24"/>
        </w:rPr>
        <w:t xml:space="preserve"> </w:t>
      </w:r>
      <w:r w:rsidRPr="00E968B8">
        <w:rPr>
          <w:rFonts w:ascii="Lucida Console" w:eastAsia="Lucida Console" w:hAnsi="Lucida Console" w:cs="Lucida Console"/>
        </w:rPr>
        <w:t>max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roll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 xml:space="preserve">belt   </w:t>
      </w:r>
      <w:r w:rsidRPr="00E968B8">
        <w:rPr>
          <w:rFonts w:ascii="Lucida Console" w:eastAsia="Lucida Console" w:hAnsi="Lucida Console" w:cs="Lucida Console"/>
          <w:spacing w:val="108"/>
        </w:rPr>
        <w:t xml:space="preserve"> </w:t>
      </w:r>
      <w:r w:rsidRPr="00E968B8">
        <w:rPr>
          <w:rFonts w:ascii="Lucida Console" w:eastAsia="Lucida Console" w:hAnsi="Lucida Console" w:cs="Lucida Console"/>
        </w:rPr>
        <w:t>max_p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cth_</w:t>
      </w:r>
      <w:r w:rsidRPr="00E968B8">
        <w:rPr>
          <w:rFonts w:ascii="Lucida Console" w:eastAsia="Lucida Console" w:hAnsi="Lucida Console" w:cs="Lucida Console"/>
          <w:spacing w:val="2"/>
        </w:rPr>
        <w:t>b</w:t>
      </w:r>
      <w:r w:rsidRPr="00E968B8">
        <w:rPr>
          <w:rFonts w:ascii="Lucida Console" w:eastAsia="Lucida Console" w:hAnsi="Lucida Console" w:cs="Lucida Console"/>
        </w:rPr>
        <w:t xml:space="preserve">elt </w:t>
      </w:r>
      <w:r w:rsidRPr="00E968B8">
        <w:rPr>
          <w:rFonts w:ascii="Lucida Console" w:eastAsia="Lucida Console" w:hAnsi="Lucida Console" w:cs="Lucida Console"/>
          <w:spacing w:val="106"/>
        </w:rPr>
        <w:t xml:space="preserve"> </w:t>
      </w:r>
      <w:r w:rsidRPr="00E968B8">
        <w:rPr>
          <w:rFonts w:ascii="Lucida Console" w:eastAsia="Lucida Console" w:hAnsi="Lucida Console" w:cs="Lucida Console"/>
        </w:rPr>
        <w:t>ma</w:t>
      </w:r>
      <w:r w:rsidRPr="00E968B8">
        <w:rPr>
          <w:rFonts w:ascii="Lucida Console" w:eastAsia="Lucida Console" w:hAnsi="Lucida Console" w:cs="Lucida Console"/>
          <w:spacing w:val="2"/>
        </w:rPr>
        <w:t>x</w:t>
      </w:r>
      <w:r w:rsidRPr="00E968B8">
        <w:rPr>
          <w:rFonts w:ascii="Lucida Console" w:eastAsia="Lucida Console" w:hAnsi="Lucida Console" w:cs="Lucida Console"/>
        </w:rPr>
        <w:t>_yaw_</w:t>
      </w:r>
      <w:r w:rsidRPr="00E968B8">
        <w:rPr>
          <w:rFonts w:ascii="Lucida Console" w:eastAsia="Lucida Console" w:hAnsi="Lucida Console" w:cs="Lucida Console"/>
          <w:spacing w:val="2"/>
        </w:rPr>
        <w:t>b</w:t>
      </w:r>
      <w:r w:rsidRPr="00E968B8">
        <w:rPr>
          <w:rFonts w:ascii="Lucida Console" w:eastAsia="Lucida Console" w:hAnsi="Lucida Console" w:cs="Lucida Console"/>
        </w:rPr>
        <w:t>elt</w:t>
      </w:r>
    </w:p>
    <w:p w:rsidR="00F622C6" w:rsidRPr="00E968B8" w:rsidRDefault="00C613B0">
      <w:pPr>
        <w:spacing w:line="180" w:lineRule="exact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Min.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:-</w:t>
      </w:r>
      <w:r w:rsidRPr="00E968B8">
        <w:rPr>
          <w:rFonts w:ascii="Lucida Console" w:eastAsia="Lucida Console" w:hAnsi="Lucida Console" w:cs="Lucida Console"/>
          <w:spacing w:val="2"/>
        </w:rPr>
        <w:t>6</w:t>
      </w:r>
      <w:r w:rsidRPr="00E968B8">
        <w:rPr>
          <w:rFonts w:ascii="Lucida Console" w:eastAsia="Lucida Console" w:hAnsi="Lucida Console" w:cs="Lucida Console"/>
        </w:rPr>
        <w:t>.633</w:t>
      </w:r>
      <w:r w:rsidRPr="00E968B8">
        <w:rPr>
          <w:rFonts w:ascii="Lucida Console" w:eastAsia="Lucida Console" w:hAnsi="Lucida Console" w:cs="Lucida Console"/>
          <w:spacing w:val="2"/>
        </w:rPr>
        <w:t>2</w:t>
      </w:r>
      <w:r w:rsidRPr="00E968B8">
        <w:rPr>
          <w:rFonts w:ascii="Lucida Console" w:eastAsia="Lucida Console" w:hAnsi="Lucida Console" w:cs="Lucida Console"/>
        </w:rPr>
        <w:t xml:space="preserve">5   </w:t>
      </w:r>
      <w:r w:rsidRPr="00E968B8">
        <w:rPr>
          <w:rFonts w:ascii="Lucida Console" w:eastAsia="Lucida Console" w:hAnsi="Lucida Console" w:cs="Lucida Console"/>
          <w:spacing w:val="111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Min.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2"/>
        </w:rPr>
        <w:t>-</w:t>
      </w:r>
      <w:r w:rsidRPr="00E968B8">
        <w:rPr>
          <w:rFonts w:ascii="Lucida Console" w:eastAsia="Lucida Console" w:hAnsi="Lucida Console" w:cs="Lucida Console"/>
        </w:rPr>
        <w:t>94.4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 xml:space="preserve">0 </w:t>
      </w:r>
      <w:r w:rsidRPr="00E968B8">
        <w:rPr>
          <w:rFonts w:ascii="Lucida Console" w:eastAsia="Lucida Console" w:hAnsi="Lucida Console" w:cs="Lucida Console"/>
          <w:spacing w:val="112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Min. </w:t>
      </w:r>
      <w:r w:rsidRPr="00E968B8">
        <w:rPr>
          <w:rFonts w:ascii="Lucida Console" w:eastAsia="Lucida Console" w:hAnsi="Lucida Console" w:cs="Lucida Console"/>
          <w:spacing w:val="118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3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 xml:space="preserve">00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Min.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  <w:spacing w:val="1"/>
        </w:rPr>
        <w:t>:</w:t>
      </w:r>
      <w:r w:rsidRPr="00E968B8">
        <w:rPr>
          <w:rFonts w:ascii="Lucida Console" w:eastAsia="Lucida Console" w:hAnsi="Lucida Console" w:cs="Lucida Console"/>
        </w:rPr>
        <w:t>-</w:t>
      </w:r>
      <w:r w:rsidRPr="00E968B8">
        <w:rPr>
          <w:rFonts w:ascii="Lucida Console" w:eastAsia="Lucida Console" w:hAnsi="Lucida Console" w:cs="Lucida Console"/>
          <w:spacing w:val="2"/>
        </w:rPr>
        <w:t>3</w:t>
      </w:r>
      <w:r w:rsidRPr="00E968B8">
        <w:rPr>
          <w:rFonts w:ascii="Lucida Console" w:eastAsia="Lucida Console" w:hAnsi="Lucida Console" w:cs="Lucida Console"/>
        </w:rPr>
        <w:t>.3000</w:t>
      </w:r>
    </w:p>
    <w:p w:rsidR="00F622C6" w:rsidRPr="00E968B8" w:rsidRDefault="00C613B0">
      <w:pPr>
        <w:spacing w:before="25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1st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Q</w:t>
      </w:r>
      <w:r w:rsidRPr="00E968B8">
        <w:rPr>
          <w:rFonts w:ascii="Lucida Console" w:eastAsia="Lucida Console" w:hAnsi="Lucida Console" w:cs="Lucida Console"/>
        </w:rPr>
        <w:t>u.: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.045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>2</w:t>
      </w:r>
      <w:r w:rsidRPr="00E968B8">
        <w:rPr>
          <w:rFonts w:ascii="Lucida Console" w:eastAsia="Lucida Console" w:hAnsi="Lucida Console" w:cs="Lucida Console"/>
        </w:rPr>
        <w:t xml:space="preserve">   </w:t>
      </w:r>
      <w:r w:rsidRPr="00E968B8">
        <w:rPr>
          <w:rFonts w:ascii="Lucida Console" w:eastAsia="Lucida Console" w:hAnsi="Lucida Console" w:cs="Lucida Console"/>
          <w:spacing w:val="113"/>
        </w:rPr>
        <w:t xml:space="preserve"> </w:t>
      </w:r>
      <w:r w:rsidRPr="00E968B8">
        <w:rPr>
          <w:rFonts w:ascii="Lucida Console" w:eastAsia="Lucida Console" w:hAnsi="Lucida Console" w:cs="Lucida Console"/>
        </w:rPr>
        <w:t>1st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Qu.:</w:t>
      </w:r>
      <w:r w:rsidRPr="00E968B8">
        <w:rPr>
          <w:rFonts w:ascii="Lucida Console" w:eastAsia="Lucida Console" w:hAnsi="Lucida Console" w:cs="Lucida Console"/>
          <w:spacing w:val="-3"/>
        </w:rPr>
        <w:t xml:space="preserve"> </w:t>
      </w:r>
      <w:r w:rsidRPr="00E968B8">
        <w:rPr>
          <w:rFonts w:ascii="Lucida Console" w:eastAsia="Lucida Console" w:hAnsi="Lucida Console" w:cs="Lucida Console"/>
        </w:rPr>
        <w:t>-4.1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 xml:space="preserve">0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</w:rPr>
        <w:t>1st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Q</w:t>
      </w:r>
      <w:r w:rsidRPr="00E968B8">
        <w:rPr>
          <w:rFonts w:ascii="Lucida Console" w:eastAsia="Lucida Console" w:hAnsi="Lucida Console" w:cs="Lucida Console"/>
          <w:spacing w:val="2"/>
        </w:rPr>
        <w:t>u</w:t>
      </w:r>
      <w:r w:rsidRPr="00E968B8">
        <w:rPr>
          <w:rFonts w:ascii="Lucida Console" w:eastAsia="Lucida Console" w:hAnsi="Lucida Console" w:cs="Lucida Console"/>
        </w:rPr>
        <w:t>.:20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 xml:space="preserve">00 </w:t>
      </w:r>
      <w:r w:rsidRPr="00E968B8">
        <w:rPr>
          <w:rFonts w:ascii="Lucida Console" w:eastAsia="Lucida Console" w:hAnsi="Lucida Console" w:cs="Lucida Console"/>
          <w:spacing w:val="112"/>
        </w:rPr>
        <w:t xml:space="preserve"> </w:t>
      </w:r>
      <w:r w:rsidRPr="00E968B8">
        <w:rPr>
          <w:rFonts w:ascii="Lucida Console" w:eastAsia="Lucida Console" w:hAnsi="Lucida Console" w:cs="Lucida Console"/>
        </w:rPr>
        <w:t>1st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Qu.</w:t>
      </w:r>
      <w:r w:rsidRPr="00E968B8">
        <w:rPr>
          <w:rFonts w:ascii="Lucida Console" w:eastAsia="Lucida Console" w:hAnsi="Lucida Console" w:cs="Lucida Console"/>
          <w:spacing w:val="1"/>
        </w:rPr>
        <w:t>:</w:t>
      </w:r>
      <w:r w:rsidRPr="00E968B8">
        <w:rPr>
          <w:rFonts w:ascii="Lucida Console" w:eastAsia="Lucida Console" w:hAnsi="Lucida Console" w:cs="Lucida Console"/>
        </w:rPr>
        <w:t>-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>.0000</w:t>
      </w:r>
    </w:p>
    <w:p w:rsidR="00F622C6" w:rsidRPr="00E968B8" w:rsidRDefault="00C613B0">
      <w:pPr>
        <w:spacing w:before="25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Medi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n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.045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 xml:space="preserve">2   </w:t>
      </w:r>
      <w:r w:rsidRPr="00E968B8">
        <w:rPr>
          <w:rFonts w:ascii="Lucida Console" w:eastAsia="Lucida Console" w:hAnsi="Lucida Console" w:cs="Lucida Console"/>
          <w:spacing w:val="113"/>
        </w:rPr>
        <w:t xml:space="preserve"> </w:t>
      </w:r>
      <w:r w:rsidRPr="00E968B8">
        <w:rPr>
          <w:rFonts w:ascii="Lucida Console" w:eastAsia="Lucida Console" w:hAnsi="Lucida Console" w:cs="Lucida Console"/>
        </w:rPr>
        <w:t>Med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an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-4.1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 xml:space="preserve">0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</w:rPr>
        <w:t>Median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:20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 xml:space="preserve">00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</w:rPr>
        <w:t>Med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an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  <w:spacing w:val="1"/>
        </w:rPr>
        <w:t>:</w:t>
      </w:r>
      <w:r w:rsidRPr="00E968B8">
        <w:rPr>
          <w:rFonts w:ascii="Lucida Console" w:eastAsia="Lucida Console" w:hAnsi="Lucida Console" w:cs="Lucida Console"/>
        </w:rPr>
        <w:t>-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>.0000</w:t>
      </w:r>
    </w:p>
    <w:p w:rsidR="00F622C6" w:rsidRPr="00E968B8" w:rsidRDefault="00C613B0">
      <w:pPr>
        <w:spacing w:before="26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Mean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.040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 xml:space="preserve">1   </w:t>
      </w:r>
      <w:r w:rsidRPr="00E968B8">
        <w:rPr>
          <w:rFonts w:ascii="Lucida Console" w:eastAsia="Lucida Console" w:hAnsi="Lucida Console" w:cs="Lucida Console"/>
          <w:spacing w:val="113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Mean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-4.6</w:t>
      </w:r>
      <w:r w:rsidRPr="00E968B8">
        <w:rPr>
          <w:rFonts w:ascii="Lucida Console" w:eastAsia="Lucida Console" w:hAnsi="Lucida Console" w:cs="Lucida Console"/>
          <w:spacing w:val="2"/>
        </w:rPr>
        <w:t>2</w:t>
      </w:r>
      <w:r w:rsidRPr="00E968B8">
        <w:rPr>
          <w:rFonts w:ascii="Lucida Console" w:eastAsia="Lucida Console" w:hAnsi="Lucida Console" w:cs="Lucida Console"/>
        </w:rPr>
        <w:t xml:space="preserve">6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Mean </w:t>
      </w:r>
      <w:r w:rsidRPr="00E968B8">
        <w:rPr>
          <w:rFonts w:ascii="Lucida Console" w:eastAsia="Lucida Console" w:hAnsi="Lucida Console" w:cs="Lucida Console"/>
          <w:spacing w:val="118"/>
        </w:rPr>
        <w:t xml:space="preserve"> </w:t>
      </w:r>
      <w:r w:rsidRPr="00E968B8">
        <w:rPr>
          <w:rFonts w:ascii="Lucida Console" w:eastAsia="Lucida Console" w:hAnsi="Lucida Console" w:cs="Lucida Console"/>
        </w:rPr>
        <w:t>:19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 xml:space="preserve">87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Mean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  <w:spacing w:val="1"/>
        </w:rPr>
        <w:t>:</w:t>
      </w:r>
      <w:r w:rsidRPr="00E968B8">
        <w:rPr>
          <w:rFonts w:ascii="Lucida Console" w:eastAsia="Lucida Console" w:hAnsi="Lucida Console" w:cs="Lucida Console"/>
        </w:rPr>
        <w:t>-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.9917</w:t>
      </w:r>
    </w:p>
    <w:p w:rsidR="00F622C6" w:rsidRPr="00E968B8" w:rsidRDefault="00C613B0">
      <w:pPr>
        <w:spacing w:before="23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3rd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Q</w:t>
      </w:r>
      <w:r w:rsidRPr="00E968B8">
        <w:rPr>
          <w:rFonts w:ascii="Lucida Console" w:eastAsia="Lucida Console" w:hAnsi="Lucida Console" w:cs="Lucida Console"/>
        </w:rPr>
        <w:t>u.: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.045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 xml:space="preserve">2   </w:t>
      </w:r>
      <w:r w:rsidRPr="00E968B8">
        <w:rPr>
          <w:rFonts w:ascii="Lucida Console" w:eastAsia="Lucida Console" w:hAnsi="Lucida Console" w:cs="Lucida Console"/>
          <w:spacing w:val="113"/>
        </w:rPr>
        <w:t xml:space="preserve"> </w:t>
      </w:r>
      <w:r w:rsidRPr="00E968B8">
        <w:rPr>
          <w:rFonts w:ascii="Lucida Console" w:eastAsia="Lucida Console" w:hAnsi="Lucida Console" w:cs="Lucida Console"/>
        </w:rPr>
        <w:t>3rd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Qu.:</w:t>
      </w:r>
      <w:r w:rsidRPr="00E968B8">
        <w:rPr>
          <w:rFonts w:ascii="Lucida Console" w:eastAsia="Lucida Console" w:hAnsi="Lucida Console" w:cs="Lucida Console"/>
          <w:spacing w:val="-3"/>
        </w:rPr>
        <w:t xml:space="preserve"> </w:t>
      </w:r>
      <w:r w:rsidRPr="00E968B8">
        <w:rPr>
          <w:rFonts w:ascii="Lucida Console" w:eastAsia="Lucida Console" w:hAnsi="Lucida Console" w:cs="Lucida Console"/>
        </w:rPr>
        <w:t>-4.1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 xml:space="preserve">0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</w:rPr>
        <w:t>3rd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Q</w:t>
      </w:r>
      <w:r w:rsidRPr="00E968B8">
        <w:rPr>
          <w:rFonts w:ascii="Lucida Console" w:eastAsia="Lucida Console" w:hAnsi="Lucida Console" w:cs="Lucida Console"/>
          <w:spacing w:val="2"/>
        </w:rPr>
        <w:t>u</w:t>
      </w:r>
      <w:r w:rsidRPr="00E968B8">
        <w:rPr>
          <w:rFonts w:ascii="Lucida Console" w:eastAsia="Lucida Console" w:hAnsi="Lucida Console" w:cs="Lucida Console"/>
        </w:rPr>
        <w:t>.:20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 xml:space="preserve">00 </w:t>
      </w:r>
      <w:r w:rsidRPr="00E968B8">
        <w:rPr>
          <w:rFonts w:ascii="Lucida Console" w:eastAsia="Lucida Console" w:hAnsi="Lucida Console" w:cs="Lucida Console"/>
          <w:spacing w:val="112"/>
        </w:rPr>
        <w:t xml:space="preserve"> </w:t>
      </w:r>
      <w:r w:rsidRPr="00E968B8">
        <w:rPr>
          <w:rFonts w:ascii="Lucida Console" w:eastAsia="Lucida Console" w:hAnsi="Lucida Console" w:cs="Lucida Console"/>
        </w:rPr>
        <w:t>3rd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Qu.</w:t>
      </w:r>
      <w:r w:rsidRPr="00E968B8">
        <w:rPr>
          <w:rFonts w:ascii="Lucida Console" w:eastAsia="Lucida Console" w:hAnsi="Lucida Console" w:cs="Lucida Console"/>
          <w:spacing w:val="1"/>
        </w:rPr>
        <w:t>:</w:t>
      </w:r>
      <w:r w:rsidRPr="00E968B8">
        <w:rPr>
          <w:rFonts w:ascii="Lucida Console" w:eastAsia="Lucida Console" w:hAnsi="Lucida Console" w:cs="Lucida Console"/>
        </w:rPr>
        <w:t>-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>.0000</w:t>
      </w:r>
    </w:p>
    <w:p w:rsidR="00F622C6" w:rsidRPr="00E968B8" w:rsidRDefault="00C613B0">
      <w:pPr>
        <w:spacing w:before="25" w:line="270" w:lineRule="auto"/>
        <w:ind w:left="220" w:right="596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Max.</w:t>
      </w:r>
      <w:r w:rsidRPr="00E968B8">
        <w:rPr>
          <w:rFonts w:ascii="Lucida Console" w:eastAsia="Lucida Console" w:hAnsi="Lucida Console" w:cs="Lucida Console"/>
        </w:rPr>
        <w:t xml:space="preserve">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7</w:t>
      </w:r>
      <w:r w:rsidRPr="00E968B8">
        <w:rPr>
          <w:rFonts w:ascii="Lucida Console" w:eastAsia="Lucida Console" w:hAnsi="Lucida Console" w:cs="Lucida Console"/>
        </w:rPr>
        <w:t>.348</w:t>
      </w:r>
      <w:r w:rsidRPr="00E968B8">
        <w:rPr>
          <w:rFonts w:ascii="Lucida Console" w:eastAsia="Lucida Console" w:hAnsi="Lucida Console" w:cs="Lucida Console"/>
          <w:spacing w:val="2"/>
        </w:rPr>
        <w:t>4</w:t>
      </w:r>
      <w:r w:rsidRPr="00E968B8">
        <w:rPr>
          <w:rFonts w:ascii="Lucida Console" w:eastAsia="Lucida Console" w:hAnsi="Lucida Console" w:cs="Lucida Console"/>
        </w:rPr>
        <w:t xml:space="preserve">7   </w:t>
      </w:r>
      <w:r w:rsidRPr="00E968B8">
        <w:rPr>
          <w:rFonts w:ascii="Lucida Console" w:eastAsia="Lucida Console" w:hAnsi="Lucida Console" w:cs="Lucida Console"/>
          <w:spacing w:val="113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Max.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>79.0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 xml:space="preserve">0 </w:t>
      </w:r>
      <w:r w:rsidRPr="00E968B8">
        <w:rPr>
          <w:rFonts w:ascii="Lucida Console" w:eastAsia="Lucida Console" w:hAnsi="Lucida Console" w:cs="Lucida Console"/>
          <w:spacing w:val="113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Max. </w:t>
      </w:r>
      <w:r w:rsidRPr="00E968B8">
        <w:rPr>
          <w:rFonts w:ascii="Lucida Console" w:eastAsia="Lucida Console" w:hAnsi="Lucida Console" w:cs="Lucida Console"/>
          <w:spacing w:val="118"/>
        </w:rPr>
        <w:t xml:space="preserve"> </w:t>
      </w:r>
      <w:r w:rsidRPr="00E968B8">
        <w:rPr>
          <w:rFonts w:ascii="Lucida Console" w:eastAsia="Lucida Console" w:hAnsi="Lucida Console" w:cs="Lucida Console"/>
        </w:rPr>
        <w:t>:26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 xml:space="preserve">00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Max.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7</w:t>
      </w:r>
      <w:r w:rsidRPr="00E968B8">
        <w:rPr>
          <w:rFonts w:ascii="Lucida Console" w:eastAsia="Lucida Console" w:hAnsi="Lucida Console" w:cs="Lucida Console"/>
        </w:rPr>
        <w:t>.5000 min_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oll_</w:t>
      </w:r>
      <w:r w:rsidRPr="00E968B8">
        <w:rPr>
          <w:rFonts w:ascii="Lucida Console" w:eastAsia="Lucida Console" w:hAnsi="Lucida Console" w:cs="Lucida Console"/>
          <w:spacing w:val="2"/>
        </w:rPr>
        <w:t>b</w:t>
      </w:r>
      <w:r w:rsidRPr="00E968B8">
        <w:rPr>
          <w:rFonts w:ascii="Lucida Console" w:eastAsia="Lucida Console" w:hAnsi="Lucida Console" w:cs="Lucida Console"/>
        </w:rPr>
        <w:t xml:space="preserve">elt    </w:t>
      </w:r>
      <w:r w:rsidRPr="00E968B8">
        <w:rPr>
          <w:rFonts w:ascii="Lucida Console" w:eastAsia="Lucida Console" w:hAnsi="Lucida Console" w:cs="Lucida Console"/>
          <w:spacing w:val="108"/>
        </w:rPr>
        <w:t xml:space="preserve"> </w:t>
      </w:r>
      <w:r w:rsidRPr="00E968B8">
        <w:rPr>
          <w:rFonts w:ascii="Lucida Console" w:eastAsia="Lucida Console" w:hAnsi="Lucida Console" w:cs="Lucida Console"/>
        </w:rPr>
        <w:t>min_p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tch_</w:t>
      </w:r>
      <w:r w:rsidRPr="00E968B8">
        <w:rPr>
          <w:rFonts w:ascii="Lucida Console" w:eastAsia="Lucida Console" w:hAnsi="Lucida Console" w:cs="Lucida Console"/>
          <w:spacing w:val="2"/>
        </w:rPr>
        <w:t>b</w:t>
      </w:r>
      <w:r w:rsidRPr="00E968B8">
        <w:rPr>
          <w:rFonts w:ascii="Lucida Console" w:eastAsia="Lucida Console" w:hAnsi="Lucida Console" w:cs="Lucida Console"/>
        </w:rPr>
        <w:t xml:space="preserve">elt </w:t>
      </w:r>
      <w:r w:rsidRPr="00E968B8">
        <w:rPr>
          <w:rFonts w:ascii="Lucida Console" w:eastAsia="Lucida Console" w:hAnsi="Lucida Console" w:cs="Lucida Console"/>
          <w:spacing w:val="106"/>
        </w:rPr>
        <w:t xml:space="preserve"> </w:t>
      </w:r>
      <w:r w:rsidRPr="00E968B8">
        <w:rPr>
          <w:rFonts w:ascii="Lucida Console" w:eastAsia="Lucida Console" w:hAnsi="Lucida Console" w:cs="Lucida Console"/>
        </w:rPr>
        <w:t>mi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_yaw_</w:t>
      </w:r>
      <w:r w:rsidRPr="00E968B8">
        <w:rPr>
          <w:rFonts w:ascii="Lucida Console" w:eastAsia="Lucida Console" w:hAnsi="Lucida Console" w:cs="Lucida Console"/>
          <w:spacing w:val="2"/>
        </w:rPr>
        <w:t>b</w:t>
      </w:r>
      <w:r w:rsidRPr="00E968B8">
        <w:rPr>
          <w:rFonts w:ascii="Lucida Console" w:eastAsia="Lucida Console" w:hAnsi="Lucida Console" w:cs="Lucida Console"/>
        </w:rPr>
        <w:t xml:space="preserve">elt   </w:t>
      </w:r>
      <w:r w:rsidRPr="00E968B8">
        <w:rPr>
          <w:rFonts w:ascii="Lucida Console" w:eastAsia="Lucida Console" w:hAnsi="Lucida Console" w:cs="Lucida Console"/>
          <w:spacing w:val="106"/>
        </w:rPr>
        <w:t xml:space="preserve"> </w:t>
      </w:r>
      <w:r w:rsidRPr="00E968B8">
        <w:rPr>
          <w:rFonts w:ascii="Lucida Console" w:eastAsia="Lucida Console" w:hAnsi="Lucida Console" w:cs="Lucida Console"/>
        </w:rPr>
        <w:t>a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>pli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ude_r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ll_b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 xml:space="preserve">lt Min.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:-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>79.0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 xml:space="preserve">0 </w:t>
      </w:r>
      <w:r w:rsidRPr="00E968B8">
        <w:rPr>
          <w:rFonts w:ascii="Lucida Console" w:eastAsia="Lucida Console" w:hAnsi="Lucida Console" w:cs="Lucida Console"/>
          <w:spacing w:val="112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Min. </w:t>
      </w:r>
      <w:r w:rsidRPr="00E968B8">
        <w:rPr>
          <w:rFonts w:ascii="Lucida Console" w:eastAsia="Lucida Console" w:hAnsi="Lucida Console" w:cs="Lucida Console"/>
          <w:spacing w:val="118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 xml:space="preserve">00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Min. </w:t>
      </w:r>
      <w:r w:rsidRPr="00E968B8">
        <w:rPr>
          <w:rFonts w:ascii="Lucida Console" w:eastAsia="Lucida Console" w:hAnsi="Lucida Console" w:cs="Lucida Console"/>
          <w:spacing w:val="118"/>
        </w:rPr>
        <w:t xml:space="preserve"> </w:t>
      </w:r>
      <w:r w:rsidRPr="00E968B8">
        <w:rPr>
          <w:rFonts w:ascii="Lucida Console" w:eastAsia="Lucida Console" w:hAnsi="Lucida Console" w:cs="Lucida Console"/>
        </w:rPr>
        <w:t>:-</w:t>
      </w:r>
      <w:r w:rsidRPr="00E968B8">
        <w:rPr>
          <w:rFonts w:ascii="Lucida Console" w:eastAsia="Lucida Console" w:hAnsi="Lucida Console" w:cs="Lucida Console"/>
          <w:spacing w:val="2"/>
        </w:rPr>
        <w:t>3</w:t>
      </w:r>
      <w:r w:rsidRPr="00E968B8">
        <w:rPr>
          <w:rFonts w:ascii="Lucida Console" w:eastAsia="Lucida Console" w:hAnsi="Lucida Console" w:cs="Lucida Console"/>
        </w:rPr>
        <w:t xml:space="preserve">.3000 </w:t>
      </w:r>
      <w:r w:rsidRPr="00E968B8">
        <w:rPr>
          <w:rFonts w:ascii="Lucida Console" w:eastAsia="Lucida Console" w:hAnsi="Lucida Console" w:cs="Lucida Console"/>
          <w:spacing w:val="112"/>
        </w:rPr>
        <w:t xml:space="preserve"> 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 xml:space="preserve">n.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000</w:t>
      </w:r>
    </w:p>
    <w:p w:rsidR="00F622C6" w:rsidRPr="00E968B8" w:rsidRDefault="00C613B0">
      <w:pPr>
        <w:spacing w:line="180" w:lineRule="exact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1st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Q</w:t>
      </w:r>
      <w:r w:rsidRPr="00E968B8">
        <w:rPr>
          <w:rFonts w:ascii="Lucida Console" w:eastAsia="Lucida Console" w:hAnsi="Lucida Console" w:cs="Lucida Console"/>
        </w:rPr>
        <w:t>u.:</w:t>
      </w:r>
      <w:r w:rsidRPr="00E968B8">
        <w:rPr>
          <w:rFonts w:ascii="Lucida Console" w:eastAsia="Lucida Console" w:hAnsi="Lucida Console" w:cs="Lucida Console"/>
          <w:spacing w:val="118"/>
        </w:rPr>
        <w:t xml:space="preserve"> </w:t>
      </w:r>
      <w:r w:rsidRPr="00E968B8">
        <w:rPr>
          <w:rFonts w:ascii="Lucida Console" w:eastAsia="Lucida Console" w:hAnsi="Lucida Console" w:cs="Lucida Console"/>
        </w:rPr>
        <w:t>-7.2</w:t>
      </w:r>
      <w:r w:rsidRPr="00E968B8">
        <w:rPr>
          <w:rFonts w:ascii="Lucida Console" w:eastAsia="Lucida Console" w:hAnsi="Lucida Console" w:cs="Lucida Console"/>
          <w:spacing w:val="2"/>
        </w:rPr>
        <w:t>5</w:t>
      </w:r>
      <w:r w:rsidRPr="00E968B8">
        <w:rPr>
          <w:rFonts w:ascii="Lucida Console" w:eastAsia="Lucida Console" w:hAnsi="Lucida Console" w:cs="Lucida Console"/>
        </w:rPr>
        <w:t xml:space="preserve">0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</w:rPr>
        <w:t>1st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Q</w:t>
      </w:r>
      <w:r w:rsidRPr="00E968B8">
        <w:rPr>
          <w:rFonts w:ascii="Lucida Console" w:eastAsia="Lucida Console" w:hAnsi="Lucida Console" w:cs="Lucida Console"/>
          <w:spacing w:val="2"/>
        </w:rPr>
        <w:t>u</w:t>
      </w:r>
      <w:r w:rsidRPr="00E968B8">
        <w:rPr>
          <w:rFonts w:ascii="Lucida Console" w:eastAsia="Lucida Console" w:hAnsi="Lucida Console" w:cs="Lucida Console"/>
        </w:rPr>
        <w:t>.:18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 xml:space="preserve">00 </w:t>
      </w:r>
      <w:r w:rsidRPr="00E968B8">
        <w:rPr>
          <w:rFonts w:ascii="Lucida Console" w:eastAsia="Lucida Console" w:hAnsi="Lucida Console" w:cs="Lucida Console"/>
          <w:spacing w:val="112"/>
        </w:rPr>
        <w:t xml:space="preserve"> </w:t>
      </w:r>
      <w:r w:rsidRPr="00E968B8">
        <w:rPr>
          <w:rFonts w:ascii="Lucida Console" w:eastAsia="Lucida Console" w:hAnsi="Lucida Console" w:cs="Lucida Console"/>
        </w:rPr>
        <w:t>1st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Qu.</w:t>
      </w:r>
      <w:r w:rsidRPr="00E968B8">
        <w:rPr>
          <w:rFonts w:ascii="Lucida Console" w:eastAsia="Lucida Console" w:hAnsi="Lucida Console" w:cs="Lucida Console"/>
          <w:spacing w:val="1"/>
        </w:rPr>
        <w:t>:</w:t>
      </w:r>
      <w:r w:rsidRPr="00E968B8">
        <w:rPr>
          <w:rFonts w:ascii="Lucida Console" w:eastAsia="Lucida Console" w:hAnsi="Lucida Console" w:cs="Lucida Console"/>
        </w:rPr>
        <w:t>-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 xml:space="preserve">.0000 </w:t>
      </w:r>
      <w:r w:rsidRPr="00E968B8">
        <w:rPr>
          <w:rFonts w:ascii="Lucida Console" w:eastAsia="Lucida Console" w:hAnsi="Lucida Console" w:cs="Lucida Console"/>
          <w:spacing w:val="108"/>
        </w:rPr>
        <w:t xml:space="preserve"> 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t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Q</w:t>
      </w:r>
      <w:r w:rsidRPr="00E968B8">
        <w:rPr>
          <w:rFonts w:ascii="Lucida Console" w:eastAsia="Lucida Console" w:hAnsi="Lucida Console" w:cs="Lucida Console"/>
          <w:spacing w:val="2"/>
        </w:rPr>
        <w:t>u</w:t>
      </w:r>
      <w:r w:rsidRPr="00E968B8">
        <w:rPr>
          <w:rFonts w:ascii="Lucida Console" w:eastAsia="Lucida Console" w:hAnsi="Lucida Console" w:cs="Lucida Console"/>
        </w:rPr>
        <w:t>.: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345</w:t>
      </w:r>
    </w:p>
    <w:p w:rsidR="00F622C6" w:rsidRPr="00E968B8" w:rsidRDefault="00C613B0">
      <w:pPr>
        <w:spacing w:before="25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Medi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n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: 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-7.2</w:t>
      </w:r>
      <w:r w:rsidRPr="00E968B8">
        <w:rPr>
          <w:rFonts w:ascii="Lucida Console" w:eastAsia="Lucida Console" w:hAnsi="Lucida Console" w:cs="Lucida Console"/>
          <w:spacing w:val="2"/>
        </w:rPr>
        <w:t>5</w:t>
      </w:r>
      <w:r w:rsidRPr="00E968B8">
        <w:rPr>
          <w:rFonts w:ascii="Lucida Console" w:eastAsia="Lucida Console" w:hAnsi="Lucida Console" w:cs="Lucida Console"/>
        </w:rPr>
        <w:t xml:space="preserve">0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</w:rPr>
        <w:t>Me</w:t>
      </w:r>
      <w:r w:rsidRPr="00E968B8">
        <w:rPr>
          <w:rFonts w:ascii="Lucida Console" w:eastAsia="Lucida Console" w:hAnsi="Lucida Console" w:cs="Lucida Console"/>
          <w:spacing w:val="1"/>
        </w:rPr>
        <w:t>d</w:t>
      </w:r>
      <w:r w:rsidRPr="00E968B8">
        <w:rPr>
          <w:rFonts w:ascii="Lucida Console" w:eastAsia="Lucida Console" w:hAnsi="Lucida Console" w:cs="Lucida Console"/>
        </w:rPr>
        <w:t>ian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:18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 xml:space="preserve">00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</w:rPr>
        <w:t>Med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an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</w:rPr>
        <w:t>:-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 xml:space="preserve">.0000 </w:t>
      </w:r>
      <w:r w:rsidRPr="00E968B8">
        <w:rPr>
          <w:rFonts w:ascii="Lucida Console" w:eastAsia="Lucida Console" w:hAnsi="Lucida Console" w:cs="Lucida Console"/>
          <w:spacing w:val="112"/>
        </w:rPr>
        <w:t xml:space="preserve"> 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dian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345</w:t>
      </w:r>
    </w:p>
    <w:p w:rsidR="00F622C6" w:rsidRPr="00E968B8" w:rsidRDefault="00C613B0">
      <w:pPr>
        <w:spacing w:before="25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Mean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: 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-7.8</w:t>
      </w:r>
      <w:r w:rsidRPr="00E968B8">
        <w:rPr>
          <w:rFonts w:ascii="Lucida Console" w:eastAsia="Lucida Console" w:hAnsi="Lucida Console" w:cs="Lucida Console"/>
          <w:spacing w:val="2"/>
        </w:rPr>
        <w:t>3</w:t>
      </w:r>
      <w:r w:rsidRPr="00E968B8">
        <w:rPr>
          <w:rFonts w:ascii="Lucida Console" w:eastAsia="Lucida Console" w:hAnsi="Lucida Console" w:cs="Lucida Console"/>
        </w:rPr>
        <w:t xml:space="preserve">8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Mean </w:t>
      </w:r>
      <w:r w:rsidRPr="00E968B8">
        <w:rPr>
          <w:rFonts w:ascii="Lucida Console" w:eastAsia="Lucida Console" w:hAnsi="Lucida Console" w:cs="Lucida Console"/>
          <w:spacing w:val="118"/>
        </w:rPr>
        <w:t xml:space="preserve"> </w:t>
      </w:r>
      <w:r w:rsidRPr="00E968B8">
        <w:rPr>
          <w:rFonts w:ascii="Lucida Console" w:eastAsia="Lucida Console" w:hAnsi="Lucida Console" w:cs="Lucida Console"/>
        </w:rPr>
        <w:t>:17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 xml:space="preserve">86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Mean </w:t>
      </w:r>
      <w:r w:rsidRPr="00E968B8">
        <w:rPr>
          <w:rFonts w:ascii="Lucida Console" w:eastAsia="Lucida Console" w:hAnsi="Lucida Console" w:cs="Lucida Console"/>
          <w:spacing w:val="118"/>
        </w:rPr>
        <w:t xml:space="preserve"> </w:t>
      </w:r>
      <w:r w:rsidRPr="00E968B8">
        <w:rPr>
          <w:rFonts w:ascii="Lucida Console" w:eastAsia="Lucida Console" w:hAnsi="Lucida Console" w:cs="Lucida Console"/>
        </w:rPr>
        <w:t>:-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 xml:space="preserve">.9917 </w:t>
      </w:r>
      <w:r w:rsidRPr="00E968B8">
        <w:rPr>
          <w:rFonts w:ascii="Lucida Console" w:eastAsia="Lucida Console" w:hAnsi="Lucida Console" w:cs="Lucida Console"/>
          <w:spacing w:val="112"/>
        </w:rPr>
        <w:t xml:space="preserve"> 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 xml:space="preserve">an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446</w:t>
      </w:r>
    </w:p>
    <w:p w:rsidR="00F622C6" w:rsidRPr="00E968B8" w:rsidRDefault="00C613B0">
      <w:pPr>
        <w:spacing w:before="25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3rd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Q</w:t>
      </w:r>
      <w:r w:rsidRPr="00E968B8">
        <w:rPr>
          <w:rFonts w:ascii="Lucida Console" w:eastAsia="Lucida Console" w:hAnsi="Lucida Console" w:cs="Lucida Console"/>
        </w:rPr>
        <w:t>u.:</w:t>
      </w:r>
      <w:r w:rsidRPr="00E968B8">
        <w:rPr>
          <w:rFonts w:ascii="Lucida Console" w:eastAsia="Lucida Console" w:hAnsi="Lucida Console" w:cs="Lucida Console"/>
          <w:spacing w:val="118"/>
        </w:rPr>
        <w:t xml:space="preserve"> </w:t>
      </w:r>
      <w:r w:rsidRPr="00E968B8">
        <w:rPr>
          <w:rFonts w:ascii="Lucida Console" w:eastAsia="Lucida Console" w:hAnsi="Lucida Console" w:cs="Lucida Console"/>
        </w:rPr>
        <w:t>-7.2</w:t>
      </w:r>
      <w:r w:rsidRPr="00E968B8">
        <w:rPr>
          <w:rFonts w:ascii="Lucida Console" w:eastAsia="Lucida Console" w:hAnsi="Lucida Console" w:cs="Lucida Console"/>
          <w:spacing w:val="2"/>
        </w:rPr>
        <w:t>5</w:t>
      </w:r>
      <w:r w:rsidRPr="00E968B8">
        <w:rPr>
          <w:rFonts w:ascii="Lucida Console" w:eastAsia="Lucida Console" w:hAnsi="Lucida Console" w:cs="Lucida Console"/>
        </w:rPr>
        <w:t xml:space="preserve">0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</w:rPr>
        <w:t>3rd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Q</w:t>
      </w:r>
      <w:r w:rsidRPr="00E968B8">
        <w:rPr>
          <w:rFonts w:ascii="Lucida Console" w:eastAsia="Lucida Console" w:hAnsi="Lucida Console" w:cs="Lucida Console"/>
          <w:spacing w:val="2"/>
        </w:rPr>
        <w:t>u</w:t>
      </w:r>
      <w:r w:rsidRPr="00E968B8">
        <w:rPr>
          <w:rFonts w:ascii="Lucida Console" w:eastAsia="Lucida Console" w:hAnsi="Lucida Console" w:cs="Lucida Console"/>
        </w:rPr>
        <w:t>.:18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 xml:space="preserve">00 </w:t>
      </w:r>
      <w:r w:rsidRPr="00E968B8">
        <w:rPr>
          <w:rFonts w:ascii="Lucida Console" w:eastAsia="Lucida Console" w:hAnsi="Lucida Console" w:cs="Lucida Console"/>
          <w:spacing w:val="112"/>
        </w:rPr>
        <w:t xml:space="preserve"> </w:t>
      </w:r>
      <w:r w:rsidRPr="00E968B8">
        <w:rPr>
          <w:rFonts w:ascii="Lucida Console" w:eastAsia="Lucida Console" w:hAnsi="Lucida Console" w:cs="Lucida Console"/>
        </w:rPr>
        <w:t>3rd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Qu.</w:t>
      </w:r>
      <w:r w:rsidRPr="00E968B8">
        <w:rPr>
          <w:rFonts w:ascii="Lucida Console" w:eastAsia="Lucida Console" w:hAnsi="Lucida Console" w:cs="Lucida Console"/>
          <w:spacing w:val="1"/>
        </w:rPr>
        <w:t>:</w:t>
      </w:r>
      <w:r w:rsidRPr="00E968B8">
        <w:rPr>
          <w:rFonts w:ascii="Lucida Console" w:eastAsia="Lucida Console" w:hAnsi="Lucida Console" w:cs="Lucida Console"/>
        </w:rPr>
        <w:t>-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 xml:space="preserve">.0000 </w:t>
      </w:r>
      <w:r w:rsidRPr="00E968B8">
        <w:rPr>
          <w:rFonts w:ascii="Lucida Console" w:eastAsia="Lucida Console" w:hAnsi="Lucida Console" w:cs="Lucida Console"/>
          <w:spacing w:val="108"/>
        </w:rPr>
        <w:t xml:space="preserve"> </w:t>
      </w:r>
      <w:r w:rsidRPr="00E968B8">
        <w:rPr>
          <w:rFonts w:ascii="Lucida Console" w:eastAsia="Lucida Console" w:hAnsi="Lucida Console" w:cs="Lucida Console"/>
        </w:rPr>
        <w:t>3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d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Q</w:t>
      </w:r>
      <w:r w:rsidRPr="00E968B8">
        <w:rPr>
          <w:rFonts w:ascii="Lucida Console" w:eastAsia="Lucida Console" w:hAnsi="Lucida Console" w:cs="Lucida Console"/>
          <w:spacing w:val="2"/>
        </w:rPr>
        <w:t>u</w:t>
      </w:r>
      <w:r w:rsidRPr="00E968B8">
        <w:rPr>
          <w:rFonts w:ascii="Lucida Console" w:eastAsia="Lucida Console" w:hAnsi="Lucida Console" w:cs="Lucida Console"/>
        </w:rPr>
        <w:t>.: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345</w:t>
      </w:r>
    </w:p>
    <w:p w:rsidR="00F622C6" w:rsidRPr="00E968B8" w:rsidRDefault="00C613B0">
      <w:pPr>
        <w:spacing w:before="23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Max.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>57.0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 xml:space="preserve">0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Max. </w:t>
      </w:r>
      <w:r w:rsidRPr="00E968B8">
        <w:rPr>
          <w:rFonts w:ascii="Lucida Console" w:eastAsia="Lucida Console" w:hAnsi="Lucida Console" w:cs="Lucida Console"/>
          <w:spacing w:val="118"/>
        </w:rPr>
        <w:t xml:space="preserve"> </w:t>
      </w:r>
      <w:r w:rsidRPr="00E968B8">
        <w:rPr>
          <w:rFonts w:ascii="Lucida Console" w:eastAsia="Lucida Console" w:hAnsi="Lucida Console" w:cs="Lucida Console"/>
        </w:rPr>
        <w:t>:20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 xml:space="preserve">00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Max. </w:t>
      </w:r>
      <w:r w:rsidRPr="00E968B8">
        <w:rPr>
          <w:rFonts w:ascii="Lucida Console" w:eastAsia="Lucida Console" w:hAnsi="Lucida Console" w:cs="Lucida Console"/>
          <w:spacing w:val="118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7</w:t>
      </w:r>
      <w:r w:rsidRPr="00E968B8">
        <w:rPr>
          <w:rFonts w:ascii="Lucida Console" w:eastAsia="Lucida Console" w:hAnsi="Lucida Console" w:cs="Lucida Console"/>
        </w:rPr>
        <w:t xml:space="preserve">.5000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 xml:space="preserve">x.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:358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000</w:t>
      </w:r>
    </w:p>
    <w:tbl>
      <w:tblPr>
        <w:tblW w:w="0" w:type="auto"/>
        <w:tblInd w:w="1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9"/>
        <w:gridCol w:w="2289"/>
        <w:gridCol w:w="2531"/>
        <w:gridCol w:w="1666"/>
      </w:tblGrid>
      <w:tr w:rsidR="00E968B8" w:rsidRPr="00E968B8">
        <w:trPr>
          <w:trHeight w:hRule="exact" w:val="239"/>
        </w:trPr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25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ampl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i</w:t>
            </w:r>
            <w:r w:rsidRPr="00E968B8">
              <w:rPr>
                <w:rFonts w:ascii="Lucida Console" w:eastAsia="Lucida Console" w:hAnsi="Lucida Console" w:cs="Lucida Console"/>
              </w:rPr>
              <w:t>tude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_</w:t>
            </w:r>
            <w:r w:rsidRPr="00E968B8">
              <w:rPr>
                <w:rFonts w:ascii="Lucida Console" w:eastAsia="Lucida Console" w:hAnsi="Lucida Console" w:cs="Lucida Console"/>
              </w:rPr>
              <w:t>pitc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h</w:t>
            </w:r>
            <w:r w:rsidRPr="00E968B8">
              <w:rPr>
                <w:rFonts w:ascii="Lucida Console" w:eastAsia="Lucida Console" w:hAnsi="Lucida Console" w:cs="Lucida Console"/>
              </w:rPr>
              <w:t>_be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l</w:t>
            </w:r>
            <w:r w:rsidRPr="00E968B8">
              <w:rPr>
                <w:rFonts w:ascii="Lucida Console" w:eastAsia="Lucida Console" w:hAnsi="Lucida Console" w:cs="Lucida Console"/>
              </w:rPr>
              <w:t>t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25"/>
              <w:ind w:left="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amp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l</w:t>
            </w:r>
            <w:r w:rsidRPr="00E968B8">
              <w:rPr>
                <w:rFonts w:ascii="Lucida Console" w:eastAsia="Lucida Console" w:hAnsi="Lucida Console" w:cs="Lucida Console"/>
              </w:rPr>
              <w:t>itud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e</w:t>
            </w:r>
            <w:r w:rsidRPr="00E968B8">
              <w:rPr>
                <w:rFonts w:ascii="Lucida Console" w:eastAsia="Lucida Console" w:hAnsi="Lucida Console" w:cs="Lucida Console"/>
              </w:rPr>
              <w:t>_yaw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_</w:t>
            </w:r>
            <w:r w:rsidRPr="00E968B8">
              <w:rPr>
                <w:rFonts w:ascii="Lucida Console" w:eastAsia="Lucida Console" w:hAnsi="Lucida Console" w:cs="Lucida Console"/>
              </w:rPr>
              <w:t>belt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25"/>
              <w:ind w:left="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var_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t</w:t>
            </w:r>
            <w:r w:rsidRPr="00E968B8">
              <w:rPr>
                <w:rFonts w:ascii="Lucida Console" w:eastAsia="Lucida Console" w:hAnsi="Lucida Console" w:cs="Lucida Console"/>
              </w:rPr>
              <w:t>otal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_</w:t>
            </w:r>
            <w:r w:rsidRPr="00E968B8">
              <w:rPr>
                <w:rFonts w:ascii="Lucida Console" w:eastAsia="Lucida Console" w:hAnsi="Lucida Console" w:cs="Lucida Console"/>
              </w:rPr>
              <w:t>acce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l</w:t>
            </w:r>
            <w:r w:rsidRPr="00E968B8">
              <w:rPr>
                <w:rFonts w:ascii="Lucida Console" w:eastAsia="Lucida Console" w:hAnsi="Lucida Console" w:cs="Lucida Console"/>
              </w:rPr>
              <w:t>_be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l</w:t>
            </w:r>
            <w:r w:rsidRPr="00E968B8">
              <w:rPr>
                <w:rFonts w:ascii="Lucida Console" w:eastAsia="Lucida Console" w:hAnsi="Lucida Console" w:cs="Lucida Console"/>
              </w:rPr>
              <w:t>t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25"/>
              <w:ind w:left="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avg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_</w:t>
            </w:r>
            <w:r w:rsidRPr="00E968B8">
              <w:rPr>
                <w:rFonts w:ascii="Lucida Console" w:eastAsia="Lucida Console" w:hAnsi="Lucida Console" w:cs="Lucida Console"/>
              </w:rPr>
              <w:t>roll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_</w:t>
            </w:r>
            <w:r w:rsidRPr="00E968B8">
              <w:rPr>
                <w:rFonts w:ascii="Lucida Console" w:eastAsia="Lucida Console" w:hAnsi="Lucida Console" w:cs="Lucida Console"/>
              </w:rPr>
              <w:t>belt</w:t>
            </w:r>
          </w:p>
        </w:tc>
      </w:tr>
      <w:tr w:rsidR="00E968B8" w:rsidRPr="00E968B8">
        <w:trPr>
          <w:trHeight w:hRule="exact" w:val="226"/>
        </w:trPr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 xml:space="preserve">Min. </w:t>
            </w:r>
            <w:r w:rsidRPr="00E968B8">
              <w:rPr>
                <w:rFonts w:ascii="Lucida Console" w:eastAsia="Lucida Console" w:hAnsi="Lucida Console" w:cs="Lucida Console"/>
                <w:spacing w:val="117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:</w:t>
            </w:r>
            <w:r w:rsidRPr="00E968B8"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.000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 xml:space="preserve">Min. </w:t>
            </w:r>
            <w:r w:rsidRPr="00E968B8">
              <w:rPr>
                <w:rFonts w:ascii="Lucida Console" w:eastAsia="Lucida Console" w:hAnsi="Lucida Console" w:cs="Lucida Console"/>
                <w:spacing w:val="117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:0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 xml:space="preserve">Min. </w:t>
            </w:r>
            <w:r w:rsidRPr="00E968B8">
              <w:rPr>
                <w:rFonts w:ascii="Lucida Console" w:eastAsia="Lucida Console" w:hAnsi="Lucida Console" w:cs="Lucida Console"/>
                <w:spacing w:val="118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:</w:t>
            </w:r>
            <w:r w:rsidRPr="00E968B8"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.0000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 xml:space="preserve">Min. </w:t>
            </w:r>
            <w:r w:rsidRPr="00E968B8">
              <w:rPr>
                <w:rFonts w:ascii="Lucida Console" w:eastAsia="Lucida Console" w:hAnsi="Lucida Console" w:cs="Lucida Console"/>
                <w:spacing w:val="118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: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-</w:t>
            </w:r>
            <w:r w:rsidRPr="00E968B8">
              <w:rPr>
                <w:rFonts w:ascii="Lucida Console" w:eastAsia="Lucida Console" w:hAnsi="Lucida Console" w:cs="Lucida Console"/>
              </w:rPr>
              <w:t>27.4</w:t>
            </w:r>
          </w:p>
        </w:tc>
      </w:tr>
      <w:tr w:rsidR="00E968B8" w:rsidRPr="00E968B8">
        <w:trPr>
          <w:trHeight w:hRule="exact" w:val="449"/>
        </w:trPr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1st</w:t>
            </w:r>
            <w:r w:rsidRPr="00E968B8">
              <w:rPr>
                <w:rFonts w:ascii="Lucida Console" w:eastAsia="Lucida Console" w:hAnsi="Lucida Console" w:cs="Lucida Console"/>
                <w:spacing w:val="-4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Q</w:t>
            </w:r>
            <w:r w:rsidRPr="00E968B8">
              <w:rPr>
                <w:rFonts w:ascii="Lucida Console" w:eastAsia="Lucida Console" w:hAnsi="Lucida Console" w:cs="Lucida Console"/>
              </w:rPr>
              <w:t>u.:</w:t>
            </w:r>
            <w:r w:rsidRPr="00E968B8">
              <w:rPr>
                <w:rFonts w:ascii="Lucida Console" w:eastAsia="Lucida Console" w:hAnsi="Lucida Console" w:cs="Lucida Console"/>
                <w:spacing w:val="-5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2</w:t>
            </w:r>
            <w:r w:rsidRPr="00E968B8">
              <w:rPr>
                <w:rFonts w:ascii="Lucida Console" w:eastAsia="Lucida Console" w:hAnsi="Lucida Console" w:cs="Lucida Console"/>
              </w:rPr>
              <w:t>.000</w:t>
            </w:r>
          </w:p>
          <w:p w:rsidR="00F622C6" w:rsidRPr="00E968B8" w:rsidRDefault="00C613B0">
            <w:pPr>
              <w:spacing w:before="23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Medi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a</w:t>
            </w:r>
            <w:r w:rsidRPr="00E968B8">
              <w:rPr>
                <w:rFonts w:ascii="Lucida Console" w:eastAsia="Lucida Console" w:hAnsi="Lucida Console" w:cs="Lucida Console"/>
              </w:rPr>
              <w:t>n</w:t>
            </w:r>
            <w:r w:rsidRPr="00E968B8">
              <w:rPr>
                <w:rFonts w:ascii="Lucida Console" w:eastAsia="Lucida Console" w:hAnsi="Lucida Console" w:cs="Lucida Console"/>
                <w:spacing w:val="-7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:</w:t>
            </w:r>
            <w:r w:rsidRPr="00E968B8"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2</w:t>
            </w:r>
            <w:r w:rsidRPr="00E968B8">
              <w:rPr>
                <w:rFonts w:ascii="Lucida Console" w:eastAsia="Lucida Console" w:hAnsi="Lucida Console" w:cs="Lucida Console"/>
              </w:rPr>
              <w:t>.000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1st</w:t>
            </w:r>
            <w:r w:rsidRPr="00E968B8">
              <w:rPr>
                <w:rFonts w:ascii="Lucida Console" w:eastAsia="Lucida Console" w:hAnsi="Lucida Console" w:cs="Lucida Console"/>
                <w:spacing w:val="-2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Qu.:0</w:t>
            </w:r>
          </w:p>
          <w:p w:rsidR="00F622C6" w:rsidRPr="00E968B8" w:rsidRDefault="00C613B0">
            <w:pPr>
              <w:spacing w:before="23"/>
              <w:ind w:left="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Med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i</w:t>
            </w:r>
            <w:r w:rsidRPr="00E968B8">
              <w:rPr>
                <w:rFonts w:ascii="Lucida Console" w:eastAsia="Lucida Console" w:hAnsi="Lucida Console" w:cs="Lucida Console"/>
              </w:rPr>
              <w:t>an</w:t>
            </w:r>
            <w:r w:rsidRPr="00E968B8">
              <w:rPr>
                <w:rFonts w:ascii="Lucida Console" w:eastAsia="Lucida Console" w:hAnsi="Lucida Console" w:cs="Lucida Console"/>
                <w:spacing w:val="-7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:0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1st</w:t>
            </w:r>
            <w:r w:rsidRPr="00E968B8">
              <w:rPr>
                <w:rFonts w:ascii="Lucida Console" w:eastAsia="Lucida Console" w:hAnsi="Lucida Console" w:cs="Lucida Console"/>
                <w:spacing w:val="-4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Q</w:t>
            </w:r>
            <w:r w:rsidRPr="00E968B8">
              <w:rPr>
                <w:rFonts w:ascii="Lucida Console" w:eastAsia="Lucida Console" w:hAnsi="Lucida Console" w:cs="Lucida Console"/>
              </w:rPr>
              <w:t>u.:</w:t>
            </w:r>
            <w:r w:rsidRPr="00E968B8">
              <w:rPr>
                <w:rFonts w:ascii="Lucida Console" w:eastAsia="Lucida Console" w:hAnsi="Lucida Console" w:cs="Lucida Console"/>
                <w:spacing w:val="-5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.3000</w:t>
            </w:r>
          </w:p>
          <w:p w:rsidR="00F622C6" w:rsidRPr="00E968B8" w:rsidRDefault="00C613B0">
            <w:pPr>
              <w:spacing w:before="23"/>
              <w:ind w:left="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Medi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a</w:t>
            </w:r>
            <w:r w:rsidRPr="00E968B8">
              <w:rPr>
                <w:rFonts w:ascii="Lucida Console" w:eastAsia="Lucida Console" w:hAnsi="Lucida Console" w:cs="Lucida Console"/>
              </w:rPr>
              <w:t>n</w:t>
            </w:r>
            <w:r w:rsidRPr="00E968B8">
              <w:rPr>
                <w:rFonts w:ascii="Lucida Console" w:eastAsia="Lucida Console" w:hAnsi="Lucida Console" w:cs="Lucida Console"/>
                <w:spacing w:val="-7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:</w:t>
            </w:r>
            <w:r w:rsidRPr="00E968B8"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.3000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1st</w:t>
            </w:r>
            <w:r w:rsidRPr="00E968B8"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Qu.: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1</w:t>
            </w:r>
            <w:r w:rsidRPr="00E968B8">
              <w:rPr>
                <w:rFonts w:ascii="Lucida Console" w:eastAsia="Lucida Console" w:hAnsi="Lucida Console" w:cs="Lucida Console"/>
              </w:rPr>
              <w:t>21.9</w:t>
            </w:r>
          </w:p>
          <w:p w:rsidR="00F622C6" w:rsidRPr="00E968B8" w:rsidRDefault="00C613B0">
            <w:pPr>
              <w:spacing w:before="23"/>
              <w:ind w:left="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Med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i</w:t>
            </w:r>
            <w:r w:rsidRPr="00E968B8">
              <w:rPr>
                <w:rFonts w:ascii="Lucida Console" w:eastAsia="Lucida Console" w:hAnsi="Lucida Console" w:cs="Lucida Console"/>
              </w:rPr>
              <w:t>an</w:t>
            </w:r>
            <w:r w:rsidRPr="00E968B8">
              <w:rPr>
                <w:rFonts w:ascii="Lucida Console" w:eastAsia="Lucida Console" w:hAnsi="Lucida Console" w:cs="Lucida Console"/>
                <w:spacing w:val="-7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: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1</w:t>
            </w:r>
            <w:r w:rsidRPr="00E968B8">
              <w:rPr>
                <w:rFonts w:ascii="Lucida Console" w:eastAsia="Lucida Console" w:hAnsi="Lucida Console" w:cs="Lucida Console"/>
              </w:rPr>
              <w:t>21.9</w:t>
            </w:r>
          </w:p>
        </w:tc>
      </w:tr>
      <w:tr w:rsidR="00E968B8" w:rsidRPr="00E968B8">
        <w:trPr>
          <w:trHeight w:hRule="exact" w:val="226"/>
        </w:trPr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 xml:space="preserve">Mean </w:t>
            </w:r>
            <w:r w:rsidRPr="00E968B8">
              <w:rPr>
                <w:rFonts w:ascii="Lucida Console" w:eastAsia="Lucida Console" w:hAnsi="Lucida Console" w:cs="Lucida Console"/>
                <w:spacing w:val="117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:</w:t>
            </w:r>
            <w:r w:rsidRPr="00E968B8"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2</w:t>
            </w:r>
            <w:r w:rsidRPr="00E968B8">
              <w:rPr>
                <w:rFonts w:ascii="Lucida Console" w:eastAsia="Lucida Console" w:hAnsi="Lucida Console" w:cs="Lucida Console"/>
              </w:rPr>
              <w:t>.014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 xml:space="preserve">Mean </w:t>
            </w:r>
            <w:r w:rsidRPr="00E968B8">
              <w:rPr>
                <w:rFonts w:ascii="Lucida Console" w:eastAsia="Lucida Console" w:hAnsi="Lucida Console" w:cs="Lucida Console"/>
                <w:spacing w:val="117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:0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 xml:space="preserve">Mean </w:t>
            </w:r>
            <w:r w:rsidRPr="00E968B8">
              <w:rPr>
                <w:rFonts w:ascii="Lucida Console" w:eastAsia="Lucida Console" w:hAnsi="Lucida Console" w:cs="Lucida Console"/>
                <w:spacing w:val="118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:</w:t>
            </w:r>
            <w:r w:rsidRPr="00E968B8"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.3148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 xml:space="preserve">Mean </w:t>
            </w:r>
            <w:r w:rsidRPr="00E968B8">
              <w:rPr>
                <w:rFonts w:ascii="Lucida Console" w:eastAsia="Lucida Console" w:hAnsi="Lucida Console" w:cs="Lucida Console"/>
                <w:spacing w:val="118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: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1</w:t>
            </w:r>
            <w:r w:rsidRPr="00E968B8">
              <w:rPr>
                <w:rFonts w:ascii="Lucida Console" w:eastAsia="Lucida Console" w:hAnsi="Lucida Console" w:cs="Lucida Console"/>
              </w:rPr>
              <w:t>20.8</w:t>
            </w:r>
          </w:p>
        </w:tc>
      </w:tr>
      <w:tr w:rsidR="00E968B8" w:rsidRPr="00E968B8">
        <w:trPr>
          <w:trHeight w:hRule="exact" w:val="226"/>
        </w:trPr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3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3rd</w:t>
            </w:r>
            <w:r w:rsidRPr="00E968B8">
              <w:rPr>
                <w:rFonts w:ascii="Lucida Console" w:eastAsia="Lucida Console" w:hAnsi="Lucida Console" w:cs="Lucida Console"/>
                <w:spacing w:val="-4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Q</w:t>
            </w:r>
            <w:r w:rsidRPr="00E968B8">
              <w:rPr>
                <w:rFonts w:ascii="Lucida Console" w:eastAsia="Lucida Console" w:hAnsi="Lucida Console" w:cs="Lucida Console"/>
              </w:rPr>
              <w:t>u.:</w:t>
            </w:r>
            <w:r w:rsidRPr="00E968B8">
              <w:rPr>
                <w:rFonts w:ascii="Lucida Console" w:eastAsia="Lucida Console" w:hAnsi="Lucida Console" w:cs="Lucida Console"/>
                <w:spacing w:val="-5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2</w:t>
            </w:r>
            <w:r w:rsidRPr="00E968B8">
              <w:rPr>
                <w:rFonts w:ascii="Lucida Console" w:eastAsia="Lucida Console" w:hAnsi="Lucida Console" w:cs="Lucida Console"/>
              </w:rPr>
              <w:t>.000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3"/>
              <w:ind w:left="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3rd</w:t>
            </w:r>
            <w:r w:rsidRPr="00E968B8">
              <w:rPr>
                <w:rFonts w:ascii="Lucida Console" w:eastAsia="Lucida Console" w:hAnsi="Lucida Console" w:cs="Lucida Console"/>
                <w:spacing w:val="-2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Qu.:0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3"/>
              <w:ind w:left="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3rd</w:t>
            </w:r>
            <w:r w:rsidRPr="00E968B8">
              <w:rPr>
                <w:rFonts w:ascii="Lucida Console" w:eastAsia="Lucida Console" w:hAnsi="Lucida Console" w:cs="Lucida Console"/>
                <w:spacing w:val="-4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Q</w:t>
            </w:r>
            <w:r w:rsidRPr="00E968B8">
              <w:rPr>
                <w:rFonts w:ascii="Lucida Console" w:eastAsia="Lucida Console" w:hAnsi="Lucida Console" w:cs="Lucida Console"/>
              </w:rPr>
              <w:t>u.:</w:t>
            </w:r>
            <w:r w:rsidRPr="00E968B8">
              <w:rPr>
                <w:rFonts w:ascii="Lucida Console" w:eastAsia="Lucida Console" w:hAnsi="Lucida Console" w:cs="Lucida Console"/>
                <w:spacing w:val="-5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.3000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3"/>
              <w:ind w:left="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3rd</w:t>
            </w:r>
            <w:r w:rsidRPr="00E968B8"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Qu.: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1</w:t>
            </w:r>
            <w:r w:rsidRPr="00E968B8">
              <w:rPr>
                <w:rFonts w:ascii="Lucida Console" w:eastAsia="Lucida Console" w:hAnsi="Lucida Console" w:cs="Lucida Console"/>
              </w:rPr>
              <w:t>21.9</w:t>
            </w:r>
          </w:p>
        </w:tc>
      </w:tr>
      <w:tr w:rsidR="00E968B8" w:rsidRPr="00E968B8">
        <w:trPr>
          <w:trHeight w:hRule="exact" w:val="312"/>
        </w:trPr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 xml:space="preserve">Max. </w:t>
            </w:r>
            <w:r w:rsidRPr="00E968B8">
              <w:rPr>
                <w:rFonts w:ascii="Lucida Console" w:eastAsia="Lucida Console" w:hAnsi="Lucida Console" w:cs="Lucida Console"/>
                <w:spacing w:val="117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:2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1</w:t>
            </w:r>
            <w:r w:rsidRPr="00E968B8">
              <w:rPr>
                <w:rFonts w:ascii="Lucida Console" w:eastAsia="Lucida Console" w:hAnsi="Lucida Console" w:cs="Lucida Console"/>
              </w:rPr>
              <w:t>.000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 xml:space="preserve">Max. </w:t>
            </w:r>
            <w:r w:rsidRPr="00E968B8">
              <w:rPr>
                <w:rFonts w:ascii="Lucida Console" w:eastAsia="Lucida Console" w:hAnsi="Lucida Console" w:cs="Lucida Console"/>
                <w:spacing w:val="117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:0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 xml:space="preserve">Max. </w:t>
            </w:r>
            <w:r w:rsidRPr="00E968B8">
              <w:rPr>
                <w:rFonts w:ascii="Lucida Console" w:eastAsia="Lucida Console" w:hAnsi="Lucida Console" w:cs="Lucida Console"/>
                <w:spacing w:val="118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:1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8</w:t>
            </w:r>
            <w:r w:rsidRPr="00E968B8">
              <w:rPr>
                <w:rFonts w:ascii="Lucida Console" w:eastAsia="Lucida Console" w:hAnsi="Lucida Console" w:cs="Lucida Console"/>
              </w:rPr>
              <w:t>.2000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 xml:space="preserve">Max. </w:t>
            </w:r>
            <w:r w:rsidRPr="00E968B8">
              <w:rPr>
                <w:rFonts w:ascii="Lucida Console" w:eastAsia="Lucida Console" w:hAnsi="Lucida Console" w:cs="Lucida Console"/>
                <w:spacing w:val="118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: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1</w:t>
            </w:r>
            <w:r w:rsidRPr="00E968B8">
              <w:rPr>
                <w:rFonts w:ascii="Lucida Console" w:eastAsia="Lucida Console" w:hAnsi="Lucida Console" w:cs="Lucida Console"/>
              </w:rPr>
              <w:t>54.5</w:t>
            </w:r>
          </w:p>
        </w:tc>
      </w:tr>
    </w:tbl>
    <w:p w:rsidR="00F622C6" w:rsidRPr="00E968B8" w:rsidRDefault="00F622C6">
      <w:pPr>
        <w:spacing w:before="9" w:line="140" w:lineRule="exact"/>
        <w:rPr>
          <w:sz w:val="14"/>
          <w:szCs w:val="14"/>
        </w:rPr>
      </w:pPr>
    </w:p>
    <w:p w:rsidR="00F622C6" w:rsidRPr="00E968B8" w:rsidRDefault="00C613B0">
      <w:pPr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avg_</w:t>
      </w:r>
      <w:r w:rsidRPr="00E968B8">
        <w:rPr>
          <w:rFonts w:ascii="Lucida Console" w:eastAsia="Lucida Console" w:hAnsi="Lucida Console" w:cs="Lucida Console"/>
          <w:spacing w:val="2"/>
        </w:rPr>
        <w:t>y</w:t>
      </w:r>
      <w:r w:rsidRPr="00E968B8">
        <w:rPr>
          <w:rFonts w:ascii="Lucida Console" w:eastAsia="Lucida Console" w:hAnsi="Lucida Console" w:cs="Lucida Console"/>
        </w:rPr>
        <w:t>aw_f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 xml:space="preserve">rearm </w:t>
      </w:r>
      <w:r w:rsidRPr="00E968B8">
        <w:rPr>
          <w:rFonts w:ascii="Lucida Console" w:eastAsia="Lucida Console" w:hAnsi="Lucida Console" w:cs="Lucida Console"/>
          <w:spacing w:val="103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tddev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yaw_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>orea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-22"/>
        </w:rPr>
        <w:t xml:space="preserve"> </w:t>
      </w:r>
      <w:r w:rsidRPr="00E968B8">
        <w:rPr>
          <w:rFonts w:ascii="Lucida Console" w:eastAsia="Lucida Console" w:hAnsi="Lucida Console" w:cs="Lucida Console"/>
        </w:rPr>
        <w:t>v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r_yaw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fore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rm</w:t>
      </w:r>
      <w:r w:rsidRPr="00E968B8">
        <w:rPr>
          <w:rFonts w:ascii="Lucida Console" w:eastAsia="Lucida Console" w:hAnsi="Lucida Console" w:cs="Lucida Console"/>
          <w:spacing w:val="-18"/>
        </w:rPr>
        <w:t xml:space="preserve"> </w:t>
      </w:r>
      <w:r w:rsidRPr="00E968B8">
        <w:rPr>
          <w:rFonts w:ascii="Lucida Console" w:eastAsia="Lucida Console" w:hAnsi="Lucida Console" w:cs="Lucida Console"/>
        </w:rPr>
        <w:t>g</w:t>
      </w:r>
      <w:r w:rsidRPr="00E968B8">
        <w:rPr>
          <w:rFonts w:ascii="Lucida Console" w:eastAsia="Lucida Console" w:hAnsi="Lucida Console" w:cs="Lucida Console"/>
          <w:spacing w:val="2"/>
        </w:rPr>
        <w:t>y</w:t>
      </w:r>
      <w:r w:rsidRPr="00E968B8">
        <w:rPr>
          <w:rFonts w:ascii="Lucida Console" w:eastAsia="Lucida Console" w:hAnsi="Lucida Console" w:cs="Lucida Console"/>
        </w:rPr>
        <w:t>ros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forea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m_x</w:t>
      </w:r>
    </w:p>
    <w:p w:rsidR="00F622C6" w:rsidRPr="00E968B8" w:rsidRDefault="00C613B0">
      <w:pPr>
        <w:spacing w:before="25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Min.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:-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 xml:space="preserve">52.33 </w:t>
      </w:r>
      <w:r w:rsidRPr="00E968B8">
        <w:rPr>
          <w:rFonts w:ascii="Lucida Console" w:eastAsia="Lucida Console" w:hAnsi="Lucida Console" w:cs="Lucida Console"/>
          <w:spacing w:val="112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 xml:space="preserve">in. </w:t>
      </w:r>
      <w:r w:rsidRPr="00E968B8">
        <w:rPr>
          <w:rFonts w:ascii="Lucida Console" w:eastAsia="Lucida Console" w:hAnsi="Lucida Console" w:cs="Lucida Console"/>
          <w:spacing w:val="118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 xml:space="preserve">00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 xml:space="preserve">n.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: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0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 xml:space="preserve">n.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:-1.</w:t>
      </w:r>
      <w:r w:rsidRPr="00E968B8">
        <w:rPr>
          <w:rFonts w:ascii="Lucida Console" w:eastAsia="Lucida Console" w:hAnsi="Lucida Console" w:cs="Lucida Console"/>
          <w:spacing w:val="2"/>
        </w:rPr>
        <w:t>8</w:t>
      </w:r>
      <w:r w:rsidRPr="00E968B8">
        <w:rPr>
          <w:rFonts w:ascii="Lucida Console" w:eastAsia="Lucida Console" w:hAnsi="Lucida Console" w:cs="Lucida Console"/>
        </w:rPr>
        <w:t>800</w:t>
      </w:r>
    </w:p>
    <w:p w:rsidR="00F622C6" w:rsidRPr="00E968B8" w:rsidRDefault="00C613B0">
      <w:pPr>
        <w:spacing w:before="25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1st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Q</w:t>
      </w:r>
      <w:r w:rsidRPr="00E968B8">
        <w:rPr>
          <w:rFonts w:ascii="Lucida Console" w:eastAsia="Lucida Console" w:hAnsi="Lucida Console" w:cs="Lucida Console"/>
        </w:rPr>
        <w:t>u.:</w:t>
      </w:r>
      <w:r w:rsidRPr="00E968B8">
        <w:rPr>
          <w:rFonts w:ascii="Lucida Console" w:eastAsia="Lucida Console" w:hAnsi="Lucida Console" w:cs="Lucida Console"/>
          <w:spacing w:val="118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17.10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>st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Qu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74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 xml:space="preserve">28  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t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Qu.:</w:t>
      </w:r>
      <w:r w:rsidRPr="00E968B8">
        <w:rPr>
          <w:rFonts w:ascii="Lucida Console" w:eastAsia="Lucida Console" w:hAnsi="Lucida Console" w:cs="Lucida Console"/>
          <w:spacing w:val="-3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5542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t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Q</w:t>
      </w:r>
      <w:r w:rsidRPr="00E968B8">
        <w:rPr>
          <w:rFonts w:ascii="Lucida Console" w:eastAsia="Lucida Console" w:hAnsi="Lucida Console" w:cs="Lucida Console"/>
          <w:spacing w:val="2"/>
        </w:rPr>
        <w:t>u</w:t>
      </w:r>
      <w:r w:rsidRPr="00E968B8">
        <w:rPr>
          <w:rFonts w:ascii="Lucida Console" w:eastAsia="Lucida Console" w:hAnsi="Lucida Console" w:cs="Lucida Console"/>
        </w:rPr>
        <w:t>.:-0.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>400</w:t>
      </w:r>
    </w:p>
    <w:p w:rsidR="00F622C6" w:rsidRPr="00E968B8" w:rsidRDefault="00C613B0">
      <w:pPr>
        <w:spacing w:before="23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Medi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n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: 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17.10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>edian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74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 xml:space="preserve">28  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dian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5542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dian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0.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600</w:t>
      </w:r>
    </w:p>
    <w:p w:rsidR="00F622C6" w:rsidRPr="00E968B8" w:rsidRDefault="00C613B0">
      <w:pPr>
        <w:spacing w:before="25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Mean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: 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17.13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 xml:space="preserve">ean </w:t>
      </w:r>
      <w:r w:rsidRPr="00E968B8">
        <w:rPr>
          <w:rFonts w:ascii="Lucida Console" w:eastAsia="Lucida Console" w:hAnsi="Lucida Console" w:cs="Lucida Console"/>
          <w:spacing w:val="118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74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 xml:space="preserve">01  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 xml:space="preserve">an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5578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 xml:space="preserve">an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0.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>076</w:t>
      </w:r>
    </w:p>
    <w:p w:rsidR="00F622C6" w:rsidRPr="00E968B8" w:rsidRDefault="00C613B0">
      <w:pPr>
        <w:spacing w:before="25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3rd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Q</w:t>
      </w:r>
      <w:r w:rsidRPr="00E968B8">
        <w:rPr>
          <w:rFonts w:ascii="Lucida Console" w:eastAsia="Lucida Console" w:hAnsi="Lucida Console" w:cs="Lucida Console"/>
        </w:rPr>
        <w:t>u.:</w:t>
      </w:r>
      <w:r w:rsidRPr="00E968B8">
        <w:rPr>
          <w:rFonts w:ascii="Lucida Console" w:eastAsia="Lucida Console" w:hAnsi="Lucida Console" w:cs="Lucida Console"/>
          <w:spacing w:val="118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17.10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3</w:t>
      </w:r>
      <w:r w:rsidRPr="00E968B8">
        <w:rPr>
          <w:rFonts w:ascii="Lucida Console" w:eastAsia="Lucida Console" w:hAnsi="Lucida Console" w:cs="Lucida Console"/>
        </w:rPr>
        <w:t>rd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Qu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74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 xml:space="preserve">28  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</w:rPr>
        <w:t>3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d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Qu.:</w:t>
      </w:r>
      <w:r w:rsidRPr="00E968B8">
        <w:rPr>
          <w:rFonts w:ascii="Lucida Console" w:eastAsia="Lucida Console" w:hAnsi="Lucida Console" w:cs="Lucida Console"/>
          <w:spacing w:val="-3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5542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3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d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Q</w:t>
      </w:r>
      <w:r w:rsidRPr="00E968B8">
        <w:rPr>
          <w:rFonts w:ascii="Lucida Console" w:eastAsia="Lucida Console" w:hAnsi="Lucida Console" w:cs="Lucida Console"/>
          <w:spacing w:val="2"/>
        </w:rPr>
        <w:t>u</w:t>
      </w:r>
      <w:r w:rsidRPr="00E968B8">
        <w:rPr>
          <w:rFonts w:ascii="Lucida Console" w:eastAsia="Lucida Console" w:hAnsi="Lucida Console" w:cs="Lucida Console"/>
        </w:rPr>
        <w:t>.: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0.</w:t>
      </w:r>
      <w:r w:rsidRPr="00E968B8">
        <w:rPr>
          <w:rFonts w:ascii="Lucida Console" w:eastAsia="Lucida Console" w:hAnsi="Lucida Console" w:cs="Lucida Console"/>
          <w:spacing w:val="2"/>
        </w:rPr>
        <w:t>4</w:t>
      </w:r>
      <w:r w:rsidRPr="00E968B8">
        <w:rPr>
          <w:rFonts w:ascii="Lucida Console" w:eastAsia="Lucida Console" w:hAnsi="Lucida Console" w:cs="Lucida Console"/>
        </w:rPr>
        <w:t>200</w:t>
      </w:r>
    </w:p>
    <w:p w:rsidR="00F622C6" w:rsidRPr="00E968B8" w:rsidRDefault="00C613B0">
      <w:pPr>
        <w:spacing w:before="25" w:line="269" w:lineRule="auto"/>
        <w:ind w:left="220" w:right="475"/>
        <w:rPr>
          <w:rFonts w:ascii="Lucida Console" w:eastAsia="Lucida Console" w:hAnsi="Lucida Console" w:cs="Lucida Console"/>
        </w:rPr>
        <w:sectPr w:rsidR="00F622C6" w:rsidRPr="00E968B8">
          <w:type w:val="continuous"/>
          <w:pgSz w:w="12240" w:h="15840"/>
          <w:pgMar w:top="1380" w:right="1380" w:bottom="280" w:left="1340" w:header="720" w:footer="720" w:gutter="0"/>
          <w:cols w:space="720"/>
        </w:sectPr>
      </w:pPr>
      <w:r w:rsidRPr="00E968B8">
        <w:rPr>
          <w:rFonts w:ascii="Lucida Console" w:eastAsia="Lucida Console" w:hAnsi="Lucida Console" w:cs="Lucida Console"/>
        </w:rPr>
        <w:t xml:space="preserve">Max.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 xml:space="preserve">32.59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 xml:space="preserve">ax. </w:t>
      </w:r>
      <w:r w:rsidRPr="00E968B8">
        <w:rPr>
          <w:rFonts w:ascii="Lucida Console" w:eastAsia="Lucida Console" w:hAnsi="Lucida Console" w:cs="Lucida Console"/>
          <w:spacing w:val="118"/>
        </w:rPr>
        <w:t xml:space="preserve"> </w:t>
      </w:r>
      <w:r w:rsidRPr="00E968B8">
        <w:rPr>
          <w:rFonts w:ascii="Lucida Console" w:eastAsia="Lucida Console" w:hAnsi="Lucida Console" w:cs="Lucida Console"/>
        </w:rPr>
        <w:t>:197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 xml:space="preserve">51   </w:t>
      </w:r>
      <w:r w:rsidRPr="00E968B8">
        <w:rPr>
          <w:rFonts w:ascii="Lucida Console" w:eastAsia="Lucida Console" w:hAnsi="Lucida Console" w:cs="Lucida Console"/>
          <w:spacing w:val="112"/>
        </w:rPr>
        <w:t xml:space="preserve"> 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 xml:space="preserve">x.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:</w:t>
      </w:r>
      <w:r w:rsidRPr="00E968B8">
        <w:rPr>
          <w:rFonts w:ascii="Lucida Console" w:eastAsia="Lucida Console" w:hAnsi="Lucida Console" w:cs="Lucida Console"/>
        </w:rPr>
        <w:t xml:space="preserve">39009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 xml:space="preserve">x.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1.</w:t>
      </w:r>
      <w:r w:rsidRPr="00E968B8">
        <w:rPr>
          <w:rFonts w:ascii="Lucida Console" w:eastAsia="Lucida Console" w:hAnsi="Lucida Console" w:cs="Lucida Console"/>
          <w:spacing w:val="2"/>
        </w:rPr>
        <w:t>8</w:t>
      </w:r>
      <w:r w:rsidRPr="00E968B8">
        <w:rPr>
          <w:rFonts w:ascii="Lucida Console" w:eastAsia="Lucida Console" w:hAnsi="Lucida Console" w:cs="Lucida Console"/>
        </w:rPr>
        <w:t>100 gyro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_for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 xml:space="preserve">arm_y   </w:t>
      </w:r>
      <w:r w:rsidRPr="00E968B8">
        <w:rPr>
          <w:rFonts w:ascii="Lucida Console" w:eastAsia="Lucida Console" w:hAnsi="Lucida Console" w:cs="Lucida Console"/>
          <w:spacing w:val="106"/>
        </w:rPr>
        <w:t xml:space="preserve"> </w:t>
      </w:r>
      <w:r w:rsidRPr="00E968B8">
        <w:rPr>
          <w:rFonts w:ascii="Lucida Console" w:eastAsia="Lucida Console" w:hAnsi="Lucida Console" w:cs="Lucida Console"/>
        </w:rPr>
        <w:t>gyro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_for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 xml:space="preserve">arm_z  </w:t>
      </w:r>
      <w:r w:rsidRPr="00E968B8">
        <w:rPr>
          <w:rFonts w:ascii="Lucida Console" w:eastAsia="Lucida Console" w:hAnsi="Lucida Console" w:cs="Lucida Console"/>
          <w:spacing w:val="106"/>
        </w:rPr>
        <w:t xml:space="preserve"> </w:t>
      </w:r>
      <w:r w:rsidRPr="00E968B8">
        <w:rPr>
          <w:rFonts w:ascii="Lucida Console" w:eastAsia="Lucida Console" w:hAnsi="Lucida Console" w:cs="Lucida Console"/>
        </w:rPr>
        <w:t>accel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fore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 xml:space="preserve">rm_x  </w:t>
      </w:r>
      <w:r w:rsidRPr="00E968B8">
        <w:rPr>
          <w:rFonts w:ascii="Lucida Console" w:eastAsia="Lucida Console" w:hAnsi="Lucida Console" w:cs="Lucida Console"/>
          <w:spacing w:val="103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cce</w:t>
      </w:r>
      <w:r w:rsidRPr="00E968B8">
        <w:rPr>
          <w:rFonts w:ascii="Lucida Console" w:eastAsia="Lucida Console" w:hAnsi="Lucida Console" w:cs="Lucida Console"/>
          <w:spacing w:val="1"/>
        </w:rPr>
        <w:t>l</w:t>
      </w:r>
      <w:r w:rsidRPr="00E968B8">
        <w:rPr>
          <w:rFonts w:ascii="Lucida Console" w:eastAsia="Lucida Console" w:hAnsi="Lucida Console" w:cs="Lucida Console"/>
        </w:rPr>
        <w:t>_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>orea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 xml:space="preserve">m_y Min.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:-</w:t>
      </w:r>
      <w:r w:rsidRPr="00E968B8">
        <w:rPr>
          <w:rFonts w:ascii="Lucida Console" w:eastAsia="Lucida Console" w:hAnsi="Lucida Console" w:cs="Lucida Console"/>
          <w:spacing w:val="2"/>
        </w:rPr>
        <w:t>5</w:t>
      </w:r>
      <w:r w:rsidRPr="00E968B8">
        <w:rPr>
          <w:rFonts w:ascii="Lucida Console" w:eastAsia="Lucida Console" w:hAnsi="Lucida Console" w:cs="Lucida Console"/>
        </w:rPr>
        <w:t>.730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 xml:space="preserve">00 </w:t>
      </w:r>
      <w:r w:rsidRPr="00E968B8">
        <w:rPr>
          <w:rFonts w:ascii="Lucida Console" w:eastAsia="Lucida Console" w:hAnsi="Lucida Console" w:cs="Lucida Console"/>
          <w:spacing w:val="110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Min.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:-</w:t>
      </w:r>
      <w:r w:rsidRPr="00E968B8">
        <w:rPr>
          <w:rFonts w:ascii="Lucida Console" w:eastAsia="Lucida Console" w:hAnsi="Lucida Console" w:cs="Lucida Console"/>
          <w:spacing w:val="2"/>
        </w:rPr>
        <w:t>2</w:t>
      </w:r>
      <w:r w:rsidRPr="00E968B8">
        <w:rPr>
          <w:rFonts w:ascii="Lucida Console" w:eastAsia="Lucida Console" w:hAnsi="Lucida Console" w:cs="Lucida Console"/>
        </w:rPr>
        <w:t>.580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 xml:space="preserve">0 </w:t>
      </w:r>
      <w:r w:rsidRPr="00E968B8">
        <w:rPr>
          <w:rFonts w:ascii="Lucida Console" w:eastAsia="Lucida Console" w:hAnsi="Lucida Console" w:cs="Lucida Console"/>
          <w:spacing w:val="112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Min. </w:t>
      </w:r>
      <w:r w:rsidRPr="00E968B8">
        <w:rPr>
          <w:rFonts w:ascii="Lucida Console" w:eastAsia="Lucida Console" w:hAnsi="Lucida Console" w:cs="Lucida Console"/>
          <w:spacing w:val="118"/>
        </w:rPr>
        <w:t xml:space="preserve"> </w:t>
      </w:r>
      <w:r w:rsidRPr="00E968B8">
        <w:rPr>
          <w:rFonts w:ascii="Lucida Console" w:eastAsia="Lucida Console" w:hAnsi="Lucida Console" w:cs="Lucida Console"/>
        </w:rPr>
        <w:t>:-3</w:t>
      </w:r>
      <w:r w:rsidRPr="00E968B8">
        <w:rPr>
          <w:rFonts w:ascii="Lucida Console" w:eastAsia="Lucida Console" w:hAnsi="Lucida Console" w:cs="Lucida Console"/>
          <w:spacing w:val="2"/>
        </w:rPr>
        <w:t>2</w:t>
      </w:r>
      <w:r w:rsidRPr="00E968B8">
        <w:rPr>
          <w:rFonts w:ascii="Lucida Console" w:eastAsia="Lucida Console" w:hAnsi="Lucida Console" w:cs="Lucida Console"/>
        </w:rPr>
        <w:t xml:space="preserve">8.000 </w:t>
      </w:r>
      <w:r w:rsidRPr="00E968B8">
        <w:rPr>
          <w:rFonts w:ascii="Lucida Console" w:eastAsia="Lucida Console" w:hAnsi="Lucida Console" w:cs="Lucida Console"/>
          <w:spacing w:val="111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 xml:space="preserve">in. </w:t>
      </w:r>
      <w:r w:rsidRPr="00E968B8">
        <w:rPr>
          <w:rFonts w:ascii="Lucida Console" w:eastAsia="Lucida Console" w:hAnsi="Lucida Console" w:cs="Lucida Console"/>
          <w:spacing w:val="118"/>
        </w:rPr>
        <w:t xml:space="preserve"> </w:t>
      </w:r>
      <w:r w:rsidRPr="00E968B8">
        <w:rPr>
          <w:rFonts w:ascii="Lucida Console" w:eastAsia="Lucida Console" w:hAnsi="Lucida Console" w:cs="Lucida Console"/>
        </w:rPr>
        <w:t>:-46</w:t>
      </w:r>
      <w:r w:rsidRPr="00E968B8">
        <w:rPr>
          <w:rFonts w:ascii="Lucida Console" w:eastAsia="Lucida Console" w:hAnsi="Lucida Console" w:cs="Lucida Console"/>
          <w:spacing w:val="2"/>
        </w:rPr>
        <w:t>7</w:t>
      </w:r>
      <w:r w:rsidRPr="00E968B8">
        <w:rPr>
          <w:rFonts w:ascii="Lucida Console" w:eastAsia="Lucida Console" w:hAnsi="Lucida Console" w:cs="Lucida Console"/>
        </w:rPr>
        <w:t>.00</w:t>
      </w: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before="9" w:line="220" w:lineRule="exact"/>
        <w:rPr>
          <w:sz w:val="22"/>
          <w:szCs w:val="22"/>
        </w:rPr>
      </w:pPr>
    </w:p>
    <w:tbl>
      <w:tblPr>
        <w:tblW w:w="0" w:type="auto"/>
        <w:tblInd w:w="1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6"/>
        <w:gridCol w:w="2109"/>
        <w:gridCol w:w="2109"/>
        <w:gridCol w:w="2028"/>
      </w:tblGrid>
      <w:tr w:rsidR="00E968B8" w:rsidRPr="00E968B8">
        <w:trPr>
          <w:trHeight w:hRule="exact" w:val="537"/>
        </w:trPr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acce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l</w:t>
            </w:r>
            <w:r w:rsidRPr="00E968B8">
              <w:rPr>
                <w:rFonts w:ascii="Lucida Console" w:eastAsia="Lucida Console" w:hAnsi="Lucida Console" w:cs="Lucida Console"/>
              </w:rPr>
              <w:t>_for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e</w:t>
            </w:r>
            <w:r w:rsidRPr="00E968B8">
              <w:rPr>
                <w:rFonts w:ascii="Lucida Console" w:eastAsia="Lucida Console" w:hAnsi="Lucida Console" w:cs="Lucida Console"/>
              </w:rPr>
              <w:t>arm_z</w:t>
            </w:r>
          </w:p>
          <w:p w:rsidR="00F622C6" w:rsidRPr="00E968B8" w:rsidRDefault="00C613B0">
            <w:pPr>
              <w:spacing w:before="25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 xml:space="preserve">Min. </w:t>
            </w:r>
            <w:r w:rsidRPr="00E968B8">
              <w:rPr>
                <w:rFonts w:ascii="Lucida Console" w:eastAsia="Lucida Console" w:hAnsi="Lucida Console" w:cs="Lucida Console"/>
                <w:spacing w:val="117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:-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3</w:t>
            </w:r>
            <w:r w:rsidRPr="00E968B8">
              <w:rPr>
                <w:rFonts w:ascii="Lucida Console" w:eastAsia="Lucida Console" w:hAnsi="Lucida Console" w:cs="Lucida Console"/>
              </w:rPr>
              <w:t>66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ma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g</w:t>
            </w:r>
            <w:r w:rsidRPr="00E968B8">
              <w:rPr>
                <w:rFonts w:ascii="Lucida Console" w:eastAsia="Lucida Console" w:hAnsi="Lucida Console" w:cs="Lucida Console"/>
              </w:rPr>
              <w:t>net_f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o</w:t>
            </w:r>
            <w:r w:rsidRPr="00E968B8">
              <w:rPr>
                <w:rFonts w:ascii="Lucida Console" w:eastAsia="Lucida Console" w:hAnsi="Lucida Console" w:cs="Lucida Console"/>
              </w:rPr>
              <w:t>rear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m</w:t>
            </w:r>
            <w:r w:rsidRPr="00E968B8">
              <w:rPr>
                <w:rFonts w:ascii="Lucida Console" w:eastAsia="Lucida Console" w:hAnsi="Lucida Console" w:cs="Lucida Console"/>
              </w:rPr>
              <w:t>_x</w:t>
            </w:r>
          </w:p>
          <w:p w:rsidR="00F622C6" w:rsidRPr="00E968B8" w:rsidRDefault="00C613B0">
            <w:pPr>
              <w:spacing w:before="25"/>
              <w:ind w:left="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Mi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n</w:t>
            </w:r>
            <w:r w:rsidRPr="00E968B8">
              <w:rPr>
                <w:rFonts w:ascii="Lucida Console" w:eastAsia="Lucida Console" w:hAnsi="Lucida Console" w:cs="Lucida Console"/>
              </w:rPr>
              <w:t xml:space="preserve">. </w:t>
            </w:r>
            <w:r w:rsidRPr="00E968B8">
              <w:rPr>
                <w:rFonts w:ascii="Lucida Console" w:eastAsia="Lucida Console" w:hAnsi="Lucida Console" w:cs="Lucida Console"/>
                <w:spacing w:val="116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: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-</w:t>
            </w:r>
            <w:r w:rsidRPr="00E968B8">
              <w:rPr>
                <w:rFonts w:ascii="Lucida Console" w:eastAsia="Lucida Console" w:hAnsi="Lucida Console" w:cs="Lucida Console"/>
              </w:rPr>
              <w:t>1160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.</w:t>
            </w: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spacing w:val="2"/>
              </w:rPr>
              <w:t>m</w:t>
            </w:r>
            <w:r w:rsidRPr="00E968B8">
              <w:rPr>
                <w:rFonts w:ascii="Lucida Console" w:eastAsia="Lucida Console" w:hAnsi="Lucida Console" w:cs="Lucida Console"/>
              </w:rPr>
              <w:t>agn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e</w:t>
            </w:r>
            <w:r w:rsidRPr="00E968B8">
              <w:rPr>
                <w:rFonts w:ascii="Lucida Console" w:eastAsia="Lucida Console" w:hAnsi="Lucida Console" w:cs="Lucida Console"/>
              </w:rPr>
              <w:t>t_for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e</w:t>
            </w:r>
            <w:r w:rsidRPr="00E968B8">
              <w:rPr>
                <w:rFonts w:ascii="Lucida Console" w:eastAsia="Lucida Console" w:hAnsi="Lucida Console" w:cs="Lucida Console"/>
              </w:rPr>
              <w:t>arm_y</w:t>
            </w:r>
          </w:p>
          <w:p w:rsidR="00F622C6" w:rsidRPr="00E968B8" w:rsidRDefault="00C613B0">
            <w:pPr>
              <w:spacing w:before="25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spacing w:val="2"/>
              </w:rPr>
              <w:t>M</w:t>
            </w:r>
            <w:r w:rsidRPr="00E968B8">
              <w:rPr>
                <w:rFonts w:ascii="Lucida Console" w:eastAsia="Lucida Console" w:hAnsi="Lucida Console" w:cs="Lucida Console"/>
              </w:rPr>
              <w:t xml:space="preserve">in. </w:t>
            </w:r>
            <w:r w:rsidRPr="00E968B8">
              <w:rPr>
                <w:rFonts w:ascii="Lucida Console" w:eastAsia="Lucida Console" w:hAnsi="Lucida Console" w:cs="Lucida Console"/>
                <w:spacing w:val="118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:-7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2</w:t>
            </w:r>
            <w:r w:rsidRPr="00E968B8">
              <w:rPr>
                <w:rFonts w:ascii="Lucida Console" w:eastAsia="Lucida Console" w:hAnsi="Lucida Console" w:cs="Lucida Console"/>
              </w:rPr>
              <w:t>5.0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6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mag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n</w:t>
            </w:r>
            <w:r w:rsidRPr="00E968B8">
              <w:rPr>
                <w:rFonts w:ascii="Lucida Console" w:eastAsia="Lucida Console" w:hAnsi="Lucida Console" w:cs="Lucida Console"/>
              </w:rPr>
              <w:t>et_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f</w:t>
            </w:r>
            <w:r w:rsidRPr="00E968B8">
              <w:rPr>
                <w:rFonts w:ascii="Lucida Console" w:eastAsia="Lucida Console" w:hAnsi="Lucida Console" w:cs="Lucida Console"/>
              </w:rPr>
              <w:t>orear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m</w:t>
            </w:r>
            <w:r w:rsidRPr="00E968B8">
              <w:rPr>
                <w:rFonts w:ascii="Lucida Console" w:eastAsia="Lucida Console" w:hAnsi="Lucida Console" w:cs="Lucida Console"/>
              </w:rPr>
              <w:t>_z</w:t>
            </w:r>
          </w:p>
          <w:p w:rsidR="00F622C6" w:rsidRPr="00E968B8" w:rsidRDefault="00C613B0">
            <w:pPr>
              <w:spacing w:before="25"/>
              <w:ind w:left="6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 xml:space="preserve">Min. </w:t>
            </w:r>
            <w:r w:rsidRPr="00E968B8">
              <w:rPr>
                <w:rFonts w:ascii="Lucida Console" w:eastAsia="Lucida Console" w:hAnsi="Lucida Console" w:cs="Lucida Console"/>
                <w:spacing w:val="117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:</w:t>
            </w:r>
            <w:r w:rsidRPr="00E968B8">
              <w:rPr>
                <w:rFonts w:ascii="Lucida Console" w:eastAsia="Lucida Console" w:hAnsi="Lucida Console" w:cs="Lucida Console"/>
              </w:rPr>
              <w:t>-876.0</w:t>
            </w:r>
          </w:p>
        </w:tc>
      </w:tr>
      <w:tr w:rsidR="00E968B8" w:rsidRPr="00E968B8">
        <w:trPr>
          <w:trHeight w:hRule="exact" w:val="224"/>
        </w:trPr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1st</w:t>
            </w:r>
            <w:r w:rsidRPr="00E968B8">
              <w:rPr>
                <w:rFonts w:ascii="Lucida Console" w:eastAsia="Lucida Console" w:hAnsi="Lucida Console" w:cs="Lucida Console"/>
                <w:spacing w:val="-4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Q</w:t>
            </w:r>
            <w:r w:rsidRPr="00E968B8">
              <w:rPr>
                <w:rFonts w:ascii="Lucida Console" w:eastAsia="Lucida Console" w:hAnsi="Lucida Console" w:cs="Lucida Console"/>
              </w:rPr>
              <w:t>u.:-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2</w:t>
            </w:r>
            <w:r w:rsidRPr="00E968B8">
              <w:rPr>
                <w:rFonts w:ascii="Lucida Console" w:eastAsia="Lucida Console" w:hAnsi="Lucida Console" w:cs="Lucida Console"/>
              </w:rPr>
              <w:t>10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1st</w:t>
            </w:r>
            <w:r w:rsidRPr="00E968B8"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Qu.:</w:t>
            </w:r>
            <w:r w:rsidRPr="00E968B8">
              <w:rPr>
                <w:rFonts w:ascii="Lucida Console" w:eastAsia="Lucida Console" w:hAnsi="Lucida Console" w:cs="Lucida Console"/>
                <w:spacing w:val="-3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-589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.</w:t>
            </w: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spacing w:val="2"/>
              </w:rPr>
              <w:t>1</w:t>
            </w:r>
            <w:r w:rsidRPr="00E968B8">
              <w:rPr>
                <w:rFonts w:ascii="Lucida Console" w:eastAsia="Lucida Console" w:hAnsi="Lucida Console" w:cs="Lucida Console"/>
              </w:rPr>
              <w:t>st</w:t>
            </w:r>
            <w:r w:rsidRPr="00E968B8">
              <w:rPr>
                <w:rFonts w:ascii="Lucida Console" w:eastAsia="Lucida Console" w:hAnsi="Lucida Console" w:cs="Lucida Console"/>
                <w:spacing w:val="-4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Q</w:t>
            </w:r>
            <w:r w:rsidRPr="00E968B8">
              <w:rPr>
                <w:rFonts w:ascii="Lucida Console" w:eastAsia="Lucida Console" w:hAnsi="Lucida Console" w:cs="Lucida Console"/>
              </w:rPr>
              <w:t>u.:</w:t>
            </w:r>
            <w:r w:rsidRPr="00E968B8">
              <w:rPr>
                <w:rFonts w:ascii="Lucida Console" w:eastAsia="Lucida Console" w:hAnsi="Lucida Console" w:cs="Lucida Console"/>
                <w:spacing w:val="-5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-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7</w:t>
            </w:r>
            <w:r w:rsidRPr="00E968B8">
              <w:rPr>
                <w:rFonts w:ascii="Lucida Console" w:eastAsia="Lucida Console" w:hAnsi="Lucida Console" w:cs="Lucida Console"/>
              </w:rPr>
              <w:t>6.0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6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1st</w:t>
            </w:r>
            <w:r w:rsidRPr="00E968B8">
              <w:rPr>
                <w:rFonts w:ascii="Lucida Console" w:eastAsia="Lucida Console" w:hAnsi="Lucida Console" w:cs="Lucida Console"/>
                <w:spacing w:val="-2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Qu.:</w:t>
            </w:r>
            <w:r w:rsidRPr="00E968B8">
              <w:rPr>
                <w:rFonts w:ascii="Lucida Console" w:eastAsia="Lucida Console" w:hAnsi="Lucida Console" w:cs="Lucida Console"/>
                <w:spacing w:val="-3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370.8</w:t>
            </w:r>
          </w:p>
        </w:tc>
      </w:tr>
      <w:tr w:rsidR="00E968B8" w:rsidRPr="00E968B8">
        <w:trPr>
          <w:trHeight w:hRule="exact" w:val="226"/>
        </w:trPr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Medi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a</w:t>
            </w:r>
            <w:r w:rsidRPr="00E968B8">
              <w:rPr>
                <w:rFonts w:ascii="Lucida Console" w:eastAsia="Lucida Console" w:hAnsi="Lucida Console" w:cs="Lucida Console"/>
              </w:rPr>
              <w:t>n</w:t>
            </w:r>
            <w:r w:rsidRPr="00E968B8">
              <w:rPr>
                <w:rFonts w:ascii="Lucida Console" w:eastAsia="Lucida Console" w:hAnsi="Lucida Console" w:cs="Lucida Console"/>
                <w:spacing w:val="-7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:-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1</w:t>
            </w:r>
            <w:r w:rsidRPr="00E968B8">
              <w:rPr>
                <w:rFonts w:ascii="Lucida Console" w:eastAsia="Lucida Console" w:hAnsi="Lucida Console" w:cs="Lucida Console"/>
              </w:rPr>
              <w:t>81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Me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d</w:t>
            </w:r>
            <w:r w:rsidRPr="00E968B8">
              <w:rPr>
                <w:rFonts w:ascii="Lucida Console" w:eastAsia="Lucida Console" w:hAnsi="Lucida Console" w:cs="Lucida Console"/>
              </w:rPr>
              <w:t>ian</w:t>
            </w:r>
            <w:r w:rsidRPr="00E968B8">
              <w:rPr>
                <w:rFonts w:ascii="Lucida Console" w:eastAsia="Lucida Console" w:hAnsi="Lucida Console" w:cs="Lucida Console"/>
                <w:spacing w:val="-7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:</w:t>
            </w:r>
            <w:r w:rsidRPr="00E968B8">
              <w:rPr>
                <w:rFonts w:ascii="Lucida Console" w:eastAsia="Lucida Console" w:hAnsi="Lucida Console" w:cs="Lucida Console"/>
                <w:spacing w:val="1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-330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.</w:t>
            </w:r>
            <w:r w:rsidRPr="00E968B8">
              <w:rPr>
                <w:rFonts w:ascii="Lucida Console" w:eastAsia="Lucida Console" w:hAnsi="Lucida Console" w:cs="Lucida Console"/>
              </w:rPr>
              <w:t>5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spacing w:val="2"/>
              </w:rPr>
              <w:t>M</w:t>
            </w:r>
            <w:r w:rsidRPr="00E968B8">
              <w:rPr>
                <w:rFonts w:ascii="Lucida Console" w:eastAsia="Lucida Console" w:hAnsi="Lucida Console" w:cs="Lucida Console"/>
              </w:rPr>
              <w:t>edi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a</w:t>
            </w:r>
            <w:r w:rsidRPr="00E968B8">
              <w:rPr>
                <w:rFonts w:ascii="Lucida Console" w:eastAsia="Lucida Console" w:hAnsi="Lucida Console" w:cs="Lucida Console"/>
              </w:rPr>
              <w:t>n</w:t>
            </w:r>
            <w:r w:rsidRPr="00E968B8">
              <w:rPr>
                <w:rFonts w:ascii="Lucida Console" w:eastAsia="Lucida Console" w:hAnsi="Lucida Console" w:cs="Lucida Console"/>
                <w:spacing w:val="-7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:</w:t>
            </w:r>
            <w:r w:rsidRPr="00E968B8"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6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5</w:t>
            </w:r>
            <w:r w:rsidRPr="00E968B8">
              <w:rPr>
                <w:rFonts w:ascii="Lucida Console" w:eastAsia="Lucida Console" w:hAnsi="Lucida Console" w:cs="Lucida Console"/>
              </w:rPr>
              <w:t>3.0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6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Med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i</w:t>
            </w:r>
            <w:r w:rsidRPr="00E968B8">
              <w:rPr>
                <w:rFonts w:ascii="Lucida Console" w:eastAsia="Lucida Console" w:hAnsi="Lucida Console" w:cs="Lucida Console"/>
              </w:rPr>
              <w:t>an</w:t>
            </w:r>
            <w:r w:rsidRPr="00E968B8">
              <w:rPr>
                <w:rFonts w:ascii="Lucida Console" w:eastAsia="Lucida Console" w:hAnsi="Lucida Console" w:cs="Lucida Console"/>
                <w:spacing w:val="-7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:</w:t>
            </w:r>
            <w:r w:rsidRPr="00E968B8">
              <w:rPr>
                <w:rFonts w:ascii="Lucida Console" w:eastAsia="Lucida Console" w:hAnsi="Lucida Console" w:cs="Lucida Console"/>
                <w:spacing w:val="1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560.0</w:t>
            </w:r>
          </w:p>
        </w:tc>
      </w:tr>
      <w:tr w:rsidR="00E968B8" w:rsidRPr="00E968B8">
        <w:trPr>
          <w:trHeight w:hRule="exact" w:val="226"/>
        </w:trPr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 xml:space="preserve">Mean </w:t>
            </w:r>
            <w:r w:rsidRPr="00E968B8">
              <w:rPr>
                <w:rFonts w:ascii="Lucida Console" w:eastAsia="Lucida Console" w:hAnsi="Lucida Console" w:cs="Lucida Console"/>
                <w:spacing w:val="117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:-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1</w:t>
            </w:r>
            <w:r w:rsidRPr="00E968B8">
              <w:rPr>
                <w:rFonts w:ascii="Lucida Console" w:eastAsia="Lucida Console" w:hAnsi="Lucida Console" w:cs="Lucida Console"/>
              </w:rPr>
              <w:t>63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Me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a</w:t>
            </w:r>
            <w:r w:rsidRPr="00E968B8">
              <w:rPr>
                <w:rFonts w:ascii="Lucida Console" w:eastAsia="Lucida Console" w:hAnsi="Lucida Console" w:cs="Lucida Console"/>
              </w:rPr>
              <w:t xml:space="preserve">n </w:t>
            </w:r>
            <w:r w:rsidRPr="00E968B8">
              <w:rPr>
                <w:rFonts w:ascii="Lucida Console" w:eastAsia="Lucida Console" w:hAnsi="Lucida Console" w:cs="Lucida Console"/>
                <w:spacing w:val="116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:</w:t>
            </w:r>
            <w:r w:rsidRPr="00E968B8">
              <w:rPr>
                <w:rFonts w:ascii="Lucida Console" w:eastAsia="Lucida Console" w:hAnsi="Lucida Console" w:cs="Lucida Console"/>
                <w:spacing w:val="1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-348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.</w:t>
            </w:r>
            <w:r w:rsidRPr="00E968B8">
              <w:rPr>
                <w:rFonts w:ascii="Lucida Console" w:eastAsia="Lucida Console" w:hAnsi="Lucida Console" w:cs="Lucida Console"/>
              </w:rPr>
              <w:t>7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spacing w:val="2"/>
              </w:rPr>
              <w:t>M</w:t>
            </w:r>
            <w:r w:rsidRPr="00E968B8">
              <w:rPr>
                <w:rFonts w:ascii="Lucida Console" w:eastAsia="Lucida Console" w:hAnsi="Lucida Console" w:cs="Lucida Console"/>
              </w:rPr>
              <w:t xml:space="preserve">ean </w:t>
            </w:r>
            <w:r w:rsidRPr="00E968B8">
              <w:rPr>
                <w:rFonts w:ascii="Lucida Console" w:eastAsia="Lucida Console" w:hAnsi="Lucida Console" w:cs="Lucida Console"/>
                <w:spacing w:val="118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:</w:t>
            </w:r>
            <w:r w:rsidRPr="00E968B8"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3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5</w:t>
            </w:r>
            <w:r w:rsidRPr="00E968B8">
              <w:rPr>
                <w:rFonts w:ascii="Lucida Console" w:eastAsia="Lucida Console" w:hAnsi="Lucida Console" w:cs="Lucida Console"/>
              </w:rPr>
              <w:t>8.6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6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 xml:space="preserve">Mean </w:t>
            </w:r>
            <w:r w:rsidRPr="00E968B8">
              <w:rPr>
                <w:rFonts w:ascii="Lucida Console" w:eastAsia="Lucida Console" w:hAnsi="Lucida Console" w:cs="Lucida Console"/>
                <w:spacing w:val="117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:</w:t>
            </w:r>
            <w:r w:rsidRPr="00E968B8">
              <w:rPr>
                <w:rFonts w:ascii="Lucida Console" w:eastAsia="Lucida Console" w:hAnsi="Lucida Console" w:cs="Lucida Console"/>
                <w:spacing w:val="1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475.2</w:t>
            </w:r>
          </w:p>
        </w:tc>
      </w:tr>
      <w:tr w:rsidR="00E968B8" w:rsidRPr="00E968B8">
        <w:trPr>
          <w:trHeight w:hRule="exact" w:val="462"/>
        </w:trPr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3rd</w:t>
            </w:r>
            <w:r w:rsidRPr="00E968B8">
              <w:rPr>
                <w:rFonts w:ascii="Lucida Console" w:eastAsia="Lucida Console" w:hAnsi="Lucida Console" w:cs="Lucida Console"/>
                <w:spacing w:val="-4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Q</w:t>
            </w:r>
            <w:r w:rsidRPr="00E968B8">
              <w:rPr>
                <w:rFonts w:ascii="Lucida Console" w:eastAsia="Lucida Console" w:hAnsi="Lucida Console" w:cs="Lucida Console"/>
              </w:rPr>
              <w:t>u.:-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1</w:t>
            </w:r>
            <w:r w:rsidRPr="00E968B8">
              <w:rPr>
                <w:rFonts w:ascii="Lucida Console" w:eastAsia="Lucida Console" w:hAnsi="Lucida Console" w:cs="Lucida Console"/>
              </w:rPr>
              <w:t>50</w:t>
            </w:r>
          </w:p>
          <w:p w:rsidR="00F622C6" w:rsidRPr="00E968B8" w:rsidRDefault="00C613B0">
            <w:pPr>
              <w:spacing w:before="23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 xml:space="preserve">Max. </w:t>
            </w:r>
            <w:r w:rsidRPr="00E968B8">
              <w:rPr>
                <w:rFonts w:ascii="Lucida Console" w:eastAsia="Lucida Console" w:hAnsi="Lucida Console" w:cs="Lucida Console"/>
                <w:spacing w:val="117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:</w:t>
            </w:r>
            <w:r w:rsidRPr="00E968B8"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2</w:t>
            </w:r>
            <w:r w:rsidRPr="00E968B8">
              <w:rPr>
                <w:rFonts w:ascii="Lucida Console" w:eastAsia="Lucida Console" w:hAnsi="Lucida Console" w:cs="Lucida Console"/>
              </w:rPr>
              <w:t>39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3rd</w:t>
            </w:r>
            <w:r w:rsidRPr="00E968B8">
              <w:rPr>
                <w:rFonts w:ascii="Lucida Console" w:eastAsia="Lucida Console" w:hAnsi="Lucida Console" w:cs="Lucida Console"/>
                <w:spacing w:val="-1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Qu.:</w:t>
            </w:r>
            <w:r w:rsidRPr="00E968B8">
              <w:rPr>
                <w:rFonts w:ascii="Lucida Console" w:eastAsia="Lucida Console" w:hAnsi="Lucida Console" w:cs="Lucida Console"/>
                <w:spacing w:val="-3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-152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.</w:t>
            </w: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  <w:p w:rsidR="00F622C6" w:rsidRPr="00E968B8" w:rsidRDefault="00C613B0">
            <w:pPr>
              <w:spacing w:before="23"/>
              <w:ind w:left="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Ma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x</w:t>
            </w:r>
            <w:r w:rsidRPr="00E968B8">
              <w:rPr>
                <w:rFonts w:ascii="Lucida Console" w:eastAsia="Lucida Console" w:hAnsi="Lucida Console" w:cs="Lucida Console"/>
              </w:rPr>
              <w:t xml:space="preserve">. </w:t>
            </w:r>
            <w:r w:rsidRPr="00E968B8">
              <w:rPr>
                <w:rFonts w:ascii="Lucida Console" w:eastAsia="Lucida Console" w:hAnsi="Lucida Console" w:cs="Lucida Console"/>
                <w:spacing w:val="116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 xml:space="preserve">: </w:t>
            </w:r>
            <w:r w:rsidRPr="00E968B8">
              <w:rPr>
                <w:rFonts w:ascii="Lucida Console" w:eastAsia="Lucida Console" w:hAnsi="Lucida Console" w:cs="Lucida Console"/>
                <w:spacing w:val="1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413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.</w:t>
            </w: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spacing w:val="2"/>
              </w:rPr>
              <w:t>3</w:t>
            </w:r>
            <w:r w:rsidRPr="00E968B8">
              <w:rPr>
                <w:rFonts w:ascii="Lucida Console" w:eastAsia="Lucida Console" w:hAnsi="Lucida Console" w:cs="Lucida Console"/>
              </w:rPr>
              <w:t>rd</w:t>
            </w:r>
            <w:r w:rsidRPr="00E968B8">
              <w:rPr>
                <w:rFonts w:ascii="Lucida Console" w:eastAsia="Lucida Console" w:hAnsi="Lucida Console" w:cs="Lucida Console"/>
                <w:spacing w:val="-4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Q</w:t>
            </w:r>
            <w:r w:rsidRPr="00E968B8">
              <w:rPr>
                <w:rFonts w:ascii="Lucida Console" w:eastAsia="Lucida Console" w:hAnsi="Lucida Console" w:cs="Lucida Console"/>
              </w:rPr>
              <w:t>u.:</w:t>
            </w:r>
            <w:r w:rsidRPr="00E968B8">
              <w:rPr>
                <w:rFonts w:ascii="Lucida Console" w:eastAsia="Lucida Console" w:hAnsi="Lucida Console" w:cs="Lucida Console"/>
                <w:spacing w:val="-5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7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4</w:t>
            </w:r>
            <w:r w:rsidRPr="00E968B8">
              <w:rPr>
                <w:rFonts w:ascii="Lucida Console" w:eastAsia="Lucida Console" w:hAnsi="Lucida Console" w:cs="Lucida Console"/>
              </w:rPr>
              <w:t>7.0</w:t>
            </w:r>
          </w:p>
          <w:p w:rsidR="00F622C6" w:rsidRPr="00E968B8" w:rsidRDefault="00C613B0">
            <w:pPr>
              <w:spacing w:before="23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spacing w:val="2"/>
              </w:rPr>
              <w:t>M</w:t>
            </w:r>
            <w:r w:rsidRPr="00E968B8">
              <w:rPr>
                <w:rFonts w:ascii="Lucida Console" w:eastAsia="Lucida Console" w:hAnsi="Lucida Console" w:cs="Lucida Console"/>
              </w:rPr>
              <w:t xml:space="preserve">ax. </w:t>
            </w:r>
            <w:r w:rsidRPr="00E968B8">
              <w:rPr>
                <w:rFonts w:ascii="Lucida Console" w:eastAsia="Lucida Console" w:hAnsi="Lucida Console" w:cs="Lucida Console"/>
                <w:spacing w:val="118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:14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4</w:t>
            </w:r>
            <w:r w:rsidRPr="00E968B8">
              <w:rPr>
                <w:rFonts w:ascii="Lucida Console" w:eastAsia="Lucida Console" w:hAnsi="Lucida Console" w:cs="Lucida Console"/>
              </w:rPr>
              <w:t>0.0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6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3rd</w:t>
            </w:r>
            <w:r w:rsidRPr="00E968B8">
              <w:rPr>
                <w:rFonts w:ascii="Lucida Console" w:eastAsia="Lucida Console" w:hAnsi="Lucida Console" w:cs="Lucida Console"/>
                <w:spacing w:val="-2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Qu.:</w:t>
            </w:r>
            <w:r w:rsidRPr="00E968B8">
              <w:rPr>
                <w:rFonts w:ascii="Lucida Console" w:eastAsia="Lucida Console" w:hAnsi="Lucida Console" w:cs="Lucida Console"/>
                <w:spacing w:val="-3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670.0</w:t>
            </w:r>
          </w:p>
          <w:p w:rsidR="00F622C6" w:rsidRPr="00E968B8" w:rsidRDefault="00C613B0">
            <w:pPr>
              <w:spacing w:before="23"/>
              <w:ind w:left="6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 xml:space="preserve">Max. </w:t>
            </w:r>
            <w:r w:rsidRPr="00E968B8">
              <w:rPr>
                <w:rFonts w:ascii="Lucida Console" w:eastAsia="Lucida Console" w:hAnsi="Lucida Console" w:cs="Lucida Console"/>
                <w:spacing w:val="117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:</w:t>
            </w:r>
            <w:r w:rsidRPr="00E968B8">
              <w:rPr>
                <w:rFonts w:ascii="Lucida Console" w:eastAsia="Lucida Console" w:hAnsi="Lucida Console" w:cs="Lucida Console"/>
              </w:rPr>
              <w:t>1040.0</w:t>
            </w:r>
          </w:p>
        </w:tc>
      </w:tr>
    </w:tbl>
    <w:p w:rsidR="00F622C6" w:rsidRPr="00E968B8" w:rsidRDefault="00C613B0">
      <w:pPr>
        <w:spacing w:line="180" w:lineRule="exact"/>
        <w:ind w:left="220"/>
        <w:rPr>
          <w:rFonts w:ascii="Lucida Console" w:eastAsia="Lucida Console" w:hAnsi="Lucida Console" w:cs="Lucida Console"/>
        </w:rPr>
      </w:pPr>
      <w:r w:rsidRPr="00E968B8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76pt;margin-top:68.15pt;width:443.75pt;height:61.3pt;z-index:-6394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269"/>
                    <w:gridCol w:w="2290"/>
                    <w:gridCol w:w="2288"/>
                    <w:gridCol w:w="1207"/>
                    <w:gridCol w:w="822"/>
                  </w:tblGrid>
                  <w:tr w:rsidR="00F622C6">
                    <w:trPr>
                      <w:trHeight w:hRule="exact" w:val="313"/>
                    </w:trPr>
                    <w:tc>
                      <w:tcPr>
                        <w:tcW w:w="22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99"/>
                          <w:ind w:left="40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1st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Q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u.:-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1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.780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0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00</w:t>
                        </w:r>
                      </w:p>
                    </w:tc>
                    <w:tc>
                      <w:tcPr>
                        <w:tcW w:w="22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99"/>
                          <w:ind w:left="182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1st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Q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u.:-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0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.310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0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0</w:t>
                        </w:r>
                      </w:p>
                    </w:tc>
                    <w:tc>
                      <w:tcPr>
                        <w:tcW w:w="22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99"/>
                          <w:ind w:left="18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1st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Q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u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.:-1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1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7.000</w:t>
                        </w:r>
                      </w:p>
                    </w:tc>
                    <w:tc>
                      <w:tcPr>
                        <w:tcW w:w="12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99"/>
                          <w:ind w:left="18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1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st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Qu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.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:</w:t>
                        </w:r>
                      </w:p>
                    </w:tc>
                    <w:tc>
                      <w:tcPr>
                        <w:tcW w:w="82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99"/>
                          <w:ind w:left="180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7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5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.75</w:t>
                        </w:r>
                      </w:p>
                    </w:tc>
                  </w:tr>
                  <w:tr w:rsidR="00F622C6">
                    <w:trPr>
                      <w:trHeight w:hRule="exact" w:val="226"/>
                    </w:trPr>
                    <w:tc>
                      <w:tcPr>
                        <w:tcW w:w="22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40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Medi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a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n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:-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0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.020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0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00</w:t>
                        </w:r>
                      </w:p>
                    </w:tc>
                    <w:tc>
                      <w:tcPr>
                        <w:tcW w:w="22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182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Medi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a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n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:-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0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.020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0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0</w:t>
                        </w:r>
                      </w:p>
                    </w:tc>
                    <w:tc>
                      <w:tcPr>
                        <w:tcW w:w="22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18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Median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: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119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-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6.000</w:t>
                        </w:r>
                      </w:p>
                    </w:tc>
                    <w:tc>
                      <w:tcPr>
                        <w:tcW w:w="12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18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M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edian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:</w:t>
                        </w:r>
                      </w:p>
                    </w:tc>
                    <w:tc>
                      <w:tcPr>
                        <w:tcW w:w="82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60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22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9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.50</w:t>
                        </w:r>
                      </w:p>
                    </w:tc>
                  </w:tr>
                  <w:tr w:rsidR="00F622C6">
                    <w:trPr>
                      <w:trHeight w:hRule="exact" w:val="224"/>
                    </w:trPr>
                    <w:tc>
                      <w:tcPr>
                        <w:tcW w:w="22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40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 xml:space="preserve">Mean 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117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:-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0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.004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1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08</w:t>
                        </w:r>
                      </w:p>
                    </w:tc>
                    <w:tc>
                      <w:tcPr>
                        <w:tcW w:w="22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182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 xml:space="preserve">Mean 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117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: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0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.093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0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2</w:t>
                        </w:r>
                      </w:p>
                    </w:tc>
                    <w:tc>
                      <w:tcPr>
                        <w:tcW w:w="22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18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 xml:space="preserve">Mean 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118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: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119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-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6.445</w:t>
                        </w:r>
                      </w:p>
                    </w:tc>
                    <w:tc>
                      <w:tcPr>
                        <w:tcW w:w="12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18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M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 xml:space="preserve">ean 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118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:</w:t>
                        </w:r>
                      </w:p>
                    </w:tc>
                    <w:tc>
                      <w:tcPr>
                        <w:tcW w:w="82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60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17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1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.47</w:t>
                        </w:r>
                      </w:p>
                    </w:tc>
                  </w:tr>
                  <w:tr w:rsidR="00F622C6">
                    <w:trPr>
                      <w:trHeight w:hRule="exact" w:val="224"/>
                    </w:trPr>
                    <w:tc>
                      <w:tcPr>
                        <w:tcW w:w="22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1"/>
                          <w:ind w:left="40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3rd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Q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u.: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1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.830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0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00</w:t>
                        </w:r>
                      </w:p>
                    </w:tc>
                    <w:tc>
                      <w:tcPr>
                        <w:tcW w:w="22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1"/>
                          <w:ind w:left="182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3rd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Q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u.: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0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.480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0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0</w:t>
                        </w:r>
                      </w:p>
                    </w:tc>
                    <w:tc>
                      <w:tcPr>
                        <w:tcW w:w="22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1"/>
                          <w:ind w:left="18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3rd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Q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u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.: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1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1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3.000</w:t>
                        </w:r>
                      </w:p>
                    </w:tc>
                    <w:tc>
                      <w:tcPr>
                        <w:tcW w:w="12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1"/>
                          <w:ind w:left="18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3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rd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Qu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.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:</w:t>
                        </w:r>
                      </w:p>
                    </w:tc>
                    <w:tc>
                      <w:tcPr>
                        <w:tcW w:w="82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1"/>
                          <w:ind w:left="60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29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7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.00</w:t>
                        </w:r>
                      </w:p>
                    </w:tc>
                  </w:tr>
                  <w:tr w:rsidR="00F622C6">
                    <w:trPr>
                      <w:trHeight w:hRule="exact" w:val="239"/>
                    </w:trPr>
                    <w:tc>
                      <w:tcPr>
                        <w:tcW w:w="22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40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 xml:space="preserve">Max. 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117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: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5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.170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0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00</w:t>
                        </w:r>
                      </w:p>
                    </w:tc>
                    <w:tc>
                      <w:tcPr>
                        <w:tcW w:w="22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182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 xml:space="preserve">Max. 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117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: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3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.350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0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0</w:t>
                        </w:r>
                      </w:p>
                    </w:tc>
                    <w:tc>
                      <w:tcPr>
                        <w:tcW w:w="22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18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 xml:space="preserve">Max. 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118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: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2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7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9.000</w:t>
                        </w:r>
                      </w:p>
                    </w:tc>
                    <w:tc>
                      <w:tcPr>
                        <w:tcW w:w="12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18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M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 xml:space="preserve">ax. 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118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:</w:t>
                        </w:r>
                      </w:p>
                    </w:tc>
                    <w:tc>
                      <w:tcPr>
                        <w:tcW w:w="82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60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57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5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.00</w:t>
                        </w:r>
                      </w:p>
                    </w:tc>
                  </w:tr>
                </w:tbl>
                <w:p w:rsidR="00F622C6" w:rsidRDefault="00F622C6"/>
              </w:txbxContent>
            </v:textbox>
            <w10:wrap anchorx="page" anchory="page"/>
          </v:shape>
        </w:pict>
      </w:r>
      <w:r w:rsidRPr="00E968B8">
        <w:rPr>
          <w:rFonts w:ascii="Lucida Console" w:eastAsia="Lucida Console" w:hAnsi="Lucida Console" w:cs="Lucida Console"/>
        </w:rPr>
        <w:t>acce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_for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arm_</w:t>
      </w:r>
      <w:r w:rsidRPr="00E968B8">
        <w:rPr>
          <w:rFonts w:ascii="Lucida Console" w:eastAsia="Lucida Console" w:hAnsi="Lucida Console" w:cs="Lucida Console"/>
          <w:spacing w:val="2"/>
        </w:rPr>
        <w:t>y</w:t>
      </w:r>
      <w:r w:rsidRPr="00E968B8">
        <w:rPr>
          <w:rFonts w:ascii="Lucida Console" w:eastAsia="Lucida Console" w:hAnsi="Lucida Console" w:cs="Lucida Console"/>
        </w:rPr>
        <w:t>.1</w:t>
      </w:r>
      <w:r w:rsidRPr="00E968B8">
        <w:rPr>
          <w:rFonts w:ascii="Lucida Console" w:eastAsia="Lucida Console" w:hAnsi="Lucida Console" w:cs="Lucida Console"/>
          <w:spacing w:val="-20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ccel_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>orea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m_z.1</w:t>
      </w:r>
      <w:r w:rsidRPr="00E968B8">
        <w:rPr>
          <w:rFonts w:ascii="Lucida Console" w:eastAsia="Lucida Console" w:hAnsi="Lucida Console" w:cs="Lucida Console"/>
          <w:spacing w:val="-17"/>
        </w:rPr>
        <w:t xml:space="preserve"> </w:t>
      </w:r>
      <w:r w:rsidRPr="00E968B8">
        <w:rPr>
          <w:rFonts w:ascii="Lucida Console" w:eastAsia="Lucida Console" w:hAnsi="Lucida Console" w:cs="Lucida Console"/>
        </w:rPr>
        <w:t>ma</w:t>
      </w:r>
      <w:r w:rsidRPr="00E968B8">
        <w:rPr>
          <w:rFonts w:ascii="Lucida Console" w:eastAsia="Lucida Console" w:hAnsi="Lucida Console" w:cs="Lucida Console"/>
          <w:spacing w:val="2"/>
        </w:rPr>
        <w:t>g</w:t>
      </w:r>
      <w:r w:rsidRPr="00E968B8">
        <w:rPr>
          <w:rFonts w:ascii="Lucida Console" w:eastAsia="Lucida Console" w:hAnsi="Lucida Console" w:cs="Lucida Console"/>
        </w:rPr>
        <w:t>net_f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rear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>_x.1</w:t>
      </w:r>
      <w:r w:rsidRPr="00E968B8">
        <w:rPr>
          <w:rFonts w:ascii="Lucida Console" w:eastAsia="Lucida Console" w:hAnsi="Lucida Console" w:cs="Lucida Console"/>
          <w:spacing w:val="-19"/>
        </w:rPr>
        <w:t xml:space="preserve"> </w:t>
      </w:r>
      <w:r w:rsidRPr="00E968B8">
        <w:rPr>
          <w:rFonts w:ascii="Lucida Console" w:eastAsia="Lucida Console" w:hAnsi="Lucida Console" w:cs="Lucida Console"/>
        </w:rPr>
        <w:t>mag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et_fo</w:t>
      </w:r>
      <w:r w:rsidRPr="00E968B8">
        <w:rPr>
          <w:rFonts w:ascii="Lucida Console" w:eastAsia="Lucida Console" w:hAnsi="Lucida Console" w:cs="Lucida Console"/>
          <w:spacing w:val="3"/>
        </w:rPr>
        <w:t>r</w:t>
      </w:r>
      <w:r w:rsidRPr="00E968B8">
        <w:rPr>
          <w:rFonts w:ascii="Lucida Console" w:eastAsia="Lucida Console" w:hAnsi="Lucida Console" w:cs="Lucida Console"/>
        </w:rPr>
        <w:t>earm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y.1</w:t>
      </w:r>
    </w:p>
    <w:p w:rsidR="00F622C6" w:rsidRPr="00E968B8" w:rsidRDefault="00C613B0">
      <w:pPr>
        <w:spacing w:before="25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Min.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:-</w:t>
      </w:r>
      <w:r w:rsidRPr="00E968B8">
        <w:rPr>
          <w:rFonts w:ascii="Lucida Console" w:eastAsia="Lucida Console" w:hAnsi="Lucida Console" w:cs="Lucida Console"/>
          <w:spacing w:val="2"/>
        </w:rPr>
        <w:t>4</w:t>
      </w:r>
      <w:r w:rsidRPr="00E968B8">
        <w:rPr>
          <w:rFonts w:ascii="Lucida Console" w:eastAsia="Lucida Console" w:hAnsi="Lucida Console" w:cs="Lucida Console"/>
        </w:rPr>
        <w:t xml:space="preserve">67.00 </w:t>
      </w:r>
      <w:r w:rsidRPr="00E968B8">
        <w:rPr>
          <w:rFonts w:ascii="Lucida Console" w:eastAsia="Lucida Console" w:hAnsi="Lucida Console" w:cs="Lucida Console"/>
          <w:spacing w:val="112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 xml:space="preserve">in. </w:t>
      </w:r>
      <w:r w:rsidRPr="00E968B8">
        <w:rPr>
          <w:rFonts w:ascii="Lucida Console" w:eastAsia="Lucida Console" w:hAnsi="Lucida Console" w:cs="Lucida Console"/>
          <w:spacing w:val="118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:-366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Mi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 xml:space="preserve">.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2"/>
        </w:rPr>
        <w:t>-</w:t>
      </w:r>
      <w:r w:rsidRPr="00E968B8">
        <w:rPr>
          <w:rFonts w:ascii="Lucida Console" w:eastAsia="Lucida Console" w:hAnsi="Lucida Console" w:cs="Lucida Console"/>
        </w:rPr>
        <w:t>1160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 xml:space="preserve">0  </w:t>
      </w:r>
      <w:r w:rsidRPr="00E968B8">
        <w:rPr>
          <w:rFonts w:ascii="Lucida Console" w:eastAsia="Lucida Console" w:hAnsi="Lucida Console" w:cs="Lucida Console"/>
          <w:spacing w:val="111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Min.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  <w:spacing w:val="1"/>
        </w:rPr>
        <w:t>:</w:t>
      </w:r>
      <w:r w:rsidRPr="00E968B8">
        <w:rPr>
          <w:rFonts w:ascii="Lucida Console" w:eastAsia="Lucida Console" w:hAnsi="Lucida Console" w:cs="Lucida Console"/>
        </w:rPr>
        <w:t>-</w:t>
      </w:r>
      <w:r w:rsidRPr="00E968B8">
        <w:rPr>
          <w:rFonts w:ascii="Lucida Console" w:eastAsia="Lucida Console" w:hAnsi="Lucida Console" w:cs="Lucida Console"/>
          <w:spacing w:val="2"/>
        </w:rPr>
        <w:t>7</w:t>
      </w:r>
      <w:r w:rsidRPr="00E968B8">
        <w:rPr>
          <w:rFonts w:ascii="Lucida Console" w:eastAsia="Lucida Console" w:hAnsi="Lucida Console" w:cs="Lucida Console"/>
        </w:rPr>
        <w:t>25.0</w:t>
      </w:r>
    </w:p>
    <w:p w:rsidR="00F622C6" w:rsidRPr="00E968B8" w:rsidRDefault="00C613B0">
      <w:pPr>
        <w:spacing w:before="25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1st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Q</w:t>
      </w:r>
      <w:r w:rsidRPr="00E968B8">
        <w:rPr>
          <w:rFonts w:ascii="Lucida Console" w:eastAsia="Lucida Console" w:hAnsi="Lucida Console" w:cs="Lucida Console"/>
        </w:rPr>
        <w:t>u.:</w:t>
      </w:r>
      <w:r w:rsidRPr="00E968B8">
        <w:rPr>
          <w:rFonts w:ascii="Lucida Console" w:eastAsia="Lucida Console" w:hAnsi="Lucida Console" w:cs="Lucida Console"/>
          <w:spacing w:val="118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75.75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>st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Qu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 xml:space="preserve">:-210   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</w:rPr>
        <w:t>1st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Qu.: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-589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 xml:space="preserve">0  </w:t>
      </w:r>
      <w:r w:rsidRPr="00E968B8">
        <w:rPr>
          <w:rFonts w:ascii="Lucida Console" w:eastAsia="Lucida Console" w:hAnsi="Lucida Console" w:cs="Lucida Console"/>
          <w:spacing w:val="113"/>
        </w:rPr>
        <w:t xml:space="preserve"> </w:t>
      </w:r>
      <w:r w:rsidRPr="00E968B8">
        <w:rPr>
          <w:rFonts w:ascii="Lucida Console" w:eastAsia="Lucida Console" w:hAnsi="Lucida Console" w:cs="Lucida Console"/>
        </w:rPr>
        <w:t>1st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Qu.: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-</w:t>
      </w:r>
      <w:r w:rsidRPr="00E968B8">
        <w:rPr>
          <w:rFonts w:ascii="Lucida Console" w:eastAsia="Lucida Console" w:hAnsi="Lucida Console" w:cs="Lucida Console"/>
        </w:rPr>
        <w:t>76.0</w:t>
      </w:r>
    </w:p>
    <w:p w:rsidR="00F622C6" w:rsidRPr="00E968B8" w:rsidRDefault="00C613B0">
      <w:pPr>
        <w:spacing w:before="23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Medi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n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2</w:t>
      </w:r>
      <w:r w:rsidRPr="00E968B8">
        <w:rPr>
          <w:rFonts w:ascii="Lucida Console" w:eastAsia="Lucida Console" w:hAnsi="Lucida Console" w:cs="Lucida Console"/>
        </w:rPr>
        <w:t xml:space="preserve">29.50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>edian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:-181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Me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ian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-330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 xml:space="preserve">5  </w:t>
      </w:r>
      <w:r w:rsidRPr="00E968B8">
        <w:rPr>
          <w:rFonts w:ascii="Lucida Console" w:eastAsia="Lucida Console" w:hAnsi="Lucida Console" w:cs="Lucida Console"/>
          <w:spacing w:val="113"/>
        </w:rPr>
        <w:t xml:space="preserve"> </w:t>
      </w:r>
      <w:r w:rsidRPr="00E968B8">
        <w:rPr>
          <w:rFonts w:ascii="Lucida Console" w:eastAsia="Lucida Console" w:hAnsi="Lucida Console" w:cs="Lucida Console"/>
        </w:rPr>
        <w:t>Med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an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6</w:t>
      </w:r>
      <w:r w:rsidRPr="00E968B8">
        <w:rPr>
          <w:rFonts w:ascii="Lucida Console" w:eastAsia="Lucida Console" w:hAnsi="Lucida Console" w:cs="Lucida Console"/>
        </w:rPr>
        <w:t>53.0</w:t>
      </w:r>
    </w:p>
    <w:p w:rsidR="00F622C6" w:rsidRPr="00E968B8" w:rsidRDefault="00C613B0">
      <w:pPr>
        <w:spacing w:before="26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Mean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 xml:space="preserve">71.47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>e</w:t>
      </w:r>
      <w:r w:rsidRPr="00E968B8">
        <w:rPr>
          <w:rFonts w:ascii="Lucida Console" w:eastAsia="Lucida Console" w:hAnsi="Lucida Console" w:cs="Lucida Console"/>
          <w:spacing w:val="1"/>
        </w:rPr>
        <w:t>a</w:t>
      </w:r>
      <w:r w:rsidRPr="00E968B8">
        <w:rPr>
          <w:rFonts w:ascii="Lucida Console" w:eastAsia="Lucida Console" w:hAnsi="Lucida Console" w:cs="Lucida Console"/>
        </w:rPr>
        <w:t xml:space="preserve">n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:-163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Me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 xml:space="preserve">n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-348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 xml:space="preserve">7  </w:t>
      </w:r>
      <w:r w:rsidRPr="00E968B8">
        <w:rPr>
          <w:rFonts w:ascii="Lucida Console" w:eastAsia="Lucida Console" w:hAnsi="Lucida Console" w:cs="Lucida Console"/>
          <w:spacing w:val="113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Mean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3</w:t>
      </w:r>
      <w:r w:rsidRPr="00E968B8">
        <w:rPr>
          <w:rFonts w:ascii="Lucida Console" w:eastAsia="Lucida Console" w:hAnsi="Lucida Console" w:cs="Lucida Console"/>
        </w:rPr>
        <w:t>58.6</w:t>
      </w:r>
    </w:p>
    <w:p w:rsidR="00F622C6" w:rsidRPr="00E968B8" w:rsidRDefault="00C613B0">
      <w:pPr>
        <w:spacing w:before="25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3rd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Q</w:t>
      </w:r>
      <w:r w:rsidRPr="00E968B8">
        <w:rPr>
          <w:rFonts w:ascii="Lucida Console" w:eastAsia="Lucida Console" w:hAnsi="Lucida Console" w:cs="Lucida Console"/>
        </w:rPr>
        <w:t>u.: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2</w:t>
      </w:r>
      <w:r w:rsidRPr="00E968B8">
        <w:rPr>
          <w:rFonts w:ascii="Lucida Console" w:eastAsia="Lucida Console" w:hAnsi="Lucida Console" w:cs="Lucida Console"/>
        </w:rPr>
        <w:t xml:space="preserve">97.00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3</w:t>
      </w:r>
      <w:r w:rsidRPr="00E968B8">
        <w:rPr>
          <w:rFonts w:ascii="Lucida Console" w:eastAsia="Lucida Console" w:hAnsi="Lucida Console" w:cs="Lucida Console"/>
        </w:rPr>
        <w:t>rd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Qu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 xml:space="preserve">:-150   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</w:rPr>
        <w:t>3rd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Qu.: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-152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 xml:space="preserve">0  </w:t>
      </w:r>
      <w:r w:rsidRPr="00E968B8">
        <w:rPr>
          <w:rFonts w:ascii="Lucida Console" w:eastAsia="Lucida Console" w:hAnsi="Lucida Console" w:cs="Lucida Console"/>
          <w:spacing w:val="113"/>
        </w:rPr>
        <w:t xml:space="preserve"> </w:t>
      </w:r>
      <w:r w:rsidRPr="00E968B8">
        <w:rPr>
          <w:rFonts w:ascii="Lucida Console" w:eastAsia="Lucida Console" w:hAnsi="Lucida Console" w:cs="Lucida Console"/>
        </w:rPr>
        <w:t>3rd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Qu.: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7</w:t>
      </w:r>
      <w:r w:rsidRPr="00E968B8">
        <w:rPr>
          <w:rFonts w:ascii="Lucida Console" w:eastAsia="Lucida Console" w:hAnsi="Lucida Console" w:cs="Lucida Console"/>
        </w:rPr>
        <w:t>47.0</w:t>
      </w:r>
    </w:p>
    <w:p w:rsidR="00F622C6" w:rsidRPr="00E968B8" w:rsidRDefault="00C613B0">
      <w:pPr>
        <w:spacing w:before="25" w:line="267" w:lineRule="auto"/>
        <w:ind w:left="220" w:right="918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Max.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5</w:t>
      </w:r>
      <w:r w:rsidRPr="00E968B8">
        <w:rPr>
          <w:rFonts w:ascii="Lucida Console" w:eastAsia="Lucida Console" w:hAnsi="Lucida Console" w:cs="Lucida Console"/>
        </w:rPr>
        <w:t xml:space="preserve">75.00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 xml:space="preserve">ax. </w:t>
      </w:r>
      <w:r w:rsidRPr="00E968B8">
        <w:rPr>
          <w:rFonts w:ascii="Lucida Console" w:eastAsia="Lucida Console" w:hAnsi="Lucida Console" w:cs="Lucida Console"/>
          <w:spacing w:val="118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239    </w:t>
      </w:r>
      <w:r w:rsidRPr="00E968B8">
        <w:rPr>
          <w:rFonts w:ascii="Lucida Console" w:eastAsia="Lucida Console" w:hAnsi="Lucida Console" w:cs="Lucida Console"/>
          <w:spacing w:val="120"/>
        </w:rPr>
        <w:t xml:space="preserve"> </w:t>
      </w:r>
      <w:r w:rsidRPr="00E968B8">
        <w:rPr>
          <w:rFonts w:ascii="Lucida Console" w:eastAsia="Lucida Console" w:hAnsi="Lucida Console" w:cs="Lucida Console"/>
        </w:rPr>
        <w:t>Ma</w:t>
      </w:r>
      <w:r w:rsidRPr="00E968B8">
        <w:rPr>
          <w:rFonts w:ascii="Lucida Console" w:eastAsia="Lucida Console" w:hAnsi="Lucida Console" w:cs="Lucida Console"/>
          <w:spacing w:val="2"/>
        </w:rPr>
        <w:t>x</w:t>
      </w:r>
      <w:r w:rsidRPr="00E968B8">
        <w:rPr>
          <w:rFonts w:ascii="Lucida Console" w:eastAsia="Lucida Console" w:hAnsi="Lucida Console" w:cs="Lucida Console"/>
        </w:rPr>
        <w:t xml:space="preserve">.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: 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413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 xml:space="preserve">0 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Max.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:1</w:t>
      </w:r>
      <w:r w:rsidRPr="00E968B8">
        <w:rPr>
          <w:rFonts w:ascii="Lucida Console" w:eastAsia="Lucida Console" w:hAnsi="Lucida Console" w:cs="Lucida Console"/>
          <w:spacing w:val="2"/>
        </w:rPr>
        <w:t>4</w:t>
      </w:r>
      <w:r w:rsidRPr="00E968B8">
        <w:rPr>
          <w:rFonts w:ascii="Lucida Console" w:eastAsia="Lucida Console" w:hAnsi="Lucida Console" w:cs="Lucida Console"/>
        </w:rPr>
        <w:t>40.0 magn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t_fo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earm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z.1</w:t>
      </w:r>
      <w:r w:rsidRPr="00E968B8">
        <w:rPr>
          <w:rFonts w:ascii="Lucida Console" w:eastAsia="Lucida Console" w:hAnsi="Lucida Console" w:cs="Lucida Console"/>
          <w:spacing w:val="-20"/>
        </w:rPr>
        <w:t xml:space="preserve"> </w:t>
      </w:r>
      <w:r w:rsidRPr="00E968B8">
        <w:rPr>
          <w:rFonts w:ascii="Lucida Console" w:eastAsia="Lucida Console" w:hAnsi="Lucida Console" w:cs="Lucida Console"/>
        </w:rPr>
        <w:t>classe</w:t>
      </w:r>
    </w:p>
    <w:p w:rsidR="00F622C6" w:rsidRPr="00E968B8" w:rsidRDefault="00C613B0">
      <w:pPr>
        <w:spacing w:before="2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Min.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:-</w:t>
      </w:r>
      <w:r w:rsidRPr="00E968B8">
        <w:rPr>
          <w:rFonts w:ascii="Lucida Console" w:eastAsia="Lucida Console" w:hAnsi="Lucida Console" w:cs="Lucida Console"/>
          <w:spacing w:val="2"/>
        </w:rPr>
        <w:t>8</w:t>
      </w:r>
      <w:r w:rsidRPr="00E968B8">
        <w:rPr>
          <w:rFonts w:ascii="Lucida Console" w:eastAsia="Lucida Console" w:hAnsi="Lucida Console" w:cs="Lucida Console"/>
        </w:rPr>
        <w:t xml:space="preserve">76.0   </w:t>
      </w:r>
      <w:r w:rsidRPr="00E968B8">
        <w:rPr>
          <w:rFonts w:ascii="Lucida Console" w:eastAsia="Lucida Console" w:hAnsi="Lucida Console" w:cs="Lucida Console"/>
          <w:spacing w:val="115"/>
        </w:rPr>
        <w:t xml:space="preserve"> </w:t>
      </w:r>
      <w:r w:rsidRPr="00E968B8">
        <w:rPr>
          <w:rFonts w:ascii="Lucida Console" w:eastAsia="Lucida Console" w:hAnsi="Lucida Console" w:cs="Lucida Console"/>
        </w:rPr>
        <w:t>A:1</w:t>
      </w:r>
      <w:r w:rsidRPr="00E968B8">
        <w:rPr>
          <w:rFonts w:ascii="Lucida Console" w:eastAsia="Lucida Console" w:hAnsi="Lucida Console" w:cs="Lucida Console"/>
          <w:spacing w:val="1"/>
        </w:rPr>
        <w:t>3</w:t>
      </w:r>
      <w:r w:rsidRPr="00E968B8">
        <w:rPr>
          <w:rFonts w:ascii="Lucida Console" w:eastAsia="Lucida Console" w:hAnsi="Lucida Console" w:cs="Lucida Console"/>
        </w:rPr>
        <w:t>65</w:t>
      </w:r>
    </w:p>
    <w:p w:rsidR="00F622C6" w:rsidRPr="00E968B8" w:rsidRDefault="00C613B0">
      <w:pPr>
        <w:spacing w:before="25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1st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Q</w:t>
      </w:r>
      <w:r w:rsidRPr="00E968B8">
        <w:rPr>
          <w:rFonts w:ascii="Lucida Console" w:eastAsia="Lucida Console" w:hAnsi="Lucida Console" w:cs="Lucida Console"/>
        </w:rPr>
        <w:t>u.: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3</w:t>
      </w:r>
      <w:r w:rsidRPr="00E968B8">
        <w:rPr>
          <w:rFonts w:ascii="Lucida Console" w:eastAsia="Lucida Console" w:hAnsi="Lucida Console" w:cs="Lucida Console"/>
        </w:rPr>
        <w:t xml:space="preserve">70.8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B: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901</w:t>
      </w:r>
    </w:p>
    <w:p w:rsidR="00F622C6" w:rsidRPr="00E968B8" w:rsidRDefault="00C613B0">
      <w:pPr>
        <w:spacing w:before="25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Medi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n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5</w:t>
      </w:r>
      <w:r w:rsidRPr="00E968B8">
        <w:rPr>
          <w:rFonts w:ascii="Lucida Console" w:eastAsia="Lucida Console" w:hAnsi="Lucida Console" w:cs="Lucida Console"/>
        </w:rPr>
        <w:t xml:space="preserve">60.0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C: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112</w:t>
      </w:r>
    </w:p>
    <w:p w:rsidR="00F622C6" w:rsidRPr="00E968B8" w:rsidRDefault="00C613B0">
      <w:pPr>
        <w:spacing w:before="23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Mean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4</w:t>
      </w:r>
      <w:r w:rsidRPr="00E968B8">
        <w:rPr>
          <w:rFonts w:ascii="Lucida Console" w:eastAsia="Lucida Console" w:hAnsi="Lucida Console" w:cs="Lucida Console"/>
        </w:rPr>
        <w:t xml:space="preserve">75.2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D: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276</w:t>
      </w:r>
    </w:p>
    <w:p w:rsidR="00F622C6" w:rsidRPr="00E968B8" w:rsidRDefault="00C613B0">
      <w:pPr>
        <w:spacing w:before="25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3rd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Q</w:t>
      </w:r>
      <w:r w:rsidRPr="00E968B8">
        <w:rPr>
          <w:rFonts w:ascii="Lucida Console" w:eastAsia="Lucida Console" w:hAnsi="Lucida Console" w:cs="Lucida Console"/>
        </w:rPr>
        <w:t>u.: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6</w:t>
      </w:r>
      <w:r w:rsidRPr="00E968B8">
        <w:rPr>
          <w:rFonts w:ascii="Lucida Console" w:eastAsia="Lucida Console" w:hAnsi="Lucida Console" w:cs="Lucida Console"/>
        </w:rPr>
        <w:t xml:space="preserve">70.0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E:1370</w:t>
      </w:r>
    </w:p>
    <w:p w:rsidR="00F622C6" w:rsidRPr="00E968B8" w:rsidRDefault="00C613B0">
      <w:pPr>
        <w:spacing w:before="25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Max.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:1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40.0</w:t>
      </w:r>
    </w:p>
    <w:p w:rsidR="00F622C6" w:rsidRPr="00E968B8" w:rsidRDefault="00C613B0">
      <w:pPr>
        <w:spacing w:before="25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[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re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ched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getO</w:t>
      </w:r>
      <w:r w:rsidRPr="00E968B8">
        <w:rPr>
          <w:rFonts w:ascii="Lucida Console" w:eastAsia="Lucida Console" w:hAnsi="Lucida Console" w:cs="Lucida Console"/>
          <w:spacing w:val="2"/>
        </w:rPr>
        <w:t>p</w:t>
      </w:r>
      <w:r w:rsidRPr="00E968B8">
        <w:rPr>
          <w:rFonts w:ascii="Lucida Console" w:eastAsia="Lucida Console" w:hAnsi="Lucida Console" w:cs="Lucida Console"/>
        </w:rPr>
        <w:t>tio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("max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prin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")</w:t>
      </w:r>
      <w:r w:rsidRPr="00E968B8">
        <w:rPr>
          <w:rFonts w:ascii="Lucida Console" w:eastAsia="Lucida Console" w:hAnsi="Lucida Console" w:cs="Lucida Console"/>
          <w:spacing w:val="-26"/>
        </w:rPr>
        <w:t xml:space="preserve"> </w:t>
      </w:r>
      <w:r w:rsidRPr="00E968B8">
        <w:rPr>
          <w:rFonts w:ascii="Lucida Console" w:eastAsia="Lucida Console" w:hAnsi="Lucida Console" w:cs="Lucida Console"/>
        </w:rPr>
        <w:t>-- om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tted</w:t>
      </w:r>
      <w:r w:rsidRPr="00E968B8">
        <w:rPr>
          <w:rFonts w:ascii="Lucida Console" w:eastAsia="Lucida Console" w:hAnsi="Lucida Console" w:cs="Lucida Console"/>
          <w:spacing w:val="-8"/>
        </w:rPr>
        <w:t xml:space="preserve"> 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row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]</w:t>
      </w:r>
    </w:p>
    <w:p w:rsidR="00F622C6" w:rsidRPr="00E968B8" w:rsidRDefault="00C613B0">
      <w:pPr>
        <w:spacing w:before="23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lib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ary(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50)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lib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ary(</w:t>
      </w:r>
      <w:r w:rsidRPr="00E968B8">
        <w:rPr>
          <w:rFonts w:ascii="Lucida Console" w:eastAsia="Lucida Console" w:hAnsi="Lucida Console" w:cs="Lucida Console"/>
          <w:spacing w:val="2"/>
        </w:rPr>
        <w:t>h</w:t>
      </w:r>
      <w:r w:rsidRPr="00E968B8">
        <w:rPr>
          <w:rFonts w:ascii="Lucida Console" w:eastAsia="Lucida Console" w:hAnsi="Lucida Console" w:cs="Lucida Console"/>
        </w:rPr>
        <w:t>elpR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>unc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ions)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nam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s(da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a)</w:t>
      </w:r>
    </w:p>
    <w:p w:rsidR="00F622C6" w:rsidRPr="00E968B8" w:rsidRDefault="00C613B0">
      <w:pPr>
        <w:spacing w:before="26" w:line="267" w:lineRule="auto"/>
        <w:ind w:left="100" w:right="73" w:firstLine="2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[1]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"use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_nam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 xml:space="preserve">"              </w:t>
      </w:r>
      <w:r w:rsidRPr="00E968B8">
        <w:rPr>
          <w:rFonts w:ascii="Lucida Console" w:eastAsia="Lucida Console" w:hAnsi="Lucida Console" w:cs="Lucida Console"/>
          <w:spacing w:val="109"/>
        </w:rPr>
        <w:t xml:space="preserve"> </w:t>
      </w:r>
      <w:r w:rsidRPr="00E968B8">
        <w:rPr>
          <w:rFonts w:ascii="Lucida Console" w:eastAsia="Lucida Console" w:hAnsi="Lucida Console" w:cs="Lucida Console"/>
        </w:rPr>
        <w:t>"r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w_t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mesta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>p_pa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 xml:space="preserve">t_1"   </w:t>
      </w:r>
      <w:r w:rsidRPr="00E968B8">
        <w:rPr>
          <w:rFonts w:ascii="Lucida Console" w:eastAsia="Lucida Console" w:hAnsi="Lucida Console" w:cs="Lucida Console"/>
          <w:spacing w:val="98"/>
        </w:rPr>
        <w:t xml:space="preserve"> </w:t>
      </w:r>
      <w:r w:rsidRPr="00E968B8">
        <w:rPr>
          <w:rFonts w:ascii="Lucida Console" w:eastAsia="Lucida Console" w:hAnsi="Lucida Console" w:cs="Lucida Console"/>
        </w:rPr>
        <w:t>"raw_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imes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amp_</w:t>
      </w:r>
      <w:r w:rsidRPr="00E968B8">
        <w:rPr>
          <w:rFonts w:ascii="Lucida Console" w:eastAsia="Lucida Console" w:hAnsi="Lucida Console" w:cs="Lucida Console"/>
          <w:spacing w:val="2"/>
        </w:rPr>
        <w:t>p</w:t>
      </w:r>
      <w:r w:rsidRPr="00E968B8">
        <w:rPr>
          <w:rFonts w:ascii="Lucida Console" w:eastAsia="Lucida Console" w:hAnsi="Lucida Console" w:cs="Lucida Console"/>
        </w:rPr>
        <w:t>a rt_2"</w:t>
      </w:r>
    </w:p>
    <w:p w:rsidR="00F622C6" w:rsidRPr="00E968B8" w:rsidRDefault="00C613B0">
      <w:pPr>
        <w:spacing w:before="2" w:line="270" w:lineRule="auto"/>
        <w:ind w:left="340" w:right="675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[4]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"cvt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_tim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sta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 xml:space="preserve">p"         </w:t>
      </w:r>
      <w:r w:rsidRPr="00E968B8">
        <w:rPr>
          <w:rFonts w:ascii="Lucida Console" w:eastAsia="Lucida Console" w:hAnsi="Lucida Console" w:cs="Lucida Console"/>
          <w:spacing w:val="103"/>
        </w:rPr>
        <w:t xml:space="preserve"> </w:t>
      </w:r>
      <w:r w:rsidRPr="00E968B8">
        <w:rPr>
          <w:rFonts w:ascii="Lucida Console" w:eastAsia="Lucida Console" w:hAnsi="Lucida Console" w:cs="Lucida Console"/>
        </w:rPr>
        <w:t>"n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w_w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 xml:space="preserve">ndow"             </w:t>
      </w:r>
      <w:r w:rsidRPr="00E968B8">
        <w:rPr>
          <w:rFonts w:ascii="Lucida Console" w:eastAsia="Lucida Console" w:hAnsi="Lucida Console" w:cs="Lucida Console"/>
          <w:spacing w:val="110"/>
        </w:rPr>
        <w:t xml:space="preserve"> </w:t>
      </w:r>
      <w:r w:rsidRPr="00E968B8">
        <w:rPr>
          <w:rFonts w:ascii="Lucida Console" w:eastAsia="Lucida Console" w:hAnsi="Lucida Console" w:cs="Lucida Console"/>
        </w:rPr>
        <w:t>"num_</w:t>
      </w:r>
      <w:r w:rsidRPr="00E968B8">
        <w:rPr>
          <w:rFonts w:ascii="Lucida Console" w:eastAsia="Lucida Console" w:hAnsi="Lucida Console" w:cs="Lucida Console"/>
          <w:spacing w:val="2"/>
        </w:rPr>
        <w:t>w</w:t>
      </w:r>
      <w:r w:rsidRPr="00E968B8">
        <w:rPr>
          <w:rFonts w:ascii="Lucida Console" w:eastAsia="Lucida Console" w:hAnsi="Lucida Console" w:cs="Lucida Console"/>
        </w:rPr>
        <w:t>indo</w:t>
      </w:r>
      <w:r w:rsidRPr="00E968B8">
        <w:rPr>
          <w:rFonts w:ascii="Lucida Console" w:eastAsia="Lucida Console" w:hAnsi="Lucida Console" w:cs="Lucida Console"/>
          <w:spacing w:val="2"/>
        </w:rPr>
        <w:t>w</w:t>
      </w:r>
      <w:r w:rsidRPr="00E968B8">
        <w:rPr>
          <w:rFonts w:ascii="Lucida Console" w:eastAsia="Lucida Console" w:hAnsi="Lucida Console" w:cs="Lucida Console"/>
        </w:rPr>
        <w:t>" [7]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"rol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_bel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 xml:space="preserve">"              </w:t>
      </w:r>
      <w:r w:rsidRPr="00E968B8">
        <w:rPr>
          <w:rFonts w:ascii="Lucida Console" w:eastAsia="Lucida Console" w:hAnsi="Lucida Console" w:cs="Lucida Console"/>
          <w:spacing w:val="109"/>
        </w:rPr>
        <w:t xml:space="preserve"> </w:t>
      </w:r>
      <w:r w:rsidRPr="00E968B8">
        <w:rPr>
          <w:rFonts w:ascii="Lucida Console" w:eastAsia="Lucida Console" w:hAnsi="Lucida Console" w:cs="Lucida Console"/>
        </w:rPr>
        <w:t>"p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tch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 xml:space="preserve">belt"             </w:t>
      </w:r>
      <w:r w:rsidRPr="00E968B8">
        <w:rPr>
          <w:rFonts w:ascii="Lucida Console" w:eastAsia="Lucida Console" w:hAnsi="Lucida Console" w:cs="Lucida Console"/>
          <w:spacing w:val="110"/>
        </w:rPr>
        <w:t xml:space="preserve"> </w:t>
      </w:r>
      <w:r w:rsidRPr="00E968B8">
        <w:rPr>
          <w:rFonts w:ascii="Lucida Console" w:eastAsia="Lucida Console" w:hAnsi="Lucida Console" w:cs="Lucida Console"/>
        </w:rPr>
        <w:t>"yaw_</w:t>
      </w:r>
      <w:r w:rsidRPr="00E968B8">
        <w:rPr>
          <w:rFonts w:ascii="Lucida Console" w:eastAsia="Lucida Console" w:hAnsi="Lucida Console" w:cs="Lucida Console"/>
          <w:spacing w:val="2"/>
        </w:rPr>
        <w:t>b</w:t>
      </w:r>
      <w:r w:rsidRPr="00E968B8">
        <w:rPr>
          <w:rFonts w:ascii="Lucida Console" w:eastAsia="Lucida Console" w:hAnsi="Lucida Console" w:cs="Lucida Console"/>
        </w:rPr>
        <w:t>elt"</w:t>
      </w:r>
    </w:p>
    <w:p w:rsidR="00F622C6" w:rsidRPr="00E968B8" w:rsidRDefault="00C613B0">
      <w:pPr>
        <w:spacing w:line="267" w:lineRule="auto"/>
        <w:ind w:left="100" w:right="72" w:firstLine="1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[10]</w:t>
      </w:r>
      <w:r w:rsidRPr="00E968B8">
        <w:rPr>
          <w:rFonts w:ascii="Lucida Console" w:eastAsia="Lucida Console" w:hAnsi="Lucida Console" w:cs="Lucida Console"/>
          <w:spacing w:val="-3"/>
        </w:rPr>
        <w:t xml:space="preserve"> </w:t>
      </w:r>
      <w:r w:rsidRPr="00E968B8">
        <w:rPr>
          <w:rFonts w:ascii="Lucida Console" w:eastAsia="Lucida Console" w:hAnsi="Lucida Console" w:cs="Lucida Console"/>
        </w:rPr>
        <w:t>"tot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l_ac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el_</w:t>
      </w:r>
      <w:r w:rsidRPr="00E968B8">
        <w:rPr>
          <w:rFonts w:ascii="Lucida Console" w:eastAsia="Lucida Console" w:hAnsi="Lucida Console" w:cs="Lucida Console"/>
          <w:spacing w:val="2"/>
        </w:rPr>
        <w:t>b</w:t>
      </w:r>
      <w:r w:rsidRPr="00E968B8">
        <w:rPr>
          <w:rFonts w:ascii="Lucida Console" w:eastAsia="Lucida Console" w:hAnsi="Lucida Console" w:cs="Lucida Console"/>
        </w:rPr>
        <w:t xml:space="preserve">elt"       </w:t>
      </w:r>
      <w:r w:rsidRPr="00E968B8">
        <w:rPr>
          <w:rFonts w:ascii="Lucida Console" w:eastAsia="Lucida Console" w:hAnsi="Lucida Console" w:cs="Lucida Console"/>
          <w:spacing w:val="101"/>
        </w:rPr>
        <w:t xml:space="preserve"> </w:t>
      </w:r>
      <w:r w:rsidRPr="00E968B8">
        <w:rPr>
          <w:rFonts w:ascii="Lucida Console" w:eastAsia="Lucida Console" w:hAnsi="Lucida Console" w:cs="Lucida Console"/>
        </w:rPr>
        <w:t>"k</w:t>
      </w:r>
      <w:r w:rsidRPr="00E968B8">
        <w:rPr>
          <w:rFonts w:ascii="Lucida Console" w:eastAsia="Lucida Console" w:hAnsi="Lucida Console" w:cs="Lucida Console"/>
          <w:spacing w:val="2"/>
        </w:rPr>
        <w:t>u</w:t>
      </w:r>
      <w:r w:rsidRPr="00E968B8">
        <w:rPr>
          <w:rFonts w:ascii="Lucida Console" w:eastAsia="Lucida Console" w:hAnsi="Lucida Console" w:cs="Lucida Console"/>
        </w:rPr>
        <w:t>rto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is_ro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l_be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 xml:space="preserve">t"     </w:t>
      </w:r>
      <w:r w:rsidRPr="00E968B8">
        <w:rPr>
          <w:rFonts w:ascii="Lucida Console" w:eastAsia="Lucida Console" w:hAnsi="Lucida Console" w:cs="Lucida Console"/>
          <w:spacing w:val="99"/>
        </w:rPr>
        <w:t xml:space="preserve"> </w:t>
      </w:r>
      <w:r w:rsidRPr="00E968B8">
        <w:rPr>
          <w:rFonts w:ascii="Lucida Console" w:eastAsia="Lucida Console" w:hAnsi="Lucida Console" w:cs="Lucida Console"/>
        </w:rPr>
        <w:t>"kurt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sis_</w:t>
      </w:r>
      <w:r w:rsidRPr="00E968B8">
        <w:rPr>
          <w:rFonts w:ascii="Lucida Console" w:eastAsia="Lucida Console" w:hAnsi="Lucida Console" w:cs="Lucida Console"/>
          <w:spacing w:val="2"/>
        </w:rPr>
        <w:t>p</w:t>
      </w:r>
      <w:r w:rsidRPr="00E968B8">
        <w:rPr>
          <w:rFonts w:ascii="Lucida Console" w:eastAsia="Lucida Console" w:hAnsi="Lucida Console" w:cs="Lucida Console"/>
        </w:rPr>
        <w:t>ic</w:t>
      </w:r>
      <w:r w:rsidRPr="00E968B8">
        <w:rPr>
          <w:rFonts w:ascii="Lucida Console" w:eastAsia="Lucida Console" w:hAnsi="Lucida Console" w:cs="Lucida Console"/>
          <w:spacing w:val="1"/>
        </w:rPr>
        <w:t>t</w:t>
      </w:r>
      <w:r w:rsidRPr="00E968B8">
        <w:rPr>
          <w:rFonts w:ascii="Lucida Console" w:eastAsia="Lucida Console" w:hAnsi="Lucida Console" w:cs="Lucida Console"/>
        </w:rPr>
        <w:t>h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b elt"</w:t>
      </w:r>
    </w:p>
    <w:p w:rsidR="00F622C6" w:rsidRPr="00E968B8" w:rsidRDefault="00C613B0">
      <w:pPr>
        <w:spacing w:before="2" w:line="270" w:lineRule="auto"/>
        <w:ind w:left="220" w:right="72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[13]</w:t>
      </w:r>
      <w:r w:rsidRPr="00E968B8">
        <w:rPr>
          <w:rFonts w:ascii="Lucida Console" w:eastAsia="Lucida Console" w:hAnsi="Lucida Console" w:cs="Lucida Console"/>
          <w:spacing w:val="-3"/>
        </w:rPr>
        <w:t xml:space="preserve"> </w:t>
      </w:r>
      <w:r w:rsidRPr="00E968B8">
        <w:rPr>
          <w:rFonts w:ascii="Lucida Console" w:eastAsia="Lucida Console" w:hAnsi="Lucida Console" w:cs="Lucida Console"/>
        </w:rPr>
        <w:t>"ske</w:t>
      </w:r>
      <w:r w:rsidRPr="00E968B8">
        <w:rPr>
          <w:rFonts w:ascii="Lucida Console" w:eastAsia="Lucida Console" w:hAnsi="Lucida Console" w:cs="Lucida Console"/>
          <w:spacing w:val="2"/>
        </w:rPr>
        <w:t>w</w:t>
      </w:r>
      <w:r w:rsidRPr="00E968B8">
        <w:rPr>
          <w:rFonts w:ascii="Lucida Console" w:eastAsia="Lucida Console" w:hAnsi="Lucida Console" w:cs="Lucida Console"/>
        </w:rPr>
        <w:t>ness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rol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 xml:space="preserve">_belt"     </w:t>
      </w:r>
      <w:r w:rsidRPr="00E968B8">
        <w:rPr>
          <w:rFonts w:ascii="Lucida Console" w:eastAsia="Lucida Console" w:hAnsi="Lucida Console" w:cs="Lucida Console"/>
          <w:spacing w:val="99"/>
        </w:rPr>
        <w:t xml:space="preserve"> </w:t>
      </w:r>
      <w:r w:rsidRPr="00E968B8">
        <w:rPr>
          <w:rFonts w:ascii="Lucida Console" w:eastAsia="Lucida Console" w:hAnsi="Lucida Console" w:cs="Lucida Console"/>
        </w:rPr>
        <w:t>"s</w:t>
      </w:r>
      <w:r w:rsidRPr="00E968B8">
        <w:rPr>
          <w:rFonts w:ascii="Lucida Console" w:eastAsia="Lucida Console" w:hAnsi="Lucida Console" w:cs="Lucida Console"/>
          <w:spacing w:val="2"/>
        </w:rPr>
        <w:t>k</w:t>
      </w:r>
      <w:r w:rsidRPr="00E968B8">
        <w:rPr>
          <w:rFonts w:ascii="Lucida Console" w:eastAsia="Lucida Console" w:hAnsi="Lucida Console" w:cs="Lucida Console"/>
        </w:rPr>
        <w:t>ewn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ss_ro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l_be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 xml:space="preserve">t.1"   </w:t>
      </w:r>
      <w:r w:rsidRPr="00E968B8">
        <w:rPr>
          <w:rFonts w:ascii="Lucida Console" w:eastAsia="Lucida Console" w:hAnsi="Lucida Console" w:cs="Lucida Console"/>
          <w:spacing w:val="98"/>
        </w:rPr>
        <w:t xml:space="preserve"> </w:t>
      </w:r>
      <w:r w:rsidRPr="00E968B8">
        <w:rPr>
          <w:rFonts w:ascii="Lucida Console" w:eastAsia="Lucida Console" w:hAnsi="Lucida Console" w:cs="Lucida Console"/>
        </w:rPr>
        <w:t>"max_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oll_</w:t>
      </w:r>
      <w:r w:rsidRPr="00E968B8">
        <w:rPr>
          <w:rFonts w:ascii="Lucida Console" w:eastAsia="Lucida Console" w:hAnsi="Lucida Console" w:cs="Lucida Console"/>
          <w:spacing w:val="2"/>
        </w:rPr>
        <w:t>b</w:t>
      </w:r>
      <w:r w:rsidRPr="00E968B8">
        <w:rPr>
          <w:rFonts w:ascii="Lucida Console" w:eastAsia="Lucida Console" w:hAnsi="Lucida Console" w:cs="Lucida Console"/>
        </w:rPr>
        <w:t>elt" [16]</w:t>
      </w:r>
      <w:r w:rsidRPr="00E968B8">
        <w:rPr>
          <w:rFonts w:ascii="Lucida Console" w:eastAsia="Lucida Console" w:hAnsi="Lucida Console" w:cs="Lucida Console"/>
          <w:spacing w:val="-3"/>
        </w:rPr>
        <w:t xml:space="preserve"> </w:t>
      </w:r>
      <w:r w:rsidRPr="00E968B8">
        <w:rPr>
          <w:rFonts w:ascii="Lucida Console" w:eastAsia="Lucida Console" w:hAnsi="Lucida Console" w:cs="Lucida Console"/>
        </w:rPr>
        <w:t>"max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pict</w:t>
      </w:r>
      <w:r w:rsidRPr="00E968B8">
        <w:rPr>
          <w:rFonts w:ascii="Lucida Console" w:eastAsia="Lucida Console" w:hAnsi="Lucida Console" w:cs="Lucida Console"/>
          <w:spacing w:val="2"/>
        </w:rPr>
        <w:t>h</w:t>
      </w:r>
      <w:r w:rsidRPr="00E968B8">
        <w:rPr>
          <w:rFonts w:ascii="Lucida Console" w:eastAsia="Lucida Console" w:hAnsi="Lucida Console" w:cs="Lucida Console"/>
        </w:rPr>
        <w:t>_be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 xml:space="preserve">t"         </w:t>
      </w:r>
      <w:r w:rsidRPr="00E968B8">
        <w:rPr>
          <w:rFonts w:ascii="Lucida Console" w:eastAsia="Lucida Console" w:hAnsi="Lucida Console" w:cs="Lucida Console"/>
          <w:spacing w:val="103"/>
        </w:rPr>
        <w:t xml:space="preserve"> </w:t>
      </w:r>
      <w:r w:rsidRPr="00E968B8">
        <w:rPr>
          <w:rFonts w:ascii="Lucida Console" w:eastAsia="Lucida Console" w:hAnsi="Lucida Console" w:cs="Lucida Console"/>
        </w:rPr>
        <w:t>"m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x_y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w_bel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 xml:space="preserve">"           </w:t>
      </w:r>
      <w:r w:rsidRPr="00E968B8">
        <w:rPr>
          <w:rFonts w:ascii="Lucida Console" w:eastAsia="Lucida Console" w:hAnsi="Lucida Console" w:cs="Lucida Console"/>
          <w:spacing w:val="107"/>
        </w:rPr>
        <w:t xml:space="preserve"> </w:t>
      </w:r>
      <w:r w:rsidRPr="00E968B8">
        <w:rPr>
          <w:rFonts w:ascii="Lucida Console" w:eastAsia="Lucida Console" w:hAnsi="Lucida Console" w:cs="Lucida Console"/>
        </w:rPr>
        <w:t>"min_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oll_</w:t>
      </w:r>
      <w:r w:rsidRPr="00E968B8">
        <w:rPr>
          <w:rFonts w:ascii="Lucida Console" w:eastAsia="Lucida Console" w:hAnsi="Lucida Console" w:cs="Lucida Console"/>
          <w:spacing w:val="2"/>
        </w:rPr>
        <w:t>b</w:t>
      </w:r>
      <w:r w:rsidRPr="00E968B8">
        <w:rPr>
          <w:rFonts w:ascii="Lucida Console" w:eastAsia="Lucida Console" w:hAnsi="Lucida Console" w:cs="Lucida Console"/>
        </w:rPr>
        <w:t>elt" [19]</w:t>
      </w:r>
      <w:r w:rsidRPr="00E968B8">
        <w:rPr>
          <w:rFonts w:ascii="Lucida Console" w:eastAsia="Lucida Console" w:hAnsi="Lucida Console" w:cs="Lucida Console"/>
          <w:spacing w:val="-3"/>
        </w:rPr>
        <w:t xml:space="preserve"> </w:t>
      </w:r>
      <w:r w:rsidRPr="00E968B8">
        <w:rPr>
          <w:rFonts w:ascii="Lucida Console" w:eastAsia="Lucida Console" w:hAnsi="Lucida Console" w:cs="Lucida Console"/>
        </w:rPr>
        <w:t>"min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pitc</w:t>
      </w:r>
      <w:r w:rsidRPr="00E968B8">
        <w:rPr>
          <w:rFonts w:ascii="Lucida Console" w:eastAsia="Lucida Console" w:hAnsi="Lucida Console" w:cs="Lucida Console"/>
          <w:spacing w:val="2"/>
        </w:rPr>
        <w:t>h</w:t>
      </w:r>
      <w:r w:rsidRPr="00E968B8">
        <w:rPr>
          <w:rFonts w:ascii="Lucida Console" w:eastAsia="Lucida Console" w:hAnsi="Lucida Console" w:cs="Lucida Console"/>
        </w:rPr>
        <w:t>_be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 xml:space="preserve">t"         </w:t>
      </w:r>
      <w:r w:rsidRPr="00E968B8">
        <w:rPr>
          <w:rFonts w:ascii="Lucida Console" w:eastAsia="Lucida Console" w:hAnsi="Lucida Console" w:cs="Lucida Console"/>
          <w:spacing w:val="103"/>
        </w:rPr>
        <w:t xml:space="preserve"> </w:t>
      </w:r>
      <w:r w:rsidRPr="00E968B8">
        <w:rPr>
          <w:rFonts w:ascii="Lucida Console" w:eastAsia="Lucida Console" w:hAnsi="Lucida Console" w:cs="Lucida Console"/>
        </w:rPr>
        <w:t>"m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n_y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w_bel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 xml:space="preserve">"           </w:t>
      </w:r>
      <w:r w:rsidRPr="00E968B8">
        <w:rPr>
          <w:rFonts w:ascii="Lucida Console" w:eastAsia="Lucida Console" w:hAnsi="Lucida Console" w:cs="Lucida Console"/>
          <w:spacing w:val="107"/>
        </w:rPr>
        <w:t xml:space="preserve"> </w:t>
      </w:r>
      <w:r w:rsidRPr="00E968B8">
        <w:rPr>
          <w:rFonts w:ascii="Lucida Console" w:eastAsia="Lucida Console" w:hAnsi="Lucida Console" w:cs="Lucida Console"/>
        </w:rPr>
        <w:t>"ampl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tu</w:t>
      </w:r>
      <w:r w:rsidRPr="00E968B8">
        <w:rPr>
          <w:rFonts w:ascii="Lucida Console" w:eastAsia="Lucida Console" w:hAnsi="Lucida Console" w:cs="Lucida Console"/>
          <w:spacing w:val="1"/>
        </w:rPr>
        <w:t>d</w:t>
      </w:r>
      <w:r w:rsidRPr="00E968B8">
        <w:rPr>
          <w:rFonts w:ascii="Lucida Console" w:eastAsia="Lucida Console" w:hAnsi="Lucida Console" w:cs="Lucida Console"/>
        </w:rPr>
        <w:t>e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roll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b</w:t>
      </w:r>
    </w:p>
    <w:p w:rsidR="00F622C6" w:rsidRPr="00E968B8" w:rsidRDefault="00C613B0">
      <w:pPr>
        <w:spacing w:line="180" w:lineRule="exact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elt"</w:t>
      </w:r>
    </w:p>
    <w:p w:rsidR="00F622C6" w:rsidRPr="00E968B8" w:rsidRDefault="00C613B0">
      <w:pPr>
        <w:spacing w:before="25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[22]</w:t>
      </w:r>
      <w:r w:rsidRPr="00E968B8">
        <w:rPr>
          <w:rFonts w:ascii="Lucida Console" w:eastAsia="Lucida Console" w:hAnsi="Lucida Console" w:cs="Lucida Console"/>
          <w:spacing w:val="-3"/>
        </w:rPr>
        <w:t xml:space="preserve"> </w:t>
      </w:r>
      <w:r w:rsidRPr="00E968B8">
        <w:rPr>
          <w:rFonts w:ascii="Lucida Console" w:eastAsia="Lucida Console" w:hAnsi="Lucida Console" w:cs="Lucida Console"/>
        </w:rPr>
        <w:t>"amp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itud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_pi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ch_be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 xml:space="preserve">t"   </w:t>
      </w:r>
      <w:r w:rsidRPr="00E968B8">
        <w:rPr>
          <w:rFonts w:ascii="Lucida Console" w:eastAsia="Lucida Console" w:hAnsi="Lucida Console" w:cs="Lucida Console"/>
          <w:spacing w:val="96"/>
        </w:rPr>
        <w:t xml:space="preserve"> </w:t>
      </w:r>
      <w:r w:rsidRPr="00E968B8">
        <w:rPr>
          <w:rFonts w:ascii="Lucida Console" w:eastAsia="Lucida Console" w:hAnsi="Lucida Console" w:cs="Lucida Console"/>
        </w:rPr>
        <w:t>"a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>pli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ude_y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w_be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 xml:space="preserve">t"     </w:t>
      </w:r>
      <w:r w:rsidRPr="00E968B8">
        <w:rPr>
          <w:rFonts w:ascii="Lucida Console" w:eastAsia="Lucida Console" w:hAnsi="Lucida Console" w:cs="Lucida Console"/>
          <w:spacing w:val="99"/>
        </w:rPr>
        <w:t xml:space="preserve"> </w:t>
      </w:r>
      <w:r w:rsidRPr="00E968B8">
        <w:rPr>
          <w:rFonts w:ascii="Lucida Console" w:eastAsia="Lucida Console" w:hAnsi="Lucida Console" w:cs="Lucida Console"/>
        </w:rPr>
        <w:t>"</w:t>
      </w:r>
      <w:r w:rsidRPr="00E968B8">
        <w:rPr>
          <w:rFonts w:ascii="Lucida Console" w:eastAsia="Lucida Console" w:hAnsi="Lucida Console" w:cs="Lucida Console"/>
        </w:rPr>
        <w:t>var_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otal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acce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_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belt"</w:t>
      </w:r>
    </w:p>
    <w:p w:rsidR="00F622C6" w:rsidRPr="00E968B8" w:rsidRDefault="00C613B0">
      <w:pPr>
        <w:spacing w:before="25" w:line="270" w:lineRule="auto"/>
        <w:ind w:left="220" w:right="195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[25]</w:t>
      </w:r>
      <w:r w:rsidRPr="00E968B8">
        <w:rPr>
          <w:rFonts w:ascii="Lucida Console" w:eastAsia="Lucida Console" w:hAnsi="Lucida Console" w:cs="Lucida Console"/>
          <w:spacing w:val="-3"/>
        </w:rPr>
        <w:t xml:space="preserve"> </w:t>
      </w:r>
      <w:r w:rsidRPr="00E968B8">
        <w:rPr>
          <w:rFonts w:ascii="Lucida Console" w:eastAsia="Lucida Console" w:hAnsi="Lucida Console" w:cs="Lucida Console"/>
        </w:rPr>
        <w:t>"avg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roll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bel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 xml:space="preserve">"          </w:t>
      </w:r>
      <w:r w:rsidRPr="00E968B8">
        <w:rPr>
          <w:rFonts w:ascii="Lucida Console" w:eastAsia="Lucida Console" w:hAnsi="Lucida Console" w:cs="Lucida Console"/>
          <w:spacing w:val="102"/>
        </w:rPr>
        <w:t xml:space="preserve"> </w:t>
      </w:r>
      <w:r w:rsidRPr="00E968B8">
        <w:rPr>
          <w:rFonts w:ascii="Lucida Console" w:eastAsia="Lucida Console" w:hAnsi="Lucida Console" w:cs="Lucida Console"/>
        </w:rPr>
        <w:t>"s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dde</w:t>
      </w:r>
      <w:r w:rsidRPr="00E968B8">
        <w:rPr>
          <w:rFonts w:ascii="Lucida Console" w:eastAsia="Lucida Console" w:hAnsi="Lucida Console" w:cs="Lucida Console"/>
          <w:spacing w:val="2"/>
        </w:rPr>
        <w:t>v</w:t>
      </w:r>
      <w:r w:rsidRPr="00E968B8">
        <w:rPr>
          <w:rFonts w:ascii="Lucida Console" w:eastAsia="Lucida Console" w:hAnsi="Lucida Console" w:cs="Lucida Console"/>
        </w:rPr>
        <w:t>_roll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 xml:space="preserve">belt"       </w:t>
      </w:r>
      <w:r w:rsidRPr="00E968B8">
        <w:rPr>
          <w:rFonts w:ascii="Lucida Console" w:eastAsia="Lucida Console" w:hAnsi="Lucida Console" w:cs="Lucida Console"/>
          <w:spacing w:val="103"/>
        </w:rPr>
        <w:t xml:space="preserve"> </w:t>
      </w:r>
      <w:r w:rsidRPr="00E968B8">
        <w:rPr>
          <w:rFonts w:ascii="Lucida Console" w:eastAsia="Lucida Console" w:hAnsi="Lucida Console" w:cs="Lucida Console"/>
        </w:rPr>
        <w:t>"var_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oll_</w:t>
      </w:r>
      <w:r w:rsidRPr="00E968B8">
        <w:rPr>
          <w:rFonts w:ascii="Lucida Console" w:eastAsia="Lucida Console" w:hAnsi="Lucida Console" w:cs="Lucida Console"/>
          <w:spacing w:val="2"/>
        </w:rPr>
        <w:t>b</w:t>
      </w:r>
      <w:r w:rsidRPr="00E968B8">
        <w:rPr>
          <w:rFonts w:ascii="Lucida Console" w:eastAsia="Lucida Console" w:hAnsi="Lucida Console" w:cs="Lucida Console"/>
        </w:rPr>
        <w:t>elt" [28]</w:t>
      </w:r>
      <w:r w:rsidRPr="00E968B8">
        <w:rPr>
          <w:rFonts w:ascii="Lucida Console" w:eastAsia="Lucida Console" w:hAnsi="Lucida Console" w:cs="Lucida Console"/>
          <w:spacing w:val="-3"/>
        </w:rPr>
        <w:t xml:space="preserve"> </w:t>
      </w:r>
      <w:r w:rsidRPr="00E968B8">
        <w:rPr>
          <w:rFonts w:ascii="Lucida Console" w:eastAsia="Lucida Console" w:hAnsi="Lucida Console" w:cs="Lucida Console"/>
        </w:rPr>
        <w:t>"avg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pitc</w:t>
      </w:r>
      <w:r w:rsidRPr="00E968B8">
        <w:rPr>
          <w:rFonts w:ascii="Lucida Console" w:eastAsia="Lucida Console" w:hAnsi="Lucida Console" w:cs="Lucida Console"/>
          <w:spacing w:val="2"/>
        </w:rPr>
        <w:t>h</w:t>
      </w:r>
      <w:r w:rsidRPr="00E968B8">
        <w:rPr>
          <w:rFonts w:ascii="Lucida Console" w:eastAsia="Lucida Console" w:hAnsi="Lucida Console" w:cs="Lucida Console"/>
        </w:rPr>
        <w:t>_be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 xml:space="preserve">t"         </w:t>
      </w:r>
      <w:r w:rsidRPr="00E968B8">
        <w:rPr>
          <w:rFonts w:ascii="Lucida Console" w:eastAsia="Lucida Console" w:hAnsi="Lucida Console" w:cs="Lucida Console"/>
          <w:spacing w:val="103"/>
        </w:rPr>
        <w:t xml:space="preserve"> </w:t>
      </w:r>
      <w:r w:rsidRPr="00E968B8">
        <w:rPr>
          <w:rFonts w:ascii="Lucida Console" w:eastAsia="Lucida Console" w:hAnsi="Lucida Console" w:cs="Lucida Console"/>
        </w:rPr>
        <w:t>"s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dde</w:t>
      </w:r>
      <w:r w:rsidRPr="00E968B8">
        <w:rPr>
          <w:rFonts w:ascii="Lucida Console" w:eastAsia="Lucida Console" w:hAnsi="Lucida Console" w:cs="Lucida Console"/>
          <w:spacing w:val="2"/>
        </w:rPr>
        <w:t>v</w:t>
      </w:r>
      <w:r w:rsidRPr="00E968B8">
        <w:rPr>
          <w:rFonts w:ascii="Lucida Console" w:eastAsia="Lucida Console" w:hAnsi="Lucida Console" w:cs="Lucida Console"/>
        </w:rPr>
        <w:t>_pitc</w:t>
      </w:r>
      <w:r w:rsidRPr="00E968B8">
        <w:rPr>
          <w:rFonts w:ascii="Lucida Console" w:eastAsia="Lucida Console" w:hAnsi="Lucida Console" w:cs="Lucida Console"/>
          <w:spacing w:val="2"/>
        </w:rPr>
        <w:t>h</w:t>
      </w:r>
      <w:r w:rsidRPr="00E968B8">
        <w:rPr>
          <w:rFonts w:ascii="Lucida Console" w:eastAsia="Lucida Console" w:hAnsi="Lucida Console" w:cs="Lucida Console"/>
        </w:rPr>
        <w:t>_bel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 xml:space="preserve">"      </w:t>
      </w:r>
      <w:r w:rsidRPr="00E968B8">
        <w:rPr>
          <w:rFonts w:ascii="Lucida Console" w:eastAsia="Lucida Console" w:hAnsi="Lucida Console" w:cs="Lucida Console"/>
          <w:spacing w:val="101"/>
        </w:rPr>
        <w:t xml:space="preserve"> </w:t>
      </w:r>
      <w:r w:rsidRPr="00E968B8">
        <w:rPr>
          <w:rFonts w:ascii="Lucida Console" w:eastAsia="Lucida Console" w:hAnsi="Lucida Console" w:cs="Lucida Console"/>
        </w:rPr>
        <w:t>"va</w:t>
      </w:r>
      <w:r w:rsidRPr="00E968B8">
        <w:rPr>
          <w:rFonts w:ascii="Lucida Console" w:eastAsia="Lucida Console" w:hAnsi="Lucida Console" w:cs="Lucida Console"/>
          <w:spacing w:val="1"/>
        </w:rPr>
        <w:t>r</w:t>
      </w:r>
      <w:r w:rsidRPr="00E968B8">
        <w:rPr>
          <w:rFonts w:ascii="Lucida Console" w:eastAsia="Lucida Console" w:hAnsi="Lucida Console" w:cs="Lucida Console"/>
        </w:rPr>
        <w:t>_</w:t>
      </w:r>
      <w:r w:rsidRPr="00E968B8">
        <w:rPr>
          <w:rFonts w:ascii="Lucida Console" w:eastAsia="Lucida Console" w:hAnsi="Lucida Console" w:cs="Lucida Console"/>
          <w:spacing w:val="2"/>
        </w:rPr>
        <w:t>p</w:t>
      </w:r>
      <w:r w:rsidRPr="00E968B8">
        <w:rPr>
          <w:rFonts w:ascii="Lucida Console" w:eastAsia="Lucida Console" w:hAnsi="Lucida Console" w:cs="Lucida Console"/>
        </w:rPr>
        <w:t>itch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belt" [31]</w:t>
      </w:r>
      <w:r w:rsidRPr="00E968B8">
        <w:rPr>
          <w:rFonts w:ascii="Lucida Console" w:eastAsia="Lucida Console" w:hAnsi="Lucida Console" w:cs="Lucida Console"/>
          <w:spacing w:val="-3"/>
        </w:rPr>
        <w:t xml:space="preserve"> </w:t>
      </w:r>
      <w:r w:rsidRPr="00E968B8">
        <w:rPr>
          <w:rFonts w:ascii="Lucida Console" w:eastAsia="Lucida Console" w:hAnsi="Lucida Console" w:cs="Lucida Console"/>
        </w:rPr>
        <w:t>"avg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yaw_</w:t>
      </w:r>
      <w:r w:rsidRPr="00E968B8">
        <w:rPr>
          <w:rFonts w:ascii="Lucida Console" w:eastAsia="Lucida Console" w:hAnsi="Lucida Console" w:cs="Lucida Console"/>
          <w:spacing w:val="2"/>
        </w:rPr>
        <w:t>b</w:t>
      </w:r>
      <w:r w:rsidRPr="00E968B8">
        <w:rPr>
          <w:rFonts w:ascii="Lucida Console" w:eastAsia="Lucida Console" w:hAnsi="Lucida Console" w:cs="Lucida Console"/>
        </w:rPr>
        <w:t xml:space="preserve">elt"           </w:t>
      </w:r>
      <w:r w:rsidRPr="00E968B8">
        <w:rPr>
          <w:rFonts w:ascii="Lucida Console" w:eastAsia="Lucida Console" w:hAnsi="Lucida Console" w:cs="Lucida Console"/>
          <w:spacing w:val="107"/>
        </w:rPr>
        <w:t xml:space="preserve"> </w:t>
      </w:r>
      <w:r w:rsidRPr="00E968B8">
        <w:rPr>
          <w:rFonts w:ascii="Lucida Console" w:eastAsia="Lucida Console" w:hAnsi="Lucida Console" w:cs="Lucida Console"/>
        </w:rPr>
        <w:t>"s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dde</w:t>
      </w:r>
      <w:r w:rsidRPr="00E968B8">
        <w:rPr>
          <w:rFonts w:ascii="Lucida Console" w:eastAsia="Lucida Console" w:hAnsi="Lucida Console" w:cs="Lucida Console"/>
          <w:spacing w:val="2"/>
        </w:rPr>
        <w:t>v</w:t>
      </w:r>
      <w:r w:rsidRPr="00E968B8">
        <w:rPr>
          <w:rFonts w:ascii="Lucida Console" w:eastAsia="Lucida Console" w:hAnsi="Lucida Console" w:cs="Lucida Console"/>
        </w:rPr>
        <w:t>_yaw_</w:t>
      </w:r>
      <w:r w:rsidRPr="00E968B8">
        <w:rPr>
          <w:rFonts w:ascii="Lucida Console" w:eastAsia="Lucida Console" w:hAnsi="Lucida Console" w:cs="Lucida Console"/>
          <w:spacing w:val="2"/>
        </w:rPr>
        <w:t>b</w:t>
      </w:r>
      <w:r w:rsidRPr="00E968B8">
        <w:rPr>
          <w:rFonts w:ascii="Lucida Console" w:eastAsia="Lucida Console" w:hAnsi="Lucida Console" w:cs="Lucida Console"/>
        </w:rPr>
        <w:t xml:space="preserve">elt"        </w:t>
      </w:r>
      <w:r w:rsidRPr="00E968B8">
        <w:rPr>
          <w:rFonts w:ascii="Lucida Console" w:eastAsia="Lucida Console" w:hAnsi="Lucida Console" w:cs="Lucida Console"/>
          <w:spacing w:val="104"/>
        </w:rPr>
        <w:t xml:space="preserve"> </w:t>
      </w:r>
      <w:r w:rsidRPr="00E968B8">
        <w:rPr>
          <w:rFonts w:ascii="Lucida Console" w:eastAsia="Lucida Console" w:hAnsi="Lucida Console" w:cs="Lucida Console"/>
        </w:rPr>
        <w:t>"var_</w:t>
      </w:r>
      <w:r w:rsidRPr="00E968B8">
        <w:rPr>
          <w:rFonts w:ascii="Lucida Console" w:eastAsia="Lucida Console" w:hAnsi="Lucida Console" w:cs="Lucida Console"/>
          <w:spacing w:val="2"/>
        </w:rPr>
        <w:t>y</w:t>
      </w:r>
      <w:r w:rsidRPr="00E968B8">
        <w:rPr>
          <w:rFonts w:ascii="Lucida Console" w:eastAsia="Lucida Console" w:hAnsi="Lucida Console" w:cs="Lucida Console"/>
        </w:rPr>
        <w:t>aw_b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lt" [34]</w:t>
      </w:r>
      <w:r w:rsidRPr="00E968B8">
        <w:rPr>
          <w:rFonts w:ascii="Lucida Console" w:eastAsia="Lucida Console" w:hAnsi="Lucida Console" w:cs="Lucida Console"/>
          <w:spacing w:val="-3"/>
        </w:rPr>
        <w:t xml:space="preserve"> </w:t>
      </w:r>
      <w:r w:rsidRPr="00E968B8">
        <w:rPr>
          <w:rFonts w:ascii="Lucida Console" w:eastAsia="Lucida Console" w:hAnsi="Lucida Console" w:cs="Lucida Console"/>
        </w:rPr>
        <w:t>"gyr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s_be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 xml:space="preserve">t_x"           </w:t>
      </w:r>
      <w:r w:rsidRPr="00E968B8">
        <w:rPr>
          <w:rFonts w:ascii="Lucida Console" w:eastAsia="Lucida Console" w:hAnsi="Lucida Console" w:cs="Lucida Console"/>
          <w:spacing w:val="107"/>
        </w:rPr>
        <w:t xml:space="preserve"> </w:t>
      </w:r>
      <w:r w:rsidRPr="00E968B8">
        <w:rPr>
          <w:rFonts w:ascii="Lucida Console" w:eastAsia="Lucida Console" w:hAnsi="Lucida Console" w:cs="Lucida Console"/>
        </w:rPr>
        <w:t>"g</w:t>
      </w:r>
      <w:r w:rsidRPr="00E968B8">
        <w:rPr>
          <w:rFonts w:ascii="Lucida Console" w:eastAsia="Lucida Console" w:hAnsi="Lucida Console" w:cs="Lucida Console"/>
          <w:spacing w:val="2"/>
        </w:rPr>
        <w:t>y</w:t>
      </w:r>
      <w:r w:rsidRPr="00E968B8">
        <w:rPr>
          <w:rFonts w:ascii="Lucida Console" w:eastAsia="Lucida Console" w:hAnsi="Lucida Console" w:cs="Lucida Console"/>
        </w:rPr>
        <w:t>ros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belt_</w:t>
      </w:r>
      <w:r w:rsidRPr="00E968B8">
        <w:rPr>
          <w:rFonts w:ascii="Lucida Console" w:eastAsia="Lucida Console" w:hAnsi="Lucida Console" w:cs="Lucida Console"/>
          <w:spacing w:val="2"/>
        </w:rPr>
        <w:t>y</w:t>
      </w:r>
      <w:r w:rsidRPr="00E968B8">
        <w:rPr>
          <w:rFonts w:ascii="Lucida Console" w:eastAsia="Lucida Console" w:hAnsi="Lucida Console" w:cs="Lucida Console"/>
        </w:rPr>
        <w:t xml:space="preserve">"           </w:t>
      </w:r>
      <w:r w:rsidRPr="00E968B8">
        <w:rPr>
          <w:rFonts w:ascii="Lucida Console" w:eastAsia="Lucida Console" w:hAnsi="Lucida Console" w:cs="Lucida Console"/>
          <w:spacing w:val="107"/>
        </w:rPr>
        <w:t xml:space="preserve"> </w:t>
      </w:r>
      <w:r w:rsidRPr="00E968B8">
        <w:rPr>
          <w:rFonts w:ascii="Lucida Console" w:eastAsia="Lucida Console" w:hAnsi="Lucida Console" w:cs="Lucida Console"/>
        </w:rPr>
        <w:t>"gyro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_bel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_z" [37]</w:t>
      </w:r>
      <w:r w:rsidRPr="00E968B8">
        <w:rPr>
          <w:rFonts w:ascii="Lucida Console" w:eastAsia="Lucida Console" w:hAnsi="Lucida Console" w:cs="Lucida Console"/>
          <w:spacing w:val="-3"/>
        </w:rPr>
        <w:t xml:space="preserve"> </w:t>
      </w:r>
      <w:r w:rsidRPr="00E968B8">
        <w:rPr>
          <w:rFonts w:ascii="Lucida Console" w:eastAsia="Lucida Console" w:hAnsi="Lucida Console" w:cs="Lucida Console"/>
        </w:rPr>
        <w:t>"acc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l_be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 xml:space="preserve">t_x"           </w:t>
      </w:r>
      <w:r w:rsidRPr="00E968B8">
        <w:rPr>
          <w:rFonts w:ascii="Lucida Console" w:eastAsia="Lucida Console" w:hAnsi="Lucida Console" w:cs="Lucida Console"/>
          <w:spacing w:val="107"/>
        </w:rPr>
        <w:t xml:space="preserve"> </w:t>
      </w:r>
      <w:r w:rsidRPr="00E968B8">
        <w:rPr>
          <w:rFonts w:ascii="Lucida Console" w:eastAsia="Lucida Console" w:hAnsi="Lucida Console" w:cs="Lucida Console"/>
        </w:rPr>
        <w:t>"a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cel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belt_</w:t>
      </w:r>
      <w:r w:rsidRPr="00E968B8">
        <w:rPr>
          <w:rFonts w:ascii="Lucida Console" w:eastAsia="Lucida Console" w:hAnsi="Lucida Console" w:cs="Lucida Console"/>
          <w:spacing w:val="2"/>
        </w:rPr>
        <w:t>y</w:t>
      </w:r>
      <w:r w:rsidRPr="00E968B8">
        <w:rPr>
          <w:rFonts w:ascii="Lucida Console" w:eastAsia="Lucida Console" w:hAnsi="Lucida Console" w:cs="Lucida Console"/>
        </w:rPr>
        <w:t xml:space="preserve">"           </w:t>
      </w:r>
      <w:r w:rsidRPr="00E968B8">
        <w:rPr>
          <w:rFonts w:ascii="Lucida Console" w:eastAsia="Lucida Console" w:hAnsi="Lucida Console" w:cs="Lucida Console"/>
          <w:spacing w:val="107"/>
        </w:rPr>
        <w:t xml:space="preserve"> </w:t>
      </w:r>
      <w:r w:rsidRPr="00E968B8">
        <w:rPr>
          <w:rFonts w:ascii="Lucida Console" w:eastAsia="Lucida Console" w:hAnsi="Lucida Console" w:cs="Lucida Console"/>
        </w:rPr>
        <w:t>"acce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_bel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_z"</w:t>
      </w:r>
    </w:p>
    <w:p w:rsidR="00F622C6" w:rsidRPr="00E968B8" w:rsidRDefault="00F622C6">
      <w:pPr>
        <w:spacing w:before="4" w:line="220" w:lineRule="exact"/>
        <w:rPr>
          <w:sz w:val="22"/>
          <w:szCs w:val="22"/>
        </w:rPr>
      </w:pPr>
    </w:p>
    <w:p w:rsidR="00F622C6" w:rsidRPr="00E968B8" w:rsidRDefault="00C613B0">
      <w:pPr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[157]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"mag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et_f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rea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 xml:space="preserve">m_z.1"     </w:t>
      </w:r>
      <w:r w:rsidRPr="00E968B8">
        <w:rPr>
          <w:rFonts w:ascii="Lucida Console" w:eastAsia="Lucida Console" w:hAnsi="Lucida Console" w:cs="Lucida Console"/>
          <w:spacing w:val="99"/>
        </w:rPr>
        <w:t xml:space="preserve"> </w:t>
      </w:r>
      <w:r w:rsidRPr="00E968B8">
        <w:rPr>
          <w:rFonts w:ascii="Lucida Console" w:eastAsia="Lucida Console" w:hAnsi="Lucida Console" w:cs="Lucida Console"/>
        </w:rPr>
        <w:t>"c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ass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"</w:t>
      </w:r>
    </w:p>
    <w:p w:rsidR="00F622C6" w:rsidRPr="00E968B8" w:rsidRDefault="00C613B0">
      <w:pPr>
        <w:spacing w:before="25" w:line="270" w:lineRule="auto"/>
        <w:ind w:left="100" w:right="7785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dim</w:t>
      </w:r>
      <w:r w:rsidRPr="00E968B8">
        <w:rPr>
          <w:rFonts w:ascii="Lucida Console" w:eastAsia="Lucida Console" w:hAnsi="Lucida Console" w:cs="Lucida Console"/>
          <w:spacing w:val="2"/>
        </w:rPr>
        <w:t>(</w:t>
      </w:r>
      <w:r w:rsidRPr="00E968B8">
        <w:rPr>
          <w:rFonts w:ascii="Lucida Console" w:eastAsia="Lucida Console" w:hAnsi="Lucida Console" w:cs="Lucida Console"/>
        </w:rPr>
        <w:t>data) [1]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4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24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>58</w:t>
      </w:r>
    </w:p>
    <w:p w:rsidR="00F622C6" w:rsidRPr="00E968B8" w:rsidRDefault="00C613B0">
      <w:pPr>
        <w:spacing w:line="180" w:lineRule="exact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lib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ary(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aret)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lib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ary(</w:t>
      </w:r>
      <w:r w:rsidRPr="00E968B8">
        <w:rPr>
          <w:rFonts w:ascii="Lucida Console" w:eastAsia="Lucida Console" w:hAnsi="Lucida Console" w:cs="Lucida Console"/>
          <w:spacing w:val="2"/>
        </w:rPr>
        <w:t>z</w:t>
      </w:r>
      <w:r w:rsidRPr="00E968B8">
        <w:rPr>
          <w:rFonts w:ascii="Lucida Console" w:eastAsia="Lucida Console" w:hAnsi="Lucida Console" w:cs="Lucida Console"/>
        </w:rPr>
        <w:t>oo)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lib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ary(</w:t>
      </w:r>
      <w:r w:rsidRPr="00E968B8">
        <w:rPr>
          <w:rFonts w:ascii="Lucida Console" w:eastAsia="Lucida Console" w:hAnsi="Lucida Console" w:cs="Lucida Console"/>
          <w:spacing w:val="2"/>
        </w:rPr>
        <w:t>p</w:t>
      </w:r>
      <w:r w:rsidRPr="00E968B8">
        <w:rPr>
          <w:rFonts w:ascii="Lucida Console" w:eastAsia="Lucida Console" w:hAnsi="Lucida Console" w:cs="Lucida Console"/>
        </w:rPr>
        <w:t>lyr)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dat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&lt;-na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excl</w:t>
      </w:r>
      <w:r w:rsidRPr="00E968B8">
        <w:rPr>
          <w:rFonts w:ascii="Lucida Console" w:eastAsia="Lucida Console" w:hAnsi="Lucida Console" w:cs="Lucida Console"/>
          <w:spacing w:val="2"/>
        </w:rPr>
        <w:t>u</w:t>
      </w:r>
      <w:r w:rsidRPr="00E968B8">
        <w:rPr>
          <w:rFonts w:ascii="Lucida Console" w:eastAsia="Lucida Console" w:hAnsi="Lucida Console" w:cs="Lucida Console"/>
        </w:rPr>
        <w:t>de(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ata1)</w:t>
      </w:r>
    </w:p>
    <w:p w:rsidR="00F622C6" w:rsidRPr="00E968B8" w:rsidRDefault="00C613B0">
      <w:pPr>
        <w:spacing w:before="23"/>
        <w:ind w:left="100"/>
        <w:rPr>
          <w:rFonts w:ascii="Lucida Console" w:eastAsia="Lucida Console" w:hAnsi="Lucida Console" w:cs="Lucida Console"/>
        </w:rPr>
        <w:sectPr w:rsidR="00F622C6" w:rsidRPr="00E968B8">
          <w:pgSz w:w="12240" w:h="15840"/>
          <w:pgMar w:top="1260" w:right="1420" w:bottom="280" w:left="1340" w:header="720" w:footer="720" w:gutter="0"/>
          <w:cols w:space="720"/>
        </w:sect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is.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a(da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a)</w:t>
      </w:r>
    </w:p>
    <w:p w:rsidR="00F622C6" w:rsidRPr="00E968B8" w:rsidRDefault="00F622C6">
      <w:pPr>
        <w:spacing w:before="8" w:line="120" w:lineRule="exact"/>
        <w:rPr>
          <w:sz w:val="12"/>
          <w:szCs w:val="12"/>
        </w:rPr>
      </w:pPr>
    </w:p>
    <w:p w:rsidR="00F622C6" w:rsidRPr="00E968B8" w:rsidRDefault="00F622C6">
      <w:pPr>
        <w:spacing w:line="200" w:lineRule="exact"/>
      </w:pPr>
    </w:p>
    <w:p w:rsidR="00F622C6" w:rsidRPr="00E968B8" w:rsidRDefault="00C613B0">
      <w:pPr>
        <w:ind w:left="100" w:right="-5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indow</w:t>
      </w:r>
    </w:p>
    <w:p w:rsidR="00F622C6" w:rsidRPr="00E968B8" w:rsidRDefault="00C613B0">
      <w:pPr>
        <w:spacing w:before="2" w:line="100" w:lineRule="exact"/>
        <w:rPr>
          <w:sz w:val="10"/>
          <w:szCs w:val="10"/>
        </w:rPr>
      </w:pPr>
      <w:r w:rsidRPr="00E968B8">
        <w:br w:type="column"/>
      </w:r>
    </w:p>
    <w:p w:rsidR="00F622C6" w:rsidRPr="00E968B8" w:rsidRDefault="00C613B0">
      <w:pPr>
        <w:rPr>
          <w:rFonts w:ascii="Lucida Console" w:eastAsia="Lucida Console" w:hAnsi="Lucida Console" w:cs="Lucida Console"/>
        </w:rPr>
        <w:sectPr w:rsidR="00F622C6" w:rsidRPr="00E968B8">
          <w:pgSz w:w="12240" w:h="15840"/>
          <w:pgMar w:top="1360" w:right="1420" w:bottom="280" w:left="1340" w:header="720" w:footer="720" w:gutter="0"/>
          <w:cols w:num="2" w:space="720" w:equalWidth="0">
            <w:col w:w="701" w:space="0"/>
            <w:col w:w="8779"/>
          </w:cols>
        </w:sectPr>
      </w:pPr>
      <w:r w:rsidRPr="00E968B8">
        <w:rPr>
          <w:rFonts w:ascii="Lucida Console" w:eastAsia="Lucida Console" w:hAnsi="Lucida Console" w:cs="Lucida Console"/>
          <w:spacing w:val="2"/>
        </w:rPr>
        <w:t>u</w:t>
      </w:r>
      <w:r w:rsidRPr="00E968B8">
        <w:rPr>
          <w:rFonts w:ascii="Lucida Console" w:eastAsia="Lucida Console" w:hAnsi="Lucida Console" w:cs="Lucida Console"/>
        </w:rPr>
        <w:t>ser_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ame</w:t>
      </w:r>
      <w:r w:rsidRPr="00E968B8">
        <w:rPr>
          <w:rFonts w:ascii="Lucida Console" w:eastAsia="Lucida Console" w:hAnsi="Lucida Console" w:cs="Lucida Console"/>
          <w:spacing w:val="-11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aw_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imest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mp_p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rt_1</w:t>
      </w:r>
      <w:r w:rsidRPr="00E968B8">
        <w:rPr>
          <w:rFonts w:ascii="Lucida Console" w:eastAsia="Lucida Console" w:hAnsi="Lucida Console" w:cs="Lucida Console"/>
          <w:spacing w:val="-21"/>
        </w:rPr>
        <w:t xml:space="preserve"> </w:t>
      </w:r>
      <w:r w:rsidRPr="00E968B8">
        <w:rPr>
          <w:rFonts w:ascii="Lucida Console" w:eastAsia="Lucida Console" w:hAnsi="Lucida Console" w:cs="Lucida Console"/>
        </w:rPr>
        <w:t>raw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times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amp_</w:t>
      </w:r>
      <w:r w:rsidRPr="00E968B8">
        <w:rPr>
          <w:rFonts w:ascii="Lucida Console" w:eastAsia="Lucida Console" w:hAnsi="Lucida Console" w:cs="Lucida Console"/>
          <w:spacing w:val="2"/>
        </w:rPr>
        <w:t>p</w:t>
      </w:r>
      <w:r w:rsidRPr="00E968B8">
        <w:rPr>
          <w:rFonts w:ascii="Lucida Console" w:eastAsia="Lucida Console" w:hAnsi="Lucida Console" w:cs="Lucida Console"/>
        </w:rPr>
        <w:t>art_2</w:t>
      </w:r>
      <w:r w:rsidRPr="00E968B8">
        <w:rPr>
          <w:rFonts w:ascii="Lucida Console" w:eastAsia="Lucida Console" w:hAnsi="Lucida Console" w:cs="Lucida Console"/>
          <w:spacing w:val="-21"/>
        </w:rPr>
        <w:t xml:space="preserve"> </w:t>
      </w:r>
      <w:r w:rsidRPr="00E968B8">
        <w:rPr>
          <w:rFonts w:ascii="Lucida Console" w:eastAsia="Lucida Console" w:hAnsi="Lucida Console" w:cs="Lucida Console"/>
        </w:rPr>
        <w:t>cv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d_tim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stamp</w:t>
      </w:r>
      <w:r w:rsidRPr="00E968B8">
        <w:rPr>
          <w:rFonts w:ascii="Lucida Console" w:eastAsia="Lucida Console" w:hAnsi="Lucida Console" w:cs="Lucida Console"/>
          <w:spacing w:val="-14"/>
        </w:rPr>
        <w:t xml:space="preserve"> </w:t>
      </w:r>
      <w:r w:rsidRPr="00E968B8">
        <w:rPr>
          <w:rFonts w:ascii="Lucida Console" w:eastAsia="Lucida Console" w:hAnsi="Lucida Console" w:cs="Lucida Console"/>
        </w:rPr>
        <w:t>new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w</w:t>
      </w:r>
    </w:p>
    <w:p w:rsidR="00F622C6" w:rsidRPr="00E968B8" w:rsidRDefault="00C613B0">
      <w:pPr>
        <w:spacing w:before="25" w:line="267" w:lineRule="auto"/>
        <w:ind w:left="100" w:right="797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lastRenderedPageBreak/>
        <w:t xml:space="preserve">1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 xml:space="preserve">LSE              </w:t>
      </w:r>
      <w:r w:rsidRPr="00E968B8">
        <w:rPr>
          <w:rFonts w:ascii="Lucida Console" w:eastAsia="Lucida Console" w:hAnsi="Lucida Console" w:cs="Lucida Console"/>
          <w:spacing w:val="115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 xml:space="preserve">ALSE              </w:t>
      </w:r>
      <w:r w:rsidRPr="00E968B8">
        <w:rPr>
          <w:rFonts w:ascii="Lucida Console" w:eastAsia="Lucida Console" w:hAnsi="Lucida Console" w:cs="Lucida Console"/>
          <w:spacing w:val="118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FALSE        </w:t>
      </w:r>
      <w:r w:rsidRPr="00E968B8">
        <w:rPr>
          <w:rFonts w:ascii="Lucida Console" w:eastAsia="Lucida Console" w:hAnsi="Lucida Console" w:cs="Lucida Console"/>
          <w:spacing w:val="118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FALSE FALSE</w:t>
      </w:r>
    </w:p>
    <w:p w:rsidR="00F622C6" w:rsidRPr="00E968B8" w:rsidRDefault="00C613B0">
      <w:pPr>
        <w:spacing w:before="2" w:line="270" w:lineRule="auto"/>
        <w:ind w:left="100" w:right="797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2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 xml:space="preserve">LSE              </w:t>
      </w:r>
      <w:r w:rsidRPr="00E968B8">
        <w:rPr>
          <w:rFonts w:ascii="Lucida Console" w:eastAsia="Lucida Console" w:hAnsi="Lucida Console" w:cs="Lucida Console"/>
          <w:spacing w:val="115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>ALSE</w:t>
      </w:r>
      <w:r w:rsidRPr="00E968B8">
        <w:rPr>
          <w:rFonts w:ascii="Lucida Console" w:eastAsia="Lucida Console" w:hAnsi="Lucida Console" w:cs="Lucida Console"/>
        </w:rPr>
        <w:t xml:space="preserve">              </w:t>
      </w:r>
      <w:r w:rsidRPr="00E968B8">
        <w:rPr>
          <w:rFonts w:ascii="Lucida Console" w:eastAsia="Lucida Console" w:hAnsi="Lucida Console" w:cs="Lucida Console"/>
          <w:spacing w:val="118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FALSE        </w:t>
      </w:r>
      <w:r w:rsidRPr="00E968B8">
        <w:rPr>
          <w:rFonts w:ascii="Lucida Console" w:eastAsia="Lucida Console" w:hAnsi="Lucida Console" w:cs="Lucida Console"/>
          <w:spacing w:val="118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FALSE FALSE</w:t>
      </w:r>
    </w:p>
    <w:p w:rsidR="00F622C6" w:rsidRPr="00E968B8" w:rsidRDefault="00C613B0">
      <w:pPr>
        <w:spacing w:line="267" w:lineRule="auto"/>
        <w:ind w:left="100" w:right="797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3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 xml:space="preserve">LSE              </w:t>
      </w:r>
      <w:r w:rsidRPr="00E968B8">
        <w:rPr>
          <w:rFonts w:ascii="Lucida Console" w:eastAsia="Lucida Console" w:hAnsi="Lucida Console" w:cs="Lucida Console"/>
          <w:spacing w:val="115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 xml:space="preserve">ALSE              </w:t>
      </w:r>
      <w:r w:rsidRPr="00E968B8">
        <w:rPr>
          <w:rFonts w:ascii="Lucida Console" w:eastAsia="Lucida Console" w:hAnsi="Lucida Console" w:cs="Lucida Console"/>
          <w:spacing w:val="118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FALSE        </w:t>
      </w:r>
      <w:r w:rsidRPr="00E968B8">
        <w:rPr>
          <w:rFonts w:ascii="Lucida Console" w:eastAsia="Lucida Console" w:hAnsi="Lucida Console" w:cs="Lucida Console"/>
          <w:spacing w:val="118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FALSE FALSE</w:t>
      </w:r>
    </w:p>
    <w:p w:rsidR="00F622C6" w:rsidRPr="00E968B8" w:rsidRDefault="00C613B0">
      <w:pPr>
        <w:spacing w:before="2" w:line="270" w:lineRule="auto"/>
        <w:ind w:left="100" w:right="797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4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 xml:space="preserve">LSE              </w:t>
      </w:r>
      <w:r w:rsidRPr="00E968B8">
        <w:rPr>
          <w:rFonts w:ascii="Lucida Console" w:eastAsia="Lucida Console" w:hAnsi="Lucida Console" w:cs="Lucida Console"/>
          <w:spacing w:val="115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 xml:space="preserve">ALSE              </w:t>
      </w:r>
      <w:r w:rsidRPr="00E968B8">
        <w:rPr>
          <w:rFonts w:ascii="Lucida Console" w:eastAsia="Lucida Console" w:hAnsi="Lucida Console" w:cs="Lucida Console"/>
          <w:spacing w:val="118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FALSE        </w:t>
      </w:r>
      <w:r w:rsidRPr="00E968B8">
        <w:rPr>
          <w:rFonts w:ascii="Lucida Console" w:eastAsia="Lucida Console" w:hAnsi="Lucida Console" w:cs="Lucida Console"/>
          <w:spacing w:val="118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FALSE FALSE</w:t>
      </w:r>
    </w:p>
    <w:p w:rsidR="00F622C6" w:rsidRPr="00E968B8" w:rsidRDefault="00C613B0">
      <w:pPr>
        <w:spacing w:line="267" w:lineRule="auto"/>
        <w:ind w:left="100" w:right="797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5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 xml:space="preserve">LSE              </w:t>
      </w:r>
      <w:r w:rsidRPr="00E968B8">
        <w:rPr>
          <w:rFonts w:ascii="Lucida Console" w:eastAsia="Lucida Console" w:hAnsi="Lucida Console" w:cs="Lucida Console"/>
          <w:spacing w:val="115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 xml:space="preserve">ALSE              </w:t>
      </w:r>
      <w:r w:rsidRPr="00E968B8">
        <w:rPr>
          <w:rFonts w:ascii="Lucida Console" w:eastAsia="Lucida Console" w:hAnsi="Lucida Console" w:cs="Lucida Console"/>
          <w:spacing w:val="118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FALSE        </w:t>
      </w:r>
      <w:r w:rsidRPr="00E968B8">
        <w:rPr>
          <w:rFonts w:ascii="Lucida Console" w:eastAsia="Lucida Console" w:hAnsi="Lucida Console" w:cs="Lucida Console"/>
          <w:spacing w:val="118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FALSE</w:t>
      </w:r>
      <w:r w:rsidRPr="00E968B8">
        <w:rPr>
          <w:rFonts w:ascii="Lucida Console" w:eastAsia="Lucida Console" w:hAnsi="Lucida Console" w:cs="Lucida Console"/>
        </w:rPr>
        <w:t xml:space="preserve"> FALSE</w:t>
      </w:r>
    </w:p>
    <w:p w:rsidR="00F622C6" w:rsidRPr="00E968B8" w:rsidRDefault="00C613B0">
      <w:pPr>
        <w:spacing w:before="2" w:line="270" w:lineRule="auto"/>
        <w:ind w:left="100" w:right="797"/>
        <w:rPr>
          <w:rFonts w:ascii="Lucida Console" w:eastAsia="Lucida Console" w:hAnsi="Lucida Console" w:cs="Lucida Console"/>
        </w:rPr>
        <w:sectPr w:rsidR="00F622C6" w:rsidRPr="00E968B8">
          <w:type w:val="continuous"/>
          <w:pgSz w:w="12240" w:h="15840"/>
          <w:pgMar w:top="1380" w:right="1420" w:bottom="280" w:left="1340" w:header="720" w:footer="720" w:gutter="0"/>
          <w:cols w:space="720"/>
        </w:sectPr>
      </w:pPr>
      <w:r w:rsidRPr="00E968B8">
        <w:rPr>
          <w:rFonts w:ascii="Lucida Console" w:eastAsia="Lucida Console" w:hAnsi="Lucida Console" w:cs="Lucida Console"/>
        </w:rPr>
        <w:t xml:space="preserve">6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 xml:space="preserve">LSE              </w:t>
      </w:r>
      <w:r w:rsidRPr="00E968B8">
        <w:rPr>
          <w:rFonts w:ascii="Lucida Console" w:eastAsia="Lucida Console" w:hAnsi="Lucida Console" w:cs="Lucida Console"/>
          <w:spacing w:val="115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 xml:space="preserve">ALSE              </w:t>
      </w:r>
      <w:r w:rsidRPr="00E968B8">
        <w:rPr>
          <w:rFonts w:ascii="Lucida Console" w:eastAsia="Lucida Console" w:hAnsi="Lucida Console" w:cs="Lucida Console"/>
          <w:spacing w:val="118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FALSE        </w:t>
      </w:r>
      <w:r w:rsidRPr="00E968B8">
        <w:rPr>
          <w:rFonts w:ascii="Lucida Console" w:eastAsia="Lucida Console" w:hAnsi="Lucida Console" w:cs="Lucida Console"/>
          <w:spacing w:val="118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FALSE FALSE</w:t>
      </w:r>
    </w:p>
    <w:p w:rsidR="00F622C6" w:rsidRPr="00E968B8" w:rsidRDefault="00F622C6">
      <w:pPr>
        <w:spacing w:before="3" w:line="220" w:lineRule="exact"/>
        <w:rPr>
          <w:sz w:val="22"/>
          <w:szCs w:val="22"/>
        </w:rPr>
      </w:pPr>
    </w:p>
    <w:p w:rsidR="00F622C6" w:rsidRPr="00E968B8" w:rsidRDefault="00C613B0">
      <w:pPr>
        <w:ind w:left="100" w:right="-5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belt</w:t>
      </w:r>
    </w:p>
    <w:p w:rsidR="00F622C6" w:rsidRPr="00E968B8" w:rsidRDefault="00C613B0">
      <w:pPr>
        <w:rPr>
          <w:rFonts w:ascii="Lucida Console" w:eastAsia="Lucida Console" w:hAnsi="Lucida Console" w:cs="Lucida Console"/>
        </w:rPr>
        <w:sectPr w:rsidR="00F622C6" w:rsidRPr="00E968B8">
          <w:type w:val="continuous"/>
          <w:pgSz w:w="12240" w:h="15840"/>
          <w:pgMar w:top="1380" w:right="1420" w:bottom="280" w:left="1340" w:header="720" w:footer="720" w:gutter="0"/>
          <w:cols w:num="2" w:space="720" w:equalWidth="0">
            <w:col w:w="581" w:space="120"/>
            <w:col w:w="8779"/>
          </w:cols>
        </w:sectPr>
      </w:pPr>
      <w:r w:rsidRPr="00E968B8">
        <w:br w:type="column"/>
      </w:r>
      <w:r w:rsidRPr="00E968B8">
        <w:rPr>
          <w:rFonts w:ascii="Lucida Console" w:eastAsia="Lucida Console" w:hAnsi="Lucida Console" w:cs="Lucida Console"/>
          <w:spacing w:val="2"/>
        </w:rPr>
        <w:lastRenderedPageBreak/>
        <w:t>n</w:t>
      </w:r>
      <w:r w:rsidRPr="00E968B8">
        <w:rPr>
          <w:rFonts w:ascii="Lucida Console" w:eastAsia="Lucida Console" w:hAnsi="Lucida Console" w:cs="Lucida Console"/>
        </w:rPr>
        <w:t>um_w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ndow</w:t>
      </w:r>
      <w:r w:rsidRPr="00E968B8">
        <w:rPr>
          <w:rFonts w:ascii="Lucida Console" w:eastAsia="Lucida Console" w:hAnsi="Lucida Console" w:cs="Lucida Console"/>
          <w:spacing w:val="-10"/>
        </w:rPr>
        <w:t xml:space="preserve"> </w:t>
      </w:r>
      <w:r w:rsidRPr="00E968B8">
        <w:rPr>
          <w:rFonts w:ascii="Lucida Console" w:eastAsia="Lucida Console" w:hAnsi="Lucida Console" w:cs="Lucida Console"/>
        </w:rPr>
        <w:t>rol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_belt</w:t>
      </w:r>
      <w:r w:rsidRPr="00E968B8">
        <w:rPr>
          <w:rFonts w:ascii="Lucida Console" w:eastAsia="Lucida Console" w:hAnsi="Lucida Console" w:cs="Lucida Console"/>
          <w:spacing w:val="-8"/>
        </w:rPr>
        <w:t xml:space="preserve"> </w:t>
      </w:r>
      <w:r w:rsidRPr="00E968B8">
        <w:rPr>
          <w:rFonts w:ascii="Lucida Console" w:eastAsia="Lucida Console" w:hAnsi="Lucida Console" w:cs="Lucida Console"/>
        </w:rPr>
        <w:t>pitc</w:t>
      </w:r>
      <w:r w:rsidRPr="00E968B8">
        <w:rPr>
          <w:rFonts w:ascii="Lucida Console" w:eastAsia="Lucida Console" w:hAnsi="Lucida Console" w:cs="Lucida Console"/>
          <w:spacing w:val="2"/>
        </w:rPr>
        <w:t>h</w:t>
      </w:r>
      <w:r w:rsidRPr="00E968B8">
        <w:rPr>
          <w:rFonts w:ascii="Lucida Console" w:eastAsia="Lucida Console" w:hAnsi="Lucida Console" w:cs="Lucida Console"/>
        </w:rPr>
        <w:t>_belt</w:t>
      </w:r>
      <w:r w:rsidRPr="00E968B8">
        <w:rPr>
          <w:rFonts w:ascii="Lucida Console" w:eastAsia="Lucida Console" w:hAnsi="Lucida Console" w:cs="Lucida Console"/>
          <w:spacing w:val="-10"/>
        </w:rPr>
        <w:t xml:space="preserve"> </w:t>
      </w:r>
      <w:r w:rsidRPr="00E968B8">
        <w:rPr>
          <w:rFonts w:ascii="Lucida Console" w:eastAsia="Lucida Console" w:hAnsi="Lucida Console" w:cs="Lucida Console"/>
        </w:rPr>
        <w:t>ya</w:t>
      </w:r>
      <w:r w:rsidRPr="00E968B8">
        <w:rPr>
          <w:rFonts w:ascii="Lucida Console" w:eastAsia="Lucida Console" w:hAnsi="Lucida Console" w:cs="Lucida Console"/>
          <w:spacing w:val="2"/>
        </w:rPr>
        <w:t>w</w:t>
      </w:r>
      <w:r w:rsidRPr="00E968B8">
        <w:rPr>
          <w:rFonts w:ascii="Lucida Console" w:eastAsia="Lucida Console" w:hAnsi="Lucida Console" w:cs="Lucida Console"/>
        </w:rPr>
        <w:t>_belt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</w:rPr>
        <w:t>tota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_acc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l_b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lt</w:t>
      </w:r>
      <w:r w:rsidRPr="00E968B8">
        <w:rPr>
          <w:rFonts w:ascii="Lucida Console" w:eastAsia="Lucida Console" w:hAnsi="Lucida Console" w:cs="Lucida Console"/>
          <w:spacing w:val="-19"/>
        </w:rPr>
        <w:t xml:space="preserve"> </w:t>
      </w:r>
      <w:r w:rsidRPr="00E968B8">
        <w:rPr>
          <w:rFonts w:ascii="Lucida Console" w:eastAsia="Lucida Console" w:hAnsi="Lucida Console" w:cs="Lucida Console"/>
        </w:rPr>
        <w:t>ku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tosi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_rol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_</w:t>
      </w:r>
    </w:p>
    <w:p w:rsidR="00F622C6" w:rsidRPr="00E968B8" w:rsidRDefault="00C613B0">
      <w:pPr>
        <w:spacing w:before="26" w:line="270" w:lineRule="auto"/>
        <w:ind w:left="100" w:right="72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lastRenderedPageBreak/>
        <w:t xml:space="preserve">1       </w:t>
      </w:r>
      <w:r w:rsidRPr="00E968B8">
        <w:rPr>
          <w:rFonts w:ascii="Lucida Console" w:eastAsia="Lucida Console" w:hAnsi="Lucida Console" w:cs="Lucida Console"/>
          <w:spacing w:val="118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 xml:space="preserve">ALSE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FALSE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FALSE  </w:t>
      </w:r>
      <w:r w:rsidRPr="00E968B8">
        <w:rPr>
          <w:rFonts w:ascii="Lucida Console" w:eastAsia="Lucida Console" w:hAnsi="Lucida Console" w:cs="Lucida Console"/>
          <w:spacing w:val="118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FALSE      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FA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SE</w:t>
      </w:r>
      <w:r w:rsidRPr="00E968B8">
        <w:rPr>
          <w:rFonts w:ascii="Lucida Console" w:eastAsia="Lucida Console" w:hAnsi="Lucida Console" w:cs="Lucida Console"/>
        </w:rPr>
        <w:t xml:space="preserve">       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F ALSE</w:t>
      </w:r>
    </w:p>
    <w:p w:rsidR="00F622C6" w:rsidRPr="00E968B8" w:rsidRDefault="00C613B0">
      <w:pPr>
        <w:spacing w:line="267" w:lineRule="auto"/>
        <w:ind w:left="100" w:right="72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2       </w:t>
      </w:r>
      <w:r w:rsidRPr="00E968B8">
        <w:rPr>
          <w:rFonts w:ascii="Lucida Console" w:eastAsia="Lucida Console" w:hAnsi="Lucida Console" w:cs="Lucida Console"/>
          <w:spacing w:val="118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 xml:space="preserve">ALSE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FALSE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FALSE  </w:t>
      </w:r>
      <w:r w:rsidRPr="00E968B8">
        <w:rPr>
          <w:rFonts w:ascii="Lucida Console" w:eastAsia="Lucida Console" w:hAnsi="Lucida Console" w:cs="Lucida Console"/>
          <w:spacing w:val="118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FALSE      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FA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 xml:space="preserve">SE       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F ALSE</w:t>
      </w:r>
    </w:p>
    <w:p w:rsidR="00F622C6" w:rsidRPr="00E968B8" w:rsidRDefault="00C613B0">
      <w:pPr>
        <w:spacing w:before="2" w:line="270" w:lineRule="auto"/>
        <w:ind w:left="100" w:right="72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3       </w:t>
      </w:r>
      <w:r w:rsidRPr="00E968B8">
        <w:rPr>
          <w:rFonts w:ascii="Lucida Console" w:eastAsia="Lucida Console" w:hAnsi="Lucida Console" w:cs="Lucida Console"/>
          <w:spacing w:val="118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 xml:space="preserve">ALSE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FALSE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FALSE  </w:t>
      </w:r>
      <w:r w:rsidRPr="00E968B8">
        <w:rPr>
          <w:rFonts w:ascii="Lucida Console" w:eastAsia="Lucida Console" w:hAnsi="Lucida Console" w:cs="Lucida Console"/>
          <w:spacing w:val="118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FALSE      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FA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 xml:space="preserve">SE       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F ALSE</w:t>
      </w:r>
    </w:p>
    <w:p w:rsidR="00F622C6" w:rsidRPr="00E968B8" w:rsidRDefault="00C613B0">
      <w:pPr>
        <w:spacing w:line="267" w:lineRule="auto"/>
        <w:ind w:left="100" w:right="72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4       </w:t>
      </w:r>
      <w:r w:rsidRPr="00E968B8">
        <w:rPr>
          <w:rFonts w:ascii="Lucida Console" w:eastAsia="Lucida Console" w:hAnsi="Lucida Console" w:cs="Lucida Console"/>
          <w:spacing w:val="118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 xml:space="preserve">ALSE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FALSE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FALSE  </w:t>
      </w:r>
      <w:r w:rsidRPr="00E968B8">
        <w:rPr>
          <w:rFonts w:ascii="Lucida Console" w:eastAsia="Lucida Console" w:hAnsi="Lucida Console" w:cs="Lucida Console"/>
          <w:spacing w:val="118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FALSE      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FA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 xml:space="preserve">SE       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F ALSE</w:t>
      </w:r>
    </w:p>
    <w:p w:rsidR="00F622C6" w:rsidRPr="00E968B8" w:rsidRDefault="00C613B0">
      <w:pPr>
        <w:spacing w:before="2" w:line="270" w:lineRule="auto"/>
        <w:ind w:left="100" w:right="72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5</w:t>
      </w:r>
      <w:r w:rsidRPr="00E968B8">
        <w:rPr>
          <w:rFonts w:ascii="Lucida Console" w:eastAsia="Lucida Console" w:hAnsi="Lucida Console" w:cs="Lucida Console"/>
        </w:rPr>
        <w:t xml:space="preserve">       </w:t>
      </w:r>
      <w:r w:rsidRPr="00E968B8">
        <w:rPr>
          <w:rFonts w:ascii="Lucida Console" w:eastAsia="Lucida Console" w:hAnsi="Lucida Console" w:cs="Lucida Console"/>
          <w:spacing w:val="118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 xml:space="preserve">ALSE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1"/>
        </w:rPr>
        <w:t>A</w:t>
      </w:r>
      <w:r w:rsidRPr="00E968B8">
        <w:rPr>
          <w:rFonts w:ascii="Lucida Console" w:eastAsia="Lucida Console" w:hAnsi="Lucida Console" w:cs="Lucida Console"/>
        </w:rPr>
        <w:t xml:space="preserve">LSE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FALSE  </w:t>
      </w:r>
      <w:r w:rsidRPr="00E968B8">
        <w:rPr>
          <w:rFonts w:ascii="Lucida Console" w:eastAsia="Lucida Console" w:hAnsi="Lucida Console" w:cs="Lucida Console"/>
          <w:spacing w:val="118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FALSE      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FA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 xml:space="preserve">SE       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F ALSE</w:t>
      </w:r>
    </w:p>
    <w:p w:rsidR="00F622C6" w:rsidRPr="00E968B8" w:rsidRDefault="00C613B0">
      <w:pPr>
        <w:spacing w:line="267" w:lineRule="auto"/>
        <w:ind w:left="100" w:right="72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6       </w:t>
      </w:r>
      <w:r w:rsidRPr="00E968B8">
        <w:rPr>
          <w:rFonts w:ascii="Lucida Console" w:eastAsia="Lucida Console" w:hAnsi="Lucida Console" w:cs="Lucida Console"/>
          <w:spacing w:val="118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 xml:space="preserve">ALSE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FALSE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FALSE  </w:t>
      </w:r>
      <w:r w:rsidRPr="00E968B8">
        <w:rPr>
          <w:rFonts w:ascii="Lucida Console" w:eastAsia="Lucida Console" w:hAnsi="Lucida Console" w:cs="Lucida Console"/>
          <w:spacing w:val="118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FALSE      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FA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 xml:space="preserve">SE       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F ALSE</w:t>
      </w:r>
    </w:p>
    <w:p w:rsidR="00F622C6" w:rsidRPr="00E968B8" w:rsidRDefault="00F622C6">
      <w:pPr>
        <w:spacing w:before="9" w:line="160" w:lineRule="exact"/>
        <w:rPr>
          <w:sz w:val="16"/>
          <w:szCs w:val="16"/>
        </w:rPr>
        <w:sectPr w:rsidR="00F622C6" w:rsidRPr="00E968B8">
          <w:type w:val="continuous"/>
          <w:pgSz w:w="12240" w:h="15840"/>
          <w:pgMar w:top="1380" w:right="1420" w:bottom="280" w:left="1340" w:header="720" w:footer="720" w:gutter="0"/>
          <w:cols w:space="720"/>
        </w:sectPr>
      </w:pPr>
    </w:p>
    <w:p w:rsidR="00F622C6" w:rsidRPr="00E968B8" w:rsidRDefault="00F622C6">
      <w:pPr>
        <w:spacing w:before="5" w:line="280" w:lineRule="exact"/>
        <w:rPr>
          <w:sz w:val="28"/>
          <w:szCs w:val="28"/>
        </w:rPr>
      </w:pPr>
    </w:p>
    <w:p w:rsidR="00F622C6" w:rsidRPr="00E968B8" w:rsidRDefault="00C613B0">
      <w:pPr>
        <w:ind w:left="100" w:right="-5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w_arm</w:t>
      </w:r>
    </w:p>
    <w:p w:rsidR="00F622C6" w:rsidRPr="00E968B8" w:rsidRDefault="00C613B0">
      <w:pPr>
        <w:spacing w:before="59"/>
        <w:rPr>
          <w:rFonts w:ascii="Lucida Console" w:eastAsia="Lucida Console" w:hAnsi="Lucida Console" w:cs="Lucida Console"/>
        </w:rPr>
        <w:sectPr w:rsidR="00F622C6" w:rsidRPr="00E968B8">
          <w:type w:val="continuous"/>
          <w:pgSz w:w="12240" w:h="15840"/>
          <w:pgMar w:top="1380" w:right="1420" w:bottom="280" w:left="1340" w:header="720" w:footer="720" w:gutter="0"/>
          <w:cols w:num="2" w:space="720" w:equalWidth="0">
            <w:col w:w="701" w:space="0"/>
            <w:col w:w="8779"/>
          </w:cols>
        </w:sectPr>
      </w:pPr>
      <w:r w:rsidRPr="00E968B8">
        <w:br w:type="column"/>
      </w:r>
      <w:r w:rsidRPr="00E968B8">
        <w:rPr>
          <w:rFonts w:ascii="Lucida Console" w:eastAsia="Lucida Console" w:hAnsi="Lucida Console" w:cs="Lucida Console"/>
          <w:spacing w:val="2"/>
        </w:rPr>
        <w:lastRenderedPageBreak/>
        <w:t>m</w:t>
      </w:r>
      <w:r w:rsidRPr="00E968B8">
        <w:rPr>
          <w:rFonts w:ascii="Lucida Console" w:eastAsia="Lucida Console" w:hAnsi="Lucida Console" w:cs="Lucida Console"/>
        </w:rPr>
        <w:t>ax_r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ll_a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-14"/>
        </w:rPr>
        <w:t xml:space="preserve"> 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x_pic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h_arm</w:t>
      </w:r>
      <w:r w:rsidRPr="00E968B8">
        <w:rPr>
          <w:rFonts w:ascii="Lucida Console" w:eastAsia="Lucida Console" w:hAnsi="Lucida Console" w:cs="Lucida Console"/>
          <w:spacing w:val="-13"/>
        </w:rPr>
        <w:t xml:space="preserve"> </w:t>
      </w:r>
      <w:r w:rsidRPr="00E968B8">
        <w:rPr>
          <w:rFonts w:ascii="Lucida Console" w:eastAsia="Lucida Console" w:hAnsi="Lucida Console" w:cs="Lucida Console"/>
        </w:rPr>
        <w:t>max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yaw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arm</w:t>
      </w:r>
      <w:r w:rsidRPr="00E968B8">
        <w:rPr>
          <w:rFonts w:ascii="Lucida Console" w:eastAsia="Lucida Console" w:hAnsi="Lucida Console" w:cs="Lucida Console"/>
          <w:spacing w:val="-13"/>
        </w:rPr>
        <w:t xml:space="preserve"> 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n_ro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l_arm</w:t>
      </w:r>
      <w:r w:rsidRPr="00E968B8">
        <w:rPr>
          <w:rFonts w:ascii="Lucida Console" w:eastAsia="Lucida Console" w:hAnsi="Lucida Console" w:cs="Lucida Console"/>
          <w:spacing w:val="-12"/>
        </w:rPr>
        <w:t xml:space="preserve"> </w:t>
      </w:r>
      <w:r w:rsidRPr="00E968B8">
        <w:rPr>
          <w:rFonts w:ascii="Lucida Console" w:eastAsia="Lucida Console" w:hAnsi="Lucida Console" w:cs="Lucida Console"/>
        </w:rPr>
        <w:t>mi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_pitc</w:t>
      </w:r>
      <w:r w:rsidRPr="00E968B8">
        <w:rPr>
          <w:rFonts w:ascii="Lucida Console" w:eastAsia="Lucida Console" w:hAnsi="Lucida Console" w:cs="Lucida Console"/>
          <w:spacing w:val="2"/>
        </w:rPr>
        <w:t>h</w:t>
      </w:r>
      <w:r w:rsidRPr="00E968B8">
        <w:rPr>
          <w:rFonts w:ascii="Lucida Console" w:eastAsia="Lucida Console" w:hAnsi="Lucida Console" w:cs="Lucida Console"/>
        </w:rPr>
        <w:t>_arm</w:t>
      </w:r>
      <w:r w:rsidRPr="00E968B8">
        <w:rPr>
          <w:rFonts w:ascii="Lucida Console" w:eastAsia="Lucida Console" w:hAnsi="Lucida Console" w:cs="Lucida Console"/>
          <w:spacing w:val="-13"/>
        </w:rPr>
        <w:t xml:space="preserve"> </w:t>
      </w:r>
      <w:r w:rsidRPr="00E968B8">
        <w:rPr>
          <w:rFonts w:ascii="Lucida Console" w:eastAsia="Lucida Console" w:hAnsi="Lucida Console" w:cs="Lucida Console"/>
        </w:rPr>
        <w:t>min_</w:t>
      </w:r>
      <w:r w:rsidRPr="00E968B8">
        <w:rPr>
          <w:rFonts w:ascii="Lucida Console" w:eastAsia="Lucida Console" w:hAnsi="Lucida Console" w:cs="Lucida Console"/>
          <w:spacing w:val="2"/>
        </w:rPr>
        <w:t>y</w:t>
      </w:r>
      <w:r w:rsidRPr="00E968B8">
        <w:rPr>
          <w:rFonts w:ascii="Lucida Console" w:eastAsia="Lucida Console" w:hAnsi="Lucida Console" w:cs="Lucida Console"/>
        </w:rPr>
        <w:t>a</w:t>
      </w:r>
    </w:p>
    <w:p w:rsidR="00F622C6" w:rsidRPr="00E968B8" w:rsidRDefault="00C613B0">
      <w:pPr>
        <w:spacing w:before="23" w:line="270" w:lineRule="auto"/>
        <w:ind w:left="100" w:right="917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lastRenderedPageBreak/>
        <w:t xml:space="preserve">1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 xml:space="preserve">E  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FALSE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 xml:space="preserve">LSE 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FALSE  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>ALSE FALSE</w:t>
      </w:r>
    </w:p>
    <w:p w:rsidR="00F622C6" w:rsidRPr="00E968B8" w:rsidRDefault="00C613B0">
      <w:pPr>
        <w:spacing w:line="270" w:lineRule="auto"/>
        <w:ind w:left="100" w:right="917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2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 xml:space="preserve">E  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FALSE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 xml:space="preserve">LSE 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FALSE  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>ALSE FALSE</w:t>
      </w:r>
    </w:p>
    <w:p w:rsidR="00F622C6" w:rsidRPr="00E968B8" w:rsidRDefault="00C613B0">
      <w:pPr>
        <w:spacing w:line="180" w:lineRule="exact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3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 xml:space="preserve">E  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FALSE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 xml:space="preserve">LSE 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FALSE  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>ALSE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FALSE</w:t>
      </w:r>
    </w:p>
    <w:p w:rsidR="00F622C6" w:rsidRPr="00E968B8" w:rsidRDefault="00C613B0">
      <w:pPr>
        <w:spacing w:before="25" w:line="270" w:lineRule="auto"/>
        <w:ind w:left="100" w:right="917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4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 xml:space="preserve">E  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FALSE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 xml:space="preserve">LSE 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FALSE  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>ALSE FALSE</w:t>
      </w:r>
    </w:p>
    <w:p w:rsidR="00F622C6" w:rsidRPr="00E968B8" w:rsidRDefault="00C613B0">
      <w:pPr>
        <w:spacing w:line="180" w:lineRule="exact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5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 xml:space="preserve">E  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FALSE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 xml:space="preserve">LSE 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FALSE  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>ALSE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FALSE</w:t>
      </w:r>
    </w:p>
    <w:p w:rsidR="00F622C6" w:rsidRPr="00E968B8" w:rsidRDefault="00C613B0">
      <w:pPr>
        <w:spacing w:before="25" w:line="270" w:lineRule="auto"/>
        <w:ind w:left="100" w:right="917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6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 xml:space="preserve">E  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FALSE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 xml:space="preserve">LSE 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FALSE  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>ALSE FALSE</w:t>
      </w:r>
    </w:p>
    <w:p w:rsidR="00F622C6" w:rsidRPr="00E968B8" w:rsidRDefault="00C613B0">
      <w:pPr>
        <w:spacing w:line="180" w:lineRule="exact"/>
        <w:ind w:left="7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mpli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ude_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oll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arm</w:t>
      </w:r>
      <w:r w:rsidRPr="00E968B8">
        <w:rPr>
          <w:rFonts w:ascii="Lucida Console" w:eastAsia="Lucida Console" w:hAnsi="Lucida Console" w:cs="Lucida Console"/>
          <w:spacing w:val="-22"/>
        </w:rPr>
        <w:t xml:space="preserve"> </w:t>
      </w:r>
      <w:r w:rsidRPr="00E968B8">
        <w:rPr>
          <w:rFonts w:ascii="Lucida Console" w:eastAsia="Lucida Console" w:hAnsi="Lucida Console" w:cs="Lucida Console"/>
        </w:rPr>
        <w:t>a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>plit</w:t>
      </w:r>
      <w:r w:rsidRPr="00E968B8">
        <w:rPr>
          <w:rFonts w:ascii="Lucida Console" w:eastAsia="Lucida Console" w:hAnsi="Lucida Console" w:cs="Lucida Console"/>
          <w:spacing w:val="2"/>
        </w:rPr>
        <w:t>u</w:t>
      </w:r>
      <w:r w:rsidRPr="00E968B8">
        <w:rPr>
          <w:rFonts w:ascii="Lucida Console" w:eastAsia="Lucida Console" w:hAnsi="Lucida Console" w:cs="Lucida Console"/>
        </w:rPr>
        <w:t>de_p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tch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arm</w:t>
      </w:r>
      <w:r w:rsidRPr="00E968B8">
        <w:rPr>
          <w:rFonts w:ascii="Lucida Console" w:eastAsia="Lucida Console" w:hAnsi="Lucida Console" w:cs="Lucida Console"/>
          <w:spacing w:val="-23"/>
        </w:rPr>
        <w:t xml:space="preserve"> </w:t>
      </w:r>
      <w:r w:rsidRPr="00E968B8">
        <w:rPr>
          <w:rFonts w:ascii="Lucida Console" w:eastAsia="Lucida Console" w:hAnsi="Lucida Console" w:cs="Lucida Console"/>
        </w:rPr>
        <w:t>a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>plit</w:t>
      </w:r>
      <w:r w:rsidRPr="00E968B8">
        <w:rPr>
          <w:rFonts w:ascii="Lucida Console" w:eastAsia="Lucida Console" w:hAnsi="Lucida Console" w:cs="Lucida Console"/>
          <w:spacing w:val="2"/>
        </w:rPr>
        <w:t>u</w:t>
      </w:r>
      <w:r w:rsidRPr="00E968B8">
        <w:rPr>
          <w:rFonts w:ascii="Lucida Console" w:eastAsia="Lucida Console" w:hAnsi="Lucida Console" w:cs="Lucida Console"/>
        </w:rPr>
        <w:t>de_y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w_a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-20"/>
        </w:rPr>
        <w:t xml:space="preserve"> </w:t>
      </w:r>
      <w:r w:rsidRPr="00E968B8">
        <w:rPr>
          <w:rFonts w:ascii="Lucida Console" w:eastAsia="Lucida Console" w:hAnsi="Lucida Console" w:cs="Lucida Console"/>
        </w:rPr>
        <w:t>rol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_dum</w:t>
      </w:r>
      <w:r w:rsidRPr="00E968B8">
        <w:rPr>
          <w:rFonts w:ascii="Lucida Console" w:eastAsia="Lucida Console" w:hAnsi="Lucida Console" w:cs="Lucida Console"/>
          <w:spacing w:val="2"/>
        </w:rPr>
        <w:t>b</w:t>
      </w:r>
      <w:r w:rsidRPr="00E968B8">
        <w:rPr>
          <w:rFonts w:ascii="Lucida Console" w:eastAsia="Lucida Console" w:hAnsi="Lucida Console" w:cs="Lucida Console"/>
        </w:rPr>
        <w:t>bell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1    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 xml:space="preserve">LSE        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 xml:space="preserve">LSE      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 xml:space="preserve">E      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>ALSE</w:t>
      </w:r>
    </w:p>
    <w:p w:rsidR="00F622C6" w:rsidRPr="00E968B8" w:rsidRDefault="00C613B0">
      <w:pPr>
        <w:spacing w:before="26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2    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 xml:space="preserve">LSE        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 xml:space="preserve">LSE      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 xml:space="preserve">E      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>ALSE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3    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 xml:space="preserve">LSE        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 xml:space="preserve">LSE      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 xml:space="preserve">E      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>ALSE</w:t>
      </w:r>
    </w:p>
    <w:p w:rsidR="00F622C6" w:rsidRPr="00E968B8" w:rsidRDefault="00C613B0">
      <w:pPr>
        <w:spacing w:before="23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4    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LSE</w:t>
      </w:r>
      <w:r w:rsidRPr="00E968B8">
        <w:rPr>
          <w:rFonts w:ascii="Lucida Console" w:eastAsia="Lucida Console" w:hAnsi="Lucida Console" w:cs="Lucida Console"/>
        </w:rPr>
        <w:t xml:space="preserve">        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 xml:space="preserve">LSE      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 xml:space="preserve">E      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>ALSE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5    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 xml:space="preserve">LSE        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 xml:space="preserve">LSE      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 xml:space="preserve">E      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>ALSE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6    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 xml:space="preserve">LSE        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 xml:space="preserve">LSE      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 xml:space="preserve">E      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>ALSE</w:t>
      </w:r>
    </w:p>
    <w:p w:rsidR="00F622C6" w:rsidRPr="00E968B8" w:rsidRDefault="00C613B0">
      <w:pPr>
        <w:spacing w:before="25"/>
        <w:ind w:left="7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  <w:spacing w:val="2"/>
        </w:rPr>
        <w:t>p</w:t>
      </w:r>
      <w:r w:rsidRPr="00E968B8">
        <w:rPr>
          <w:rFonts w:ascii="Lucida Console" w:eastAsia="Lucida Console" w:hAnsi="Lucida Console" w:cs="Lucida Console"/>
        </w:rPr>
        <w:t>itch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dumb</w:t>
      </w:r>
      <w:r w:rsidRPr="00E968B8">
        <w:rPr>
          <w:rFonts w:ascii="Lucida Console" w:eastAsia="Lucida Console" w:hAnsi="Lucida Console" w:cs="Lucida Console"/>
          <w:spacing w:val="2"/>
        </w:rPr>
        <w:t>b</w:t>
      </w:r>
      <w:r w:rsidRPr="00E968B8">
        <w:rPr>
          <w:rFonts w:ascii="Lucida Console" w:eastAsia="Lucida Console" w:hAnsi="Lucida Console" w:cs="Lucida Console"/>
        </w:rPr>
        <w:t>ell</w:t>
      </w:r>
      <w:r w:rsidRPr="00E968B8">
        <w:rPr>
          <w:rFonts w:ascii="Lucida Console" w:eastAsia="Lucida Console" w:hAnsi="Lucida Console" w:cs="Lucida Console"/>
          <w:spacing w:val="-14"/>
        </w:rPr>
        <w:t xml:space="preserve"> </w:t>
      </w:r>
      <w:r w:rsidRPr="00E968B8">
        <w:rPr>
          <w:rFonts w:ascii="Lucida Console" w:eastAsia="Lucida Console" w:hAnsi="Lucida Console" w:cs="Lucida Console"/>
        </w:rPr>
        <w:t>yaw_d</w:t>
      </w:r>
      <w:r w:rsidRPr="00E968B8">
        <w:rPr>
          <w:rFonts w:ascii="Lucida Console" w:eastAsia="Lucida Console" w:hAnsi="Lucida Console" w:cs="Lucida Console"/>
          <w:spacing w:val="2"/>
        </w:rPr>
        <w:t>u</w:t>
      </w:r>
      <w:r w:rsidRPr="00E968B8">
        <w:rPr>
          <w:rFonts w:ascii="Lucida Console" w:eastAsia="Lucida Console" w:hAnsi="Lucida Console" w:cs="Lucida Console"/>
        </w:rPr>
        <w:t>mbbe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l</w:t>
      </w:r>
      <w:r w:rsidRPr="00E968B8">
        <w:rPr>
          <w:rFonts w:ascii="Lucida Console" w:eastAsia="Lucida Console" w:hAnsi="Lucida Console" w:cs="Lucida Console"/>
          <w:spacing w:val="-14"/>
        </w:rPr>
        <w:t xml:space="preserve"> </w:t>
      </w:r>
      <w:r w:rsidRPr="00E968B8">
        <w:rPr>
          <w:rFonts w:ascii="Lucida Console" w:eastAsia="Lucida Console" w:hAnsi="Lucida Console" w:cs="Lucida Console"/>
        </w:rPr>
        <w:t>ku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tos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s_rol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_dum</w:t>
      </w:r>
      <w:r w:rsidRPr="00E968B8">
        <w:rPr>
          <w:rFonts w:ascii="Lucida Console" w:eastAsia="Lucida Console" w:hAnsi="Lucida Console" w:cs="Lucida Console"/>
          <w:spacing w:val="2"/>
        </w:rPr>
        <w:t>b</w:t>
      </w:r>
      <w:r w:rsidRPr="00E968B8">
        <w:rPr>
          <w:rFonts w:ascii="Lucida Console" w:eastAsia="Lucida Console" w:hAnsi="Lucida Console" w:cs="Lucida Console"/>
        </w:rPr>
        <w:t>bell</w:t>
      </w:r>
      <w:r w:rsidRPr="00E968B8">
        <w:rPr>
          <w:rFonts w:ascii="Lucida Console" w:eastAsia="Lucida Console" w:hAnsi="Lucida Console" w:cs="Lucida Console"/>
          <w:spacing w:val="-23"/>
        </w:rPr>
        <w:t xml:space="preserve"> </w:t>
      </w:r>
      <w:r w:rsidRPr="00E968B8">
        <w:rPr>
          <w:rFonts w:ascii="Lucida Console" w:eastAsia="Lucida Console" w:hAnsi="Lucida Console" w:cs="Lucida Console"/>
        </w:rPr>
        <w:t>kur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osis_</w:t>
      </w:r>
      <w:r w:rsidRPr="00E968B8">
        <w:rPr>
          <w:rFonts w:ascii="Lucida Console" w:eastAsia="Lucida Console" w:hAnsi="Lucida Console" w:cs="Lucida Console"/>
          <w:spacing w:val="2"/>
        </w:rPr>
        <w:t>p</w:t>
      </w:r>
      <w:r w:rsidRPr="00E968B8">
        <w:rPr>
          <w:rFonts w:ascii="Lucida Console" w:eastAsia="Lucida Console" w:hAnsi="Lucida Console" w:cs="Lucida Console"/>
        </w:rPr>
        <w:t>icth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dumb</w:t>
      </w:r>
      <w:r w:rsidRPr="00E968B8">
        <w:rPr>
          <w:rFonts w:ascii="Lucida Console" w:eastAsia="Lucida Console" w:hAnsi="Lucida Console" w:cs="Lucida Console"/>
          <w:spacing w:val="2"/>
        </w:rPr>
        <w:t>b</w:t>
      </w:r>
      <w:r w:rsidRPr="00E968B8">
        <w:rPr>
          <w:rFonts w:ascii="Lucida Console" w:eastAsia="Lucida Console" w:hAnsi="Lucida Console" w:cs="Lucida Console"/>
        </w:rPr>
        <w:t>e</w:t>
      </w:r>
    </w:p>
    <w:p w:rsidR="00F622C6" w:rsidRPr="00E968B8" w:rsidRDefault="00C613B0">
      <w:pPr>
        <w:spacing w:before="23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ll</w:t>
      </w:r>
    </w:p>
    <w:p w:rsidR="00F622C6" w:rsidRPr="00E968B8" w:rsidRDefault="00C613B0">
      <w:pPr>
        <w:spacing w:before="25" w:line="270" w:lineRule="auto"/>
        <w:ind w:left="100" w:right="72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1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 xml:space="preserve">LSE 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 xml:space="preserve">E               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 xml:space="preserve">ALSE             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L SE</w:t>
      </w:r>
    </w:p>
    <w:p w:rsidR="00F622C6" w:rsidRPr="00E968B8" w:rsidRDefault="00C613B0">
      <w:pPr>
        <w:spacing w:line="267" w:lineRule="auto"/>
        <w:ind w:left="100" w:right="72"/>
        <w:rPr>
          <w:rFonts w:ascii="Lucida Console" w:eastAsia="Lucida Console" w:hAnsi="Lucida Console" w:cs="Lucida Console"/>
        </w:rPr>
        <w:sectPr w:rsidR="00F622C6" w:rsidRPr="00E968B8">
          <w:type w:val="continuous"/>
          <w:pgSz w:w="12240" w:h="15840"/>
          <w:pgMar w:top="1380" w:right="1420" w:bottom="280" w:left="1340" w:header="720" w:footer="720" w:gutter="0"/>
          <w:cols w:space="720"/>
        </w:sectPr>
      </w:pPr>
      <w:r w:rsidRPr="00E968B8">
        <w:rPr>
          <w:rFonts w:ascii="Lucida Console" w:eastAsia="Lucida Console" w:hAnsi="Lucida Console" w:cs="Lucida Console"/>
        </w:rPr>
        <w:t xml:space="preserve">2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 xml:space="preserve">LSE 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 xml:space="preserve">E               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 xml:space="preserve">ALSE             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L SE</w:t>
      </w:r>
    </w:p>
    <w:p w:rsidR="00F622C6" w:rsidRPr="00E968B8" w:rsidRDefault="00F622C6">
      <w:pPr>
        <w:spacing w:before="2" w:line="100" w:lineRule="exact"/>
        <w:rPr>
          <w:sz w:val="10"/>
          <w:szCs w:val="10"/>
        </w:rPr>
      </w:pPr>
    </w:p>
    <w:p w:rsidR="00F622C6" w:rsidRPr="00E968B8" w:rsidRDefault="00C613B0">
      <w:pPr>
        <w:spacing w:line="271" w:lineRule="auto"/>
        <w:ind w:left="140" w:right="72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3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 xml:space="preserve">LSE 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 xml:space="preserve">E               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 xml:space="preserve">ALSE             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 xml:space="preserve">L </w:t>
      </w:r>
      <w:r w:rsidRPr="00E968B8">
        <w:rPr>
          <w:rFonts w:ascii="Lucida Console" w:eastAsia="Lucida Console" w:hAnsi="Lucida Console" w:cs="Lucida Console"/>
        </w:rPr>
        <w:t>SE</w:t>
      </w:r>
    </w:p>
    <w:p w:rsidR="00F622C6" w:rsidRPr="00E968B8" w:rsidRDefault="00C613B0">
      <w:pPr>
        <w:spacing w:line="200" w:lineRule="exact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4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 xml:space="preserve">LSE 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 xml:space="preserve">E               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 xml:space="preserve">ALSE             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L</w:t>
      </w:r>
    </w:p>
    <w:p w:rsidR="00F622C6" w:rsidRPr="00E968B8" w:rsidRDefault="00C613B0">
      <w:pPr>
        <w:spacing w:before="23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SE</w:t>
      </w:r>
    </w:p>
    <w:p w:rsidR="00F622C6" w:rsidRPr="00E968B8" w:rsidRDefault="00C613B0">
      <w:pPr>
        <w:spacing w:before="25" w:line="270" w:lineRule="auto"/>
        <w:ind w:left="140" w:right="72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5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 xml:space="preserve">LSE 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 xml:space="preserve">E               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 xml:space="preserve">ALSE             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L SE</w:t>
      </w:r>
    </w:p>
    <w:p w:rsidR="00F622C6" w:rsidRPr="00E968B8" w:rsidRDefault="00C613B0">
      <w:pPr>
        <w:spacing w:line="267" w:lineRule="auto"/>
        <w:ind w:left="140" w:right="72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6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 xml:space="preserve">LSE 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 xml:space="preserve">E               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 xml:space="preserve">ALSE             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L SE</w:t>
      </w:r>
    </w:p>
    <w:p w:rsidR="00F622C6" w:rsidRPr="00E968B8" w:rsidRDefault="00C613B0">
      <w:pPr>
        <w:spacing w:before="2"/>
        <w:ind w:left="7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kewn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ss_r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ll_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umbbe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l</w:t>
      </w:r>
      <w:r w:rsidRPr="00E968B8">
        <w:rPr>
          <w:rFonts w:ascii="Lucida Console" w:eastAsia="Lucida Console" w:hAnsi="Lucida Console" w:cs="Lucida Console"/>
          <w:spacing w:val="-26"/>
        </w:rPr>
        <w:t xml:space="preserve"> </w:t>
      </w:r>
      <w:r w:rsidRPr="00E968B8">
        <w:rPr>
          <w:rFonts w:ascii="Lucida Console" w:eastAsia="Lucida Console" w:hAnsi="Lucida Console" w:cs="Lucida Console"/>
        </w:rPr>
        <w:t>sk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wnes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_pi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ch_du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>bbell</w:t>
      </w:r>
      <w:r w:rsidRPr="00E968B8">
        <w:rPr>
          <w:rFonts w:ascii="Lucida Console" w:eastAsia="Lucida Console" w:hAnsi="Lucida Console" w:cs="Lucida Console"/>
          <w:spacing w:val="-25"/>
        </w:rPr>
        <w:t xml:space="preserve"> </w:t>
      </w:r>
      <w:r w:rsidRPr="00E968B8">
        <w:rPr>
          <w:rFonts w:ascii="Lucida Console" w:eastAsia="Lucida Console" w:hAnsi="Lucida Console" w:cs="Lucida Console"/>
        </w:rPr>
        <w:t>max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rol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_dumb</w:t>
      </w:r>
      <w:r w:rsidRPr="00E968B8">
        <w:rPr>
          <w:rFonts w:ascii="Lucida Console" w:eastAsia="Lucida Console" w:hAnsi="Lucida Console" w:cs="Lucida Console"/>
          <w:spacing w:val="2"/>
        </w:rPr>
        <w:t>b</w:t>
      </w:r>
      <w:r w:rsidRPr="00E968B8">
        <w:rPr>
          <w:rFonts w:ascii="Lucida Console" w:eastAsia="Lucida Console" w:hAnsi="Lucida Console" w:cs="Lucida Console"/>
        </w:rPr>
        <w:t>ell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1                    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 xml:space="preserve">E             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FALSE       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LSE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2                    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 xml:space="preserve">E             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FALSE       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LSE</w:t>
      </w:r>
    </w:p>
    <w:p w:rsidR="00F622C6" w:rsidRPr="00E968B8" w:rsidRDefault="00C613B0">
      <w:pPr>
        <w:spacing w:before="23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3                    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 xml:space="preserve">E             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FALSE       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LSE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4</w:t>
      </w:r>
      <w:r w:rsidRPr="00E968B8">
        <w:rPr>
          <w:rFonts w:ascii="Lucida Console" w:eastAsia="Lucida Console" w:hAnsi="Lucida Console" w:cs="Lucida Console"/>
        </w:rPr>
        <w:t xml:space="preserve">                    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 xml:space="preserve">E             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FALSE       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LSE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5                    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 xml:space="preserve">E             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FALSE       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LSE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6                    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 xml:space="preserve">E             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FALSE       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LSE</w:t>
      </w:r>
    </w:p>
    <w:p w:rsidR="00F622C6" w:rsidRPr="00E968B8" w:rsidRDefault="00C613B0">
      <w:pPr>
        <w:spacing w:before="23"/>
        <w:ind w:left="7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>ax_p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cth_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umb</w:t>
      </w:r>
      <w:r w:rsidRPr="00E968B8">
        <w:rPr>
          <w:rFonts w:ascii="Lucida Console" w:eastAsia="Lucida Console" w:hAnsi="Lucida Console" w:cs="Lucida Console"/>
          <w:spacing w:val="2"/>
        </w:rPr>
        <w:t>b</w:t>
      </w:r>
      <w:r w:rsidRPr="00E968B8">
        <w:rPr>
          <w:rFonts w:ascii="Lucida Console" w:eastAsia="Lucida Console" w:hAnsi="Lucida Console" w:cs="Lucida Console"/>
        </w:rPr>
        <w:t>ell</w:t>
      </w:r>
      <w:r w:rsidRPr="00E968B8">
        <w:rPr>
          <w:rFonts w:ascii="Lucida Console" w:eastAsia="Lucida Console" w:hAnsi="Lucida Console" w:cs="Lucida Console"/>
          <w:spacing w:val="-22"/>
        </w:rPr>
        <w:t xml:space="preserve"> 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x_ya</w:t>
      </w:r>
      <w:r w:rsidRPr="00E968B8">
        <w:rPr>
          <w:rFonts w:ascii="Lucida Console" w:eastAsia="Lucida Console" w:hAnsi="Lucida Console" w:cs="Lucida Console"/>
          <w:spacing w:val="2"/>
        </w:rPr>
        <w:t>w</w:t>
      </w:r>
      <w:r w:rsidRPr="00E968B8">
        <w:rPr>
          <w:rFonts w:ascii="Lucida Console" w:eastAsia="Lucida Console" w:hAnsi="Lucida Console" w:cs="Lucida Console"/>
        </w:rPr>
        <w:t>_dum</w:t>
      </w:r>
      <w:r w:rsidRPr="00E968B8">
        <w:rPr>
          <w:rFonts w:ascii="Lucida Console" w:eastAsia="Lucida Console" w:hAnsi="Lucida Console" w:cs="Lucida Console"/>
          <w:spacing w:val="2"/>
        </w:rPr>
        <w:t>b</w:t>
      </w:r>
      <w:r w:rsidRPr="00E968B8">
        <w:rPr>
          <w:rFonts w:ascii="Lucida Console" w:eastAsia="Lucida Console" w:hAnsi="Lucida Console" w:cs="Lucida Console"/>
        </w:rPr>
        <w:t>bell</w:t>
      </w:r>
      <w:r w:rsidRPr="00E968B8">
        <w:rPr>
          <w:rFonts w:ascii="Lucida Console" w:eastAsia="Lucida Console" w:hAnsi="Lucida Console" w:cs="Lucida Console"/>
          <w:spacing w:val="-16"/>
        </w:rPr>
        <w:t xml:space="preserve"> </w:t>
      </w:r>
      <w:r w:rsidRPr="00E968B8">
        <w:rPr>
          <w:rFonts w:ascii="Lucida Console" w:eastAsia="Lucida Console" w:hAnsi="Lucida Console" w:cs="Lucida Console"/>
        </w:rPr>
        <w:t>min_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oll_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umbb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ll</w:t>
      </w:r>
      <w:r w:rsidRPr="00E968B8">
        <w:rPr>
          <w:rFonts w:ascii="Lucida Console" w:eastAsia="Lucida Console" w:hAnsi="Lucida Console" w:cs="Lucida Console"/>
          <w:spacing w:val="-20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>in_pi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ch_d</w:t>
      </w:r>
      <w:r w:rsidRPr="00E968B8">
        <w:rPr>
          <w:rFonts w:ascii="Lucida Console" w:eastAsia="Lucida Console" w:hAnsi="Lucida Console" w:cs="Lucida Console"/>
          <w:spacing w:val="2"/>
        </w:rPr>
        <w:t>u</w:t>
      </w:r>
      <w:r w:rsidRPr="00E968B8">
        <w:rPr>
          <w:rFonts w:ascii="Lucida Console" w:eastAsia="Lucida Console" w:hAnsi="Lucida Console" w:cs="Lucida Console"/>
        </w:rPr>
        <w:t>mbbe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l</w:t>
      </w:r>
    </w:p>
    <w:p w:rsidR="00F622C6" w:rsidRPr="00E968B8" w:rsidRDefault="00C613B0">
      <w:pPr>
        <w:spacing w:before="26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1    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 xml:space="preserve">LSE         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 xml:space="preserve">ALSE       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FA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 xml:space="preserve">SE       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E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2    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 xml:space="preserve">LSE         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 xml:space="preserve">ALSE       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FA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 xml:space="preserve">SE       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E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3    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 xml:space="preserve">LSE         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 xml:space="preserve">ALSE       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FA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 xml:space="preserve">SE       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E</w:t>
      </w:r>
    </w:p>
    <w:p w:rsidR="00F622C6" w:rsidRPr="00E968B8" w:rsidRDefault="00C613B0">
      <w:pPr>
        <w:spacing w:before="23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4</w:t>
      </w:r>
      <w:r w:rsidRPr="00E968B8">
        <w:rPr>
          <w:rFonts w:ascii="Lucida Console" w:eastAsia="Lucida Console" w:hAnsi="Lucida Console" w:cs="Lucida Console"/>
        </w:rPr>
        <w:t xml:space="preserve">    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 xml:space="preserve">LSE         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 xml:space="preserve">ALSE       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FA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 xml:space="preserve">SE       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E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5    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 xml:space="preserve">LSE         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 xml:space="preserve">ALSE       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FA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 xml:space="preserve">SE       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E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6    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 xml:space="preserve">LSE         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 xml:space="preserve">ALSE       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FA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 xml:space="preserve">SE       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E</w:t>
      </w:r>
    </w:p>
    <w:p w:rsidR="00F622C6" w:rsidRPr="00E968B8" w:rsidRDefault="00C613B0">
      <w:pPr>
        <w:spacing w:before="25"/>
        <w:ind w:left="7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>in_y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w_du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>bbe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l</w:t>
      </w:r>
      <w:r w:rsidRPr="00E968B8">
        <w:rPr>
          <w:rFonts w:ascii="Lucida Console" w:eastAsia="Lucida Console" w:hAnsi="Lucida Console" w:cs="Lucida Console"/>
          <w:spacing w:val="-19"/>
        </w:rPr>
        <w:t xml:space="preserve"> </w:t>
      </w:r>
      <w:r w:rsidRPr="00E968B8">
        <w:rPr>
          <w:rFonts w:ascii="Lucida Console" w:eastAsia="Lucida Console" w:hAnsi="Lucida Console" w:cs="Lucida Console"/>
        </w:rPr>
        <w:t>amp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itud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_rol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_du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>bbell</w:t>
      </w:r>
      <w:r w:rsidRPr="00E968B8">
        <w:rPr>
          <w:rFonts w:ascii="Lucida Console" w:eastAsia="Lucida Console" w:hAnsi="Lucida Console" w:cs="Lucida Console"/>
          <w:spacing w:val="-25"/>
        </w:rPr>
        <w:t xml:space="preserve"> </w:t>
      </w:r>
      <w:r w:rsidRPr="00E968B8">
        <w:rPr>
          <w:rFonts w:ascii="Lucida Console" w:eastAsia="Lucida Console" w:hAnsi="Lucida Console" w:cs="Lucida Console"/>
        </w:rPr>
        <w:t>ampl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tude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pit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h_dum</w:t>
      </w:r>
      <w:r w:rsidRPr="00E968B8">
        <w:rPr>
          <w:rFonts w:ascii="Lucida Console" w:eastAsia="Lucida Console" w:hAnsi="Lucida Console" w:cs="Lucida Console"/>
          <w:spacing w:val="2"/>
        </w:rPr>
        <w:t>b</w:t>
      </w:r>
      <w:r w:rsidRPr="00E968B8">
        <w:rPr>
          <w:rFonts w:ascii="Lucida Console" w:eastAsia="Lucida Console" w:hAnsi="Lucida Console" w:cs="Lucida Console"/>
        </w:rPr>
        <w:t>bell</w:t>
      </w:r>
    </w:p>
    <w:p w:rsidR="00F622C6" w:rsidRPr="00E968B8" w:rsidRDefault="00C613B0">
      <w:pPr>
        <w:spacing w:before="23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1  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 xml:space="preserve">E             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FALSE              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>ALSE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2  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 xml:space="preserve">E             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FALSE              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>ALSE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3  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 xml:space="preserve">E             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FALSE              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>ALSE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4  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E</w:t>
      </w:r>
      <w:r w:rsidRPr="00E968B8">
        <w:rPr>
          <w:rFonts w:ascii="Lucida Console" w:eastAsia="Lucida Console" w:hAnsi="Lucida Console" w:cs="Lucida Console"/>
        </w:rPr>
        <w:t xml:space="preserve">             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FALSE              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>ALSE</w:t>
      </w:r>
    </w:p>
    <w:p w:rsidR="00F622C6" w:rsidRPr="00E968B8" w:rsidRDefault="00C613B0">
      <w:pPr>
        <w:spacing w:before="23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5  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 xml:space="preserve">E             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FALSE              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>ALSE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6  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 xml:space="preserve">E             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FALSE              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>ALSE</w:t>
      </w:r>
    </w:p>
    <w:p w:rsidR="00F622C6" w:rsidRPr="00E968B8" w:rsidRDefault="00C613B0">
      <w:pPr>
        <w:spacing w:before="25"/>
        <w:ind w:left="7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mpli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ude_</w:t>
      </w:r>
      <w:r w:rsidRPr="00E968B8">
        <w:rPr>
          <w:rFonts w:ascii="Lucida Console" w:eastAsia="Lucida Console" w:hAnsi="Lucida Console" w:cs="Lucida Console"/>
          <w:spacing w:val="2"/>
        </w:rPr>
        <w:t>y</w:t>
      </w:r>
      <w:r w:rsidRPr="00E968B8">
        <w:rPr>
          <w:rFonts w:ascii="Lucida Console" w:eastAsia="Lucida Console" w:hAnsi="Lucida Console" w:cs="Lucida Console"/>
        </w:rPr>
        <w:t>aw_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umbbe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l</w:t>
      </w:r>
      <w:r w:rsidRPr="00E968B8">
        <w:rPr>
          <w:rFonts w:ascii="Lucida Console" w:eastAsia="Lucida Console" w:hAnsi="Lucida Console" w:cs="Lucida Console"/>
          <w:spacing w:val="-26"/>
        </w:rPr>
        <w:t xml:space="preserve"> </w:t>
      </w:r>
      <w:r w:rsidRPr="00E968B8">
        <w:rPr>
          <w:rFonts w:ascii="Lucida Console" w:eastAsia="Lucida Console" w:hAnsi="Lucida Console" w:cs="Lucida Console"/>
        </w:rPr>
        <w:t>to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al_a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cel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d</w:t>
      </w:r>
      <w:r w:rsidRPr="00E968B8">
        <w:rPr>
          <w:rFonts w:ascii="Lucida Console" w:eastAsia="Lucida Console" w:hAnsi="Lucida Console" w:cs="Lucida Console"/>
          <w:spacing w:val="1"/>
        </w:rPr>
        <w:t>u</w:t>
      </w:r>
      <w:r w:rsidRPr="00E968B8">
        <w:rPr>
          <w:rFonts w:ascii="Lucida Console" w:eastAsia="Lucida Console" w:hAnsi="Lucida Console" w:cs="Lucida Console"/>
        </w:rPr>
        <w:t>mbb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ll</w:t>
      </w:r>
      <w:r w:rsidRPr="00E968B8">
        <w:rPr>
          <w:rFonts w:ascii="Lucida Console" w:eastAsia="Lucida Console" w:hAnsi="Lucida Console" w:cs="Lucida Console"/>
          <w:spacing w:val="-24"/>
        </w:rPr>
        <w:t xml:space="preserve"> </w:t>
      </w:r>
      <w:r w:rsidRPr="00E968B8">
        <w:rPr>
          <w:rFonts w:ascii="Lucida Console" w:eastAsia="Lucida Console" w:hAnsi="Lucida Console" w:cs="Lucida Console"/>
        </w:rPr>
        <w:t>v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r_ac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el_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umbbe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l</w:t>
      </w:r>
      <w:r w:rsidRPr="00E968B8">
        <w:rPr>
          <w:rFonts w:ascii="Lucida Console" w:eastAsia="Lucida Console" w:hAnsi="Lucida Console" w:cs="Lucida Console"/>
          <w:spacing w:val="-22"/>
        </w:rPr>
        <w:t xml:space="preserve"> </w:t>
      </w:r>
      <w:r w:rsidRPr="00E968B8">
        <w:rPr>
          <w:rFonts w:ascii="Lucida Console" w:eastAsia="Lucida Console" w:hAnsi="Lucida Console" w:cs="Lucida Console"/>
        </w:rPr>
        <w:t>av</w:t>
      </w:r>
      <w:r w:rsidRPr="00E968B8">
        <w:rPr>
          <w:rFonts w:ascii="Lucida Console" w:eastAsia="Lucida Console" w:hAnsi="Lucida Console" w:cs="Lucida Console"/>
          <w:spacing w:val="2"/>
        </w:rPr>
        <w:t>g</w:t>
      </w:r>
      <w:r w:rsidRPr="00E968B8">
        <w:rPr>
          <w:rFonts w:ascii="Lucida Console" w:eastAsia="Lucida Console" w:hAnsi="Lucida Console" w:cs="Lucida Console"/>
        </w:rPr>
        <w:t>_rol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_</w:t>
      </w:r>
    </w:p>
    <w:p w:rsidR="00F622C6" w:rsidRPr="00E968B8" w:rsidRDefault="00C613B0">
      <w:pPr>
        <w:spacing w:before="26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dumbb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ll</w:t>
      </w:r>
    </w:p>
    <w:p w:rsidR="00F622C6" w:rsidRPr="00E968B8" w:rsidRDefault="00C613B0">
      <w:pPr>
        <w:spacing w:before="23" w:line="270" w:lineRule="auto"/>
        <w:ind w:left="140" w:right="1278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1                    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 xml:space="preserve">E              </w:t>
      </w:r>
      <w:r w:rsidRPr="00E968B8">
        <w:rPr>
          <w:rFonts w:ascii="Lucida Console" w:eastAsia="Lucida Console" w:hAnsi="Lucida Console" w:cs="Lucida Console"/>
          <w:spacing w:val="115"/>
        </w:rPr>
        <w:t xml:space="preserve"> </w:t>
      </w:r>
      <w:r w:rsidRPr="00E968B8">
        <w:rPr>
          <w:rFonts w:ascii="Lucida Console" w:eastAsia="Lucida Console" w:hAnsi="Lucida Console" w:cs="Lucida Console"/>
        </w:rPr>
        <w:t>FA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 xml:space="preserve">SE       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E FALSE</w:t>
      </w:r>
    </w:p>
    <w:p w:rsidR="00F622C6" w:rsidRPr="00E968B8" w:rsidRDefault="00C613B0">
      <w:pPr>
        <w:spacing w:line="270" w:lineRule="auto"/>
        <w:ind w:left="140" w:right="1278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2                    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 xml:space="preserve">E              </w:t>
      </w:r>
      <w:r w:rsidRPr="00E968B8">
        <w:rPr>
          <w:rFonts w:ascii="Lucida Console" w:eastAsia="Lucida Console" w:hAnsi="Lucida Console" w:cs="Lucida Console"/>
          <w:spacing w:val="115"/>
        </w:rPr>
        <w:t xml:space="preserve"> </w:t>
      </w:r>
      <w:r w:rsidRPr="00E968B8">
        <w:rPr>
          <w:rFonts w:ascii="Lucida Console" w:eastAsia="Lucida Console" w:hAnsi="Lucida Console" w:cs="Lucida Console"/>
        </w:rPr>
        <w:t>FA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 xml:space="preserve">SE       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E FALSE</w:t>
      </w:r>
    </w:p>
    <w:p w:rsidR="00F622C6" w:rsidRPr="00E968B8" w:rsidRDefault="00C613B0">
      <w:pPr>
        <w:spacing w:line="180" w:lineRule="exact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3                    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 xml:space="preserve">E              </w:t>
      </w:r>
      <w:r w:rsidRPr="00E968B8">
        <w:rPr>
          <w:rFonts w:ascii="Lucida Console" w:eastAsia="Lucida Console" w:hAnsi="Lucida Console" w:cs="Lucida Console"/>
          <w:spacing w:val="115"/>
        </w:rPr>
        <w:t xml:space="preserve"> </w:t>
      </w:r>
      <w:r w:rsidRPr="00E968B8">
        <w:rPr>
          <w:rFonts w:ascii="Lucida Console" w:eastAsia="Lucida Console" w:hAnsi="Lucida Console" w:cs="Lucida Console"/>
        </w:rPr>
        <w:t>FA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 xml:space="preserve">SE       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E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FALSE</w:t>
      </w:r>
    </w:p>
    <w:p w:rsidR="00F622C6" w:rsidRPr="00E968B8" w:rsidRDefault="00C613B0">
      <w:pPr>
        <w:spacing w:before="25" w:line="270" w:lineRule="auto"/>
        <w:ind w:left="140" w:right="1278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4                    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E</w:t>
      </w:r>
      <w:r w:rsidRPr="00E968B8">
        <w:rPr>
          <w:rFonts w:ascii="Lucida Console" w:eastAsia="Lucida Console" w:hAnsi="Lucida Console" w:cs="Lucida Console"/>
        </w:rPr>
        <w:t xml:space="preserve">              </w:t>
      </w:r>
      <w:r w:rsidRPr="00E968B8">
        <w:rPr>
          <w:rFonts w:ascii="Lucida Console" w:eastAsia="Lucida Console" w:hAnsi="Lucida Console" w:cs="Lucida Console"/>
          <w:spacing w:val="115"/>
        </w:rPr>
        <w:t xml:space="preserve"> </w:t>
      </w:r>
      <w:r w:rsidRPr="00E968B8">
        <w:rPr>
          <w:rFonts w:ascii="Lucida Console" w:eastAsia="Lucida Console" w:hAnsi="Lucida Console" w:cs="Lucida Console"/>
        </w:rPr>
        <w:t>FA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 xml:space="preserve">SE       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E FALSE</w:t>
      </w:r>
    </w:p>
    <w:p w:rsidR="00F622C6" w:rsidRPr="00E968B8" w:rsidRDefault="00C613B0">
      <w:pPr>
        <w:spacing w:line="180" w:lineRule="exact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5                    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 xml:space="preserve">E              </w:t>
      </w:r>
      <w:r w:rsidRPr="00E968B8">
        <w:rPr>
          <w:rFonts w:ascii="Lucida Console" w:eastAsia="Lucida Console" w:hAnsi="Lucida Console" w:cs="Lucida Console"/>
          <w:spacing w:val="115"/>
        </w:rPr>
        <w:t xml:space="preserve"> </w:t>
      </w:r>
      <w:r w:rsidRPr="00E968B8">
        <w:rPr>
          <w:rFonts w:ascii="Lucida Console" w:eastAsia="Lucida Console" w:hAnsi="Lucida Console" w:cs="Lucida Console"/>
        </w:rPr>
        <w:t>FA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 xml:space="preserve">SE       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E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FALSE</w:t>
      </w:r>
    </w:p>
    <w:p w:rsidR="00F622C6" w:rsidRPr="00E968B8" w:rsidRDefault="00C613B0">
      <w:pPr>
        <w:spacing w:before="25" w:line="270" w:lineRule="auto"/>
        <w:ind w:left="140" w:right="1278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6                    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 xml:space="preserve">E              </w:t>
      </w:r>
      <w:r w:rsidRPr="00E968B8">
        <w:rPr>
          <w:rFonts w:ascii="Lucida Console" w:eastAsia="Lucida Console" w:hAnsi="Lucida Console" w:cs="Lucida Console"/>
          <w:spacing w:val="115"/>
        </w:rPr>
        <w:t xml:space="preserve"> </w:t>
      </w:r>
      <w:r w:rsidRPr="00E968B8">
        <w:rPr>
          <w:rFonts w:ascii="Lucida Console" w:eastAsia="Lucida Console" w:hAnsi="Lucida Console" w:cs="Lucida Console"/>
        </w:rPr>
        <w:t>FA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 xml:space="preserve">SE       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E FALSE</w:t>
      </w:r>
    </w:p>
    <w:p w:rsidR="00F622C6" w:rsidRPr="00E968B8" w:rsidRDefault="00C613B0">
      <w:pPr>
        <w:spacing w:line="180" w:lineRule="exact"/>
        <w:ind w:left="7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tdde</w:t>
      </w:r>
      <w:r w:rsidRPr="00E968B8">
        <w:rPr>
          <w:rFonts w:ascii="Lucida Console" w:eastAsia="Lucida Console" w:hAnsi="Lucida Console" w:cs="Lucida Console"/>
          <w:spacing w:val="2"/>
        </w:rPr>
        <w:t>v</w:t>
      </w:r>
      <w:r w:rsidRPr="00E968B8">
        <w:rPr>
          <w:rFonts w:ascii="Lucida Console" w:eastAsia="Lucida Console" w:hAnsi="Lucida Console" w:cs="Lucida Console"/>
        </w:rPr>
        <w:t>_rol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_du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>bbell</w:t>
      </w:r>
      <w:r w:rsidRPr="00E968B8">
        <w:rPr>
          <w:rFonts w:ascii="Lucida Console" w:eastAsia="Lucida Console" w:hAnsi="Lucida Console" w:cs="Lucida Console"/>
          <w:spacing w:val="-21"/>
        </w:rPr>
        <w:t xml:space="preserve"> </w:t>
      </w:r>
      <w:r w:rsidRPr="00E968B8">
        <w:rPr>
          <w:rFonts w:ascii="Lucida Console" w:eastAsia="Lucida Console" w:hAnsi="Lucida Console" w:cs="Lucida Console"/>
        </w:rPr>
        <w:t>var_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oll_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umb</w:t>
      </w:r>
      <w:r w:rsidRPr="00E968B8">
        <w:rPr>
          <w:rFonts w:ascii="Lucida Console" w:eastAsia="Lucida Console" w:hAnsi="Lucida Console" w:cs="Lucida Console"/>
          <w:spacing w:val="2"/>
        </w:rPr>
        <w:t>b</w:t>
      </w:r>
      <w:r w:rsidRPr="00E968B8">
        <w:rPr>
          <w:rFonts w:ascii="Lucida Console" w:eastAsia="Lucida Console" w:hAnsi="Lucida Console" w:cs="Lucida Console"/>
        </w:rPr>
        <w:t>ell</w:t>
      </w:r>
      <w:r w:rsidRPr="00E968B8">
        <w:rPr>
          <w:rFonts w:ascii="Lucida Console" w:eastAsia="Lucida Console" w:hAnsi="Lucida Console" w:cs="Lucida Console"/>
          <w:spacing w:val="-20"/>
        </w:rPr>
        <w:t xml:space="preserve"> </w:t>
      </w:r>
      <w:r w:rsidRPr="00E968B8">
        <w:rPr>
          <w:rFonts w:ascii="Lucida Console" w:eastAsia="Lucida Console" w:hAnsi="Lucida Console" w:cs="Lucida Console"/>
        </w:rPr>
        <w:t>a</w:t>
      </w:r>
      <w:r w:rsidRPr="00E968B8">
        <w:rPr>
          <w:rFonts w:ascii="Lucida Console" w:eastAsia="Lucida Console" w:hAnsi="Lucida Console" w:cs="Lucida Console"/>
          <w:spacing w:val="2"/>
        </w:rPr>
        <w:t>v</w:t>
      </w:r>
      <w:r w:rsidRPr="00E968B8">
        <w:rPr>
          <w:rFonts w:ascii="Lucida Console" w:eastAsia="Lucida Console" w:hAnsi="Lucida Console" w:cs="Lucida Console"/>
        </w:rPr>
        <w:t>g_pi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ch_d</w:t>
      </w:r>
      <w:r w:rsidRPr="00E968B8">
        <w:rPr>
          <w:rFonts w:ascii="Lucida Console" w:eastAsia="Lucida Console" w:hAnsi="Lucida Console" w:cs="Lucida Console"/>
          <w:spacing w:val="2"/>
        </w:rPr>
        <w:t>u</w:t>
      </w:r>
      <w:r w:rsidRPr="00E968B8">
        <w:rPr>
          <w:rFonts w:ascii="Lucida Console" w:eastAsia="Lucida Console" w:hAnsi="Lucida Console" w:cs="Lucida Console"/>
        </w:rPr>
        <w:t>mbb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ll</w:t>
      </w:r>
      <w:r w:rsidRPr="00E968B8">
        <w:rPr>
          <w:rFonts w:ascii="Lucida Console" w:eastAsia="Lucida Console" w:hAnsi="Lucida Console" w:cs="Lucida Console"/>
          <w:spacing w:val="-22"/>
        </w:rPr>
        <w:t xml:space="preserve"> </w:t>
      </w:r>
      <w:r w:rsidRPr="00E968B8">
        <w:rPr>
          <w:rFonts w:ascii="Lucida Console" w:eastAsia="Lucida Console" w:hAnsi="Lucida Console" w:cs="Lucida Console"/>
        </w:rPr>
        <w:t>st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dev_</w:t>
      </w:r>
      <w:r w:rsidRPr="00E968B8">
        <w:rPr>
          <w:rFonts w:ascii="Lucida Console" w:eastAsia="Lucida Console" w:hAnsi="Lucida Console" w:cs="Lucida Console"/>
          <w:spacing w:val="2"/>
        </w:rPr>
        <w:t>p</w:t>
      </w:r>
      <w:r w:rsidRPr="00E968B8">
        <w:rPr>
          <w:rFonts w:ascii="Lucida Console" w:eastAsia="Lucida Console" w:hAnsi="Lucida Console" w:cs="Lucida Console"/>
        </w:rPr>
        <w:t>itch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d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  <w:sectPr w:rsidR="00F622C6" w:rsidRPr="00E968B8">
          <w:pgSz w:w="12240" w:h="15840"/>
          <w:pgMar w:top="1360" w:right="1420" w:bottom="280" w:left="1300" w:header="720" w:footer="720" w:gutter="0"/>
          <w:cols w:space="720"/>
        </w:sectPr>
      </w:pPr>
      <w:r w:rsidRPr="00E968B8">
        <w:pict>
          <v:shape id="_x0000_s1037" type="#_x0000_t202" style="position:absolute;left:0;text-align:left;margin-left:70pt;margin-top:11.25pt;width:377.5pt;height:140.05pt;z-index:-6393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545"/>
                    <w:gridCol w:w="2289"/>
                    <w:gridCol w:w="2230"/>
                    <w:gridCol w:w="1486"/>
                  </w:tblGrid>
                  <w:tr w:rsidR="00F622C6">
                    <w:trPr>
                      <w:trHeight w:hRule="exact" w:val="464"/>
                    </w:trPr>
                    <w:tc>
                      <w:tcPr>
                        <w:tcW w:w="15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26"/>
                          <w:ind w:left="40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1</w:t>
                        </w:r>
                      </w:p>
                      <w:p w:rsidR="00F622C6" w:rsidRDefault="00C613B0">
                        <w:pPr>
                          <w:spacing w:before="25"/>
                          <w:ind w:left="40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FALSE</w:t>
                        </w:r>
                      </w:p>
                    </w:tc>
                    <w:tc>
                      <w:tcPr>
                        <w:tcW w:w="22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26"/>
                          <w:ind w:left="870" w:right="749"/>
                          <w:jc w:val="center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FALSE</w:t>
                        </w:r>
                      </w:p>
                    </w:tc>
                    <w:tc>
                      <w:tcPr>
                        <w:tcW w:w="22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26"/>
                          <w:ind w:left="749" w:right="809"/>
                          <w:jc w:val="center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F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  <w:w w:val="99"/>
                          </w:rPr>
                          <w:t>A</w:t>
                        </w: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LSE</w:t>
                        </w:r>
                      </w:p>
                    </w:tc>
                    <w:tc>
                      <w:tcPr>
                        <w:tcW w:w="14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26"/>
                          <w:ind w:left="844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FA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L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SE</w:t>
                        </w:r>
                      </w:p>
                    </w:tc>
                  </w:tr>
                  <w:tr w:rsidR="00F622C6">
                    <w:trPr>
                      <w:trHeight w:hRule="exact" w:val="224"/>
                    </w:trPr>
                    <w:tc>
                      <w:tcPr>
                        <w:tcW w:w="15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1"/>
                          <w:ind w:left="40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2</w:t>
                        </w:r>
                      </w:p>
                    </w:tc>
                    <w:tc>
                      <w:tcPr>
                        <w:tcW w:w="22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1"/>
                          <w:ind w:left="870" w:right="749"/>
                          <w:jc w:val="center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FALSE</w:t>
                        </w:r>
                      </w:p>
                    </w:tc>
                    <w:tc>
                      <w:tcPr>
                        <w:tcW w:w="22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1"/>
                          <w:ind w:left="749" w:right="809"/>
                          <w:jc w:val="center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F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  <w:w w:val="99"/>
                          </w:rPr>
                          <w:t>A</w:t>
                        </w: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LSE</w:t>
                        </w:r>
                      </w:p>
                    </w:tc>
                    <w:tc>
                      <w:tcPr>
                        <w:tcW w:w="14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1"/>
                          <w:ind w:left="844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FA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L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SE</w:t>
                        </w:r>
                      </w:p>
                    </w:tc>
                  </w:tr>
                  <w:tr w:rsidR="00F622C6">
                    <w:trPr>
                      <w:trHeight w:hRule="exact" w:val="226"/>
                    </w:trPr>
                    <w:tc>
                      <w:tcPr>
                        <w:tcW w:w="15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40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FALSE</w:t>
                        </w:r>
                      </w:p>
                    </w:tc>
                    <w:tc>
                      <w:tcPr>
                        <w:tcW w:w="22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F622C6"/>
                    </w:tc>
                    <w:tc>
                      <w:tcPr>
                        <w:tcW w:w="22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F622C6"/>
                    </w:tc>
                    <w:tc>
                      <w:tcPr>
                        <w:tcW w:w="14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F622C6"/>
                    </w:tc>
                  </w:tr>
                  <w:tr w:rsidR="00F622C6">
                    <w:trPr>
                      <w:trHeight w:hRule="exact" w:val="226"/>
                    </w:trPr>
                    <w:tc>
                      <w:tcPr>
                        <w:tcW w:w="15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40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3</w:t>
                        </w:r>
                      </w:p>
                    </w:tc>
                    <w:tc>
                      <w:tcPr>
                        <w:tcW w:w="22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870" w:right="749"/>
                          <w:jc w:val="center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FALSE</w:t>
                        </w:r>
                      </w:p>
                    </w:tc>
                    <w:tc>
                      <w:tcPr>
                        <w:tcW w:w="22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749" w:right="809"/>
                          <w:jc w:val="center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F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  <w:w w:val="99"/>
                          </w:rPr>
                          <w:t>A</w:t>
                        </w: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LSE</w:t>
                        </w:r>
                      </w:p>
                    </w:tc>
                    <w:tc>
                      <w:tcPr>
                        <w:tcW w:w="14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844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FA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L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SE</w:t>
                        </w:r>
                      </w:p>
                    </w:tc>
                  </w:tr>
                  <w:tr w:rsidR="00F622C6">
                    <w:trPr>
                      <w:trHeight w:hRule="exact" w:val="449"/>
                    </w:trPr>
                    <w:tc>
                      <w:tcPr>
                        <w:tcW w:w="15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40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FALSE</w:t>
                        </w:r>
                      </w:p>
                      <w:p w:rsidR="00F622C6" w:rsidRDefault="00C613B0">
                        <w:pPr>
                          <w:spacing w:before="23"/>
                          <w:ind w:left="40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4</w:t>
                        </w:r>
                      </w:p>
                    </w:tc>
                    <w:tc>
                      <w:tcPr>
                        <w:tcW w:w="22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F622C6">
                        <w:pPr>
                          <w:spacing w:before="16" w:line="220" w:lineRule="exact"/>
                          <w:rPr>
                            <w:sz w:val="22"/>
                            <w:szCs w:val="22"/>
                          </w:rPr>
                        </w:pPr>
                      </w:p>
                      <w:p w:rsidR="00F622C6" w:rsidRDefault="00C613B0">
                        <w:pPr>
                          <w:ind w:left="870" w:right="749"/>
                          <w:jc w:val="center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FALSE</w:t>
                        </w:r>
                      </w:p>
                    </w:tc>
                    <w:tc>
                      <w:tcPr>
                        <w:tcW w:w="22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F622C6">
                        <w:pPr>
                          <w:spacing w:before="16" w:line="220" w:lineRule="exact"/>
                          <w:rPr>
                            <w:sz w:val="22"/>
                            <w:szCs w:val="22"/>
                          </w:rPr>
                        </w:pPr>
                      </w:p>
                      <w:p w:rsidR="00F622C6" w:rsidRDefault="00C613B0">
                        <w:pPr>
                          <w:ind w:left="749" w:right="809"/>
                          <w:jc w:val="center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F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  <w:w w:val="99"/>
                          </w:rPr>
                          <w:t>A</w:t>
                        </w: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LSE</w:t>
                        </w:r>
                      </w:p>
                    </w:tc>
                    <w:tc>
                      <w:tcPr>
                        <w:tcW w:w="14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F622C6">
                        <w:pPr>
                          <w:spacing w:before="16" w:line="220" w:lineRule="exact"/>
                          <w:rPr>
                            <w:sz w:val="22"/>
                            <w:szCs w:val="22"/>
                          </w:rPr>
                        </w:pPr>
                      </w:p>
                      <w:p w:rsidR="00F622C6" w:rsidRDefault="00C613B0">
                        <w:pPr>
                          <w:ind w:left="844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FA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L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SE</w:t>
                        </w:r>
                      </w:p>
                    </w:tc>
                  </w:tr>
                  <w:tr w:rsidR="00F622C6">
                    <w:trPr>
                      <w:trHeight w:hRule="exact" w:val="226"/>
                    </w:trPr>
                    <w:tc>
                      <w:tcPr>
                        <w:tcW w:w="15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40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FALSE</w:t>
                        </w:r>
                      </w:p>
                    </w:tc>
                    <w:tc>
                      <w:tcPr>
                        <w:tcW w:w="22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F622C6"/>
                    </w:tc>
                    <w:tc>
                      <w:tcPr>
                        <w:tcW w:w="22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F622C6"/>
                    </w:tc>
                    <w:tc>
                      <w:tcPr>
                        <w:tcW w:w="14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F622C6"/>
                    </w:tc>
                  </w:tr>
                  <w:tr w:rsidR="00F622C6">
                    <w:trPr>
                      <w:trHeight w:hRule="exact" w:val="226"/>
                    </w:trPr>
                    <w:tc>
                      <w:tcPr>
                        <w:tcW w:w="15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40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5</w:t>
                        </w:r>
                      </w:p>
                    </w:tc>
                    <w:tc>
                      <w:tcPr>
                        <w:tcW w:w="22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870" w:right="749"/>
                          <w:jc w:val="center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FALSE</w:t>
                        </w:r>
                      </w:p>
                    </w:tc>
                    <w:tc>
                      <w:tcPr>
                        <w:tcW w:w="22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749" w:right="809"/>
                          <w:jc w:val="center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F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  <w:w w:val="99"/>
                          </w:rPr>
                          <w:t>A</w:t>
                        </w: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LSE</w:t>
                        </w:r>
                      </w:p>
                    </w:tc>
                    <w:tc>
                      <w:tcPr>
                        <w:tcW w:w="14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844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FA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L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SE</w:t>
                        </w:r>
                      </w:p>
                    </w:tc>
                  </w:tr>
                  <w:tr w:rsidR="00F622C6">
                    <w:trPr>
                      <w:trHeight w:hRule="exact" w:val="449"/>
                    </w:trPr>
                    <w:tc>
                      <w:tcPr>
                        <w:tcW w:w="15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40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FALSE</w:t>
                        </w:r>
                      </w:p>
                      <w:p w:rsidR="00F622C6" w:rsidRDefault="00C613B0">
                        <w:pPr>
                          <w:spacing w:before="23"/>
                          <w:ind w:left="40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6</w:t>
                        </w:r>
                      </w:p>
                    </w:tc>
                    <w:tc>
                      <w:tcPr>
                        <w:tcW w:w="22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F622C6">
                        <w:pPr>
                          <w:spacing w:before="16" w:line="220" w:lineRule="exact"/>
                          <w:rPr>
                            <w:sz w:val="22"/>
                            <w:szCs w:val="22"/>
                          </w:rPr>
                        </w:pPr>
                      </w:p>
                      <w:p w:rsidR="00F622C6" w:rsidRDefault="00C613B0">
                        <w:pPr>
                          <w:ind w:left="870" w:right="749"/>
                          <w:jc w:val="center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FALSE</w:t>
                        </w:r>
                      </w:p>
                    </w:tc>
                    <w:tc>
                      <w:tcPr>
                        <w:tcW w:w="22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F622C6">
                        <w:pPr>
                          <w:spacing w:before="16" w:line="220" w:lineRule="exact"/>
                          <w:rPr>
                            <w:sz w:val="22"/>
                            <w:szCs w:val="22"/>
                          </w:rPr>
                        </w:pPr>
                      </w:p>
                      <w:p w:rsidR="00F622C6" w:rsidRDefault="00C613B0">
                        <w:pPr>
                          <w:ind w:left="749" w:right="809"/>
                          <w:jc w:val="center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F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  <w:w w:val="99"/>
                          </w:rPr>
                          <w:t>A</w:t>
                        </w: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LSE</w:t>
                        </w:r>
                      </w:p>
                    </w:tc>
                    <w:tc>
                      <w:tcPr>
                        <w:tcW w:w="14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F622C6">
                        <w:pPr>
                          <w:spacing w:before="16" w:line="220" w:lineRule="exact"/>
                          <w:rPr>
                            <w:sz w:val="22"/>
                            <w:szCs w:val="22"/>
                          </w:rPr>
                        </w:pPr>
                      </w:p>
                      <w:p w:rsidR="00F622C6" w:rsidRDefault="00C613B0">
                        <w:pPr>
                          <w:ind w:left="844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FA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L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SE</w:t>
                        </w:r>
                      </w:p>
                    </w:tc>
                  </w:tr>
                  <w:tr w:rsidR="00F622C6">
                    <w:trPr>
                      <w:trHeight w:hRule="exact" w:val="312"/>
                    </w:trPr>
                    <w:tc>
                      <w:tcPr>
                        <w:tcW w:w="15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40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FALSE</w:t>
                        </w:r>
                      </w:p>
                    </w:tc>
                    <w:tc>
                      <w:tcPr>
                        <w:tcW w:w="22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F622C6"/>
                    </w:tc>
                    <w:tc>
                      <w:tcPr>
                        <w:tcW w:w="22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F622C6"/>
                    </w:tc>
                    <w:tc>
                      <w:tcPr>
                        <w:tcW w:w="14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F622C6"/>
                    </w:tc>
                  </w:tr>
                </w:tbl>
                <w:p w:rsidR="00F622C6" w:rsidRDefault="00F622C6"/>
              </w:txbxContent>
            </v:textbox>
            <w10:wrap anchorx="page"/>
          </v:shape>
        </w:pict>
      </w:r>
      <w:r w:rsidRPr="00E968B8">
        <w:rPr>
          <w:rFonts w:ascii="Lucida Console" w:eastAsia="Lucida Console" w:hAnsi="Lucida Console" w:cs="Lucida Console"/>
        </w:rPr>
        <w:t>umbbe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l</w:t>
      </w:r>
    </w:p>
    <w:p w:rsidR="00F622C6" w:rsidRPr="00E968B8" w:rsidRDefault="00F622C6">
      <w:pPr>
        <w:spacing w:before="2" w:line="100" w:lineRule="exact"/>
        <w:rPr>
          <w:sz w:val="10"/>
          <w:szCs w:val="10"/>
        </w:rPr>
      </w:pPr>
    </w:p>
    <w:p w:rsidR="00F622C6" w:rsidRPr="00E968B8" w:rsidRDefault="00C613B0">
      <w:pPr>
        <w:ind w:left="7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  <w:spacing w:val="2"/>
        </w:rPr>
        <w:t>v</w:t>
      </w:r>
      <w:r w:rsidRPr="00E968B8">
        <w:rPr>
          <w:rFonts w:ascii="Lucida Console" w:eastAsia="Lucida Console" w:hAnsi="Lucida Console" w:cs="Lucida Console"/>
        </w:rPr>
        <w:t>ar_p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tch_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umb</w:t>
      </w:r>
      <w:r w:rsidRPr="00E968B8">
        <w:rPr>
          <w:rFonts w:ascii="Lucida Console" w:eastAsia="Lucida Console" w:hAnsi="Lucida Console" w:cs="Lucida Console"/>
          <w:spacing w:val="2"/>
        </w:rPr>
        <w:t>b</w:t>
      </w:r>
      <w:r w:rsidRPr="00E968B8">
        <w:rPr>
          <w:rFonts w:ascii="Lucida Console" w:eastAsia="Lucida Console" w:hAnsi="Lucida Console" w:cs="Lucida Console"/>
        </w:rPr>
        <w:t>ell</w:t>
      </w:r>
      <w:r w:rsidRPr="00E968B8">
        <w:rPr>
          <w:rFonts w:ascii="Lucida Console" w:eastAsia="Lucida Console" w:hAnsi="Lucida Console" w:cs="Lucida Console"/>
          <w:spacing w:val="-22"/>
        </w:rPr>
        <w:t xml:space="preserve"> </w:t>
      </w:r>
      <w:r w:rsidRPr="00E968B8">
        <w:rPr>
          <w:rFonts w:ascii="Lucida Console" w:eastAsia="Lucida Console" w:hAnsi="Lucida Console" w:cs="Lucida Console"/>
        </w:rPr>
        <w:t>a</w:t>
      </w:r>
      <w:r w:rsidRPr="00E968B8">
        <w:rPr>
          <w:rFonts w:ascii="Lucida Console" w:eastAsia="Lucida Console" w:hAnsi="Lucida Console" w:cs="Lucida Console"/>
          <w:spacing w:val="2"/>
        </w:rPr>
        <w:t>v</w:t>
      </w:r>
      <w:r w:rsidRPr="00E968B8">
        <w:rPr>
          <w:rFonts w:ascii="Lucida Console" w:eastAsia="Lucida Console" w:hAnsi="Lucida Console" w:cs="Lucida Console"/>
        </w:rPr>
        <w:t>g_ya</w:t>
      </w:r>
      <w:r w:rsidRPr="00E968B8">
        <w:rPr>
          <w:rFonts w:ascii="Lucida Console" w:eastAsia="Lucida Console" w:hAnsi="Lucida Console" w:cs="Lucida Console"/>
          <w:spacing w:val="2"/>
        </w:rPr>
        <w:t>w</w:t>
      </w:r>
      <w:r w:rsidRPr="00E968B8">
        <w:rPr>
          <w:rFonts w:ascii="Lucida Console" w:eastAsia="Lucida Console" w:hAnsi="Lucida Console" w:cs="Lucida Console"/>
        </w:rPr>
        <w:t>_dum</w:t>
      </w:r>
      <w:r w:rsidRPr="00E968B8">
        <w:rPr>
          <w:rFonts w:ascii="Lucida Console" w:eastAsia="Lucida Console" w:hAnsi="Lucida Console" w:cs="Lucida Console"/>
          <w:spacing w:val="2"/>
        </w:rPr>
        <w:t>b</w:t>
      </w:r>
      <w:r w:rsidRPr="00E968B8">
        <w:rPr>
          <w:rFonts w:ascii="Lucida Console" w:eastAsia="Lucida Console" w:hAnsi="Lucida Console" w:cs="Lucida Console"/>
        </w:rPr>
        <w:t>bell</w:t>
      </w:r>
      <w:r w:rsidRPr="00E968B8">
        <w:rPr>
          <w:rFonts w:ascii="Lucida Console" w:eastAsia="Lucida Console" w:hAnsi="Lucida Console" w:cs="Lucida Console"/>
          <w:spacing w:val="-16"/>
        </w:rPr>
        <w:t xml:space="preserve"> </w:t>
      </w:r>
      <w:r w:rsidRPr="00E968B8">
        <w:rPr>
          <w:rFonts w:ascii="Lucida Console" w:eastAsia="Lucida Console" w:hAnsi="Lucida Console" w:cs="Lucida Console"/>
        </w:rPr>
        <w:t>stdd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v_ya</w:t>
      </w:r>
      <w:r w:rsidRPr="00E968B8">
        <w:rPr>
          <w:rFonts w:ascii="Lucida Console" w:eastAsia="Lucida Console" w:hAnsi="Lucida Console" w:cs="Lucida Console"/>
          <w:spacing w:val="2"/>
        </w:rPr>
        <w:t>w</w:t>
      </w:r>
      <w:r w:rsidRPr="00E968B8">
        <w:rPr>
          <w:rFonts w:ascii="Lucida Console" w:eastAsia="Lucida Console" w:hAnsi="Lucida Console" w:cs="Lucida Console"/>
        </w:rPr>
        <w:t>_dum</w:t>
      </w:r>
      <w:r w:rsidRPr="00E968B8">
        <w:rPr>
          <w:rFonts w:ascii="Lucida Console" w:eastAsia="Lucida Console" w:hAnsi="Lucida Console" w:cs="Lucida Console"/>
          <w:spacing w:val="2"/>
        </w:rPr>
        <w:t>b</w:t>
      </w:r>
      <w:r w:rsidRPr="00E968B8">
        <w:rPr>
          <w:rFonts w:ascii="Lucida Console" w:eastAsia="Lucida Console" w:hAnsi="Lucida Console" w:cs="Lucida Console"/>
        </w:rPr>
        <w:t>bell</w:t>
      </w:r>
      <w:r w:rsidRPr="00E968B8">
        <w:rPr>
          <w:rFonts w:ascii="Lucida Console" w:eastAsia="Lucida Console" w:hAnsi="Lucida Console" w:cs="Lucida Console"/>
          <w:spacing w:val="-20"/>
        </w:rPr>
        <w:t xml:space="preserve"> </w:t>
      </w:r>
      <w:r w:rsidRPr="00E968B8">
        <w:rPr>
          <w:rFonts w:ascii="Lucida Console" w:eastAsia="Lucida Console" w:hAnsi="Lucida Console" w:cs="Lucida Console"/>
        </w:rPr>
        <w:t>var_</w:t>
      </w:r>
      <w:r w:rsidRPr="00E968B8">
        <w:rPr>
          <w:rFonts w:ascii="Lucida Console" w:eastAsia="Lucida Console" w:hAnsi="Lucida Console" w:cs="Lucida Console"/>
          <w:spacing w:val="2"/>
        </w:rPr>
        <w:t>y</w:t>
      </w:r>
      <w:r w:rsidRPr="00E968B8">
        <w:rPr>
          <w:rFonts w:ascii="Lucida Console" w:eastAsia="Lucida Console" w:hAnsi="Lucida Console" w:cs="Lucida Console"/>
        </w:rPr>
        <w:t>aw_d</w:t>
      </w:r>
      <w:r w:rsidRPr="00E968B8">
        <w:rPr>
          <w:rFonts w:ascii="Lucida Console" w:eastAsia="Lucida Console" w:hAnsi="Lucida Console" w:cs="Lucida Console"/>
          <w:spacing w:val="2"/>
        </w:rPr>
        <w:t>u</w:t>
      </w:r>
      <w:r w:rsidRPr="00E968B8">
        <w:rPr>
          <w:rFonts w:ascii="Lucida Console" w:eastAsia="Lucida Console" w:hAnsi="Lucida Console" w:cs="Lucida Console"/>
        </w:rPr>
        <w:t>mbbe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l</w:t>
      </w:r>
    </w:p>
    <w:p w:rsidR="00F622C6" w:rsidRPr="00E968B8" w:rsidRDefault="00C613B0">
      <w:pPr>
        <w:spacing w:before="26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1    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 xml:space="preserve">LSE         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 xml:space="preserve">ALSE        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 xml:space="preserve">ALSE      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E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2    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 xml:space="preserve">LSE         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 xml:space="preserve">ALSE        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 xml:space="preserve">ALSE      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E</w:t>
      </w:r>
    </w:p>
    <w:p w:rsidR="00F622C6" w:rsidRPr="00E968B8" w:rsidRDefault="00C613B0">
      <w:pPr>
        <w:spacing w:before="23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3    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 xml:space="preserve">LSE         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 xml:space="preserve">ALSE        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 xml:space="preserve">ALSE      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E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4</w:t>
      </w:r>
      <w:r w:rsidRPr="00E968B8">
        <w:rPr>
          <w:rFonts w:ascii="Lucida Console" w:eastAsia="Lucida Console" w:hAnsi="Lucida Console" w:cs="Lucida Console"/>
        </w:rPr>
        <w:t xml:space="preserve">    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 xml:space="preserve">LSE         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 xml:space="preserve">ALSE        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 xml:space="preserve">ALSE      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E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5    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 xml:space="preserve">LSE         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 xml:space="preserve">ALSE        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 xml:space="preserve">ALSE      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E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6    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 xml:space="preserve">LSE         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 xml:space="preserve">ALSE        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 xml:space="preserve">ALSE      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E</w:t>
      </w:r>
    </w:p>
    <w:p w:rsidR="00F622C6" w:rsidRPr="00E968B8" w:rsidRDefault="00C613B0">
      <w:pPr>
        <w:spacing w:before="23"/>
        <w:ind w:left="665" w:right="670"/>
        <w:jc w:val="center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  <w:spacing w:val="2"/>
        </w:rPr>
        <w:t>g</w:t>
      </w:r>
      <w:r w:rsidRPr="00E968B8">
        <w:rPr>
          <w:rFonts w:ascii="Lucida Console" w:eastAsia="Lucida Console" w:hAnsi="Lucida Console" w:cs="Lucida Console"/>
        </w:rPr>
        <w:t>yros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dumb</w:t>
      </w:r>
      <w:r w:rsidRPr="00E968B8">
        <w:rPr>
          <w:rFonts w:ascii="Lucida Console" w:eastAsia="Lucida Console" w:hAnsi="Lucida Console" w:cs="Lucida Console"/>
          <w:spacing w:val="2"/>
        </w:rPr>
        <w:t>b</w:t>
      </w:r>
      <w:r w:rsidRPr="00E968B8">
        <w:rPr>
          <w:rFonts w:ascii="Lucida Console" w:eastAsia="Lucida Console" w:hAnsi="Lucida Console" w:cs="Lucida Console"/>
        </w:rPr>
        <w:t>ell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x</w:t>
      </w:r>
      <w:r w:rsidRPr="00E968B8">
        <w:rPr>
          <w:rFonts w:ascii="Lucida Console" w:eastAsia="Lucida Console" w:hAnsi="Lucida Console" w:cs="Lucida Console"/>
          <w:spacing w:val="-19"/>
        </w:rPr>
        <w:t xml:space="preserve"> </w:t>
      </w:r>
      <w:r w:rsidRPr="00E968B8">
        <w:rPr>
          <w:rFonts w:ascii="Lucida Console" w:eastAsia="Lucida Console" w:hAnsi="Lucida Console" w:cs="Lucida Console"/>
        </w:rPr>
        <w:t>gyr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s_du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>bbel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_y</w:t>
      </w:r>
      <w:r w:rsidRPr="00E968B8">
        <w:rPr>
          <w:rFonts w:ascii="Lucida Console" w:eastAsia="Lucida Console" w:hAnsi="Lucida Console" w:cs="Lucida Console"/>
          <w:spacing w:val="-19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g</w:t>
      </w:r>
      <w:r w:rsidRPr="00E968B8">
        <w:rPr>
          <w:rFonts w:ascii="Lucida Console" w:eastAsia="Lucida Console" w:hAnsi="Lucida Console" w:cs="Lucida Console"/>
        </w:rPr>
        <w:t>yros_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umbb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ll_z</w:t>
      </w:r>
      <w:r w:rsidRPr="00E968B8">
        <w:rPr>
          <w:rFonts w:ascii="Lucida Console" w:eastAsia="Lucida Console" w:hAnsi="Lucida Console" w:cs="Lucida Console"/>
          <w:spacing w:val="-16"/>
        </w:rPr>
        <w:t xml:space="preserve"> </w:t>
      </w:r>
      <w:r w:rsidRPr="00E968B8">
        <w:rPr>
          <w:rFonts w:ascii="Lucida Console" w:eastAsia="Lucida Console" w:hAnsi="Lucida Console" w:cs="Lucida Console"/>
          <w:w w:val="99"/>
        </w:rPr>
        <w:t>acc</w:t>
      </w:r>
      <w:r w:rsidRPr="00E968B8">
        <w:rPr>
          <w:rFonts w:ascii="Lucida Console" w:eastAsia="Lucida Console" w:hAnsi="Lucida Console" w:cs="Lucida Console"/>
          <w:spacing w:val="2"/>
          <w:w w:val="99"/>
        </w:rPr>
        <w:t>e</w:t>
      </w:r>
      <w:r w:rsidRPr="00E968B8">
        <w:rPr>
          <w:rFonts w:ascii="Lucida Console" w:eastAsia="Lucida Console" w:hAnsi="Lucida Console" w:cs="Lucida Console"/>
          <w:w w:val="99"/>
        </w:rPr>
        <w:t>l_dum</w:t>
      </w:r>
      <w:r w:rsidRPr="00E968B8">
        <w:rPr>
          <w:rFonts w:ascii="Lucida Console" w:eastAsia="Lucida Console" w:hAnsi="Lucida Console" w:cs="Lucida Console"/>
          <w:spacing w:val="2"/>
          <w:w w:val="99"/>
        </w:rPr>
        <w:t>b</w:t>
      </w:r>
      <w:r w:rsidRPr="00E968B8">
        <w:rPr>
          <w:rFonts w:ascii="Lucida Console" w:eastAsia="Lucida Console" w:hAnsi="Lucida Console" w:cs="Lucida Console"/>
          <w:w w:val="99"/>
        </w:rPr>
        <w:t>bell</w:t>
      </w:r>
      <w:r w:rsidRPr="00E968B8">
        <w:rPr>
          <w:rFonts w:ascii="Lucida Console" w:eastAsia="Lucida Console" w:hAnsi="Lucida Console" w:cs="Lucida Console"/>
          <w:spacing w:val="2"/>
          <w:w w:val="99"/>
        </w:rPr>
        <w:t>_</w:t>
      </w:r>
      <w:r w:rsidRPr="00E968B8">
        <w:rPr>
          <w:rFonts w:ascii="Lucida Console" w:eastAsia="Lucida Console" w:hAnsi="Lucida Console" w:cs="Lucida Console"/>
          <w:w w:val="99"/>
        </w:rPr>
        <w:t>x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1  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 xml:space="preserve">E         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</w:rPr>
        <w:t>FA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 xml:space="preserve">SE         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 xml:space="preserve">ALSE      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E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2  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 xml:space="preserve">E         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</w:rPr>
        <w:t>FA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 xml:space="preserve">SE         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 xml:space="preserve">ALSE      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E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3  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 xml:space="preserve">E         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</w:rPr>
        <w:t>FA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 xml:space="preserve">SE         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 xml:space="preserve">ALSE      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E</w:t>
      </w:r>
    </w:p>
    <w:p w:rsidR="00F622C6" w:rsidRPr="00E968B8" w:rsidRDefault="00C613B0">
      <w:pPr>
        <w:spacing w:before="23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4  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 xml:space="preserve">E         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</w:rPr>
        <w:t>FA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 xml:space="preserve">SE         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 xml:space="preserve">ALSE      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E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5  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 xml:space="preserve">E         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</w:rPr>
        <w:t>FA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 xml:space="preserve">SE         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 xml:space="preserve">ALSE      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E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6  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 xml:space="preserve">E         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</w:rPr>
        <w:t>FA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 xml:space="preserve">SE         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 xml:space="preserve">ALSE      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E</w:t>
      </w:r>
    </w:p>
    <w:p w:rsidR="00F622C6" w:rsidRPr="00E968B8" w:rsidRDefault="00C613B0">
      <w:pPr>
        <w:spacing w:before="25"/>
        <w:ind w:left="7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ccel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dumb</w:t>
      </w:r>
      <w:r w:rsidRPr="00E968B8">
        <w:rPr>
          <w:rFonts w:ascii="Lucida Console" w:eastAsia="Lucida Console" w:hAnsi="Lucida Console" w:cs="Lucida Console"/>
          <w:spacing w:val="2"/>
        </w:rPr>
        <w:t>b</w:t>
      </w:r>
      <w:r w:rsidRPr="00E968B8">
        <w:rPr>
          <w:rFonts w:ascii="Lucida Console" w:eastAsia="Lucida Console" w:hAnsi="Lucida Console" w:cs="Lucida Console"/>
        </w:rPr>
        <w:t>ell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y</w:t>
      </w:r>
      <w:r w:rsidRPr="00E968B8">
        <w:rPr>
          <w:rFonts w:ascii="Lucida Console" w:eastAsia="Lucida Console" w:hAnsi="Lucida Console" w:cs="Lucida Console"/>
          <w:spacing w:val="-19"/>
        </w:rPr>
        <w:t xml:space="preserve"> </w:t>
      </w:r>
      <w:r w:rsidRPr="00E968B8">
        <w:rPr>
          <w:rFonts w:ascii="Lucida Console" w:eastAsia="Lucida Console" w:hAnsi="Lucida Console" w:cs="Lucida Console"/>
        </w:rPr>
        <w:t>acc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l_du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>bbel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_z</w:t>
      </w:r>
      <w:r w:rsidRPr="00E968B8">
        <w:rPr>
          <w:rFonts w:ascii="Lucida Console" w:eastAsia="Lucida Console" w:hAnsi="Lucida Console" w:cs="Lucida Console"/>
          <w:spacing w:val="-19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>agnet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dumb</w:t>
      </w:r>
      <w:r w:rsidRPr="00E968B8">
        <w:rPr>
          <w:rFonts w:ascii="Lucida Console" w:eastAsia="Lucida Console" w:hAnsi="Lucida Console" w:cs="Lucida Console"/>
          <w:spacing w:val="2"/>
        </w:rPr>
        <w:t>b</w:t>
      </w:r>
      <w:r w:rsidRPr="00E968B8">
        <w:rPr>
          <w:rFonts w:ascii="Lucida Console" w:eastAsia="Lucida Console" w:hAnsi="Lucida Console" w:cs="Lucida Console"/>
        </w:rPr>
        <w:t>ell_x</w:t>
      </w:r>
      <w:r w:rsidRPr="00E968B8">
        <w:rPr>
          <w:rFonts w:ascii="Lucida Console" w:eastAsia="Lucida Console" w:hAnsi="Lucida Console" w:cs="Lucida Console"/>
          <w:spacing w:val="-17"/>
        </w:rPr>
        <w:t xml:space="preserve"> </w:t>
      </w:r>
      <w:r w:rsidRPr="00E968B8">
        <w:rPr>
          <w:rFonts w:ascii="Lucida Console" w:eastAsia="Lucida Console" w:hAnsi="Lucida Console" w:cs="Lucida Console"/>
        </w:rPr>
        <w:t>ma</w:t>
      </w:r>
      <w:r w:rsidRPr="00E968B8">
        <w:rPr>
          <w:rFonts w:ascii="Lucida Console" w:eastAsia="Lucida Console" w:hAnsi="Lucida Console" w:cs="Lucida Console"/>
          <w:spacing w:val="2"/>
        </w:rPr>
        <w:t>g</w:t>
      </w:r>
      <w:r w:rsidRPr="00E968B8">
        <w:rPr>
          <w:rFonts w:ascii="Lucida Console" w:eastAsia="Lucida Console" w:hAnsi="Lucida Console" w:cs="Lucida Console"/>
        </w:rPr>
        <w:t>net_d</w:t>
      </w:r>
      <w:r w:rsidRPr="00E968B8">
        <w:rPr>
          <w:rFonts w:ascii="Lucida Console" w:eastAsia="Lucida Console" w:hAnsi="Lucida Console" w:cs="Lucida Console"/>
          <w:spacing w:val="2"/>
        </w:rPr>
        <w:t>u</w:t>
      </w:r>
      <w:r w:rsidRPr="00E968B8">
        <w:rPr>
          <w:rFonts w:ascii="Lucida Console" w:eastAsia="Lucida Console" w:hAnsi="Lucida Console" w:cs="Lucida Console"/>
        </w:rPr>
        <w:t>mbbe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l_y</w:t>
      </w:r>
    </w:p>
    <w:p w:rsidR="00F622C6" w:rsidRPr="00E968B8" w:rsidRDefault="00C613B0">
      <w:pPr>
        <w:spacing w:before="23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1  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 xml:space="preserve">E         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</w:rPr>
        <w:t>FA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 xml:space="preserve">SE       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FALSE       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LSE</w:t>
      </w:r>
    </w:p>
    <w:p w:rsidR="00F622C6" w:rsidRPr="00E968B8" w:rsidRDefault="00C613B0">
      <w:pPr>
        <w:spacing w:before="26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2  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 xml:space="preserve">E         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</w:rPr>
        <w:t>FA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 xml:space="preserve">SE       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FALSE       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LSE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3  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 xml:space="preserve">E         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</w:rPr>
        <w:t>FA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 xml:space="preserve">SE       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FALSE       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LSE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4  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 xml:space="preserve">E         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</w:rPr>
        <w:t>FA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 xml:space="preserve">SE       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FALSE       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LSE</w:t>
      </w:r>
    </w:p>
    <w:p w:rsidR="00F622C6" w:rsidRPr="00E968B8" w:rsidRDefault="00C613B0">
      <w:pPr>
        <w:spacing w:before="23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5  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 xml:space="preserve">E         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</w:rPr>
        <w:t>FA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 xml:space="preserve">SE       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FALSE       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LSE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6  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 xml:space="preserve">E         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</w:rPr>
        <w:t>FA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 xml:space="preserve">SE       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FALSE       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LSE</w:t>
      </w:r>
    </w:p>
    <w:p w:rsidR="00F622C6" w:rsidRPr="00E968B8" w:rsidRDefault="00C613B0">
      <w:pPr>
        <w:spacing w:before="25" w:line="270" w:lineRule="auto"/>
        <w:ind w:left="100" w:right="73" w:firstLine="6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>agne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_dum</w:t>
      </w:r>
      <w:r w:rsidRPr="00E968B8">
        <w:rPr>
          <w:rFonts w:ascii="Lucida Console" w:eastAsia="Lucida Console" w:hAnsi="Lucida Console" w:cs="Lucida Console"/>
          <w:spacing w:val="2"/>
        </w:rPr>
        <w:t>b</w:t>
      </w:r>
      <w:r w:rsidRPr="00E968B8">
        <w:rPr>
          <w:rFonts w:ascii="Lucida Console" w:eastAsia="Lucida Console" w:hAnsi="Lucida Console" w:cs="Lucida Console"/>
        </w:rPr>
        <w:t>bel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_z</w:t>
      </w:r>
      <w:r w:rsidRPr="00E968B8">
        <w:rPr>
          <w:rFonts w:ascii="Lucida Console" w:eastAsia="Lucida Console" w:hAnsi="Lucida Console" w:cs="Lucida Console"/>
          <w:spacing w:val="-20"/>
        </w:rPr>
        <w:t xml:space="preserve"> </w:t>
      </w:r>
      <w:r w:rsidRPr="00E968B8">
        <w:rPr>
          <w:rFonts w:ascii="Lucida Console" w:eastAsia="Lucida Console" w:hAnsi="Lucida Console" w:cs="Lucida Console"/>
        </w:rPr>
        <w:t>ro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l_fo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earm</w:t>
      </w:r>
      <w:r w:rsidRPr="00E968B8">
        <w:rPr>
          <w:rFonts w:ascii="Lucida Console" w:eastAsia="Lucida Console" w:hAnsi="Lucida Console" w:cs="Lucida Console"/>
          <w:spacing w:val="-12"/>
        </w:rPr>
        <w:t xml:space="preserve"> </w:t>
      </w:r>
      <w:r w:rsidRPr="00E968B8">
        <w:rPr>
          <w:rFonts w:ascii="Lucida Console" w:eastAsia="Lucida Console" w:hAnsi="Lucida Console" w:cs="Lucida Console"/>
        </w:rPr>
        <w:t>pit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h_for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arm</w:t>
      </w:r>
      <w:r w:rsidRPr="00E968B8">
        <w:rPr>
          <w:rFonts w:ascii="Lucida Console" w:eastAsia="Lucida Console" w:hAnsi="Lucida Console" w:cs="Lucida Console"/>
          <w:spacing w:val="-16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y</w:t>
      </w:r>
      <w:r w:rsidRPr="00E968B8">
        <w:rPr>
          <w:rFonts w:ascii="Lucida Console" w:eastAsia="Lucida Console" w:hAnsi="Lucida Console" w:cs="Lucida Console"/>
        </w:rPr>
        <w:t>aw_f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rea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-13"/>
        </w:rPr>
        <w:t xml:space="preserve"> </w:t>
      </w:r>
      <w:r w:rsidRPr="00E968B8">
        <w:rPr>
          <w:rFonts w:ascii="Lucida Console" w:eastAsia="Lucida Console" w:hAnsi="Lucida Console" w:cs="Lucida Console"/>
        </w:rPr>
        <w:t>kur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osis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roll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 xml:space="preserve">f </w:t>
      </w:r>
      <w:r w:rsidRPr="00E968B8">
        <w:rPr>
          <w:rFonts w:ascii="Lucida Console" w:eastAsia="Lucida Console" w:hAnsi="Lucida Console" w:cs="Lucida Console"/>
        </w:rPr>
        <w:t>orearm</w:t>
      </w:r>
    </w:p>
    <w:p w:rsidR="00F622C6" w:rsidRPr="00E968B8" w:rsidRDefault="00C613B0">
      <w:pPr>
        <w:spacing w:line="180" w:lineRule="exact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1   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FA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 xml:space="preserve">SE     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 xml:space="preserve">ALSE  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 xml:space="preserve">LSE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E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FALSE</w:t>
      </w:r>
    </w:p>
    <w:p w:rsidR="00F622C6" w:rsidRPr="00E968B8" w:rsidRDefault="00C613B0">
      <w:pPr>
        <w:spacing w:before="25" w:line="270" w:lineRule="auto"/>
        <w:ind w:left="100" w:right="20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2   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FA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 xml:space="preserve">SE     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 xml:space="preserve">ALSE  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 xml:space="preserve">LSE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E FALSE</w:t>
      </w:r>
    </w:p>
    <w:p w:rsidR="00F622C6" w:rsidRPr="00E968B8" w:rsidRDefault="00C613B0">
      <w:pPr>
        <w:spacing w:line="180" w:lineRule="exact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3   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FA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 xml:space="preserve">SE     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 xml:space="preserve">ALSE  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 xml:space="preserve">LSE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E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FALSE</w:t>
      </w:r>
    </w:p>
    <w:p w:rsidR="00F622C6" w:rsidRPr="00E968B8" w:rsidRDefault="00C613B0">
      <w:pPr>
        <w:spacing w:before="25" w:line="271" w:lineRule="auto"/>
        <w:ind w:left="100" w:right="20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4   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FA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 xml:space="preserve">SE     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 xml:space="preserve">ALSE  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 xml:space="preserve">LSE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E</w:t>
      </w:r>
      <w:r w:rsidRPr="00E968B8">
        <w:rPr>
          <w:rFonts w:ascii="Lucida Console" w:eastAsia="Lucida Console" w:hAnsi="Lucida Console" w:cs="Lucida Console"/>
        </w:rPr>
        <w:t xml:space="preserve"> FALSE</w:t>
      </w:r>
    </w:p>
    <w:p w:rsidR="00F622C6" w:rsidRPr="00E968B8" w:rsidRDefault="00C613B0">
      <w:pPr>
        <w:spacing w:line="180" w:lineRule="exact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5   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FA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 xml:space="preserve">SE     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 xml:space="preserve">ALSE  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 xml:space="preserve">LSE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E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FALSE</w:t>
      </w:r>
    </w:p>
    <w:p w:rsidR="00F622C6" w:rsidRPr="00E968B8" w:rsidRDefault="00C613B0">
      <w:pPr>
        <w:spacing w:before="25" w:line="270" w:lineRule="auto"/>
        <w:ind w:left="100" w:right="20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6   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FA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 xml:space="preserve">SE     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 xml:space="preserve">ALSE  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 xml:space="preserve">LSE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E FALSE</w:t>
      </w:r>
    </w:p>
    <w:p w:rsidR="00F622C6" w:rsidRPr="00E968B8" w:rsidRDefault="00C613B0">
      <w:pPr>
        <w:spacing w:line="180" w:lineRule="exact"/>
        <w:ind w:left="7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  <w:spacing w:val="2"/>
        </w:rPr>
        <w:t>k</w:t>
      </w:r>
      <w:r w:rsidRPr="00E968B8">
        <w:rPr>
          <w:rFonts w:ascii="Lucida Console" w:eastAsia="Lucida Console" w:hAnsi="Lucida Console" w:cs="Lucida Console"/>
        </w:rPr>
        <w:t>urto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is_p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cth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forea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-26"/>
        </w:rPr>
        <w:t xml:space="preserve"> </w:t>
      </w:r>
      <w:r w:rsidRPr="00E968B8">
        <w:rPr>
          <w:rFonts w:ascii="Lucida Console" w:eastAsia="Lucida Console" w:hAnsi="Lucida Console" w:cs="Lucida Console"/>
        </w:rPr>
        <w:t>sk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wnes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_ro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l_for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arm</w:t>
      </w:r>
      <w:r w:rsidRPr="00E968B8">
        <w:rPr>
          <w:rFonts w:ascii="Lucida Console" w:eastAsia="Lucida Console" w:hAnsi="Lucida Console" w:cs="Lucida Console"/>
          <w:spacing w:val="-25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kewn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ss_</w:t>
      </w:r>
      <w:r w:rsidRPr="00E968B8">
        <w:rPr>
          <w:rFonts w:ascii="Lucida Console" w:eastAsia="Lucida Console" w:hAnsi="Lucida Console" w:cs="Lucida Console"/>
          <w:spacing w:val="2"/>
        </w:rPr>
        <w:t>p</w:t>
      </w:r>
      <w:r w:rsidRPr="00E968B8">
        <w:rPr>
          <w:rFonts w:ascii="Lucida Console" w:eastAsia="Lucida Console" w:hAnsi="Lucida Console" w:cs="Lucida Console"/>
        </w:rPr>
        <w:t>itch_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>orea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m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1                    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 xml:space="preserve">E              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LSE</w:t>
      </w:r>
      <w:r w:rsidRPr="00E968B8">
        <w:rPr>
          <w:rFonts w:ascii="Lucida Console" w:eastAsia="Lucida Console" w:hAnsi="Lucida Console" w:cs="Lucida Console"/>
        </w:rPr>
        <w:t xml:space="preserve">            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E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2                    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 xml:space="preserve">E              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 xml:space="preserve">LSE            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E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3                    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 xml:space="preserve">E              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 xml:space="preserve">LSE            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E</w:t>
      </w:r>
    </w:p>
    <w:p w:rsidR="00F622C6" w:rsidRPr="00E968B8" w:rsidRDefault="00C613B0">
      <w:pPr>
        <w:spacing w:before="23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4                    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 xml:space="preserve">E              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 xml:space="preserve">LSE            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E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5                   </w:t>
      </w:r>
      <w:r w:rsidRPr="00E968B8">
        <w:rPr>
          <w:rFonts w:ascii="Lucida Console" w:eastAsia="Lucida Console" w:hAnsi="Lucida Console" w:cs="Lucida Console"/>
        </w:rPr>
        <w:t xml:space="preserve"> 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 xml:space="preserve">E              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 xml:space="preserve">LSE            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E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6                    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 xml:space="preserve">E              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 xml:space="preserve">LSE            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E</w:t>
      </w:r>
    </w:p>
    <w:p w:rsidR="00F622C6" w:rsidRPr="00E968B8" w:rsidRDefault="00C613B0">
      <w:pPr>
        <w:spacing w:before="25"/>
        <w:ind w:left="7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>ax_r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ll_f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rea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-19"/>
        </w:rPr>
        <w:t xml:space="preserve"> </w:t>
      </w:r>
      <w:r w:rsidRPr="00E968B8">
        <w:rPr>
          <w:rFonts w:ascii="Lucida Console" w:eastAsia="Lucida Console" w:hAnsi="Lucida Console" w:cs="Lucida Console"/>
        </w:rPr>
        <w:t>max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pict</w:t>
      </w:r>
      <w:r w:rsidRPr="00E968B8">
        <w:rPr>
          <w:rFonts w:ascii="Lucida Console" w:eastAsia="Lucida Console" w:hAnsi="Lucida Console" w:cs="Lucida Console"/>
          <w:spacing w:val="2"/>
        </w:rPr>
        <w:t>h</w:t>
      </w:r>
      <w:r w:rsidRPr="00E968B8">
        <w:rPr>
          <w:rFonts w:ascii="Lucida Console" w:eastAsia="Lucida Console" w:hAnsi="Lucida Console" w:cs="Lucida Console"/>
        </w:rPr>
        <w:t>_for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arm</w:t>
      </w:r>
      <w:r w:rsidRPr="00E968B8">
        <w:rPr>
          <w:rFonts w:ascii="Lucida Console" w:eastAsia="Lucida Console" w:hAnsi="Lucida Console" w:cs="Lucida Console"/>
          <w:spacing w:val="-18"/>
        </w:rPr>
        <w:t xml:space="preserve"> </w:t>
      </w:r>
      <w:r w:rsidRPr="00E968B8">
        <w:rPr>
          <w:rFonts w:ascii="Lucida Console" w:eastAsia="Lucida Console" w:hAnsi="Lucida Console" w:cs="Lucida Console"/>
        </w:rPr>
        <w:t>max_y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w_fo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earm</w:t>
      </w:r>
      <w:r w:rsidRPr="00E968B8">
        <w:rPr>
          <w:rFonts w:ascii="Lucida Console" w:eastAsia="Lucida Console" w:hAnsi="Lucida Console" w:cs="Lucida Console"/>
          <w:spacing w:val="-15"/>
        </w:rPr>
        <w:t xml:space="preserve"> </w:t>
      </w:r>
      <w:r w:rsidRPr="00E968B8">
        <w:rPr>
          <w:rFonts w:ascii="Lucida Console" w:eastAsia="Lucida Console" w:hAnsi="Lucida Console" w:cs="Lucida Console"/>
        </w:rPr>
        <w:t>min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roll_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>orea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m</w:t>
      </w:r>
    </w:p>
    <w:p w:rsidR="00F622C6" w:rsidRPr="00E968B8" w:rsidRDefault="00C613B0">
      <w:pPr>
        <w:spacing w:before="23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1  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 xml:space="preserve">E          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 xml:space="preserve">LSE        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 xml:space="preserve">ALSE      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E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2  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 xml:space="preserve">E          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 xml:space="preserve">LSE        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 xml:space="preserve">ALSE      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E</w:t>
      </w:r>
    </w:p>
    <w:p w:rsidR="00F622C6" w:rsidRPr="00E968B8" w:rsidRDefault="00C613B0">
      <w:pPr>
        <w:spacing w:before="26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3  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 xml:space="preserve">E          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 xml:space="preserve">LSE        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 xml:space="preserve">ALSE      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E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4  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 xml:space="preserve">E          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 xml:space="preserve">LSE        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 xml:space="preserve">ALSE      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E</w:t>
      </w:r>
    </w:p>
    <w:p w:rsidR="00F622C6" w:rsidRPr="00E968B8" w:rsidRDefault="00C613B0">
      <w:pPr>
        <w:spacing w:before="23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5  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 xml:space="preserve">E          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 xml:space="preserve">LSE        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 xml:space="preserve">ALSE      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E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6  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 xml:space="preserve">E          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 xml:space="preserve">LSE        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 xml:space="preserve">ALSE      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FAL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E</w:t>
      </w:r>
    </w:p>
    <w:p w:rsidR="00F622C6" w:rsidRPr="00E968B8" w:rsidRDefault="00C613B0">
      <w:pPr>
        <w:spacing w:before="25"/>
        <w:ind w:left="7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>agne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_for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arm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z.1</w:t>
      </w:r>
      <w:r w:rsidRPr="00E968B8">
        <w:rPr>
          <w:rFonts w:ascii="Lucida Console" w:eastAsia="Lucida Console" w:hAnsi="Lucida Console" w:cs="Lucida Console"/>
          <w:spacing w:val="-22"/>
        </w:rPr>
        <w:t xml:space="preserve"> </w:t>
      </w:r>
      <w:r w:rsidRPr="00E968B8">
        <w:rPr>
          <w:rFonts w:ascii="Lucida Console" w:eastAsia="Lucida Console" w:hAnsi="Lucida Console" w:cs="Lucida Console"/>
        </w:rPr>
        <w:t>c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asse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1    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LSE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>ALSE</w:t>
      </w:r>
    </w:p>
    <w:p w:rsidR="00F622C6" w:rsidRPr="00E968B8" w:rsidRDefault="00C613B0">
      <w:pPr>
        <w:spacing w:before="23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2    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LSE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>ALSE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3    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LSE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>ALSE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4    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LSE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>ALSE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5    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LSE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>ALSE</w:t>
      </w:r>
    </w:p>
    <w:p w:rsidR="00F622C6" w:rsidRPr="00E968B8" w:rsidRDefault="00C613B0">
      <w:pPr>
        <w:spacing w:before="23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6      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LSE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>ALSE</w:t>
      </w:r>
    </w:p>
    <w:p w:rsidR="00F622C6" w:rsidRPr="00E968B8" w:rsidRDefault="00C613B0">
      <w:pPr>
        <w:spacing w:before="25"/>
        <w:ind w:left="220"/>
        <w:rPr>
          <w:rFonts w:ascii="Lucida Console" w:eastAsia="Lucida Console" w:hAnsi="Lucida Console" w:cs="Lucida Console"/>
        </w:rPr>
        <w:sectPr w:rsidR="00F622C6" w:rsidRPr="00E968B8">
          <w:pgSz w:w="12240" w:h="15840"/>
          <w:pgMar w:top="1360" w:right="1420" w:bottom="280" w:left="1340" w:header="720" w:footer="720" w:gutter="0"/>
          <w:cols w:space="720"/>
        </w:sectPr>
      </w:pPr>
      <w:r w:rsidRPr="00E968B8">
        <w:rPr>
          <w:rFonts w:ascii="Lucida Console" w:eastAsia="Lucida Console" w:hAnsi="Lucida Console" w:cs="Lucida Console"/>
        </w:rPr>
        <w:t>[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re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ched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getO</w:t>
      </w:r>
      <w:r w:rsidRPr="00E968B8">
        <w:rPr>
          <w:rFonts w:ascii="Lucida Console" w:eastAsia="Lucida Console" w:hAnsi="Lucida Console" w:cs="Lucida Console"/>
          <w:spacing w:val="2"/>
        </w:rPr>
        <w:t>p</w:t>
      </w:r>
      <w:r w:rsidRPr="00E968B8">
        <w:rPr>
          <w:rFonts w:ascii="Lucida Console" w:eastAsia="Lucida Console" w:hAnsi="Lucida Console" w:cs="Lucida Console"/>
        </w:rPr>
        <w:t>tio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("max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prin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")</w:t>
      </w:r>
      <w:r w:rsidRPr="00E968B8">
        <w:rPr>
          <w:rFonts w:ascii="Lucida Console" w:eastAsia="Lucida Console" w:hAnsi="Lucida Console" w:cs="Lucida Console"/>
          <w:spacing w:val="-26"/>
        </w:rPr>
        <w:t xml:space="preserve"> </w:t>
      </w:r>
      <w:r w:rsidRPr="00E968B8">
        <w:rPr>
          <w:rFonts w:ascii="Lucida Console" w:eastAsia="Lucida Console" w:hAnsi="Lucida Console" w:cs="Lucida Console"/>
        </w:rPr>
        <w:t>-- om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tted</w:t>
      </w:r>
      <w:r w:rsidRPr="00E968B8">
        <w:rPr>
          <w:rFonts w:ascii="Lucida Console" w:eastAsia="Lucida Console" w:hAnsi="Lucida Console" w:cs="Lucida Console"/>
          <w:spacing w:val="-8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4</w:t>
      </w:r>
      <w:r w:rsidRPr="00E968B8">
        <w:rPr>
          <w:rFonts w:ascii="Lucida Console" w:eastAsia="Lucida Console" w:hAnsi="Lucida Console" w:cs="Lucida Console"/>
        </w:rPr>
        <w:t>018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ows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]</w:t>
      </w:r>
    </w:p>
    <w:p w:rsidR="00F622C6" w:rsidRPr="00E968B8" w:rsidRDefault="00F622C6">
      <w:pPr>
        <w:spacing w:before="2" w:line="100" w:lineRule="exact"/>
        <w:rPr>
          <w:sz w:val="10"/>
          <w:szCs w:val="10"/>
        </w:rPr>
      </w:pPr>
    </w:p>
    <w:p w:rsidR="00F622C6" w:rsidRPr="00E968B8" w:rsidRDefault="00C613B0">
      <w:pPr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whi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h(is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na(d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ta))</w:t>
      </w:r>
    </w:p>
    <w:p w:rsidR="00F622C6" w:rsidRPr="00E968B8" w:rsidRDefault="00C613B0">
      <w:pPr>
        <w:spacing w:before="26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integ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r(0)</w:t>
      </w:r>
    </w:p>
    <w:p w:rsidR="00F622C6" w:rsidRPr="00E968B8" w:rsidRDefault="00C613B0">
      <w:pPr>
        <w:spacing w:before="25" w:line="267" w:lineRule="auto"/>
        <w:ind w:left="140" w:right="6883"/>
        <w:rPr>
          <w:rFonts w:ascii="Lucida Console" w:eastAsia="Lucida Console" w:hAnsi="Lucida Console" w:cs="Lucida Console"/>
        </w:rPr>
        <w:sectPr w:rsidR="00F622C6" w:rsidRPr="00E968B8">
          <w:pgSz w:w="12240" w:h="15840"/>
          <w:pgMar w:top="1360" w:right="1720" w:bottom="280" w:left="1300" w:header="720" w:footer="720" w:gutter="0"/>
          <w:cols w:space="720"/>
        </w:sectPr>
      </w:pPr>
      <w:r w:rsidRPr="00E968B8">
        <w:pict>
          <v:shape id="_x0000_s1036" type="#_x0000_t202" style="position:absolute;left:0;text-align:left;margin-left:70pt;margin-top:22.4pt;width:449.75pt;height:601.35pt;z-index:-6392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20"/>
                    <w:gridCol w:w="3011"/>
                    <w:gridCol w:w="3012"/>
                    <w:gridCol w:w="2751"/>
                  </w:tblGrid>
                  <w:tr w:rsidR="00F622C6">
                    <w:trPr>
                      <w:trHeight w:hRule="exact" w:val="689"/>
                    </w:trPr>
                    <w:tc>
                      <w:tcPr>
                        <w:tcW w:w="2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25"/>
                          <w:ind w:left="40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&gt;</w:t>
                        </w:r>
                      </w:p>
                    </w:tc>
                    <w:tc>
                      <w:tcPr>
                        <w:tcW w:w="30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25"/>
                          <w:ind w:left="60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col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S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ums(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i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s.na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(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dat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a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))</w:t>
                        </w:r>
                      </w:p>
                      <w:p w:rsidR="00F622C6" w:rsidRDefault="00C613B0">
                        <w:pPr>
                          <w:spacing w:before="25"/>
                          <w:ind w:right="302"/>
                          <w:jc w:val="right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  <w:w w:val="99"/>
                          </w:rPr>
                          <w:t>u</w:t>
                        </w: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ser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  <w:w w:val="99"/>
                          </w:rPr>
                          <w:t>_</w:t>
                        </w: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name</w:t>
                        </w:r>
                      </w:p>
                      <w:p w:rsidR="00F622C6" w:rsidRDefault="00C613B0">
                        <w:pPr>
                          <w:spacing w:before="25"/>
                          <w:ind w:right="301"/>
                          <w:jc w:val="right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301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F622C6">
                        <w:pPr>
                          <w:spacing w:before="11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F622C6" w:rsidRDefault="00C613B0">
                        <w:pPr>
                          <w:ind w:right="302"/>
                          <w:jc w:val="right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r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  <w:w w:val="99"/>
                          </w:rPr>
                          <w:t>a</w:t>
                        </w: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w_ti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  <w:w w:val="99"/>
                          </w:rPr>
                          <w:t>m</w:t>
                        </w: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est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  <w:w w:val="99"/>
                          </w:rPr>
                          <w:t>a</w:t>
                        </w: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mp_pa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  <w:w w:val="99"/>
                          </w:rPr>
                          <w:t>r</w:t>
                        </w: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t_1</w:t>
                        </w:r>
                      </w:p>
                      <w:p w:rsidR="00F622C6" w:rsidRDefault="00C613B0">
                        <w:pPr>
                          <w:spacing w:before="25"/>
                          <w:ind w:right="301"/>
                          <w:jc w:val="right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7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F622C6">
                        <w:pPr>
                          <w:spacing w:before="11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F622C6" w:rsidRDefault="00C613B0">
                        <w:pPr>
                          <w:ind w:right="41"/>
                          <w:jc w:val="right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r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  <w:w w:val="99"/>
                          </w:rPr>
                          <w:t>a</w:t>
                        </w: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w_t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  <w:w w:val="99"/>
                          </w:rPr>
                          <w:t>i</w:t>
                        </w: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mesta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  <w:w w:val="99"/>
                          </w:rPr>
                          <w:t>m</w:t>
                        </w: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p_pa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  <w:w w:val="99"/>
                          </w:rPr>
                          <w:t>r</w:t>
                        </w: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t_2</w:t>
                        </w:r>
                      </w:p>
                      <w:p w:rsidR="00F622C6" w:rsidRDefault="00C613B0">
                        <w:pPr>
                          <w:spacing w:before="25"/>
                          <w:ind w:right="40"/>
                          <w:jc w:val="right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0</w:t>
                        </w:r>
                      </w:p>
                    </w:tc>
                  </w:tr>
                  <w:tr w:rsidR="00F622C6">
                    <w:trPr>
                      <w:trHeight w:hRule="exact" w:val="224"/>
                    </w:trPr>
                    <w:tc>
                      <w:tcPr>
                        <w:tcW w:w="2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F622C6"/>
                    </w:tc>
                    <w:tc>
                      <w:tcPr>
                        <w:tcW w:w="30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1"/>
                          <w:ind w:left="1022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c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vtd_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t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ime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s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tamp</w:t>
                        </w:r>
                      </w:p>
                    </w:tc>
                    <w:tc>
                      <w:tcPr>
                        <w:tcW w:w="301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1"/>
                          <w:ind w:left="1506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n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ew_wi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n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dow</w:t>
                        </w:r>
                      </w:p>
                    </w:tc>
                    <w:tc>
                      <w:tcPr>
                        <w:tcW w:w="27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1"/>
                          <w:ind w:left="1507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n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u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m_wi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n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dow</w:t>
                        </w:r>
                      </w:p>
                    </w:tc>
                  </w:tr>
                  <w:tr w:rsidR="00F622C6">
                    <w:trPr>
                      <w:trHeight w:hRule="exact" w:val="226"/>
                    </w:trPr>
                    <w:tc>
                      <w:tcPr>
                        <w:tcW w:w="2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F622C6"/>
                    </w:tc>
                    <w:tc>
                      <w:tcPr>
                        <w:tcW w:w="30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right="301"/>
                          <w:jc w:val="right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301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right="301"/>
                          <w:jc w:val="right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7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right="40"/>
                          <w:jc w:val="right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0</w:t>
                        </w:r>
                      </w:p>
                    </w:tc>
                  </w:tr>
                  <w:tr w:rsidR="00F622C6">
                    <w:trPr>
                      <w:trHeight w:hRule="exact" w:val="226"/>
                    </w:trPr>
                    <w:tc>
                      <w:tcPr>
                        <w:tcW w:w="2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F622C6"/>
                    </w:tc>
                    <w:tc>
                      <w:tcPr>
                        <w:tcW w:w="30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1625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r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oll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_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belt</w:t>
                        </w:r>
                      </w:p>
                    </w:tc>
                    <w:tc>
                      <w:tcPr>
                        <w:tcW w:w="301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1506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p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i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1"/>
                          </w:rPr>
                          <w:t>t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ch_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b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elt</w:t>
                        </w:r>
                      </w:p>
                    </w:tc>
                    <w:tc>
                      <w:tcPr>
                        <w:tcW w:w="27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1749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yaw_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b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elt</w:t>
                        </w:r>
                      </w:p>
                    </w:tc>
                  </w:tr>
                  <w:tr w:rsidR="00F622C6">
                    <w:trPr>
                      <w:trHeight w:hRule="exact" w:val="449"/>
                    </w:trPr>
                    <w:tc>
                      <w:tcPr>
                        <w:tcW w:w="2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F622C6"/>
                    </w:tc>
                    <w:tc>
                      <w:tcPr>
                        <w:tcW w:w="30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 w:line="267" w:lineRule="auto"/>
                          <w:ind w:left="782" w:right="271" w:firstLine="1808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0 to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t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al_a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c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cel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_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belt</w:t>
                        </w:r>
                      </w:p>
                    </w:tc>
                    <w:tc>
                      <w:tcPr>
                        <w:tcW w:w="301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 w:line="267" w:lineRule="auto"/>
                          <w:ind w:left="544" w:right="271" w:firstLine="2048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0 kurt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o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sis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_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roll_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b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elt</w:t>
                        </w:r>
                      </w:p>
                    </w:tc>
                    <w:tc>
                      <w:tcPr>
                        <w:tcW w:w="27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 w:line="267" w:lineRule="auto"/>
                          <w:ind w:left="421" w:right="10" w:firstLine="2170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 xml:space="preserve">0 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k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urt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o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sis_p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i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cth_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b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elt</w:t>
                        </w:r>
                      </w:p>
                    </w:tc>
                  </w:tr>
                  <w:tr w:rsidR="00F622C6">
                    <w:trPr>
                      <w:trHeight w:hRule="exact" w:val="226"/>
                    </w:trPr>
                    <w:tc>
                      <w:tcPr>
                        <w:tcW w:w="2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F622C6"/>
                    </w:tc>
                    <w:tc>
                      <w:tcPr>
                        <w:tcW w:w="30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right="301"/>
                          <w:jc w:val="right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301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right="301"/>
                          <w:jc w:val="right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7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right="40"/>
                          <w:jc w:val="right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0</w:t>
                        </w:r>
                      </w:p>
                    </w:tc>
                  </w:tr>
                  <w:tr w:rsidR="00F622C6">
                    <w:trPr>
                      <w:trHeight w:hRule="exact" w:val="226"/>
                    </w:trPr>
                    <w:tc>
                      <w:tcPr>
                        <w:tcW w:w="2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F622C6"/>
                    </w:tc>
                    <w:tc>
                      <w:tcPr>
                        <w:tcW w:w="30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542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skew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n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ess_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r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oll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_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belt</w:t>
                        </w:r>
                      </w:p>
                    </w:tc>
                    <w:tc>
                      <w:tcPr>
                        <w:tcW w:w="301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30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s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k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ewne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s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s_r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o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ll_be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l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t.1</w:t>
                        </w:r>
                      </w:p>
                    </w:tc>
                    <w:tc>
                      <w:tcPr>
                        <w:tcW w:w="27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1146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max_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r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oll_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b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elt</w:t>
                        </w:r>
                      </w:p>
                    </w:tc>
                  </w:tr>
                  <w:tr w:rsidR="00F622C6">
                    <w:trPr>
                      <w:trHeight w:hRule="exact" w:val="449"/>
                    </w:trPr>
                    <w:tc>
                      <w:tcPr>
                        <w:tcW w:w="2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F622C6"/>
                    </w:tc>
                    <w:tc>
                      <w:tcPr>
                        <w:tcW w:w="30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 w:line="267" w:lineRule="auto"/>
                          <w:ind w:left="1022" w:right="271" w:firstLine="1568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 xml:space="preserve">0 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m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ax_p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i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cth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_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belt</w:t>
                        </w:r>
                      </w:p>
                    </w:tc>
                    <w:tc>
                      <w:tcPr>
                        <w:tcW w:w="301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 w:line="267" w:lineRule="auto"/>
                          <w:ind w:left="1266" w:right="271" w:firstLine="1325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0 ma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x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_yaw_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b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elt</w:t>
                        </w:r>
                      </w:p>
                    </w:tc>
                    <w:tc>
                      <w:tcPr>
                        <w:tcW w:w="27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 w:line="267" w:lineRule="auto"/>
                          <w:ind w:left="1146" w:right="10" w:firstLine="1445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0 min_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r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oll_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b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elt</w:t>
                        </w:r>
                      </w:p>
                    </w:tc>
                  </w:tr>
                  <w:tr w:rsidR="00F622C6">
                    <w:trPr>
                      <w:trHeight w:hRule="exact" w:val="226"/>
                    </w:trPr>
                    <w:tc>
                      <w:tcPr>
                        <w:tcW w:w="2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F622C6"/>
                    </w:tc>
                    <w:tc>
                      <w:tcPr>
                        <w:tcW w:w="30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3"/>
                          <w:ind w:right="301"/>
                          <w:jc w:val="right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301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3"/>
                          <w:ind w:right="301"/>
                          <w:jc w:val="right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7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3"/>
                          <w:ind w:right="40"/>
                          <w:jc w:val="right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0</w:t>
                        </w:r>
                      </w:p>
                    </w:tc>
                  </w:tr>
                  <w:tr w:rsidR="00F622C6">
                    <w:trPr>
                      <w:trHeight w:hRule="exact" w:val="226"/>
                    </w:trPr>
                    <w:tc>
                      <w:tcPr>
                        <w:tcW w:w="2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F622C6"/>
                    </w:tc>
                    <w:tc>
                      <w:tcPr>
                        <w:tcW w:w="30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1022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m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in_p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i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tch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_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belt</w:t>
                        </w:r>
                      </w:p>
                    </w:tc>
                    <w:tc>
                      <w:tcPr>
                        <w:tcW w:w="301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1266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mi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n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_yaw_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b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elt</w:t>
                        </w:r>
                      </w:p>
                    </w:tc>
                    <w:tc>
                      <w:tcPr>
                        <w:tcW w:w="27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42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a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mpl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i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tude_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r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oll_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b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elt</w:t>
                        </w:r>
                      </w:p>
                    </w:tc>
                  </w:tr>
                  <w:tr w:rsidR="00F622C6">
                    <w:trPr>
                      <w:trHeight w:hRule="exact" w:val="449"/>
                    </w:trPr>
                    <w:tc>
                      <w:tcPr>
                        <w:tcW w:w="2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F622C6"/>
                    </w:tc>
                    <w:tc>
                      <w:tcPr>
                        <w:tcW w:w="30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 w:line="267" w:lineRule="auto"/>
                          <w:ind w:left="300" w:right="271" w:firstLine="2290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0 a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m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plit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u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de_p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i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tch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_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belt</w:t>
                        </w:r>
                      </w:p>
                    </w:tc>
                    <w:tc>
                      <w:tcPr>
                        <w:tcW w:w="301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 w:line="267" w:lineRule="auto"/>
                          <w:ind w:left="544" w:right="271" w:firstLine="2048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0 ampl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i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tud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e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_yaw_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b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elt</w:t>
                        </w:r>
                      </w:p>
                    </w:tc>
                    <w:tc>
                      <w:tcPr>
                        <w:tcW w:w="27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 w:line="267" w:lineRule="auto"/>
                          <w:ind w:left="301" w:right="10" w:firstLine="2290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0 v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a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r_t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o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tal_a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c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cel_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b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elt</w:t>
                        </w:r>
                      </w:p>
                    </w:tc>
                  </w:tr>
                  <w:tr w:rsidR="00F622C6">
                    <w:trPr>
                      <w:trHeight w:hRule="exact" w:val="226"/>
                    </w:trPr>
                    <w:tc>
                      <w:tcPr>
                        <w:tcW w:w="2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F622C6"/>
                    </w:tc>
                    <w:tc>
                      <w:tcPr>
                        <w:tcW w:w="30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right="301"/>
                          <w:jc w:val="right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301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right="301"/>
                          <w:jc w:val="right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7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right="40"/>
                          <w:jc w:val="right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0</w:t>
                        </w:r>
                      </w:p>
                    </w:tc>
                  </w:tr>
                  <w:tr w:rsidR="00F622C6">
                    <w:trPr>
                      <w:trHeight w:hRule="exact" w:val="226"/>
                    </w:trPr>
                    <w:tc>
                      <w:tcPr>
                        <w:tcW w:w="2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F622C6"/>
                    </w:tc>
                    <w:tc>
                      <w:tcPr>
                        <w:tcW w:w="30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1145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avg_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r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oll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_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belt</w:t>
                        </w:r>
                      </w:p>
                    </w:tc>
                    <w:tc>
                      <w:tcPr>
                        <w:tcW w:w="301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784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st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d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dev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_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roll_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b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elt</w:t>
                        </w:r>
                      </w:p>
                    </w:tc>
                    <w:tc>
                      <w:tcPr>
                        <w:tcW w:w="27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1146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var_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r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oll_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b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elt</w:t>
                        </w:r>
                      </w:p>
                    </w:tc>
                  </w:tr>
                  <w:tr w:rsidR="00F622C6">
                    <w:trPr>
                      <w:trHeight w:hRule="exact" w:val="449"/>
                    </w:trPr>
                    <w:tc>
                      <w:tcPr>
                        <w:tcW w:w="2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F622C6"/>
                    </w:tc>
                    <w:tc>
                      <w:tcPr>
                        <w:tcW w:w="30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 w:line="267" w:lineRule="auto"/>
                          <w:ind w:left="1022" w:right="271" w:firstLine="1568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 xml:space="preserve">0 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a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vg_p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i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tch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_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belt</w:t>
                        </w:r>
                      </w:p>
                    </w:tc>
                    <w:tc>
                      <w:tcPr>
                        <w:tcW w:w="301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 w:line="267" w:lineRule="auto"/>
                          <w:ind w:left="664" w:right="271" w:firstLine="1928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0 std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d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ev_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p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itch_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b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elt</w:t>
                        </w:r>
                      </w:p>
                    </w:tc>
                    <w:tc>
                      <w:tcPr>
                        <w:tcW w:w="27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 w:line="267" w:lineRule="auto"/>
                          <w:ind w:left="1026" w:right="10" w:firstLine="1565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0 var_p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i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tch_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b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elt</w:t>
                        </w:r>
                      </w:p>
                    </w:tc>
                  </w:tr>
                  <w:tr w:rsidR="00F622C6">
                    <w:trPr>
                      <w:trHeight w:hRule="exact" w:val="226"/>
                    </w:trPr>
                    <w:tc>
                      <w:tcPr>
                        <w:tcW w:w="2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F622C6"/>
                    </w:tc>
                    <w:tc>
                      <w:tcPr>
                        <w:tcW w:w="30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right="301"/>
                          <w:jc w:val="right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301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right="301"/>
                          <w:jc w:val="right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7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right="40"/>
                          <w:jc w:val="right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0</w:t>
                        </w:r>
                      </w:p>
                    </w:tc>
                  </w:tr>
                  <w:tr w:rsidR="00F622C6">
                    <w:trPr>
                      <w:trHeight w:hRule="exact" w:val="226"/>
                    </w:trPr>
                    <w:tc>
                      <w:tcPr>
                        <w:tcW w:w="2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F622C6"/>
                    </w:tc>
                    <w:tc>
                      <w:tcPr>
                        <w:tcW w:w="30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1265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avg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_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yaw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_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belt</w:t>
                        </w:r>
                      </w:p>
                    </w:tc>
                    <w:tc>
                      <w:tcPr>
                        <w:tcW w:w="301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904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s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t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dde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v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_yaw_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b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elt</w:t>
                        </w:r>
                      </w:p>
                    </w:tc>
                    <w:tc>
                      <w:tcPr>
                        <w:tcW w:w="27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1266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var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_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yaw_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b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elt</w:t>
                        </w:r>
                      </w:p>
                    </w:tc>
                  </w:tr>
                  <w:tr w:rsidR="00F622C6">
                    <w:trPr>
                      <w:trHeight w:hRule="exact" w:val="449"/>
                    </w:trPr>
                    <w:tc>
                      <w:tcPr>
                        <w:tcW w:w="2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F622C6"/>
                    </w:tc>
                    <w:tc>
                      <w:tcPr>
                        <w:tcW w:w="30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 w:line="267" w:lineRule="auto"/>
                          <w:ind w:left="1265" w:right="271" w:firstLine="1325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0 gyr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o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s_b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e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lt_x</w:t>
                        </w:r>
                      </w:p>
                    </w:tc>
                    <w:tc>
                      <w:tcPr>
                        <w:tcW w:w="301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 w:line="267" w:lineRule="auto"/>
                          <w:ind w:left="1266" w:right="271" w:firstLine="1325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0 gy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r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os_be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l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t_y</w:t>
                        </w:r>
                      </w:p>
                    </w:tc>
                    <w:tc>
                      <w:tcPr>
                        <w:tcW w:w="27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 w:line="267" w:lineRule="auto"/>
                          <w:ind w:left="1266" w:right="10" w:firstLine="1325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0 gyr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o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s_be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l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t_z</w:t>
                        </w:r>
                      </w:p>
                    </w:tc>
                  </w:tr>
                  <w:tr w:rsidR="00F622C6">
                    <w:trPr>
                      <w:trHeight w:hRule="exact" w:val="226"/>
                    </w:trPr>
                    <w:tc>
                      <w:tcPr>
                        <w:tcW w:w="2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F622C6"/>
                    </w:tc>
                    <w:tc>
                      <w:tcPr>
                        <w:tcW w:w="30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right="301"/>
                          <w:jc w:val="right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301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right="301"/>
                          <w:jc w:val="right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7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right="40"/>
                          <w:jc w:val="right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0</w:t>
                        </w:r>
                      </w:p>
                    </w:tc>
                  </w:tr>
                  <w:tr w:rsidR="00F622C6">
                    <w:trPr>
                      <w:trHeight w:hRule="exact" w:val="226"/>
                    </w:trPr>
                    <w:tc>
                      <w:tcPr>
                        <w:tcW w:w="2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F622C6"/>
                    </w:tc>
                    <w:tc>
                      <w:tcPr>
                        <w:tcW w:w="30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1265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acc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e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l_b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e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lt_x</w:t>
                        </w:r>
                      </w:p>
                    </w:tc>
                    <w:tc>
                      <w:tcPr>
                        <w:tcW w:w="301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1266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ac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c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el_be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l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t_y</w:t>
                        </w:r>
                      </w:p>
                    </w:tc>
                    <w:tc>
                      <w:tcPr>
                        <w:tcW w:w="27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1266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acc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e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l_be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l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t_z</w:t>
                        </w:r>
                      </w:p>
                    </w:tc>
                  </w:tr>
                  <w:tr w:rsidR="00F622C6">
                    <w:trPr>
                      <w:trHeight w:hRule="exact" w:val="449"/>
                    </w:trPr>
                    <w:tc>
                      <w:tcPr>
                        <w:tcW w:w="2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F622C6"/>
                    </w:tc>
                    <w:tc>
                      <w:tcPr>
                        <w:tcW w:w="30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 w:line="267" w:lineRule="auto"/>
                          <w:ind w:left="1145" w:right="271" w:firstLine="1445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0 magn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e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t_b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e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lt_x</w:t>
                        </w:r>
                      </w:p>
                    </w:tc>
                    <w:tc>
                      <w:tcPr>
                        <w:tcW w:w="301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 w:line="267" w:lineRule="auto"/>
                          <w:ind w:left="1146" w:right="271" w:firstLine="1445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0 mag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n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et_be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l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t_y</w:t>
                        </w:r>
                      </w:p>
                    </w:tc>
                    <w:tc>
                      <w:tcPr>
                        <w:tcW w:w="27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 w:line="267" w:lineRule="auto"/>
                          <w:ind w:left="1146" w:right="10" w:firstLine="1445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0 magn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e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t_be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l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t_z</w:t>
                        </w:r>
                      </w:p>
                    </w:tc>
                  </w:tr>
                  <w:tr w:rsidR="00F622C6">
                    <w:trPr>
                      <w:trHeight w:hRule="exact" w:val="226"/>
                    </w:trPr>
                    <w:tc>
                      <w:tcPr>
                        <w:tcW w:w="2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F622C6"/>
                    </w:tc>
                    <w:tc>
                      <w:tcPr>
                        <w:tcW w:w="30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right="301"/>
                          <w:jc w:val="right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301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right="301"/>
                          <w:jc w:val="right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7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right="40"/>
                          <w:jc w:val="right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0</w:t>
                        </w:r>
                      </w:p>
                    </w:tc>
                  </w:tr>
                  <w:tr w:rsidR="00F622C6">
                    <w:trPr>
                      <w:trHeight w:hRule="exact" w:val="226"/>
                    </w:trPr>
                    <w:tc>
                      <w:tcPr>
                        <w:tcW w:w="2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F622C6"/>
                    </w:tc>
                    <w:tc>
                      <w:tcPr>
                        <w:tcW w:w="30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1747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rol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l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_arm</w:t>
                        </w:r>
                      </w:p>
                    </w:tc>
                    <w:tc>
                      <w:tcPr>
                        <w:tcW w:w="301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1628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pitch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_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arm</w:t>
                        </w:r>
                      </w:p>
                    </w:tc>
                    <w:tc>
                      <w:tcPr>
                        <w:tcW w:w="27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right="40"/>
                          <w:jc w:val="right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yaw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  <w:w w:val="99"/>
                          </w:rPr>
                          <w:t>_</w:t>
                        </w: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arm</w:t>
                        </w:r>
                      </w:p>
                    </w:tc>
                  </w:tr>
                  <w:tr w:rsidR="00F622C6">
                    <w:trPr>
                      <w:trHeight w:hRule="exact" w:val="449"/>
                    </w:trPr>
                    <w:tc>
                      <w:tcPr>
                        <w:tcW w:w="2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F622C6"/>
                    </w:tc>
                    <w:tc>
                      <w:tcPr>
                        <w:tcW w:w="30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 w:line="267" w:lineRule="auto"/>
                          <w:ind w:left="902" w:right="271" w:firstLine="1688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0 t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o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tal_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a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cce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l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_arm</w:t>
                        </w:r>
                      </w:p>
                    </w:tc>
                    <w:tc>
                      <w:tcPr>
                        <w:tcW w:w="301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 w:line="267" w:lineRule="auto"/>
                          <w:ind w:left="1146" w:right="271" w:firstLine="1445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0 var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_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accel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_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arm</w:t>
                        </w:r>
                      </w:p>
                    </w:tc>
                    <w:tc>
                      <w:tcPr>
                        <w:tcW w:w="27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 w:line="267" w:lineRule="auto"/>
                          <w:ind w:left="1266" w:right="10" w:firstLine="1325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0 avg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_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roll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_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arm</w:t>
                        </w:r>
                      </w:p>
                    </w:tc>
                  </w:tr>
                  <w:tr w:rsidR="00F622C6">
                    <w:trPr>
                      <w:trHeight w:hRule="exact" w:val="226"/>
                    </w:trPr>
                    <w:tc>
                      <w:tcPr>
                        <w:tcW w:w="2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F622C6"/>
                    </w:tc>
                    <w:tc>
                      <w:tcPr>
                        <w:tcW w:w="30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right="301"/>
                          <w:jc w:val="right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301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right="301"/>
                          <w:jc w:val="right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7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right="40"/>
                          <w:jc w:val="right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0</w:t>
                        </w:r>
                      </w:p>
                    </w:tc>
                  </w:tr>
                  <w:tr w:rsidR="00F622C6">
                    <w:trPr>
                      <w:trHeight w:hRule="exact" w:val="226"/>
                    </w:trPr>
                    <w:tc>
                      <w:tcPr>
                        <w:tcW w:w="2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F622C6"/>
                    </w:tc>
                    <w:tc>
                      <w:tcPr>
                        <w:tcW w:w="30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902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s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t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ddev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_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rol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l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_arm</w:t>
                        </w:r>
                      </w:p>
                    </w:tc>
                    <w:tc>
                      <w:tcPr>
                        <w:tcW w:w="301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1266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va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r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_roll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_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arm</w:t>
                        </w:r>
                      </w:p>
                    </w:tc>
                    <w:tc>
                      <w:tcPr>
                        <w:tcW w:w="27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1146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avg_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p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itch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_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arm</w:t>
                        </w:r>
                      </w:p>
                    </w:tc>
                  </w:tr>
                  <w:tr w:rsidR="00F622C6">
                    <w:trPr>
                      <w:trHeight w:hRule="exact" w:val="449"/>
                    </w:trPr>
                    <w:tc>
                      <w:tcPr>
                        <w:tcW w:w="2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F622C6"/>
                    </w:tc>
                    <w:tc>
                      <w:tcPr>
                        <w:tcW w:w="30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 w:line="267" w:lineRule="auto"/>
                          <w:ind w:left="782" w:right="271" w:firstLine="1808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0 st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d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dev_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p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itc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h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_arm</w:t>
                        </w:r>
                      </w:p>
                    </w:tc>
                    <w:tc>
                      <w:tcPr>
                        <w:tcW w:w="301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 w:line="267" w:lineRule="auto"/>
                          <w:ind w:left="1146" w:right="271" w:firstLine="1445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0 var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_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pitch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_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arm</w:t>
                        </w:r>
                      </w:p>
                    </w:tc>
                    <w:tc>
                      <w:tcPr>
                        <w:tcW w:w="27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 w:line="267" w:lineRule="auto"/>
                          <w:ind w:left="1386" w:right="10" w:firstLine="1205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0 av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3"/>
                          </w:rPr>
                          <w:t>g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_yaw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_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arm</w:t>
                        </w:r>
                      </w:p>
                    </w:tc>
                  </w:tr>
                  <w:tr w:rsidR="00F622C6">
                    <w:trPr>
                      <w:trHeight w:hRule="exact" w:val="226"/>
                    </w:trPr>
                    <w:tc>
                      <w:tcPr>
                        <w:tcW w:w="2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F622C6"/>
                    </w:tc>
                    <w:tc>
                      <w:tcPr>
                        <w:tcW w:w="30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right="301"/>
                          <w:jc w:val="right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301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right="301"/>
                          <w:jc w:val="right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7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right="40"/>
                          <w:jc w:val="right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0</w:t>
                        </w:r>
                      </w:p>
                    </w:tc>
                  </w:tr>
                  <w:tr w:rsidR="00F622C6">
                    <w:trPr>
                      <w:trHeight w:hRule="exact" w:val="226"/>
                    </w:trPr>
                    <w:tc>
                      <w:tcPr>
                        <w:tcW w:w="2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F622C6"/>
                    </w:tc>
                    <w:tc>
                      <w:tcPr>
                        <w:tcW w:w="30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1022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s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tdde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v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_ya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w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_arm</w:t>
                        </w:r>
                      </w:p>
                    </w:tc>
                    <w:tc>
                      <w:tcPr>
                        <w:tcW w:w="301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1386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v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a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r_yaw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_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arm</w:t>
                        </w:r>
                      </w:p>
                    </w:tc>
                    <w:tc>
                      <w:tcPr>
                        <w:tcW w:w="27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1386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gy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r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os_a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r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m_x</w:t>
                        </w:r>
                      </w:p>
                    </w:tc>
                  </w:tr>
                  <w:tr w:rsidR="00F622C6">
                    <w:trPr>
                      <w:trHeight w:hRule="exact" w:val="449"/>
                    </w:trPr>
                    <w:tc>
                      <w:tcPr>
                        <w:tcW w:w="2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F622C6"/>
                    </w:tc>
                    <w:tc>
                      <w:tcPr>
                        <w:tcW w:w="30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 w:line="267" w:lineRule="auto"/>
                          <w:ind w:left="1385" w:right="271" w:firstLine="1205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0 gy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r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os_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a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rm_y</w:t>
                        </w:r>
                      </w:p>
                    </w:tc>
                    <w:tc>
                      <w:tcPr>
                        <w:tcW w:w="301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 w:line="267" w:lineRule="auto"/>
                          <w:ind w:left="1386" w:right="271" w:firstLine="1205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0 g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y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ros_a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r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m_z</w:t>
                        </w:r>
                      </w:p>
                    </w:tc>
                    <w:tc>
                      <w:tcPr>
                        <w:tcW w:w="27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 w:line="267" w:lineRule="auto"/>
                          <w:ind w:left="1386" w:right="10" w:firstLine="1205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0 ac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c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el_a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r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m_x</w:t>
                        </w:r>
                      </w:p>
                    </w:tc>
                  </w:tr>
                  <w:tr w:rsidR="00F622C6">
                    <w:trPr>
                      <w:trHeight w:hRule="exact" w:val="226"/>
                    </w:trPr>
                    <w:tc>
                      <w:tcPr>
                        <w:tcW w:w="2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F622C6"/>
                    </w:tc>
                    <w:tc>
                      <w:tcPr>
                        <w:tcW w:w="30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right="301"/>
                          <w:jc w:val="right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301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right="301"/>
                          <w:jc w:val="right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7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right="40"/>
                          <w:jc w:val="right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0</w:t>
                        </w:r>
                      </w:p>
                    </w:tc>
                  </w:tr>
                  <w:tr w:rsidR="00F622C6">
                    <w:trPr>
                      <w:trHeight w:hRule="exact" w:val="226"/>
                    </w:trPr>
                    <w:tc>
                      <w:tcPr>
                        <w:tcW w:w="2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F622C6"/>
                    </w:tc>
                    <w:tc>
                      <w:tcPr>
                        <w:tcW w:w="30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3"/>
                          <w:ind w:left="1385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ac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c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el_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a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rm_y</w:t>
                        </w:r>
                      </w:p>
                    </w:tc>
                    <w:tc>
                      <w:tcPr>
                        <w:tcW w:w="301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3"/>
                          <w:ind w:left="1386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a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c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cel_a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r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m_z</w:t>
                        </w:r>
                      </w:p>
                    </w:tc>
                    <w:tc>
                      <w:tcPr>
                        <w:tcW w:w="27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3"/>
                          <w:ind w:left="1266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mag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n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et_a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r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m_x</w:t>
                        </w:r>
                      </w:p>
                    </w:tc>
                  </w:tr>
                  <w:tr w:rsidR="00F622C6">
                    <w:trPr>
                      <w:trHeight w:hRule="exact" w:val="449"/>
                    </w:trPr>
                    <w:tc>
                      <w:tcPr>
                        <w:tcW w:w="2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F622C6"/>
                    </w:tc>
                    <w:tc>
                      <w:tcPr>
                        <w:tcW w:w="30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 w:line="267" w:lineRule="auto"/>
                          <w:ind w:left="1265" w:right="271" w:firstLine="1325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0 mag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n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et_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a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rm_y</w:t>
                        </w:r>
                      </w:p>
                    </w:tc>
                    <w:tc>
                      <w:tcPr>
                        <w:tcW w:w="301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 w:line="267" w:lineRule="auto"/>
                          <w:ind w:left="1266" w:right="271" w:firstLine="1325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0 ma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g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net_a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r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m_z</w:t>
                        </w:r>
                      </w:p>
                    </w:tc>
                    <w:tc>
                      <w:tcPr>
                        <w:tcW w:w="27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 w:line="267" w:lineRule="auto"/>
                          <w:ind w:left="664" w:right="10" w:firstLine="1928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0 ku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r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tosis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_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roll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_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arm</w:t>
                        </w:r>
                      </w:p>
                    </w:tc>
                  </w:tr>
                  <w:tr w:rsidR="00F622C6">
                    <w:trPr>
                      <w:trHeight w:hRule="exact" w:val="226"/>
                    </w:trPr>
                    <w:tc>
                      <w:tcPr>
                        <w:tcW w:w="2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F622C6"/>
                    </w:tc>
                    <w:tc>
                      <w:tcPr>
                        <w:tcW w:w="30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right="301"/>
                          <w:jc w:val="right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301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right="301"/>
                          <w:jc w:val="right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7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right="40"/>
                          <w:jc w:val="right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0</w:t>
                        </w:r>
                      </w:p>
                    </w:tc>
                  </w:tr>
                  <w:tr w:rsidR="00F622C6">
                    <w:trPr>
                      <w:trHeight w:hRule="exact" w:val="226"/>
                    </w:trPr>
                    <w:tc>
                      <w:tcPr>
                        <w:tcW w:w="2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F622C6"/>
                    </w:tc>
                    <w:tc>
                      <w:tcPr>
                        <w:tcW w:w="30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542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kurt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o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sis_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p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ict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h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_arm</w:t>
                        </w:r>
                      </w:p>
                    </w:tc>
                    <w:tc>
                      <w:tcPr>
                        <w:tcW w:w="301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784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ku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r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tos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i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s_yaw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_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arm</w:t>
                        </w:r>
                      </w:p>
                    </w:tc>
                    <w:tc>
                      <w:tcPr>
                        <w:tcW w:w="27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664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sk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e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wness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_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roll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_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arm</w:t>
                        </w:r>
                      </w:p>
                    </w:tc>
                  </w:tr>
                  <w:tr w:rsidR="00F622C6">
                    <w:trPr>
                      <w:trHeight w:hRule="exact" w:val="449"/>
                    </w:trPr>
                    <w:tc>
                      <w:tcPr>
                        <w:tcW w:w="2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F622C6"/>
                    </w:tc>
                    <w:tc>
                      <w:tcPr>
                        <w:tcW w:w="30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 w:line="267" w:lineRule="auto"/>
                          <w:ind w:left="542" w:right="271" w:firstLine="2048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0 skew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n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ess_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p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itc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h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_arm</w:t>
                        </w:r>
                      </w:p>
                    </w:tc>
                    <w:tc>
                      <w:tcPr>
                        <w:tcW w:w="301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 w:line="267" w:lineRule="auto"/>
                          <w:ind w:left="784" w:right="271" w:firstLine="1808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0 sk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e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wne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s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s_yaw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_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arm</w:t>
                        </w:r>
                      </w:p>
                    </w:tc>
                    <w:tc>
                      <w:tcPr>
                        <w:tcW w:w="27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 w:line="267" w:lineRule="auto"/>
                          <w:ind w:left="1266" w:right="10" w:firstLine="1325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0 max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_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roll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_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arm</w:t>
                        </w:r>
                      </w:p>
                    </w:tc>
                  </w:tr>
                  <w:tr w:rsidR="00F622C6">
                    <w:trPr>
                      <w:trHeight w:hRule="exact" w:val="226"/>
                    </w:trPr>
                    <w:tc>
                      <w:tcPr>
                        <w:tcW w:w="2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F622C6"/>
                    </w:tc>
                    <w:tc>
                      <w:tcPr>
                        <w:tcW w:w="30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right="301"/>
                          <w:jc w:val="right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301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right="301"/>
                          <w:jc w:val="right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7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right="40"/>
                          <w:jc w:val="right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0</w:t>
                        </w:r>
                      </w:p>
                    </w:tc>
                  </w:tr>
                  <w:tr w:rsidR="00F622C6">
                    <w:trPr>
                      <w:trHeight w:hRule="exact" w:val="226"/>
                    </w:trPr>
                    <w:tc>
                      <w:tcPr>
                        <w:tcW w:w="2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F622C6"/>
                    </w:tc>
                    <w:tc>
                      <w:tcPr>
                        <w:tcW w:w="30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1145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max_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p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ict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h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_arm</w:t>
                        </w:r>
                      </w:p>
                    </w:tc>
                    <w:tc>
                      <w:tcPr>
                        <w:tcW w:w="301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1386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m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a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x_yaw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_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arm</w:t>
                        </w:r>
                      </w:p>
                    </w:tc>
                    <w:tc>
                      <w:tcPr>
                        <w:tcW w:w="27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1266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min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_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roll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_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arm</w:t>
                        </w:r>
                      </w:p>
                    </w:tc>
                  </w:tr>
                  <w:tr w:rsidR="00F622C6">
                    <w:trPr>
                      <w:trHeight w:hRule="exact" w:val="449"/>
                    </w:trPr>
                    <w:tc>
                      <w:tcPr>
                        <w:tcW w:w="2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F622C6"/>
                    </w:tc>
                    <w:tc>
                      <w:tcPr>
                        <w:tcW w:w="30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 w:line="267" w:lineRule="auto"/>
                          <w:ind w:left="1145" w:right="271" w:firstLine="1445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0 min_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p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itc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h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_arm</w:t>
                        </w:r>
                      </w:p>
                    </w:tc>
                    <w:tc>
                      <w:tcPr>
                        <w:tcW w:w="301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 w:line="267" w:lineRule="auto"/>
                          <w:ind w:left="1386" w:right="271" w:firstLine="1205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0 m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i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n_yaw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_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arm</w:t>
                        </w:r>
                      </w:p>
                    </w:tc>
                    <w:tc>
                      <w:tcPr>
                        <w:tcW w:w="27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 w:line="267" w:lineRule="auto"/>
                          <w:ind w:left="544" w:right="10" w:firstLine="2048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0 amp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l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itude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_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roll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_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arm</w:t>
                        </w:r>
                      </w:p>
                    </w:tc>
                  </w:tr>
                  <w:tr w:rsidR="00F622C6">
                    <w:trPr>
                      <w:trHeight w:hRule="exact" w:val="312"/>
                    </w:trPr>
                    <w:tc>
                      <w:tcPr>
                        <w:tcW w:w="2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F622C6"/>
                    </w:tc>
                    <w:tc>
                      <w:tcPr>
                        <w:tcW w:w="30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right="301"/>
                          <w:jc w:val="right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301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right="301"/>
                          <w:jc w:val="right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7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right="40"/>
                          <w:jc w:val="right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0</w:t>
                        </w:r>
                      </w:p>
                    </w:tc>
                  </w:tr>
                </w:tbl>
                <w:p w:rsidR="00F622C6" w:rsidRDefault="00F622C6"/>
              </w:txbxContent>
            </v:textbox>
            <w10:wrap anchorx="page"/>
          </v:shape>
        </w:pict>
      </w: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sum</w:t>
      </w:r>
      <w:r w:rsidRPr="00E968B8">
        <w:rPr>
          <w:rFonts w:ascii="Lucida Console" w:eastAsia="Lucida Console" w:hAnsi="Lucida Console" w:cs="Lucida Console"/>
          <w:spacing w:val="2"/>
        </w:rPr>
        <w:t>(</w:t>
      </w:r>
      <w:r w:rsidRPr="00E968B8">
        <w:rPr>
          <w:rFonts w:ascii="Lucida Console" w:eastAsia="Lucida Console" w:hAnsi="Lucida Console" w:cs="Lucida Console"/>
        </w:rPr>
        <w:t>is.n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(dat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)) [1]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</w:p>
    <w:p w:rsidR="00F622C6" w:rsidRPr="00E968B8" w:rsidRDefault="00F622C6">
      <w:pPr>
        <w:spacing w:before="2" w:line="100" w:lineRule="exact"/>
        <w:rPr>
          <w:sz w:val="10"/>
          <w:szCs w:val="10"/>
        </w:rPr>
      </w:pPr>
    </w:p>
    <w:p w:rsidR="00F622C6" w:rsidRPr="00E968B8" w:rsidRDefault="00C613B0">
      <w:pPr>
        <w:ind w:left="665" w:right="130"/>
        <w:jc w:val="center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mpli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ude_</w:t>
      </w:r>
      <w:r w:rsidRPr="00E968B8">
        <w:rPr>
          <w:rFonts w:ascii="Lucida Console" w:eastAsia="Lucida Console" w:hAnsi="Lucida Console" w:cs="Lucida Console"/>
          <w:spacing w:val="2"/>
        </w:rPr>
        <w:t>p</w:t>
      </w:r>
      <w:r w:rsidRPr="00E968B8">
        <w:rPr>
          <w:rFonts w:ascii="Lucida Console" w:eastAsia="Lucida Console" w:hAnsi="Lucida Console" w:cs="Lucida Console"/>
        </w:rPr>
        <w:t>itc</w:t>
      </w:r>
      <w:r w:rsidRPr="00E968B8">
        <w:rPr>
          <w:rFonts w:ascii="Lucida Console" w:eastAsia="Lucida Console" w:hAnsi="Lucida Console" w:cs="Lucida Console"/>
          <w:spacing w:val="2"/>
        </w:rPr>
        <w:t>h</w:t>
      </w:r>
      <w:r w:rsidRPr="00E968B8">
        <w:rPr>
          <w:rFonts w:ascii="Lucida Console" w:eastAsia="Lucida Console" w:hAnsi="Lucida Console" w:cs="Lucida Console"/>
        </w:rPr>
        <w:t xml:space="preserve">_arm      </w:t>
      </w:r>
      <w:r w:rsidRPr="00E968B8">
        <w:rPr>
          <w:rFonts w:ascii="Lucida Console" w:eastAsia="Lucida Console" w:hAnsi="Lucida Console" w:cs="Lucida Console"/>
          <w:spacing w:val="101"/>
        </w:rPr>
        <w:t xml:space="preserve"> </w:t>
      </w:r>
      <w:r w:rsidRPr="00E968B8">
        <w:rPr>
          <w:rFonts w:ascii="Lucida Console" w:eastAsia="Lucida Console" w:hAnsi="Lucida Console" w:cs="Lucida Console"/>
        </w:rPr>
        <w:t>amp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itu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e_yaw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 xml:space="preserve">arm          </w:t>
      </w:r>
      <w:r w:rsidRPr="00E968B8">
        <w:rPr>
          <w:rFonts w:ascii="Lucida Console" w:eastAsia="Lucida Console" w:hAnsi="Lucida Console" w:cs="Lucida Console"/>
          <w:spacing w:val="103"/>
        </w:rPr>
        <w:t xml:space="preserve"> </w:t>
      </w:r>
      <w:r w:rsidRPr="00E968B8">
        <w:rPr>
          <w:rFonts w:ascii="Lucida Console" w:eastAsia="Lucida Console" w:hAnsi="Lucida Console" w:cs="Lucida Console"/>
          <w:w w:val="99"/>
        </w:rPr>
        <w:t>roll</w:t>
      </w:r>
      <w:r w:rsidRPr="00E968B8">
        <w:rPr>
          <w:rFonts w:ascii="Lucida Console" w:eastAsia="Lucida Console" w:hAnsi="Lucida Console" w:cs="Lucida Console"/>
          <w:spacing w:val="2"/>
          <w:w w:val="99"/>
        </w:rPr>
        <w:t>_</w:t>
      </w:r>
      <w:r w:rsidRPr="00E968B8">
        <w:rPr>
          <w:rFonts w:ascii="Lucida Console" w:eastAsia="Lucida Console" w:hAnsi="Lucida Console" w:cs="Lucida Console"/>
          <w:w w:val="99"/>
        </w:rPr>
        <w:t>dumb</w:t>
      </w:r>
      <w:r w:rsidRPr="00E968B8">
        <w:rPr>
          <w:rFonts w:ascii="Lucida Console" w:eastAsia="Lucida Console" w:hAnsi="Lucida Console" w:cs="Lucida Console"/>
          <w:spacing w:val="2"/>
          <w:w w:val="99"/>
        </w:rPr>
        <w:t>b</w:t>
      </w:r>
      <w:r w:rsidRPr="00E968B8">
        <w:rPr>
          <w:rFonts w:ascii="Lucida Console" w:eastAsia="Lucida Console" w:hAnsi="Lucida Console" w:cs="Lucida Console"/>
          <w:w w:val="99"/>
        </w:rPr>
        <w:t>ell</w:t>
      </w:r>
    </w:p>
    <w:p w:rsidR="00F622C6" w:rsidRPr="00E968B8" w:rsidRDefault="00C613B0">
      <w:pPr>
        <w:spacing w:before="26" w:line="270" w:lineRule="auto"/>
        <w:ind w:left="1303" w:right="134" w:firstLine="1568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0                       </w:t>
      </w:r>
      <w:r w:rsidRPr="00E968B8">
        <w:rPr>
          <w:rFonts w:ascii="Lucida Console" w:eastAsia="Lucida Console" w:hAnsi="Lucida Console" w:cs="Lucida Console"/>
          <w:spacing w:val="2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0                       </w:t>
      </w:r>
      <w:r w:rsidRPr="00E968B8">
        <w:rPr>
          <w:rFonts w:ascii="Lucida Console" w:eastAsia="Lucida Console" w:hAnsi="Lucida Console" w:cs="Lucida Console"/>
          <w:spacing w:val="2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0 </w:t>
      </w:r>
      <w:r w:rsidRPr="00E968B8">
        <w:rPr>
          <w:rFonts w:ascii="Lucida Console" w:eastAsia="Lucida Console" w:hAnsi="Lucida Console" w:cs="Lucida Console"/>
          <w:spacing w:val="2"/>
        </w:rPr>
        <w:t>p</w:t>
      </w:r>
      <w:r w:rsidRPr="00E968B8">
        <w:rPr>
          <w:rFonts w:ascii="Lucida Console" w:eastAsia="Lucida Console" w:hAnsi="Lucida Console" w:cs="Lucida Console"/>
        </w:rPr>
        <w:t>itch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dum</w:t>
      </w:r>
      <w:r w:rsidRPr="00E968B8">
        <w:rPr>
          <w:rFonts w:ascii="Lucida Console" w:eastAsia="Lucida Console" w:hAnsi="Lucida Console" w:cs="Lucida Console"/>
          <w:spacing w:val="2"/>
        </w:rPr>
        <w:t>b</w:t>
      </w:r>
      <w:r w:rsidRPr="00E968B8">
        <w:rPr>
          <w:rFonts w:ascii="Lucida Console" w:eastAsia="Lucida Console" w:hAnsi="Lucida Console" w:cs="Lucida Console"/>
        </w:rPr>
        <w:t xml:space="preserve">bell           </w:t>
      </w:r>
      <w:r w:rsidRPr="00E968B8">
        <w:rPr>
          <w:rFonts w:ascii="Lucida Console" w:eastAsia="Lucida Console" w:hAnsi="Lucida Console" w:cs="Lucida Console"/>
          <w:spacing w:val="107"/>
        </w:rPr>
        <w:t xml:space="preserve"> </w:t>
      </w:r>
      <w:r w:rsidRPr="00E968B8">
        <w:rPr>
          <w:rFonts w:ascii="Lucida Console" w:eastAsia="Lucida Console" w:hAnsi="Lucida Console" w:cs="Lucida Console"/>
        </w:rPr>
        <w:t>ya</w:t>
      </w:r>
      <w:r w:rsidRPr="00E968B8">
        <w:rPr>
          <w:rFonts w:ascii="Lucida Console" w:eastAsia="Lucida Console" w:hAnsi="Lucida Console" w:cs="Lucida Console"/>
          <w:spacing w:val="2"/>
        </w:rPr>
        <w:t>w</w:t>
      </w:r>
      <w:r w:rsidRPr="00E968B8">
        <w:rPr>
          <w:rFonts w:ascii="Lucida Console" w:eastAsia="Lucida Console" w:hAnsi="Lucida Console" w:cs="Lucida Console"/>
        </w:rPr>
        <w:t>_dumb</w:t>
      </w:r>
      <w:r w:rsidRPr="00E968B8">
        <w:rPr>
          <w:rFonts w:ascii="Lucida Console" w:eastAsia="Lucida Console" w:hAnsi="Lucida Console" w:cs="Lucida Console"/>
          <w:spacing w:val="2"/>
        </w:rPr>
        <w:t>b</w:t>
      </w:r>
      <w:r w:rsidRPr="00E968B8">
        <w:rPr>
          <w:rFonts w:ascii="Lucida Console" w:eastAsia="Lucida Console" w:hAnsi="Lucida Console" w:cs="Lucida Console"/>
        </w:rPr>
        <w:t xml:space="preserve">ell </w:t>
      </w:r>
      <w:r w:rsidRPr="00E968B8">
        <w:rPr>
          <w:rFonts w:ascii="Lucida Console" w:eastAsia="Lucida Console" w:hAnsi="Lucida Console" w:cs="Lucida Console"/>
          <w:spacing w:val="108"/>
        </w:rPr>
        <w:t xml:space="preserve"> </w:t>
      </w:r>
      <w:r w:rsidRPr="00E968B8">
        <w:rPr>
          <w:rFonts w:ascii="Lucida Console" w:eastAsia="Lucida Console" w:hAnsi="Lucida Console" w:cs="Lucida Console"/>
        </w:rPr>
        <w:t>kur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osi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_roll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dumb</w:t>
      </w:r>
      <w:r w:rsidRPr="00E968B8">
        <w:rPr>
          <w:rFonts w:ascii="Lucida Console" w:eastAsia="Lucida Console" w:hAnsi="Lucida Console" w:cs="Lucida Console"/>
          <w:spacing w:val="2"/>
        </w:rPr>
        <w:t>b</w:t>
      </w:r>
      <w:r w:rsidRPr="00E968B8">
        <w:rPr>
          <w:rFonts w:ascii="Lucida Console" w:eastAsia="Lucida Console" w:hAnsi="Lucida Console" w:cs="Lucida Console"/>
        </w:rPr>
        <w:t>ell</w:t>
      </w:r>
    </w:p>
    <w:p w:rsidR="00F622C6" w:rsidRPr="00E968B8" w:rsidRDefault="00C613B0">
      <w:pPr>
        <w:spacing w:line="180" w:lineRule="exact"/>
        <w:ind w:left="2871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0                       </w:t>
      </w:r>
      <w:r w:rsidRPr="00E968B8">
        <w:rPr>
          <w:rFonts w:ascii="Lucida Console" w:eastAsia="Lucida Console" w:hAnsi="Lucida Console" w:cs="Lucida Console"/>
          <w:spacing w:val="2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</w:rPr>
        <w:t xml:space="preserve">                       </w:t>
      </w:r>
      <w:r w:rsidRPr="00E968B8">
        <w:rPr>
          <w:rFonts w:ascii="Lucida Console" w:eastAsia="Lucida Console" w:hAnsi="Lucida Console" w:cs="Lucida Console"/>
          <w:spacing w:val="2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</w:p>
    <w:p w:rsidR="00F622C6" w:rsidRPr="00E968B8" w:rsidRDefault="00C613B0">
      <w:pPr>
        <w:spacing w:before="25"/>
        <w:ind w:left="186" w:right="131"/>
        <w:jc w:val="center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kurt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sis_</w:t>
      </w:r>
      <w:r w:rsidRPr="00E968B8">
        <w:rPr>
          <w:rFonts w:ascii="Lucida Console" w:eastAsia="Lucida Console" w:hAnsi="Lucida Console" w:cs="Lucida Console"/>
          <w:spacing w:val="2"/>
        </w:rPr>
        <w:t>p</w:t>
      </w:r>
      <w:r w:rsidRPr="00E968B8">
        <w:rPr>
          <w:rFonts w:ascii="Lucida Console" w:eastAsia="Lucida Console" w:hAnsi="Lucida Console" w:cs="Lucida Console"/>
        </w:rPr>
        <w:t>icth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dum</w:t>
      </w:r>
      <w:r w:rsidRPr="00E968B8">
        <w:rPr>
          <w:rFonts w:ascii="Lucida Console" w:eastAsia="Lucida Console" w:hAnsi="Lucida Console" w:cs="Lucida Console"/>
          <w:spacing w:val="2"/>
        </w:rPr>
        <w:t>b</w:t>
      </w:r>
      <w:r w:rsidRPr="00E968B8">
        <w:rPr>
          <w:rFonts w:ascii="Lucida Console" w:eastAsia="Lucida Console" w:hAnsi="Lucida Console" w:cs="Lucida Console"/>
        </w:rPr>
        <w:t xml:space="preserve">bell </w:t>
      </w:r>
      <w:r w:rsidRPr="00E968B8">
        <w:rPr>
          <w:rFonts w:ascii="Lucida Console" w:eastAsia="Lucida Console" w:hAnsi="Lucida Console" w:cs="Lucida Console"/>
          <w:spacing w:val="95"/>
        </w:rPr>
        <w:t xml:space="preserve"> </w:t>
      </w:r>
      <w:r w:rsidRPr="00E968B8">
        <w:rPr>
          <w:rFonts w:ascii="Lucida Console" w:eastAsia="Lucida Console" w:hAnsi="Lucida Console" w:cs="Lucida Console"/>
        </w:rPr>
        <w:t>ske</w:t>
      </w:r>
      <w:r w:rsidRPr="00E968B8">
        <w:rPr>
          <w:rFonts w:ascii="Lucida Console" w:eastAsia="Lucida Console" w:hAnsi="Lucida Console" w:cs="Lucida Console"/>
          <w:spacing w:val="2"/>
        </w:rPr>
        <w:t>w</w:t>
      </w:r>
      <w:r w:rsidRPr="00E968B8">
        <w:rPr>
          <w:rFonts w:ascii="Lucida Console" w:eastAsia="Lucida Console" w:hAnsi="Lucida Console" w:cs="Lucida Console"/>
        </w:rPr>
        <w:t>ness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rol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_dumb</w:t>
      </w:r>
      <w:r w:rsidRPr="00E968B8">
        <w:rPr>
          <w:rFonts w:ascii="Lucida Console" w:eastAsia="Lucida Console" w:hAnsi="Lucida Console" w:cs="Lucida Console"/>
          <w:spacing w:val="2"/>
        </w:rPr>
        <w:t>b</w:t>
      </w:r>
      <w:r w:rsidRPr="00E968B8">
        <w:rPr>
          <w:rFonts w:ascii="Lucida Console" w:eastAsia="Lucida Console" w:hAnsi="Lucida Console" w:cs="Lucida Console"/>
        </w:rPr>
        <w:t>ell</w:t>
      </w:r>
      <w:r w:rsidRPr="00E968B8">
        <w:rPr>
          <w:rFonts w:ascii="Lucida Console" w:eastAsia="Lucida Console" w:hAnsi="Lucida Console" w:cs="Lucida Console"/>
          <w:spacing w:val="97"/>
        </w:rPr>
        <w:t xml:space="preserve"> </w:t>
      </w:r>
      <w:r w:rsidRPr="00E968B8">
        <w:rPr>
          <w:rFonts w:ascii="Lucida Console" w:eastAsia="Lucida Console" w:hAnsi="Lucida Console" w:cs="Lucida Console"/>
          <w:w w:val="99"/>
        </w:rPr>
        <w:t>skew</w:t>
      </w:r>
      <w:r w:rsidRPr="00E968B8">
        <w:rPr>
          <w:rFonts w:ascii="Lucida Console" w:eastAsia="Lucida Console" w:hAnsi="Lucida Console" w:cs="Lucida Console"/>
          <w:spacing w:val="2"/>
          <w:w w:val="99"/>
        </w:rPr>
        <w:t>n</w:t>
      </w:r>
      <w:r w:rsidRPr="00E968B8">
        <w:rPr>
          <w:rFonts w:ascii="Lucida Console" w:eastAsia="Lucida Console" w:hAnsi="Lucida Console" w:cs="Lucida Console"/>
          <w:w w:val="99"/>
        </w:rPr>
        <w:t>ess</w:t>
      </w:r>
      <w:r w:rsidRPr="00E968B8">
        <w:rPr>
          <w:rFonts w:ascii="Lucida Console" w:eastAsia="Lucida Console" w:hAnsi="Lucida Console" w:cs="Lucida Console"/>
          <w:spacing w:val="2"/>
          <w:w w:val="99"/>
        </w:rPr>
        <w:t>_</w:t>
      </w:r>
      <w:r w:rsidRPr="00E968B8">
        <w:rPr>
          <w:rFonts w:ascii="Lucida Console" w:eastAsia="Lucida Console" w:hAnsi="Lucida Console" w:cs="Lucida Console"/>
          <w:w w:val="99"/>
        </w:rPr>
        <w:t>pitch</w:t>
      </w:r>
      <w:r w:rsidRPr="00E968B8">
        <w:rPr>
          <w:rFonts w:ascii="Lucida Console" w:eastAsia="Lucida Console" w:hAnsi="Lucida Console" w:cs="Lucida Console"/>
          <w:spacing w:val="2"/>
          <w:w w:val="99"/>
        </w:rPr>
        <w:t>_</w:t>
      </w:r>
      <w:r w:rsidRPr="00E968B8">
        <w:rPr>
          <w:rFonts w:ascii="Lucida Console" w:eastAsia="Lucida Console" w:hAnsi="Lucida Console" w:cs="Lucida Console"/>
          <w:w w:val="99"/>
        </w:rPr>
        <w:t>dumb</w:t>
      </w:r>
      <w:r w:rsidRPr="00E968B8">
        <w:rPr>
          <w:rFonts w:ascii="Lucida Console" w:eastAsia="Lucida Console" w:hAnsi="Lucida Console" w:cs="Lucida Console"/>
          <w:spacing w:val="2"/>
          <w:w w:val="99"/>
        </w:rPr>
        <w:t>b</w:t>
      </w:r>
      <w:r w:rsidRPr="00E968B8">
        <w:rPr>
          <w:rFonts w:ascii="Lucida Console" w:eastAsia="Lucida Console" w:hAnsi="Lucida Console" w:cs="Lucida Console"/>
          <w:w w:val="99"/>
        </w:rPr>
        <w:t>ell</w:t>
      </w:r>
    </w:p>
    <w:p w:rsidR="00F622C6" w:rsidRPr="00E968B8" w:rsidRDefault="00C613B0">
      <w:pPr>
        <w:spacing w:before="25" w:line="270" w:lineRule="auto"/>
        <w:ind w:left="943" w:right="134" w:firstLine="1928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0                       </w:t>
      </w:r>
      <w:r w:rsidRPr="00E968B8">
        <w:rPr>
          <w:rFonts w:ascii="Lucida Console" w:eastAsia="Lucida Console" w:hAnsi="Lucida Console" w:cs="Lucida Console"/>
          <w:spacing w:val="2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0                       </w:t>
      </w:r>
      <w:r w:rsidRPr="00E968B8">
        <w:rPr>
          <w:rFonts w:ascii="Lucida Console" w:eastAsia="Lucida Console" w:hAnsi="Lucida Console" w:cs="Lucida Console"/>
          <w:spacing w:val="2"/>
        </w:rPr>
        <w:t xml:space="preserve"> </w:t>
      </w:r>
      <w:r w:rsidRPr="00E968B8">
        <w:rPr>
          <w:rFonts w:ascii="Lucida Console" w:eastAsia="Lucida Console" w:hAnsi="Lucida Console" w:cs="Lucida Console"/>
        </w:rPr>
        <w:t>0 max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roll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dum</w:t>
      </w:r>
      <w:r w:rsidRPr="00E968B8">
        <w:rPr>
          <w:rFonts w:ascii="Lucida Console" w:eastAsia="Lucida Console" w:hAnsi="Lucida Console" w:cs="Lucida Console"/>
          <w:spacing w:val="2"/>
        </w:rPr>
        <w:t>b</w:t>
      </w:r>
      <w:r w:rsidRPr="00E968B8">
        <w:rPr>
          <w:rFonts w:ascii="Lucida Console" w:eastAsia="Lucida Console" w:hAnsi="Lucida Console" w:cs="Lucida Console"/>
        </w:rPr>
        <w:t xml:space="preserve">bell     </w:t>
      </w:r>
      <w:r w:rsidRPr="00E968B8">
        <w:rPr>
          <w:rFonts w:ascii="Lucida Console" w:eastAsia="Lucida Console" w:hAnsi="Lucida Console" w:cs="Lucida Console"/>
          <w:spacing w:val="103"/>
        </w:rPr>
        <w:t xml:space="preserve"> </w:t>
      </w:r>
      <w:r w:rsidRPr="00E968B8">
        <w:rPr>
          <w:rFonts w:ascii="Lucida Console" w:eastAsia="Lucida Console" w:hAnsi="Lucida Console" w:cs="Lucida Console"/>
        </w:rPr>
        <w:t>max_</w:t>
      </w:r>
      <w:r w:rsidRPr="00E968B8">
        <w:rPr>
          <w:rFonts w:ascii="Lucida Console" w:eastAsia="Lucida Console" w:hAnsi="Lucida Console" w:cs="Lucida Console"/>
          <w:spacing w:val="2"/>
        </w:rPr>
        <w:t>p</w:t>
      </w:r>
      <w:r w:rsidRPr="00E968B8">
        <w:rPr>
          <w:rFonts w:ascii="Lucida Console" w:eastAsia="Lucida Console" w:hAnsi="Lucida Console" w:cs="Lucida Console"/>
        </w:rPr>
        <w:t>ict</w:t>
      </w:r>
      <w:r w:rsidRPr="00E968B8">
        <w:rPr>
          <w:rFonts w:ascii="Lucida Console" w:eastAsia="Lucida Console" w:hAnsi="Lucida Console" w:cs="Lucida Console"/>
          <w:spacing w:val="2"/>
        </w:rPr>
        <w:t>h</w:t>
      </w:r>
      <w:r w:rsidRPr="00E968B8">
        <w:rPr>
          <w:rFonts w:ascii="Lucida Console" w:eastAsia="Lucida Console" w:hAnsi="Lucida Console" w:cs="Lucida Console"/>
        </w:rPr>
        <w:t>_dumb</w:t>
      </w:r>
      <w:r w:rsidRPr="00E968B8">
        <w:rPr>
          <w:rFonts w:ascii="Lucida Console" w:eastAsia="Lucida Console" w:hAnsi="Lucida Console" w:cs="Lucida Console"/>
          <w:spacing w:val="2"/>
        </w:rPr>
        <w:t>b</w:t>
      </w:r>
      <w:r w:rsidRPr="00E968B8">
        <w:rPr>
          <w:rFonts w:ascii="Lucida Console" w:eastAsia="Lucida Console" w:hAnsi="Lucida Console" w:cs="Lucida Console"/>
        </w:rPr>
        <w:t xml:space="preserve">ell       </w:t>
      </w:r>
      <w:r w:rsidRPr="00E968B8">
        <w:rPr>
          <w:rFonts w:ascii="Lucida Console" w:eastAsia="Lucida Console" w:hAnsi="Lucida Console" w:cs="Lucida Console"/>
          <w:spacing w:val="101"/>
        </w:rPr>
        <w:t xml:space="preserve"> 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x_yaw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dumb</w:t>
      </w:r>
      <w:r w:rsidRPr="00E968B8">
        <w:rPr>
          <w:rFonts w:ascii="Lucida Console" w:eastAsia="Lucida Console" w:hAnsi="Lucida Console" w:cs="Lucida Console"/>
          <w:spacing w:val="2"/>
        </w:rPr>
        <w:t>b</w:t>
      </w:r>
      <w:r w:rsidRPr="00E968B8">
        <w:rPr>
          <w:rFonts w:ascii="Lucida Console" w:eastAsia="Lucida Console" w:hAnsi="Lucida Console" w:cs="Lucida Console"/>
        </w:rPr>
        <w:t>ell</w:t>
      </w:r>
    </w:p>
    <w:p w:rsidR="00F622C6" w:rsidRPr="00E968B8" w:rsidRDefault="00C613B0">
      <w:pPr>
        <w:spacing w:line="180" w:lineRule="exact"/>
        <w:ind w:left="2871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0                       </w:t>
      </w:r>
      <w:r w:rsidRPr="00E968B8">
        <w:rPr>
          <w:rFonts w:ascii="Lucida Console" w:eastAsia="Lucida Console" w:hAnsi="Lucida Console" w:cs="Lucida Console"/>
          <w:spacing w:val="2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</w:rPr>
        <w:t xml:space="preserve">                       </w:t>
      </w:r>
      <w:r w:rsidRPr="00E968B8">
        <w:rPr>
          <w:rFonts w:ascii="Lucida Console" w:eastAsia="Lucida Console" w:hAnsi="Lucida Console" w:cs="Lucida Console"/>
          <w:spacing w:val="2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</w:p>
    <w:p w:rsidR="00F622C6" w:rsidRPr="00E968B8" w:rsidRDefault="00C613B0">
      <w:pPr>
        <w:spacing w:before="25"/>
        <w:ind w:left="908" w:right="130"/>
        <w:jc w:val="center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min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roll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dum</w:t>
      </w:r>
      <w:r w:rsidRPr="00E968B8">
        <w:rPr>
          <w:rFonts w:ascii="Lucida Console" w:eastAsia="Lucida Console" w:hAnsi="Lucida Console" w:cs="Lucida Console"/>
          <w:spacing w:val="2"/>
        </w:rPr>
        <w:t>b</w:t>
      </w:r>
      <w:r w:rsidRPr="00E968B8">
        <w:rPr>
          <w:rFonts w:ascii="Lucida Console" w:eastAsia="Lucida Console" w:hAnsi="Lucida Console" w:cs="Lucida Console"/>
        </w:rPr>
        <w:t xml:space="preserve">bell     </w:t>
      </w:r>
      <w:r w:rsidRPr="00E968B8">
        <w:rPr>
          <w:rFonts w:ascii="Lucida Console" w:eastAsia="Lucida Console" w:hAnsi="Lucida Console" w:cs="Lucida Console"/>
          <w:spacing w:val="103"/>
        </w:rPr>
        <w:t xml:space="preserve"> </w:t>
      </w:r>
      <w:r w:rsidRPr="00E968B8">
        <w:rPr>
          <w:rFonts w:ascii="Lucida Console" w:eastAsia="Lucida Console" w:hAnsi="Lucida Console" w:cs="Lucida Console"/>
        </w:rPr>
        <w:t>min_</w:t>
      </w:r>
      <w:r w:rsidRPr="00E968B8">
        <w:rPr>
          <w:rFonts w:ascii="Lucida Console" w:eastAsia="Lucida Console" w:hAnsi="Lucida Console" w:cs="Lucida Console"/>
          <w:spacing w:val="2"/>
        </w:rPr>
        <w:t>p</w:t>
      </w:r>
      <w:r w:rsidRPr="00E968B8">
        <w:rPr>
          <w:rFonts w:ascii="Lucida Console" w:eastAsia="Lucida Console" w:hAnsi="Lucida Console" w:cs="Lucida Console"/>
        </w:rPr>
        <w:t>itc</w:t>
      </w:r>
      <w:r w:rsidRPr="00E968B8">
        <w:rPr>
          <w:rFonts w:ascii="Lucida Console" w:eastAsia="Lucida Console" w:hAnsi="Lucida Console" w:cs="Lucida Console"/>
          <w:spacing w:val="2"/>
        </w:rPr>
        <w:t>h</w:t>
      </w:r>
      <w:r w:rsidRPr="00E968B8">
        <w:rPr>
          <w:rFonts w:ascii="Lucida Console" w:eastAsia="Lucida Console" w:hAnsi="Lucida Console" w:cs="Lucida Console"/>
        </w:rPr>
        <w:t>_dumb</w:t>
      </w:r>
      <w:r w:rsidRPr="00E968B8">
        <w:rPr>
          <w:rFonts w:ascii="Lucida Console" w:eastAsia="Lucida Console" w:hAnsi="Lucida Console" w:cs="Lucida Console"/>
          <w:spacing w:val="2"/>
        </w:rPr>
        <w:t>b</w:t>
      </w:r>
      <w:r w:rsidRPr="00E968B8">
        <w:rPr>
          <w:rFonts w:ascii="Lucida Console" w:eastAsia="Lucida Console" w:hAnsi="Lucida Console" w:cs="Lucida Console"/>
        </w:rPr>
        <w:t xml:space="preserve">ell       </w:t>
      </w:r>
      <w:r w:rsidRPr="00E968B8">
        <w:rPr>
          <w:rFonts w:ascii="Lucida Console" w:eastAsia="Lucida Console" w:hAnsi="Lucida Console" w:cs="Lucida Console"/>
          <w:spacing w:val="101"/>
        </w:rPr>
        <w:t xml:space="preserve"> </w:t>
      </w:r>
      <w:r w:rsidRPr="00E968B8">
        <w:rPr>
          <w:rFonts w:ascii="Lucida Console" w:eastAsia="Lucida Console" w:hAnsi="Lucida Console" w:cs="Lucida Console"/>
          <w:w w:val="99"/>
        </w:rPr>
        <w:t>m</w:t>
      </w:r>
      <w:r w:rsidRPr="00E968B8">
        <w:rPr>
          <w:rFonts w:ascii="Lucida Console" w:eastAsia="Lucida Console" w:hAnsi="Lucida Console" w:cs="Lucida Console"/>
          <w:spacing w:val="2"/>
          <w:w w:val="99"/>
        </w:rPr>
        <w:t>i</w:t>
      </w:r>
      <w:r w:rsidRPr="00E968B8">
        <w:rPr>
          <w:rFonts w:ascii="Lucida Console" w:eastAsia="Lucida Console" w:hAnsi="Lucida Console" w:cs="Lucida Console"/>
          <w:w w:val="99"/>
        </w:rPr>
        <w:t>n_yaw</w:t>
      </w:r>
      <w:r w:rsidRPr="00E968B8">
        <w:rPr>
          <w:rFonts w:ascii="Lucida Console" w:eastAsia="Lucida Console" w:hAnsi="Lucida Console" w:cs="Lucida Console"/>
          <w:spacing w:val="2"/>
          <w:w w:val="99"/>
        </w:rPr>
        <w:t>_</w:t>
      </w:r>
      <w:r w:rsidRPr="00E968B8">
        <w:rPr>
          <w:rFonts w:ascii="Lucida Console" w:eastAsia="Lucida Console" w:hAnsi="Lucida Console" w:cs="Lucida Console"/>
          <w:w w:val="99"/>
        </w:rPr>
        <w:t>dumb</w:t>
      </w:r>
      <w:r w:rsidRPr="00E968B8">
        <w:rPr>
          <w:rFonts w:ascii="Lucida Console" w:eastAsia="Lucida Console" w:hAnsi="Lucida Console" w:cs="Lucida Console"/>
          <w:spacing w:val="2"/>
          <w:w w:val="99"/>
        </w:rPr>
        <w:t>b</w:t>
      </w:r>
      <w:r w:rsidRPr="00E968B8">
        <w:rPr>
          <w:rFonts w:ascii="Lucida Console" w:eastAsia="Lucida Console" w:hAnsi="Lucida Console" w:cs="Lucida Console"/>
          <w:w w:val="99"/>
        </w:rPr>
        <w:t>ell</w:t>
      </w:r>
    </w:p>
    <w:p w:rsidR="00F622C6" w:rsidRPr="00E968B8" w:rsidRDefault="00C613B0">
      <w:pPr>
        <w:spacing w:before="25" w:line="270" w:lineRule="auto"/>
        <w:ind w:left="220" w:right="134" w:firstLine="265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0                       </w:t>
      </w:r>
      <w:r w:rsidRPr="00E968B8">
        <w:rPr>
          <w:rFonts w:ascii="Lucida Console" w:eastAsia="Lucida Console" w:hAnsi="Lucida Console" w:cs="Lucida Console"/>
          <w:spacing w:val="2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0                       </w:t>
      </w:r>
      <w:r w:rsidRPr="00E968B8">
        <w:rPr>
          <w:rFonts w:ascii="Lucida Console" w:eastAsia="Lucida Console" w:hAnsi="Lucida Console" w:cs="Lucida Console"/>
          <w:spacing w:val="2"/>
        </w:rPr>
        <w:t xml:space="preserve"> </w:t>
      </w:r>
      <w:r w:rsidRPr="00E968B8">
        <w:rPr>
          <w:rFonts w:ascii="Lucida Console" w:eastAsia="Lucida Console" w:hAnsi="Lucida Console" w:cs="Lucida Console"/>
        </w:rPr>
        <w:t>0 ampl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tude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roll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dum</w:t>
      </w:r>
      <w:r w:rsidRPr="00E968B8">
        <w:rPr>
          <w:rFonts w:ascii="Lucida Console" w:eastAsia="Lucida Console" w:hAnsi="Lucida Console" w:cs="Lucida Console"/>
          <w:spacing w:val="2"/>
        </w:rPr>
        <w:t>b</w:t>
      </w:r>
      <w:r w:rsidRPr="00E968B8">
        <w:rPr>
          <w:rFonts w:ascii="Lucida Console" w:eastAsia="Lucida Console" w:hAnsi="Lucida Console" w:cs="Lucida Console"/>
        </w:rPr>
        <w:t>bell</w:t>
      </w:r>
      <w:r w:rsidRPr="00E968B8">
        <w:rPr>
          <w:rFonts w:ascii="Lucida Console" w:eastAsia="Lucida Console" w:hAnsi="Lucida Console" w:cs="Lucida Console"/>
          <w:spacing w:val="-28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mpli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ude_</w:t>
      </w:r>
      <w:r w:rsidRPr="00E968B8">
        <w:rPr>
          <w:rFonts w:ascii="Lucida Console" w:eastAsia="Lucida Console" w:hAnsi="Lucida Console" w:cs="Lucida Console"/>
          <w:spacing w:val="2"/>
        </w:rPr>
        <w:t>p</w:t>
      </w:r>
      <w:r w:rsidRPr="00E968B8">
        <w:rPr>
          <w:rFonts w:ascii="Lucida Console" w:eastAsia="Lucida Console" w:hAnsi="Lucida Console" w:cs="Lucida Console"/>
        </w:rPr>
        <w:t>itc</w:t>
      </w:r>
      <w:r w:rsidRPr="00E968B8">
        <w:rPr>
          <w:rFonts w:ascii="Lucida Console" w:eastAsia="Lucida Console" w:hAnsi="Lucida Console" w:cs="Lucida Console"/>
          <w:spacing w:val="2"/>
        </w:rPr>
        <w:t>h</w:t>
      </w:r>
      <w:r w:rsidRPr="00E968B8">
        <w:rPr>
          <w:rFonts w:ascii="Lucida Console" w:eastAsia="Lucida Console" w:hAnsi="Lucida Console" w:cs="Lucida Console"/>
        </w:rPr>
        <w:t>_dumb</w:t>
      </w:r>
      <w:r w:rsidRPr="00E968B8">
        <w:rPr>
          <w:rFonts w:ascii="Lucida Console" w:eastAsia="Lucida Console" w:hAnsi="Lucida Console" w:cs="Lucida Console"/>
          <w:spacing w:val="2"/>
        </w:rPr>
        <w:t>b</w:t>
      </w:r>
      <w:r w:rsidRPr="00E968B8">
        <w:rPr>
          <w:rFonts w:ascii="Lucida Console" w:eastAsia="Lucida Console" w:hAnsi="Lucida Console" w:cs="Lucida Console"/>
        </w:rPr>
        <w:t xml:space="preserve">ell </w:t>
      </w:r>
      <w:r w:rsidRPr="00E968B8">
        <w:rPr>
          <w:rFonts w:ascii="Lucida Console" w:eastAsia="Lucida Console" w:hAnsi="Lucida Console" w:cs="Lucida Console"/>
          <w:spacing w:val="93"/>
        </w:rPr>
        <w:t xml:space="preserve"> </w:t>
      </w:r>
      <w:r w:rsidRPr="00E968B8">
        <w:rPr>
          <w:rFonts w:ascii="Lucida Console" w:eastAsia="Lucida Console" w:hAnsi="Lucida Console" w:cs="Lucida Console"/>
        </w:rPr>
        <w:t>amp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itu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e_yaw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dumb</w:t>
      </w:r>
      <w:r w:rsidRPr="00E968B8">
        <w:rPr>
          <w:rFonts w:ascii="Lucida Console" w:eastAsia="Lucida Console" w:hAnsi="Lucida Console" w:cs="Lucida Console"/>
          <w:spacing w:val="2"/>
        </w:rPr>
        <w:t>b</w:t>
      </w:r>
      <w:r w:rsidRPr="00E968B8">
        <w:rPr>
          <w:rFonts w:ascii="Lucida Console" w:eastAsia="Lucida Console" w:hAnsi="Lucida Console" w:cs="Lucida Console"/>
        </w:rPr>
        <w:t>ell</w:t>
      </w:r>
    </w:p>
    <w:p w:rsidR="00F622C6" w:rsidRPr="00E968B8" w:rsidRDefault="00C613B0">
      <w:pPr>
        <w:spacing w:line="180" w:lineRule="exact"/>
        <w:ind w:left="2871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0                       </w:t>
      </w:r>
      <w:r w:rsidRPr="00E968B8">
        <w:rPr>
          <w:rFonts w:ascii="Lucida Console" w:eastAsia="Lucida Console" w:hAnsi="Lucida Console" w:cs="Lucida Console"/>
          <w:spacing w:val="2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</w:rPr>
        <w:t xml:space="preserve">                       </w:t>
      </w:r>
      <w:r w:rsidRPr="00E968B8">
        <w:rPr>
          <w:rFonts w:ascii="Lucida Console" w:eastAsia="Lucida Console" w:hAnsi="Lucida Console" w:cs="Lucida Console"/>
          <w:spacing w:val="2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</w:p>
    <w:p w:rsidR="00F622C6" w:rsidRPr="00E968B8" w:rsidRDefault="00C613B0">
      <w:pPr>
        <w:spacing w:before="25"/>
        <w:ind w:left="546" w:right="131"/>
        <w:jc w:val="center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t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tal_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ccel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dum</w:t>
      </w:r>
      <w:r w:rsidRPr="00E968B8">
        <w:rPr>
          <w:rFonts w:ascii="Lucida Console" w:eastAsia="Lucida Console" w:hAnsi="Lucida Console" w:cs="Lucida Console"/>
          <w:spacing w:val="2"/>
        </w:rPr>
        <w:t>b</w:t>
      </w:r>
      <w:r w:rsidRPr="00E968B8">
        <w:rPr>
          <w:rFonts w:ascii="Lucida Console" w:eastAsia="Lucida Console" w:hAnsi="Lucida Console" w:cs="Lucida Console"/>
        </w:rPr>
        <w:t xml:space="preserve">bell     </w:t>
      </w:r>
      <w:r w:rsidRPr="00E968B8">
        <w:rPr>
          <w:rFonts w:ascii="Lucida Console" w:eastAsia="Lucida Console" w:hAnsi="Lucida Console" w:cs="Lucida Console"/>
          <w:spacing w:val="99"/>
        </w:rPr>
        <w:t xml:space="preserve"> </w:t>
      </w:r>
      <w:r w:rsidRPr="00E968B8">
        <w:rPr>
          <w:rFonts w:ascii="Lucida Console" w:eastAsia="Lucida Console" w:hAnsi="Lucida Console" w:cs="Lucida Console"/>
        </w:rPr>
        <w:t>var_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cce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_dumb</w:t>
      </w:r>
      <w:r w:rsidRPr="00E968B8">
        <w:rPr>
          <w:rFonts w:ascii="Lucida Console" w:eastAsia="Lucida Console" w:hAnsi="Lucida Console" w:cs="Lucida Console"/>
          <w:spacing w:val="2"/>
        </w:rPr>
        <w:t>b</w:t>
      </w:r>
      <w:r w:rsidRPr="00E968B8">
        <w:rPr>
          <w:rFonts w:ascii="Lucida Console" w:eastAsia="Lucida Console" w:hAnsi="Lucida Console" w:cs="Lucida Console"/>
        </w:rPr>
        <w:t xml:space="preserve">ell      </w:t>
      </w:r>
      <w:r w:rsidRPr="00E968B8">
        <w:rPr>
          <w:rFonts w:ascii="Lucida Console" w:eastAsia="Lucida Console" w:hAnsi="Lucida Console" w:cs="Lucida Console"/>
          <w:spacing w:val="101"/>
        </w:rPr>
        <w:t xml:space="preserve"> </w:t>
      </w:r>
      <w:r w:rsidRPr="00E968B8">
        <w:rPr>
          <w:rFonts w:ascii="Lucida Console" w:eastAsia="Lucida Console" w:hAnsi="Lucida Console" w:cs="Lucida Console"/>
          <w:w w:val="99"/>
        </w:rPr>
        <w:t>av</w:t>
      </w:r>
      <w:r w:rsidRPr="00E968B8">
        <w:rPr>
          <w:rFonts w:ascii="Lucida Console" w:eastAsia="Lucida Console" w:hAnsi="Lucida Console" w:cs="Lucida Console"/>
          <w:spacing w:val="2"/>
          <w:w w:val="99"/>
        </w:rPr>
        <w:t>g</w:t>
      </w:r>
      <w:r w:rsidRPr="00E968B8">
        <w:rPr>
          <w:rFonts w:ascii="Lucida Console" w:eastAsia="Lucida Console" w:hAnsi="Lucida Console" w:cs="Lucida Console"/>
          <w:w w:val="99"/>
        </w:rPr>
        <w:t>_roll</w:t>
      </w:r>
      <w:r w:rsidRPr="00E968B8">
        <w:rPr>
          <w:rFonts w:ascii="Lucida Console" w:eastAsia="Lucida Console" w:hAnsi="Lucida Console" w:cs="Lucida Console"/>
          <w:spacing w:val="2"/>
          <w:w w:val="99"/>
        </w:rPr>
        <w:t>_</w:t>
      </w:r>
      <w:r w:rsidRPr="00E968B8">
        <w:rPr>
          <w:rFonts w:ascii="Lucida Console" w:eastAsia="Lucida Console" w:hAnsi="Lucida Console" w:cs="Lucida Console"/>
          <w:w w:val="99"/>
        </w:rPr>
        <w:t>dumb</w:t>
      </w:r>
      <w:r w:rsidRPr="00E968B8">
        <w:rPr>
          <w:rFonts w:ascii="Lucida Console" w:eastAsia="Lucida Console" w:hAnsi="Lucida Console" w:cs="Lucida Console"/>
          <w:spacing w:val="2"/>
          <w:w w:val="99"/>
        </w:rPr>
        <w:t>b</w:t>
      </w:r>
      <w:r w:rsidRPr="00E968B8">
        <w:rPr>
          <w:rFonts w:ascii="Lucida Console" w:eastAsia="Lucida Console" w:hAnsi="Lucida Console" w:cs="Lucida Console"/>
          <w:w w:val="99"/>
        </w:rPr>
        <w:t>ell</w:t>
      </w:r>
    </w:p>
    <w:p w:rsidR="00F622C6" w:rsidRPr="00E968B8" w:rsidRDefault="00C613B0">
      <w:pPr>
        <w:spacing w:before="25" w:line="270" w:lineRule="auto"/>
        <w:ind w:left="580" w:right="134" w:firstLine="229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0                       </w:t>
      </w:r>
      <w:r w:rsidRPr="00E968B8">
        <w:rPr>
          <w:rFonts w:ascii="Lucida Console" w:eastAsia="Lucida Console" w:hAnsi="Lucida Console" w:cs="Lucida Console"/>
          <w:spacing w:val="2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0                       </w:t>
      </w:r>
      <w:r w:rsidRPr="00E968B8">
        <w:rPr>
          <w:rFonts w:ascii="Lucida Console" w:eastAsia="Lucida Console" w:hAnsi="Lucida Console" w:cs="Lucida Console"/>
          <w:spacing w:val="2"/>
        </w:rPr>
        <w:t xml:space="preserve"> </w:t>
      </w:r>
      <w:r w:rsidRPr="00E968B8">
        <w:rPr>
          <w:rFonts w:ascii="Lucida Console" w:eastAsia="Lucida Console" w:hAnsi="Lucida Console" w:cs="Lucida Console"/>
        </w:rPr>
        <w:t>0 s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ddev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roll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dum</w:t>
      </w:r>
      <w:r w:rsidRPr="00E968B8">
        <w:rPr>
          <w:rFonts w:ascii="Lucida Console" w:eastAsia="Lucida Console" w:hAnsi="Lucida Console" w:cs="Lucida Console"/>
          <w:spacing w:val="2"/>
        </w:rPr>
        <w:t>b</w:t>
      </w:r>
      <w:r w:rsidRPr="00E968B8">
        <w:rPr>
          <w:rFonts w:ascii="Lucida Console" w:eastAsia="Lucida Console" w:hAnsi="Lucida Console" w:cs="Lucida Console"/>
        </w:rPr>
        <w:t xml:space="preserve">bell      </w:t>
      </w:r>
      <w:r w:rsidRPr="00E968B8">
        <w:rPr>
          <w:rFonts w:ascii="Lucida Console" w:eastAsia="Lucida Console" w:hAnsi="Lucida Console" w:cs="Lucida Console"/>
          <w:spacing w:val="99"/>
        </w:rPr>
        <w:t xml:space="preserve"> </w:t>
      </w:r>
      <w:r w:rsidRPr="00E968B8">
        <w:rPr>
          <w:rFonts w:ascii="Lucida Console" w:eastAsia="Lucida Console" w:hAnsi="Lucida Console" w:cs="Lucida Console"/>
        </w:rPr>
        <w:t>var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rol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_dumb</w:t>
      </w:r>
      <w:r w:rsidRPr="00E968B8">
        <w:rPr>
          <w:rFonts w:ascii="Lucida Console" w:eastAsia="Lucida Console" w:hAnsi="Lucida Console" w:cs="Lucida Console"/>
          <w:spacing w:val="2"/>
        </w:rPr>
        <w:t>b</w:t>
      </w:r>
      <w:r w:rsidRPr="00E968B8">
        <w:rPr>
          <w:rFonts w:ascii="Lucida Console" w:eastAsia="Lucida Console" w:hAnsi="Lucida Console" w:cs="Lucida Console"/>
        </w:rPr>
        <w:t xml:space="preserve">ell     </w:t>
      </w:r>
      <w:r w:rsidRPr="00E968B8">
        <w:rPr>
          <w:rFonts w:ascii="Lucida Console" w:eastAsia="Lucida Console" w:hAnsi="Lucida Console" w:cs="Lucida Console"/>
          <w:spacing w:val="103"/>
        </w:rPr>
        <w:t xml:space="preserve"> </w:t>
      </w:r>
      <w:r w:rsidRPr="00E968B8">
        <w:rPr>
          <w:rFonts w:ascii="Lucida Console" w:eastAsia="Lucida Console" w:hAnsi="Lucida Console" w:cs="Lucida Console"/>
        </w:rPr>
        <w:t>avg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pitch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dumb</w:t>
      </w:r>
      <w:r w:rsidRPr="00E968B8">
        <w:rPr>
          <w:rFonts w:ascii="Lucida Console" w:eastAsia="Lucida Console" w:hAnsi="Lucida Console" w:cs="Lucida Console"/>
          <w:spacing w:val="2"/>
        </w:rPr>
        <w:t>b</w:t>
      </w:r>
      <w:r w:rsidRPr="00E968B8">
        <w:rPr>
          <w:rFonts w:ascii="Lucida Console" w:eastAsia="Lucida Console" w:hAnsi="Lucida Console" w:cs="Lucida Console"/>
        </w:rPr>
        <w:t>ell</w:t>
      </w:r>
    </w:p>
    <w:p w:rsidR="00F622C6" w:rsidRPr="00E968B8" w:rsidRDefault="00C613B0">
      <w:pPr>
        <w:spacing w:line="180" w:lineRule="exact"/>
        <w:ind w:left="2871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0                       </w:t>
      </w:r>
      <w:r w:rsidRPr="00E968B8">
        <w:rPr>
          <w:rFonts w:ascii="Lucida Console" w:eastAsia="Lucida Console" w:hAnsi="Lucida Console" w:cs="Lucida Console"/>
          <w:spacing w:val="2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</w:rPr>
        <w:t xml:space="preserve">                       </w:t>
      </w:r>
      <w:r w:rsidRPr="00E968B8">
        <w:rPr>
          <w:rFonts w:ascii="Lucida Console" w:eastAsia="Lucida Console" w:hAnsi="Lucida Console" w:cs="Lucida Console"/>
          <w:spacing w:val="2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</w:p>
    <w:p w:rsidR="00F622C6" w:rsidRPr="00E968B8" w:rsidRDefault="00C613B0">
      <w:pPr>
        <w:spacing w:before="26"/>
        <w:ind w:left="426" w:right="130"/>
        <w:jc w:val="center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st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dev_</w:t>
      </w:r>
      <w:r w:rsidRPr="00E968B8">
        <w:rPr>
          <w:rFonts w:ascii="Lucida Console" w:eastAsia="Lucida Console" w:hAnsi="Lucida Console" w:cs="Lucida Console"/>
          <w:spacing w:val="2"/>
        </w:rPr>
        <w:t>p</w:t>
      </w:r>
      <w:r w:rsidRPr="00E968B8">
        <w:rPr>
          <w:rFonts w:ascii="Lucida Console" w:eastAsia="Lucida Console" w:hAnsi="Lucida Console" w:cs="Lucida Console"/>
        </w:rPr>
        <w:t>itch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dum</w:t>
      </w:r>
      <w:r w:rsidRPr="00E968B8">
        <w:rPr>
          <w:rFonts w:ascii="Lucida Console" w:eastAsia="Lucida Console" w:hAnsi="Lucida Console" w:cs="Lucida Console"/>
          <w:spacing w:val="2"/>
        </w:rPr>
        <w:t>b</w:t>
      </w:r>
      <w:r w:rsidRPr="00E968B8">
        <w:rPr>
          <w:rFonts w:ascii="Lucida Console" w:eastAsia="Lucida Console" w:hAnsi="Lucida Console" w:cs="Lucida Console"/>
        </w:rPr>
        <w:t xml:space="preserve">bell     </w:t>
      </w:r>
      <w:r w:rsidRPr="00E968B8">
        <w:rPr>
          <w:rFonts w:ascii="Lucida Console" w:eastAsia="Lucida Console" w:hAnsi="Lucida Console" w:cs="Lucida Console"/>
          <w:spacing w:val="98"/>
        </w:rPr>
        <w:t xml:space="preserve"> </w:t>
      </w:r>
      <w:r w:rsidRPr="00E968B8">
        <w:rPr>
          <w:rFonts w:ascii="Lucida Console" w:eastAsia="Lucida Console" w:hAnsi="Lucida Console" w:cs="Lucida Console"/>
        </w:rPr>
        <w:t>var_</w:t>
      </w:r>
      <w:r w:rsidRPr="00E968B8">
        <w:rPr>
          <w:rFonts w:ascii="Lucida Console" w:eastAsia="Lucida Console" w:hAnsi="Lucida Console" w:cs="Lucida Console"/>
          <w:spacing w:val="2"/>
        </w:rPr>
        <w:t>p</w:t>
      </w:r>
      <w:r w:rsidRPr="00E968B8">
        <w:rPr>
          <w:rFonts w:ascii="Lucida Console" w:eastAsia="Lucida Console" w:hAnsi="Lucida Console" w:cs="Lucida Console"/>
        </w:rPr>
        <w:t>itc</w:t>
      </w:r>
      <w:r w:rsidRPr="00E968B8">
        <w:rPr>
          <w:rFonts w:ascii="Lucida Console" w:eastAsia="Lucida Console" w:hAnsi="Lucida Console" w:cs="Lucida Console"/>
          <w:spacing w:val="2"/>
        </w:rPr>
        <w:t>h</w:t>
      </w:r>
      <w:r w:rsidRPr="00E968B8">
        <w:rPr>
          <w:rFonts w:ascii="Lucida Console" w:eastAsia="Lucida Console" w:hAnsi="Lucida Console" w:cs="Lucida Console"/>
        </w:rPr>
        <w:t>_</w:t>
      </w:r>
      <w:r w:rsidRPr="00E968B8">
        <w:rPr>
          <w:rFonts w:ascii="Lucida Console" w:eastAsia="Lucida Console" w:hAnsi="Lucida Console" w:cs="Lucida Console"/>
          <w:spacing w:val="1"/>
        </w:rPr>
        <w:t>d</w:t>
      </w:r>
      <w:r w:rsidRPr="00E968B8">
        <w:rPr>
          <w:rFonts w:ascii="Lucida Console" w:eastAsia="Lucida Console" w:hAnsi="Lucida Console" w:cs="Lucida Console"/>
        </w:rPr>
        <w:t>umb</w:t>
      </w:r>
      <w:r w:rsidRPr="00E968B8">
        <w:rPr>
          <w:rFonts w:ascii="Lucida Console" w:eastAsia="Lucida Console" w:hAnsi="Lucida Console" w:cs="Lucida Console"/>
          <w:spacing w:val="2"/>
        </w:rPr>
        <w:t>b</w:t>
      </w:r>
      <w:r w:rsidRPr="00E968B8">
        <w:rPr>
          <w:rFonts w:ascii="Lucida Console" w:eastAsia="Lucida Console" w:hAnsi="Lucida Console" w:cs="Lucida Console"/>
        </w:rPr>
        <w:t xml:space="preserve">ell       </w:t>
      </w:r>
      <w:r w:rsidRPr="00E968B8">
        <w:rPr>
          <w:rFonts w:ascii="Lucida Console" w:eastAsia="Lucida Console" w:hAnsi="Lucida Console" w:cs="Lucida Console"/>
          <w:spacing w:val="100"/>
        </w:rPr>
        <w:t xml:space="preserve"> </w:t>
      </w:r>
      <w:r w:rsidRPr="00E968B8">
        <w:rPr>
          <w:rFonts w:ascii="Lucida Console" w:eastAsia="Lucida Console" w:hAnsi="Lucida Console" w:cs="Lucida Console"/>
          <w:w w:val="99"/>
        </w:rPr>
        <w:t>a</w:t>
      </w:r>
      <w:r w:rsidRPr="00E968B8">
        <w:rPr>
          <w:rFonts w:ascii="Lucida Console" w:eastAsia="Lucida Console" w:hAnsi="Lucida Console" w:cs="Lucida Console"/>
          <w:spacing w:val="2"/>
          <w:w w:val="99"/>
        </w:rPr>
        <w:t>v</w:t>
      </w:r>
      <w:r w:rsidRPr="00E968B8">
        <w:rPr>
          <w:rFonts w:ascii="Lucida Console" w:eastAsia="Lucida Console" w:hAnsi="Lucida Console" w:cs="Lucida Console"/>
          <w:w w:val="99"/>
        </w:rPr>
        <w:t>g_yaw</w:t>
      </w:r>
      <w:r w:rsidRPr="00E968B8">
        <w:rPr>
          <w:rFonts w:ascii="Lucida Console" w:eastAsia="Lucida Console" w:hAnsi="Lucida Console" w:cs="Lucida Console"/>
          <w:spacing w:val="2"/>
          <w:w w:val="99"/>
        </w:rPr>
        <w:t>_</w:t>
      </w:r>
      <w:r w:rsidRPr="00E968B8">
        <w:rPr>
          <w:rFonts w:ascii="Lucida Console" w:eastAsia="Lucida Console" w:hAnsi="Lucida Console" w:cs="Lucida Console"/>
          <w:w w:val="99"/>
        </w:rPr>
        <w:t>dumb</w:t>
      </w:r>
      <w:r w:rsidRPr="00E968B8">
        <w:rPr>
          <w:rFonts w:ascii="Lucida Console" w:eastAsia="Lucida Console" w:hAnsi="Lucida Console" w:cs="Lucida Console"/>
          <w:spacing w:val="2"/>
          <w:w w:val="99"/>
        </w:rPr>
        <w:t>b</w:t>
      </w:r>
      <w:r w:rsidRPr="00E968B8">
        <w:rPr>
          <w:rFonts w:ascii="Lucida Console" w:eastAsia="Lucida Console" w:hAnsi="Lucida Console" w:cs="Lucida Console"/>
          <w:w w:val="99"/>
        </w:rPr>
        <w:t>ell</w:t>
      </w:r>
    </w:p>
    <w:p w:rsidR="00F622C6" w:rsidRPr="00E968B8" w:rsidRDefault="00C613B0">
      <w:pPr>
        <w:spacing w:before="25" w:line="270" w:lineRule="auto"/>
        <w:ind w:left="700" w:right="134" w:firstLine="217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0                       </w:t>
      </w:r>
      <w:r w:rsidRPr="00E968B8">
        <w:rPr>
          <w:rFonts w:ascii="Lucida Console" w:eastAsia="Lucida Console" w:hAnsi="Lucida Console" w:cs="Lucida Console"/>
          <w:spacing w:val="2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0                       </w:t>
      </w:r>
      <w:r w:rsidRPr="00E968B8">
        <w:rPr>
          <w:rFonts w:ascii="Lucida Console" w:eastAsia="Lucida Console" w:hAnsi="Lucida Console" w:cs="Lucida Console"/>
          <w:spacing w:val="2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0 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tdde</w:t>
      </w:r>
      <w:r w:rsidRPr="00E968B8">
        <w:rPr>
          <w:rFonts w:ascii="Lucida Console" w:eastAsia="Lucida Console" w:hAnsi="Lucida Console" w:cs="Lucida Console"/>
          <w:spacing w:val="2"/>
        </w:rPr>
        <w:t>v</w:t>
      </w:r>
      <w:r w:rsidRPr="00E968B8">
        <w:rPr>
          <w:rFonts w:ascii="Lucida Console" w:eastAsia="Lucida Console" w:hAnsi="Lucida Console" w:cs="Lucida Console"/>
        </w:rPr>
        <w:t>_yaw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dum</w:t>
      </w:r>
      <w:r w:rsidRPr="00E968B8">
        <w:rPr>
          <w:rFonts w:ascii="Lucida Console" w:eastAsia="Lucida Console" w:hAnsi="Lucida Console" w:cs="Lucida Console"/>
          <w:spacing w:val="2"/>
        </w:rPr>
        <w:t>b</w:t>
      </w:r>
      <w:r w:rsidRPr="00E968B8">
        <w:rPr>
          <w:rFonts w:ascii="Lucida Console" w:eastAsia="Lucida Console" w:hAnsi="Lucida Console" w:cs="Lucida Console"/>
        </w:rPr>
        <w:t xml:space="preserve">bell       </w:t>
      </w:r>
      <w:r w:rsidRPr="00E968B8">
        <w:rPr>
          <w:rFonts w:ascii="Lucida Console" w:eastAsia="Lucida Console" w:hAnsi="Lucida Console" w:cs="Lucida Console"/>
          <w:spacing w:val="101"/>
        </w:rPr>
        <w:t xml:space="preserve"> </w:t>
      </w:r>
      <w:r w:rsidRPr="00E968B8">
        <w:rPr>
          <w:rFonts w:ascii="Lucida Console" w:eastAsia="Lucida Console" w:hAnsi="Lucida Console" w:cs="Lucida Console"/>
        </w:rPr>
        <w:t>va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_ya</w:t>
      </w:r>
      <w:r w:rsidRPr="00E968B8">
        <w:rPr>
          <w:rFonts w:ascii="Lucida Console" w:eastAsia="Lucida Console" w:hAnsi="Lucida Console" w:cs="Lucida Console"/>
          <w:spacing w:val="2"/>
        </w:rPr>
        <w:t>w</w:t>
      </w:r>
      <w:r w:rsidRPr="00E968B8">
        <w:rPr>
          <w:rFonts w:ascii="Lucida Console" w:eastAsia="Lucida Console" w:hAnsi="Lucida Console" w:cs="Lucida Console"/>
        </w:rPr>
        <w:t>_dumb</w:t>
      </w:r>
      <w:r w:rsidRPr="00E968B8">
        <w:rPr>
          <w:rFonts w:ascii="Lucida Console" w:eastAsia="Lucida Console" w:hAnsi="Lucida Console" w:cs="Lucida Console"/>
          <w:spacing w:val="2"/>
        </w:rPr>
        <w:t>b</w:t>
      </w:r>
      <w:r w:rsidRPr="00E968B8">
        <w:rPr>
          <w:rFonts w:ascii="Lucida Console" w:eastAsia="Lucida Console" w:hAnsi="Lucida Console" w:cs="Lucida Console"/>
        </w:rPr>
        <w:t xml:space="preserve">ell       </w:t>
      </w:r>
      <w:r w:rsidRPr="00E968B8">
        <w:rPr>
          <w:rFonts w:ascii="Lucida Console" w:eastAsia="Lucida Console" w:hAnsi="Lucida Console" w:cs="Lucida Console"/>
          <w:spacing w:val="103"/>
        </w:rPr>
        <w:t xml:space="preserve"> </w:t>
      </w:r>
      <w:r w:rsidRPr="00E968B8">
        <w:rPr>
          <w:rFonts w:ascii="Lucida Console" w:eastAsia="Lucida Console" w:hAnsi="Lucida Console" w:cs="Lucida Console"/>
        </w:rPr>
        <w:t>g</w:t>
      </w:r>
      <w:r w:rsidRPr="00E968B8">
        <w:rPr>
          <w:rFonts w:ascii="Lucida Console" w:eastAsia="Lucida Console" w:hAnsi="Lucida Console" w:cs="Lucida Console"/>
          <w:spacing w:val="2"/>
        </w:rPr>
        <w:t>y</w:t>
      </w:r>
      <w:r w:rsidRPr="00E968B8">
        <w:rPr>
          <w:rFonts w:ascii="Lucida Console" w:eastAsia="Lucida Console" w:hAnsi="Lucida Console" w:cs="Lucida Console"/>
        </w:rPr>
        <w:t>ros_d</w:t>
      </w:r>
      <w:r w:rsidRPr="00E968B8">
        <w:rPr>
          <w:rFonts w:ascii="Lucida Console" w:eastAsia="Lucida Console" w:hAnsi="Lucida Console" w:cs="Lucida Console"/>
          <w:spacing w:val="2"/>
        </w:rPr>
        <w:t>u</w:t>
      </w:r>
      <w:r w:rsidRPr="00E968B8">
        <w:rPr>
          <w:rFonts w:ascii="Lucida Console" w:eastAsia="Lucida Console" w:hAnsi="Lucida Console" w:cs="Lucida Console"/>
        </w:rPr>
        <w:t>mbbe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l_x</w:t>
      </w:r>
    </w:p>
    <w:p w:rsidR="00F622C6" w:rsidRPr="00E968B8" w:rsidRDefault="00C613B0">
      <w:pPr>
        <w:spacing w:line="180" w:lineRule="exact"/>
        <w:ind w:left="2871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0                       </w:t>
      </w:r>
      <w:r w:rsidRPr="00E968B8">
        <w:rPr>
          <w:rFonts w:ascii="Lucida Console" w:eastAsia="Lucida Console" w:hAnsi="Lucida Console" w:cs="Lucida Console"/>
          <w:spacing w:val="2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</w:rPr>
        <w:t xml:space="preserve">                       </w:t>
      </w:r>
      <w:r w:rsidRPr="00E968B8">
        <w:rPr>
          <w:rFonts w:ascii="Lucida Console" w:eastAsia="Lucida Console" w:hAnsi="Lucida Console" w:cs="Lucida Console"/>
          <w:spacing w:val="2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</w:p>
    <w:p w:rsidR="00F622C6" w:rsidRPr="00E968B8" w:rsidRDefault="00C613B0">
      <w:pPr>
        <w:spacing w:before="25"/>
        <w:ind w:left="1028" w:right="130"/>
        <w:jc w:val="center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gy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os_d</w:t>
      </w:r>
      <w:r w:rsidRPr="00E968B8">
        <w:rPr>
          <w:rFonts w:ascii="Lucida Console" w:eastAsia="Lucida Console" w:hAnsi="Lucida Console" w:cs="Lucida Console"/>
          <w:spacing w:val="2"/>
        </w:rPr>
        <w:t>u</w:t>
      </w:r>
      <w:r w:rsidRPr="00E968B8">
        <w:rPr>
          <w:rFonts w:ascii="Lucida Console" w:eastAsia="Lucida Console" w:hAnsi="Lucida Console" w:cs="Lucida Console"/>
        </w:rPr>
        <w:t>mbb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 xml:space="preserve">ll_y       </w:t>
      </w:r>
      <w:r w:rsidRPr="00E968B8">
        <w:rPr>
          <w:rFonts w:ascii="Lucida Console" w:eastAsia="Lucida Console" w:hAnsi="Lucida Console" w:cs="Lucida Console"/>
          <w:spacing w:val="103"/>
        </w:rPr>
        <w:t xml:space="preserve"> </w:t>
      </w:r>
      <w:r w:rsidRPr="00E968B8">
        <w:rPr>
          <w:rFonts w:ascii="Lucida Console" w:eastAsia="Lucida Console" w:hAnsi="Lucida Console" w:cs="Lucida Console"/>
        </w:rPr>
        <w:t>gy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os_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umbbe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 xml:space="preserve">l_z       </w:t>
      </w:r>
      <w:r w:rsidRPr="00E968B8">
        <w:rPr>
          <w:rFonts w:ascii="Lucida Console" w:eastAsia="Lucida Console" w:hAnsi="Lucida Console" w:cs="Lucida Console"/>
          <w:spacing w:val="103"/>
        </w:rPr>
        <w:t xml:space="preserve"> </w:t>
      </w:r>
      <w:r w:rsidRPr="00E968B8">
        <w:rPr>
          <w:rFonts w:ascii="Lucida Console" w:eastAsia="Lucida Console" w:hAnsi="Lucida Console" w:cs="Lucida Console"/>
          <w:w w:val="99"/>
        </w:rPr>
        <w:t>a</w:t>
      </w:r>
      <w:r w:rsidRPr="00E968B8">
        <w:rPr>
          <w:rFonts w:ascii="Lucida Console" w:eastAsia="Lucida Console" w:hAnsi="Lucida Console" w:cs="Lucida Console"/>
          <w:spacing w:val="2"/>
          <w:w w:val="99"/>
        </w:rPr>
        <w:t>c</w:t>
      </w:r>
      <w:r w:rsidRPr="00E968B8">
        <w:rPr>
          <w:rFonts w:ascii="Lucida Console" w:eastAsia="Lucida Console" w:hAnsi="Lucida Console" w:cs="Lucida Console"/>
          <w:w w:val="99"/>
        </w:rPr>
        <w:t>cel_d</w:t>
      </w:r>
      <w:r w:rsidRPr="00E968B8">
        <w:rPr>
          <w:rFonts w:ascii="Lucida Console" w:eastAsia="Lucida Console" w:hAnsi="Lucida Console" w:cs="Lucida Console"/>
          <w:spacing w:val="2"/>
          <w:w w:val="99"/>
        </w:rPr>
        <w:t>u</w:t>
      </w:r>
      <w:r w:rsidRPr="00E968B8">
        <w:rPr>
          <w:rFonts w:ascii="Lucida Console" w:eastAsia="Lucida Console" w:hAnsi="Lucida Console" w:cs="Lucida Console"/>
          <w:w w:val="99"/>
        </w:rPr>
        <w:t>mbbe</w:t>
      </w:r>
      <w:r w:rsidRPr="00E968B8">
        <w:rPr>
          <w:rFonts w:ascii="Lucida Console" w:eastAsia="Lucida Console" w:hAnsi="Lucida Console" w:cs="Lucida Console"/>
          <w:spacing w:val="2"/>
          <w:w w:val="99"/>
        </w:rPr>
        <w:t>l</w:t>
      </w:r>
      <w:r w:rsidRPr="00E968B8">
        <w:rPr>
          <w:rFonts w:ascii="Lucida Console" w:eastAsia="Lucida Console" w:hAnsi="Lucida Console" w:cs="Lucida Console"/>
          <w:w w:val="99"/>
        </w:rPr>
        <w:t>l_x</w:t>
      </w:r>
    </w:p>
    <w:p w:rsidR="00F622C6" w:rsidRPr="00E968B8" w:rsidRDefault="00C613B0">
      <w:pPr>
        <w:spacing w:before="25" w:line="270" w:lineRule="auto"/>
        <w:ind w:left="1063" w:right="134" w:firstLine="1808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0                       </w:t>
      </w:r>
      <w:r w:rsidRPr="00E968B8">
        <w:rPr>
          <w:rFonts w:ascii="Lucida Console" w:eastAsia="Lucida Console" w:hAnsi="Lucida Console" w:cs="Lucida Console"/>
          <w:spacing w:val="2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0                       </w:t>
      </w:r>
      <w:r w:rsidRPr="00E968B8">
        <w:rPr>
          <w:rFonts w:ascii="Lucida Console" w:eastAsia="Lucida Console" w:hAnsi="Lucida Console" w:cs="Lucida Console"/>
          <w:spacing w:val="2"/>
        </w:rPr>
        <w:t xml:space="preserve"> </w:t>
      </w:r>
      <w:r w:rsidRPr="00E968B8">
        <w:rPr>
          <w:rFonts w:ascii="Lucida Console" w:eastAsia="Lucida Console" w:hAnsi="Lucida Console" w:cs="Lucida Console"/>
        </w:rPr>
        <w:t>0 ac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el_d</w:t>
      </w:r>
      <w:r w:rsidRPr="00E968B8">
        <w:rPr>
          <w:rFonts w:ascii="Lucida Console" w:eastAsia="Lucida Console" w:hAnsi="Lucida Console" w:cs="Lucida Console"/>
          <w:spacing w:val="2"/>
        </w:rPr>
        <w:t>u</w:t>
      </w:r>
      <w:r w:rsidRPr="00E968B8">
        <w:rPr>
          <w:rFonts w:ascii="Lucida Console" w:eastAsia="Lucida Console" w:hAnsi="Lucida Console" w:cs="Lucida Console"/>
        </w:rPr>
        <w:t>mbb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 xml:space="preserve">ll_y       </w:t>
      </w:r>
      <w:r w:rsidRPr="00E968B8">
        <w:rPr>
          <w:rFonts w:ascii="Lucida Console" w:eastAsia="Lucida Console" w:hAnsi="Lucida Console" w:cs="Lucida Console"/>
          <w:spacing w:val="103"/>
        </w:rPr>
        <w:t xml:space="preserve"> </w:t>
      </w:r>
      <w:r w:rsidRPr="00E968B8">
        <w:rPr>
          <w:rFonts w:ascii="Lucida Console" w:eastAsia="Lucida Console" w:hAnsi="Lucida Console" w:cs="Lucida Console"/>
        </w:rPr>
        <w:t>ac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el_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umbbe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 xml:space="preserve">l_z      </w:t>
      </w:r>
      <w:r w:rsidRPr="00E968B8">
        <w:rPr>
          <w:rFonts w:ascii="Lucida Console" w:eastAsia="Lucida Console" w:hAnsi="Lucida Console" w:cs="Lucida Console"/>
          <w:spacing w:val="103"/>
        </w:rPr>
        <w:t xml:space="preserve"> </w:t>
      </w:r>
      <w:r w:rsidRPr="00E968B8">
        <w:rPr>
          <w:rFonts w:ascii="Lucida Console" w:eastAsia="Lucida Console" w:hAnsi="Lucida Console" w:cs="Lucida Console"/>
        </w:rPr>
        <w:t>ma</w:t>
      </w:r>
      <w:r w:rsidRPr="00E968B8">
        <w:rPr>
          <w:rFonts w:ascii="Lucida Console" w:eastAsia="Lucida Console" w:hAnsi="Lucida Console" w:cs="Lucida Console"/>
          <w:spacing w:val="2"/>
        </w:rPr>
        <w:t>g</w:t>
      </w:r>
      <w:r w:rsidRPr="00E968B8">
        <w:rPr>
          <w:rFonts w:ascii="Lucida Console" w:eastAsia="Lucida Console" w:hAnsi="Lucida Console" w:cs="Lucida Console"/>
        </w:rPr>
        <w:t>net_d</w:t>
      </w:r>
      <w:r w:rsidRPr="00E968B8">
        <w:rPr>
          <w:rFonts w:ascii="Lucida Console" w:eastAsia="Lucida Console" w:hAnsi="Lucida Console" w:cs="Lucida Console"/>
          <w:spacing w:val="2"/>
        </w:rPr>
        <w:t>u</w:t>
      </w:r>
      <w:r w:rsidRPr="00E968B8">
        <w:rPr>
          <w:rFonts w:ascii="Lucida Console" w:eastAsia="Lucida Console" w:hAnsi="Lucida Console" w:cs="Lucida Console"/>
        </w:rPr>
        <w:t>mbbe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l_x</w:t>
      </w:r>
    </w:p>
    <w:p w:rsidR="00F622C6" w:rsidRPr="00E968B8" w:rsidRDefault="00C613B0">
      <w:pPr>
        <w:spacing w:line="180" w:lineRule="exact"/>
        <w:ind w:left="2871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0                       </w:t>
      </w:r>
      <w:r w:rsidRPr="00E968B8">
        <w:rPr>
          <w:rFonts w:ascii="Lucida Console" w:eastAsia="Lucida Console" w:hAnsi="Lucida Console" w:cs="Lucida Console"/>
          <w:spacing w:val="2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</w:rPr>
        <w:t xml:space="preserve">                       </w:t>
      </w:r>
      <w:r w:rsidRPr="00E968B8">
        <w:rPr>
          <w:rFonts w:ascii="Lucida Console" w:eastAsia="Lucida Console" w:hAnsi="Lucida Console" w:cs="Lucida Console"/>
          <w:spacing w:val="2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</w:p>
    <w:p w:rsidR="00F622C6" w:rsidRPr="00E968B8" w:rsidRDefault="00C613B0">
      <w:pPr>
        <w:spacing w:before="25"/>
        <w:ind w:left="908" w:right="130"/>
        <w:jc w:val="center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mag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et_d</w:t>
      </w:r>
      <w:r w:rsidRPr="00E968B8">
        <w:rPr>
          <w:rFonts w:ascii="Lucida Console" w:eastAsia="Lucida Console" w:hAnsi="Lucida Console" w:cs="Lucida Console"/>
          <w:spacing w:val="2"/>
        </w:rPr>
        <w:t>u</w:t>
      </w:r>
      <w:r w:rsidRPr="00E968B8">
        <w:rPr>
          <w:rFonts w:ascii="Lucida Console" w:eastAsia="Lucida Console" w:hAnsi="Lucida Console" w:cs="Lucida Console"/>
        </w:rPr>
        <w:t>mbb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 xml:space="preserve">ll_y      </w:t>
      </w:r>
      <w:r w:rsidRPr="00E968B8">
        <w:rPr>
          <w:rFonts w:ascii="Lucida Console" w:eastAsia="Lucida Console" w:hAnsi="Lucida Console" w:cs="Lucida Console"/>
          <w:spacing w:val="103"/>
        </w:rPr>
        <w:t xml:space="preserve"> </w:t>
      </w:r>
      <w:r w:rsidRPr="00E968B8">
        <w:rPr>
          <w:rFonts w:ascii="Lucida Console" w:eastAsia="Lucida Console" w:hAnsi="Lucida Console" w:cs="Lucida Console"/>
        </w:rPr>
        <w:t>mag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et_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umbbe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 xml:space="preserve">l_z           </w:t>
      </w:r>
      <w:r w:rsidRPr="00E968B8">
        <w:rPr>
          <w:rFonts w:ascii="Lucida Console" w:eastAsia="Lucida Console" w:hAnsi="Lucida Console" w:cs="Lucida Console"/>
          <w:spacing w:val="103"/>
        </w:rPr>
        <w:t xml:space="preserve"> </w:t>
      </w:r>
      <w:r w:rsidRPr="00E968B8">
        <w:rPr>
          <w:rFonts w:ascii="Lucida Console" w:eastAsia="Lucida Console" w:hAnsi="Lucida Console" w:cs="Lucida Console"/>
          <w:w w:val="99"/>
        </w:rPr>
        <w:t>rol</w:t>
      </w:r>
      <w:r w:rsidRPr="00E968B8">
        <w:rPr>
          <w:rFonts w:ascii="Lucida Console" w:eastAsia="Lucida Console" w:hAnsi="Lucida Console" w:cs="Lucida Console"/>
          <w:spacing w:val="2"/>
          <w:w w:val="99"/>
        </w:rPr>
        <w:t>l</w:t>
      </w:r>
      <w:r w:rsidRPr="00E968B8">
        <w:rPr>
          <w:rFonts w:ascii="Lucida Console" w:eastAsia="Lucida Console" w:hAnsi="Lucida Console" w:cs="Lucida Console"/>
          <w:w w:val="99"/>
        </w:rPr>
        <w:t>_for</w:t>
      </w:r>
      <w:r w:rsidRPr="00E968B8">
        <w:rPr>
          <w:rFonts w:ascii="Lucida Console" w:eastAsia="Lucida Console" w:hAnsi="Lucida Console" w:cs="Lucida Console"/>
          <w:spacing w:val="2"/>
          <w:w w:val="99"/>
        </w:rPr>
        <w:t>e</w:t>
      </w:r>
      <w:r w:rsidRPr="00E968B8">
        <w:rPr>
          <w:rFonts w:ascii="Lucida Console" w:eastAsia="Lucida Console" w:hAnsi="Lucida Console" w:cs="Lucida Console"/>
          <w:w w:val="99"/>
        </w:rPr>
        <w:t>arm</w:t>
      </w:r>
    </w:p>
    <w:p w:rsidR="00F622C6" w:rsidRPr="00E968B8" w:rsidRDefault="00C613B0">
      <w:pPr>
        <w:spacing w:before="25" w:line="270" w:lineRule="auto"/>
        <w:ind w:left="1425" w:right="134" w:firstLine="1445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0                       </w:t>
      </w:r>
      <w:r w:rsidRPr="00E968B8">
        <w:rPr>
          <w:rFonts w:ascii="Lucida Console" w:eastAsia="Lucida Console" w:hAnsi="Lucida Console" w:cs="Lucida Console"/>
          <w:spacing w:val="2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0                       </w:t>
      </w:r>
      <w:r w:rsidRPr="00E968B8">
        <w:rPr>
          <w:rFonts w:ascii="Lucida Console" w:eastAsia="Lucida Console" w:hAnsi="Lucida Console" w:cs="Lucida Console"/>
          <w:spacing w:val="2"/>
        </w:rPr>
        <w:t xml:space="preserve"> </w:t>
      </w:r>
      <w:r w:rsidRPr="00E968B8">
        <w:rPr>
          <w:rFonts w:ascii="Lucida Console" w:eastAsia="Lucida Console" w:hAnsi="Lucida Console" w:cs="Lucida Console"/>
        </w:rPr>
        <w:t>0 pitc</w:t>
      </w:r>
      <w:r w:rsidRPr="00E968B8">
        <w:rPr>
          <w:rFonts w:ascii="Lucida Console" w:eastAsia="Lucida Console" w:hAnsi="Lucida Console" w:cs="Lucida Console"/>
          <w:spacing w:val="2"/>
        </w:rPr>
        <w:t>h</w:t>
      </w:r>
      <w:r w:rsidRPr="00E968B8">
        <w:rPr>
          <w:rFonts w:ascii="Lucida Console" w:eastAsia="Lucida Console" w:hAnsi="Lucida Console" w:cs="Lucida Console"/>
        </w:rPr>
        <w:t>_fo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 xml:space="preserve">earm            </w:t>
      </w:r>
      <w:r w:rsidRPr="00E968B8">
        <w:rPr>
          <w:rFonts w:ascii="Lucida Console" w:eastAsia="Lucida Console" w:hAnsi="Lucida Console" w:cs="Lucida Console"/>
          <w:spacing w:val="107"/>
        </w:rPr>
        <w:t xml:space="preserve"> </w:t>
      </w:r>
      <w:r w:rsidRPr="00E968B8">
        <w:rPr>
          <w:rFonts w:ascii="Lucida Console" w:eastAsia="Lucida Console" w:hAnsi="Lucida Console" w:cs="Lucida Console"/>
        </w:rPr>
        <w:t>y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w_for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 xml:space="preserve">arm  </w:t>
      </w:r>
      <w:r w:rsidRPr="00E968B8">
        <w:rPr>
          <w:rFonts w:ascii="Lucida Console" w:eastAsia="Lucida Console" w:hAnsi="Lucida Console" w:cs="Lucida Console"/>
          <w:spacing w:val="108"/>
        </w:rPr>
        <w:t xml:space="preserve"> </w:t>
      </w:r>
      <w:r w:rsidRPr="00E968B8">
        <w:rPr>
          <w:rFonts w:ascii="Lucida Console" w:eastAsia="Lucida Console" w:hAnsi="Lucida Console" w:cs="Lucida Console"/>
        </w:rPr>
        <w:t>ku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tos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s_rol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_for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arm</w:t>
      </w:r>
    </w:p>
    <w:p w:rsidR="00F622C6" w:rsidRPr="00E968B8" w:rsidRDefault="00C613B0">
      <w:pPr>
        <w:spacing w:line="180" w:lineRule="exact"/>
        <w:ind w:left="2871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0                       </w:t>
      </w:r>
      <w:r w:rsidRPr="00E968B8">
        <w:rPr>
          <w:rFonts w:ascii="Lucida Console" w:eastAsia="Lucida Console" w:hAnsi="Lucida Console" w:cs="Lucida Console"/>
          <w:spacing w:val="2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0                       </w:t>
      </w:r>
      <w:r w:rsidRPr="00E968B8">
        <w:rPr>
          <w:rFonts w:ascii="Lucida Console" w:eastAsia="Lucida Console" w:hAnsi="Lucida Console" w:cs="Lucida Console"/>
          <w:spacing w:val="2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</w:p>
    <w:p w:rsidR="00F622C6" w:rsidRPr="00E968B8" w:rsidRDefault="00C613B0">
      <w:pPr>
        <w:spacing w:before="25"/>
        <w:ind w:left="306" w:right="131"/>
        <w:jc w:val="center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kur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osis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pict</w:t>
      </w:r>
      <w:r w:rsidRPr="00E968B8">
        <w:rPr>
          <w:rFonts w:ascii="Lucida Console" w:eastAsia="Lucida Console" w:hAnsi="Lucida Console" w:cs="Lucida Console"/>
          <w:spacing w:val="2"/>
        </w:rPr>
        <w:t>h</w:t>
      </w:r>
      <w:r w:rsidRPr="00E968B8">
        <w:rPr>
          <w:rFonts w:ascii="Lucida Console" w:eastAsia="Lucida Console" w:hAnsi="Lucida Console" w:cs="Lucida Console"/>
        </w:rPr>
        <w:t>_fo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 xml:space="preserve">earm  </w:t>
      </w:r>
      <w:r w:rsidRPr="00E968B8">
        <w:rPr>
          <w:rFonts w:ascii="Lucida Console" w:eastAsia="Lucida Console" w:hAnsi="Lucida Console" w:cs="Lucida Console"/>
          <w:spacing w:val="96"/>
        </w:rPr>
        <w:t xml:space="preserve"> </w:t>
      </w:r>
      <w:r w:rsidRPr="00E968B8">
        <w:rPr>
          <w:rFonts w:ascii="Lucida Console" w:eastAsia="Lucida Console" w:hAnsi="Lucida Console" w:cs="Lucida Console"/>
        </w:rPr>
        <w:t>sk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wnes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_ro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l_for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 xml:space="preserve">arm </w:t>
      </w:r>
      <w:r w:rsidRPr="00E968B8">
        <w:rPr>
          <w:rFonts w:ascii="Lucida Console" w:eastAsia="Lucida Console" w:hAnsi="Lucida Console" w:cs="Lucida Console"/>
          <w:spacing w:val="97"/>
        </w:rPr>
        <w:t xml:space="preserve"> </w:t>
      </w:r>
      <w:r w:rsidRPr="00E968B8">
        <w:rPr>
          <w:rFonts w:ascii="Lucida Console" w:eastAsia="Lucida Console" w:hAnsi="Lucida Console" w:cs="Lucida Console"/>
          <w:w w:val="99"/>
        </w:rPr>
        <w:t>ske</w:t>
      </w:r>
      <w:r w:rsidRPr="00E968B8">
        <w:rPr>
          <w:rFonts w:ascii="Lucida Console" w:eastAsia="Lucida Console" w:hAnsi="Lucida Console" w:cs="Lucida Console"/>
          <w:spacing w:val="2"/>
          <w:w w:val="99"/>
        </w:rPr>
        <w:t>w</w:t>
      </w:r>
      <w:r w:rsidRPr="00E968B8">
        <w:rPr>
          <w:rFonts w:ascii="Lucida Console" w:eastAsia="Lucida Console" w:hAnsi="Lucida Console" w:cs="Lucida Console"/>
          <w:w w:val="99"/>
        </w:rPr>
        <w:t>nes</w:t>
      </w:r>
      <w:r w:rsidRPr="00E968B8">
        <w:rPr>
          <w:rFonts w:ascii="Lucida Console" w:eastAsia="Lucida Console" w:hAnsi="Lucida Console" w:cs="Lucida Console"/>
          <w:spacing w:val="2"/>
          <w:w w:val="99"/>
        </w:rPr>
        <w:t>s</w:t>
      </w:r>
      <w:r w:rsidRPr="00E968B8">
        <w:rPr>
          <w:rFonts w:ascii="Lucida Console" w:eastAsia="Lucida Console" w:hAnsi="Lucida Console" w:cs="Lucida Console"/>
          <w:w w:val="99"/>
        </w:rPr>
        <w:t>_pitc</w:t>
      </w:r>
      <w:r w:rsidRPr="00E968B8">
        <w:rPr>
          <w:rFonts w:ascii="Lucida Console" w:eastAsia="Lucida Console" w:hAnsi="Lucida Console" w:cs="Lucida Console"/>
          <w:spacing w:val="2"/>
          <w:w w:val="99"/>
        </w:rPr>
        <w:t>h</w:t>
      </w:r>
      <w:r w:rsidRPr="00E968B8">
        <w:rPr>
          <w:rFonts w:ascii="Lucida Console" w:eastAsia="Lucida Console" w:hAnsi="Lucida Console" w:cs="Lucida Console"/>
          <w:w w:val="99"/>
        </w:rPr>
        <w:t>_for</w:t>
      </w:r>
      <w:r w:rsidRPr="00E968B8">
        <w:rPr>
          <w:rFonts w:ascii="Lucida Console" w:eastAsia="Lucida Console" w:hAnsi="Lucida Console" w:cs="Lucida Console"/>
          <w:spacing w:val="2"/>
          <w:w w:val="99"/>
        </w:rPr>
        <w:t>e</w:t>
      </w:r>
      <w:r w:rsidRPr="00E968B8">
        <w:rPr>
          <w:rFonts w:ascii="Lucida Console" w:eastAsia="Lucida Console" w:hAnsi="Lucida Console" w:cs="Lucida Console"/>
          <w:w w:val="99"/>
        </w:rPr>
        <w:t>arm</w:t>
      </w:r>
    </w:p>
    <w:p w:rsidR="00F622C6" w:rsidRPr="00E968B8" w:rsidRDefault="00C613B0">
      <w:pPr>
        <w:spacing w:before="25" w:line="271" w:lineRule="auto"/>
        <w:ind w:left="1063" w:right="134" w:firstLine="1808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0                       </w:t>
      </w:r>
      <w:r w:rsidRPr="00E968B8">
        <w:rPr>
          <w:rFonts w:ascii="Lucida Console" w:eastAsia="Lucida Console" w:hAnsi="Lucida Console" w:cs="Lucida Console"/>
          <w:spacing w:val="2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0                       </w:t>
      </w:r>
      <w:r w:rsidRPr="00E968B8">
        <w:rPr>
          <w:rFonts w:ascii="Lucida Console" w:eastAsia="Lucida Console" w:hAnsi="Lucida Console" w:cs="Lucida Console"/>
          <w:spacing w:val="2"/>
        </w:rPr>
        <w:t xml:space="preserve"> </w:t>
      </w:r>
      <w:r w:rsidRPr="00E968B8">
        <w:rPr>
          <w:rFonts w:ascii="Lucida Console" w:eastAsia="Lucida Console" w:hAnsi="Lucida Console" w:cs="Lucida Console"/>
        </w:rPr>
        <w:t>0 ma</w:t>
      </w:r>
      <w:r w:rsidRPr="00E968B8">
        <w:rPr>
          <w:rFonts w:ascii="Lucida Console" w:eastAsia="Lucida Console" w:hAnsi="Lucida Console" w:cs="Lucida Console"/>
          <w:spacing w:val="2"/>
        </w:rPr>
        <w:t>x</w:t>
      </w:r>
      <w:r w:rsidRPr="00E968B8">
        <w:rPr>
          <w:rFonts w:ascii="Lucida Console" w:eastAsia="Lucida Console" w:hAnsi="Lucida Console" w:cs="Lucida Console"/>
        </w:rPr>
        <w:t>_rol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_fo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 xml:space="preserve">earm      </w:t>
      </w:r>
      <w:r w:rsidRPr="00E968B8">
        <w:rPr>
          <w:rFonts w:ascii="Lucida Console" w:eastAsia="Lucida Console" w:hAnsi="Lucida Console" w:cs="Lucida Console"/>
          <w:spacing w:val="104"/>
        </w:rPr>
        <w:t xml:space="preserve"> </w:t>
      </w:r>
      <w:r w:rsidRPr="00E968B8">
        <w:rPr>
          <w:rFonts w:ascii="Lucida Console" w:eastAsia="Lucida Console" w:hAnsi="Lucida Console" w:cs="Lucida Console"/>
        </w:rPr>
        <w:t>max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pic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h_for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 xml:space="preserve">arm        </w:t>
      </w:r>
      <w:r w:rsidRPr="00E968B8">
        <w:rPr>
          <w:rFonts w:ascii="Lucida Console" w:eastAsia="Lucida Console" w:hAnsi="Lucida Console" w:cs="Lucida Console"/>
          <w:spacing w:val="101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>ax_ya</w:t>
      </w:r>
      <w:r w:rsidRPr="00E968B8">
        <w:rPr>
          <w:rFonts w:ascii="Lucida Console" w:eastAsia="Lucida Console" w:hAnsi="Lucida Console" w:cs="Lucida Console"/>
          <w:spacing w:val="2"/>
        </w:rPr>
        <w:t>w</w:t>
      </w:r>
      <w:r w:rsidRPr="00E968B8">
        <w:rPr>
          <w:rFonts w:ascii="Lucida Console" w:eastAsia="Lucida Console" w:hAnsi="Lucida Console" w:cs="Lucida Console"/>
        </w:rPr>
        <w:t>_for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arm</w:t>
      </w:r>
    </w:p>
    <w:p w:rsidR="00F622C6" w:rsidRPr="00E968B8" w:rsidRDefault="00C613B0">
      <w:pPr>
        <w:spacing w:line="180" w:lineRule="exact"/>
        <w:ind w:left="2871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0                       </w:t>
      </w:r>
      <w:r w:rsidRPr="00E968B8">
        <w:rPr>
          <w:rFonts w:ascii="Lucida Console" w:eastAsia="Lucida Console" w:hAnsi="Lucida Console" w:cs="Lucida Console"/>
          <w:spacing w:val="2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0                       </w:t>
      </w:r>
      <w:r w:rsidRPr="00E968B8">
        <w:rPr>
          <w:rFonts w:ascii="Lucida Console" w:eastAsia="Lucida Console" w:hAnsi="Lucida Console" w:cs="Lucida Console"/>
          <w:spacing w:val="2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</w:p>
    <w:p w:rsidR="00F622C6" w:rsidRPr="00E968B8" w:rsidRDefault="00C613B0">
      <w:pPr>
        <w:spacing w:before="25"/>
        <w:ind w:left="1028" w:right="131"/>
        <w:jc w:val="center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mi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_rol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_fo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 xml:space="preserve">earm      </w:t>
      </w:r>
      <w:r w:rsidRPr="00E968B8">
        <w:rPr>
          <w:rFonts w:ascii="Lucida Console" w:eastAsia="Lucida Console" w:hAnsi="Lucida Console" w:cs="Lucida Console"/>
          <w:spacing w:val="104"/>
        </w:rPr>
        <w:t xml:space="preserve"> </w:t>
      </w:r>
      <w:r w:rsidRPr="00E968B8">
        <w:rPr>
          <w:rFonts w:ascii="Lucida Console" w:eastAsia="Lucida Console" w:hAnsi="Lucida Console" w:cs="Lucida Console"/>
        </w:rPr>
        <w:t>min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pit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h_for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 xml:space="preserve">arm        </w:t>
      </w:r>
      <w:r w:rsidRPr="00E968B8">
        <w:rPr>
          <w:rFonts w:ascii="Lucida Console" w:eastAsia="Lucida Console" w:hAnsi="Lucida Console" w:cs="Lucida Console"/>
          <w:spacing w:val="101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  <w:w w:val="99"/>
        </w:rPr>
        <w:t>m</w:t>
      </w:r>
      <w:r w:rsidRPr="00E968B8">
        <w:rPr>
          <w:rFonts w:ascii="Lucida Console" w:eastAsia="Lucida Console" w:hAnsi="Lucida Console" w:cs="Lucida Console"/>
          <w:w w:val="99"/>
        </w:rPr>
        <w:t>in_ya</w:t>
      </w:r>
      <w:r w:rsidRPr="00E968B8">
        <w:rPr>
          <w:rFonts w:ascii="Lucida Console" w:eastAsia="Lucida Console" w:hAnsi="Lucida Console" w:cs="Lucida Console"/>
          <w:spacing w:val="2"/>
          <w:w w:val="99"/>
        </w:rPr>
        <w:t>w</w:t>
      </w:r>
      <w:r w:rsidRPr="00E968B8">
        <w:rPr>
          <w:rFonts w:ascii="Lucida Console" w:eastAsia="Lucida Console" w:hAnsi="Lucida Console" w:cs="Lucida Console"/>
          <w:w w:val="99"/>
        </w:rPr>
        <w:t>_for</w:t>
      </w:r>
      <w:r w:rsidRPr="00E968B8">
        <w:rPr>
          <w:rFonts w:ascii="Lucida Console" w:eastAsia="Lucida Console" w:hAnsi="Lucida Console" w:cs="Lucida Console"/>
          <w:spacing w:val="2"/>
          <w:w w:val="99"/>
        </w:rPr>
        <w:t>e</w:t>
      </w:r>
      <w:r w:rsidRPr="00E968B8">
        <w:rPr>
          <w:rFonts w:ascii="Lucida Console" w:eastAsia="Lucida Console" w:hAnsi="Lucida Console" w:cs="Lucida Console"/>
          <w:w w:val="99"/>
        </w:rPr>
        <w:t>arm</w:t>
      </w:r>
    </w:p>
    <w:p w:rsidR="00F622C6" w:rsidRPr="00E968B8" w:rsidRDefault="00C613B0">
      <w:pPr>
        <w:spacing w:before="25" w:line="270" w:lineRule="auto"/>
        <w:ind w:left="340" w:right="134" w:firstLine="253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0                       </w:t>
      </w:r>
      <w:r w:rsidRPr="00E968B8">
        <w:rPr>
          <w:rFonts w:ascii="Lucida Console" w:eastAsia="Lucida Console" w:hAnsi="Lucida Console" w:cs="Lucida Console"/>
          <w:spacing w:val="2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0                       </w:t>
      </w:r>
      <w:r w:rsidRPr="00E968B8">
        <w:rPr>
          <w:rFonts w:ascii="Lucida Console" w:eastAsia="Lucida Console" w:hAnsi="Lucida Console" w:cs="Lucida Console"/>
          <w:spacing w:val="2"/>
        </w:rPr>
        <w:t xml:space="preserve"> </w:t>
      </w:r>
      <w:r w:rsidRPr="00E968B8">
        <w:rPr>
          <w:rFonts w:ascii="Lucida Console" w:eastAsia="Lucida Console" w:hAnsi="Lucida Console" w:cs="Lucida Console"/>
        </w:rPr>
        <w:t>0 amp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itud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_rol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_fo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earm</w:t>
      </w:r>
      <w:r w:rsidRPr="00E968B8">
        <w:rPr>
          <w:rFonts w:ascii="Lucida Console" w:eastAsia="Lucida Console" w:hAnsi="Lucida Console" w:cs="Lucida Console"/>
          <w:spacing w:val="97"/>
        </w:rPr>
        <w:t xml:space="preserve"> </w:t>
      </w:r>
      <w:r w:rsidRPr="00E968B8">
        <w:rPr>
          <w:rFonts w:ascii="Lucida Console" w:eastAsia="Lucida Console" w:hAnsi="Lucida Console" w:cs="Lucida Console"/>
        </w:rPr>
        <w:t>ampl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tude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pit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h_for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 xml:space="preserve">arm  </w:t>
      </w:r>
      <w:r w:rsidRPr="00E968B8">
        <w:rPr>
          <w:rFonts w:ascii="Lucida Console" w:eastAsia="Lucida Console" w:hAnsi="Lucida Console" w:cs="Lucida Console"/>
          <w:spacing w:val="95"/>
        </w:rPr>
        <w:t xml:space="preserve"> </w:t>
      </w:r>
      <w:r w:rsidRPr="00E968B8">
        <w:rPr>
          <w:rFonts w:ascii="Lucida Console" w:eastAsia="Lucida Console" w:hAnsi="Lucida Console" w:cs="Lucida Console"/>
        </w:rPr>
        <w:t>am</w:t>
      </w:r>
      <w:r w:rsidRPr="00E968B8">
        <w:rPr>
          <w:rFonts w:ascii="Lucida Console" w:eastAsia="Lucida Console" w:hAnsi="Lucida Console" w:cs="Lucida Console"/>
          <w:spacing w:val="2"/>
        </w:rPr>
        <w:t>p</w:t>
      </w:r>
      <w:r w:rsidRPr="00E968B8">
        <w:rPr>
          <w:rFonts w:ascii="Lucida Console" w:eastAsia="Lucida Console" w:hAnsi="Lucida Console" w:cs="Lucida Console"/>
        </w:rPr>
        <w:t>lit</w:t>
      </w:r>
      <w:r w:rsidRPr="00E968B8">
        <w:rPr>
          <w:rFonts w:ascii="Lucida Console" w:eastAsia="Lucida Console" w:hAnsi="Lucida Console" w:cs="Lucida Console"/>
          <w:spacing w:val="2"/>
        </w:rPr>
        <w:t>u</w:t>
      </w:r>
      <w:r w:rsidRPr="00E968B8">
        <w:rPr>
          <w:rFonts w:ascii="Lucida Console" w:eastAsia="Lucida Console" w:hAnsi="Lucida Console" w:cs="Lucida Console"/>
        </w:rPr>
        <w:t>de_ya</w:t>
      </w:r>
      <w:r w:rsidRPr="00E968B8">
        <w:rPr>
          <w:rFonts w:ascii="Lucida Console" w:eastAsia="Lucida Console" w:hAnsi="Lucida Console" w:cs="Lucida Console"/>
          <w:spacing w:val="2"/>
        </w:rPr>
        <w:t>w</w:t>
      </w:r>
      <w:r w:rsidRPr="00E968B8">
        <w:rPr>
          <w:rFonts w:ascii="Lucida Console" w:eastAsia="Lucida Console" w:hAnsi="Lucida Console" w:cs="Lucida Console"/>
        </w:rPr>
        <w:t>_for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arm</w:t>
      </w:r>
    </w:p>
    <w:p w:rsidR="00F622C6" w:rsidRPr="00E968B8" w:rsidRDefault="00C613B0">
      <w:pPr>
        <w:spacing w:line="180" w:lineRule="exact"/>
        <w:ind w:left="2871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0                       </w:t>
      </w:r>
      <w:r w:rsidRPr="00E968B8">
        <w:rPr>
          <w:rFonts w:ascii="Lucida Console" w:eastAsia="Lucida Console" w:hAnsi="Lucida Console" w:cs="Lucida Console"/>
          <w:spacing w:val="2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0                       </w:t>
      </w:r>
      <w:r w:rsidRPr="00E968B8">
        <w:rPr>
          <w:rFonts w:ascii="Lucida Console" w:eastAsia="Lucida Console" w:hAnsi="Lucida Console" w:cs="Lucida Console"/>
          <w:spacing w:val="2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</w:p>
    <w:p w:rsidR="00F622C6" w:rsidRPr="00E968B8" w:rsidRDefault="00C613B0">
      <w:pPr>
        <w:spacing w:before="25"/>
        <w:ind w:left="665" w:right="130"/>
        <w:jc w:val="center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otal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acce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_fo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 xml:space="preserve">earm      </w:t>
      </w:r>
      <w:r w:rsidRPr="00E968B8">
        <w:rPr>
          <w:rFonts w:ascii="Lucida Console" w:eastAsia="Lucida Console" w:hAnsi="Lucida Console" w:cs="Lucida Console"/>
          <w:spacing w:val="101"/>
        </w:rPr>
        <w:t xml:space="preserve"> </w:t>
      </w:r>
      <w:r w:rsidRPr="00E968B8">
        <w:rPr>
          <w:rFonts w:ascii="Lucida Console" w:eastAsia="Lucida Console" w:hAnsi="Lucida Console" w:cs="Lucida Console"/>
        </w:rPr>
        <w:t>var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acc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l_for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 xml:space="preserve">arm       </w:t>
      </w:r>
      <w:r w:rsidRPr="00E968B8">
        <w:rPr>
          <w:rFonts w:ascii="Lucida Console" w:eastAsia="Lucida Console" w:hAnsi="Lucida Console" w:cs="Lucida Console"/>
          <w:spacing w:val="102"/>
        </w:rPr>
        <w:t xml:space="preserve"> </w:t>
      </w:r>
      <w:r w:rsidRPr="00E968B8">
        <w:rPr>
          <w:rFonts w:ascii="Lucida Console" w:eastAsia="Lucida Console" w:hAnsi="Lucida Console" w:cs="Lucida Console"/>
          <w:w w:val="99"/>
        </w:rPr>
        <w:t>a</w:t>
      </w:r>
      <w:r w:rsidRPr="00E968B8">
        <w:rPr>
          <w:rFonts w:ascii="Lucida Console" w:eastAsia="Lucida Console" w:hAnsi="Lucida Console" w:cs="Lucida Console"/>
          <w:spacing w:val="2"/>
          <w:w w:val="99"/>
        </w:rPr>
        <w:t>v</w:t>
      </w:r>
      <w:r w:rsidRPr="00E968B8">
        <w:rPr>
          <w:rFonts w:ascii="Lucida Console" w:eastAsia="Lucida Console" w:hAnsi="Lucida Console" w:cs="Lucida Console"/>
          <w:w w:val="99"/>
        </w:rPr>
        <w:t>g_rol</w:t>
      </w:r>
      <w:r w:rsidRPr="00E968B8">
        <w:rPr>
          <w:rFonts w:ascii="Lucida Console" w:eastAsia="Lucida Console" w:hAnsi="Lucida Console" w:cs="Lucida Console"/>
          <w:spacing w:val="2"/>
          <w:w w:val="99"/>
        </w:rPr>
        <w:t>l</w:t>
      </w:r>
      <w:r w:rsidRPr="00E968B8">
        <w:rPr>
          <w:rFonts w:ascii="Lucida Console" w:eastAsia="Lucida Console" w:hAnsi="Lucida Console" w:cs="Lucida Console"/>
          <w:w w:val="99"/>
        </w:rPr>
        <w:t>_for</w:t>
      </w:r>
      <w:r w:rsidRPr="00E968B8">
        <w:rPr>
          <w:rFonts w:ascii="Lucida Console" w:eastAsia="Lucida Console" w:hAnsi="Lucida Console" w:cs="Lucida Console"/>
          <w:spacing w:val="2"/>
          <w:w w:val="99"/>
        </w:rPr>
        <w:t>e</w:t>
      </w:r>
      <w:r w:rsidRPr="00E968B8">
        <w:rPr>
          <w:rFonts w:ascii="Lucida Console" w:eastAsia="Lucida Console" w:hAnsi="Lucida Console" w:cs="Lucida Console"/>
          <w:w w:val="99"/>
        </w:rPr>
        <w:t>arm</w:t>
      </w:r>
    </w:p>
    <w:p w:rsidR="00F622C6" w:rsidRPr="00E968B8" w:rsidRDefault="00C613B0">
      <w:pPr>
        <w:spacing w:before="25" w:line="270" w:lineRule="auto"/>
        <w:ind w:left="700" w:right="134" w:firstLine="217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0                       </w:t>
      </w:r>
      <w:r w:rsidRPr="00E968B8">
        <w:rPr>
          <w:rFonts w:ascii="Lucida Console" w:eastAsia="Lucida Console" w:hAnsi="Lucida Console" w:cs="Lucida Console"/>
          <w:spacing w:val="2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0                       </w:t>
      </w:r>
      <w:r w:rsidRPr="00E968B8">
        <w:rPr>
          <w:rFonts w:ascii="Lucida Console" w:eastAsia="Lucida Console" w:hAnsi="Lucida Console" w:cs="Lucida Console"/>
          <w:spacing w:val="2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0 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tdde</w:t>
      </w:r>
      <w:r w:rsidRPr="00E968B8">
        <w:rPr>
          <w:rFonts w:ascii="Lucida Console" w:eastAsia="Lucida Console" w:hAnsi="Lucida Console" w:cs="Lucida Console"/>
          <w:spacing w:val="2"/>
        </w:rPr>
        <w:t>v</w:t>
      </w:r>
      <w:r w:rsidRPr="00E968B8">
        <w:rPr>
          <w:rFonts w:ascii="Lucida Console" w:eastAsia="Lucida Console" w:hAnsi="Lucida Console" w:cs="Lucida Console"/>
        </w:rPr>
        <w:t>_rol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_fo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 xml:space="preserve">earm       </w:t>
      </w:r>
      <w:r w:rsidRPr="00E968B8">
        <w:rPr>
          <w:rFonts w:ascii="Lucida Console" w:eastAsia="Lucida Console" w:hAnsi="Lucida Console" w:cs="Lucida Console"/>
          <w:spacing w:val="101"/>
        </w:rPr>
        <w:t xml:space="preserve"> </w:t>
      </w:r>
      <w:r w:rsidRPr="00E968B8">
        <w:rPr>
          <w:rFonts w:ascii="Lucida Console" w:eastAsia="Lucida Console" w:hAnsi="Lucida Console" w:cs="Lucida Console"/>
        </w:rPr>
        <w:t>va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_ro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l_for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 xml:space="preserve">arm      </w:t>
      </w:r>
      <w:r w:rsidRPr="00E968B8">
        <w:rPr>
          <w:rFonts w:ascii="Lucida Console" w:eastAsia="Lucida Console" w:hAnsi="Lucida Console" w:cs="Lucida Console"/>
          <w:spacing w:val="103"/>
        </w:rPr>
        <w:t xml:space="preserve"> </w:t>
      </w:r>
      <w:r w:rsidRPr="00E968B8">
        <w:rPr>
          <w:rFonts w:ascii="Lucida Console" w:eastAsia="Lucida Console" w:hAnsi="Lucida Console" w:cs="Lucida Console"/>
        </w:rPr>
        <w:t>av</w:t>
      </w:r>
      <w:r w:rsidRPr="00E968B8">
        <w:rPr>
          <w:rFonts w:ascii="Lucida Console" w:eastAsia="Lucida Console" w:hAnsi="Lucida Console" w:cs="Lucida Console"/>
          <w:spacing w:val="2"/>
        </w:rPr>
        <w:t>g</w:t>
      </w:r>
      <w:r w:rsidRPr="00E968B8">
        <w:rPr>
          <w:rFonts w:ascii="Lucida Console" w:eastAsia="Lucida Console" w:hAnsi="Lucida Console" w:cs="Lucida Console"/>
        </w:rPr>
        <w:t>_pitc</w:t>
      </w:r>
      <w:r w:rsidRPr="00E968B8">
        <w:rPr>
          <w:rFonts w:ascii="Lucida Console" w:eastAsia="Lucida Console" w:hAnsi="Lucida Console" w:cs="Lucida Console"/>
          <w:spacing w:val="2"/>
        </w:rPr>
        <w:t>h</w:t>
      </w:r>
      <w:r w:rsidRPr="00E968B8">
        <w:rPr>
          <w:rFonts w:ascii="Lucida Console" w:eastAsia="Lucida Console" w:hAnsi="Lucida Console" w:cs="Lucida Console"/>
        </w:rPr>
        <w:t>_for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arm</w:t>
      </w:r>
    </w:p>
    <w:p w:rsidR="00F622C6" w:rsidRPr="00E968B8" w:rsidRDefault="00C613B0">
      <w:pPr>
        <w:spacing w:line="180" w:lineRule="exact"/>
        <w:ind w:left="2871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0                       </w:t>
      </w:r>
      <w:r w:rsidRPr="00E968B8">
        <w:rPr>
          <w:rFonts w:ascii="Lucida Console" w:eastAsia="Lucida Console" w:hAnsi="Lucida Console" w:cs="Lucida Console"/>
          <w:spacing w:val="2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0                       </w:t>
      </w:r>
      <w:r w:rsidRPr="00E968B8">
        <w:rPr>
          <w:rFonts w:ascii="Lucida Console" w:eastAsia="Lucida Console" w:hAnsi="Lucida Console" w:cs="Lucida Console"/>
          <w:spacing w:val="2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</w:p>
    <w:p w:rsidR="00F622C6" w:rsidRPr="00E968B8" w:rsidRDefault="00C613B0">
      <w:pPr>
        <w:spacing w:before="25"/>
        <w:ind w:left="546" w:right="131"/>
        <w:jc w:val="center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s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ddev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pitc</w:t>
      </w:r>
      <w:r w:rsidRPr="00E968B8">
        <w:rPr>
          <w:rFonts w:ascii="Lucida Console" w:eastAsia="Lucida Console" w:hAnsi="Lucida Console" w:cs="Lucida Console"/>
          <w:spacing w:val="2"/>
        </w:rPr>
        <w:t>h</w:t>
      </w:r>
      <w:r w:rsidRPr="00E968B8">
        <w:rPr>
          <w:rFonts w:ascii="Lucida Console" w:eastAsia="Lucida Console" w:hAnsi="Lucida Console" w:cs="Lucida Console"/>
        </w:rPr>
        <w:t>_fo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 xml:space="preserve">earm      </w:t>
      </w:r>
      <w:r w:rsidRPr="00E968B8">
        <w:rPr>
          <w:rFonts w:ascii="Lucida Console" w:eastAsia="Lucida Console" w:hAnsi="Lucida Console" w:cs="Lucida Console"/>
          <w:spacing w:val="99"/>
        </w:rPr>
        <w:t xml:space="preserve"> </w:t>
      </w:r>
      <w:r w:rsidRPr="00E968B8">
        <w:rPr>
          <w:rFonts w:ascii="Lucida Console" w:eastAsia="Lucida Console" w:hAnsi="Lucida Console" w:cs="Lucida Console"/>
        </w:rPr>
        <w:t>var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pit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h_for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 xml:space="preserve">arm        </w:t>
      </w:r>
      <w:r w:rsidRPr="00E968B8">
        <w:rPr>
          <w:rFonts w:ascii="Lucida Console" w:eastAsia="Lucida Console" w:hAnsi="Lucida Console" w:cs="Lucida Console"/>
          <w:spacing w:val="101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  <w:w w:val="99"/>
        </w:rPr>
        <w:t>a</w:t>
      </w:r>
      <w:r w:rsidRPr="00E968B8">
        <w:rPr>
          <w:rFonts w:ascii="Lucida Console" w:eastAsia="Lucida Console" w:hAnsi="Lucida Console" w:cs="Lucida Console"/>
          <w:w w:val="99"/>
        </w:rPr>
        <w:t>vg_ya</w:t>
      </w:r>
      <w:r w:rsidRPr="00E968B8">
        <w:rPr>
          <w:rFonts w:ascii="Lucida Console" w:eastAsia="Lucida Console" w:hAnsi="Lucida Console" w:cs="Lucida Console"/>
          <w:spacing w:val="2"/>
          <w:w w:val="99"/>
        </w:rPr>
        <w:t>w</w:t>
      </w:r>
      <w:r w:rsidRPr="00E968B8">
        <w:rPr>
          <w:rFonts w:ascii="Lucida Console" w:eastAsia="Lucida Console" w:hAnsi="Lucida Console" w:cs="Lucida Console"/>
          <w:w w:val="99"/>
        </w:rPr>
        <w:t>_for</w:t>
      </w:r>
      <w:r w:rsidRPr="00E968B8">
        <w:rPr>
          <w:rFonts w:ascii="Lucida Console" w:eastAsia="Lucida Console" w:hAnsi="Lucida Console" w:cs="Lucida Console"/>
          <w:spacing w:val="2"/>
          <w:w w:val="99"/>
        </w:rPr>
        <w:t>e</w:t>
      </w:r>
      <w:r w:rsidRPr="00E968B8">
        <w:rPr>
          <w:rFonts w:ascii="Lucida Console" w:eastAsia="Lucida Console" w:hAnsi="Lucida Console" w:cs="Lucida Console"/>
          <w:w w:val="99"/>
        </w:rPr>
        <w:t>arm</w:t>
      </w:r>
    </w:p>
    <w:p w:rsidR="00F622C6" w:rsidRPr="00E968B8" w:rsidRDefault="00C613B0">
      <w:pPr>
        <w:spacing w:before="25" w:line="270" w:lineRule="auto"/>
        <w:ind w:left="823" w:right="134" w:firstLine="2048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0                       </w:t>
      </w:r>
      <w:r w:rsidRPr="00E968B8">
        <w:rPr>
          <w:rFonts w:ascii="Lucida Console" w:eastAsia="Lucida Console" w:hAnsi="Lucida Console" w:cs="Lucida Console"/>
          <w:spacing w:val="2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0                       </w:t>
      </w:r>
      <w:r w:rsidRPr="00E968B8">
        <w:rPr>
          <w:rFonts w:ascii="Lucida Console" w:eastAsia="Lucida Console" w:hAnsi="Lucida Console" w:cs="Lucida Console"/>
          <w:spacing w:val="2"/>
        </w:rPr>
        <w:t xml:space="preserve"> </w:t>
      </w:r>
      <w:r w:rsidRPr="00E968B8">
        <w:rPr>
          <w:rFonts w:ascii="Lucida Console" w:eastAsia="Lucida Console" w:hAnsi="Lucida Console" w:cs="Lucida Console"/>
        </w:rPr>
        <w:t>0 stdd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v_ya</w:t>
      </w:r>
      <w:r w:rsidRPr="00E968B8">
        <w:rPr>
          <w:rFonts w:ascii="Lucida Console" w:eastAsia="Lucida Console" w:hAnsi="Lucida Console" w:cs="Lucida Console"/>
          <w:spacing w:val="2"/>
        </w:rPr>
        <w:t>w</w:t>
      </w:r>
      <w:r w:rsidRPr="00E968B8">
        <w:rPr>
          <w:rFonts w:ascii="Lucida Console" w:eastAsia="Lucida Console" w:hAnsi="Lucida Console" w:cs="Lucida Console"/>
        </w:rPr>
        <w:t>_fo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 xml:space="preserve">earm        </w:t>
      </w:r>
      <w:r w:rsidRPr="00E968B8">
        <w:rPr>
          <w:rFonts w:ascii="Lucida Console" w:eastAsia="Lucida Console" w:hAnsi="Lucida Console" w:cs="Lucida Console"/>
          <w:spacing w:val="101"/>
        </w:rPr>
        <w:t xml:space="preserve"> </w:t>
      </w:r>
      <w:r w:rsidRPr="00E968B8">
        <w:rPr>
          <w:rFonts w:ascii="Lucida Console" w:eastAsia="Lucida Console" w:hAnsi="Lucida Console" w:cs="Lucida Console"/>
        </w:rPr>
        <w:t>v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r_y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w_for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 xml:space="preserve">arm        </w:t>
      </w:r>
      <w:r w:rsidRPr="00E968B8">
        <w:rPr>
          <w:rFonts w:ascii="Lucida Console" w:eastAsia="Lucida Console" w:hAnsi="Lucida Console" w:cs="Lucida Console"/>
          <w:spacing w:val="10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g</w:t>
      </w:r>
      <w:r w:rsidRPr="00E968B8">
        <w:rPr>
          <w:rFonts w:ascii="Lucida Console" w:eastAsia="Lucida Console" w:hAnsi="Lucida Console" w:cs="Lucida Console"/>
        </w:rPr>
        <w:t>yros_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>orea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m_x</w:t>
      </w:r>
    </w:p>
    <w:p w:rsidR="00F622C6" w:rsidRPr="00E968B8" w:rsidRDefault="00C613B0">
      <w:pPr>
        <w:spacing w:line="180" w:lineRule="exact"/>
        <w:ind w:left="2871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0                       </w:t>
      </w:r>
      <w:r w:rsidRPr="00E968B8">
        <w:rPr>
          <w:rFonts w:ascii="Lucida Console" w:eastAsia="Lucida Console" w:hAnsi="Lucida Console" w:cs="Lucida Console"/>
          <w:spacing w:val="2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0                       </w:t>
      </w:r>
      <w:r w:rsidRPr="00E968B8">
        <w:rPr>
          <w:rFonts w:ascii="Lucida Console" w:eastAsia="Lucida Console" w:hAnsi="Lucida Console" w:cs="Lucida Console"/>
          <w:spacing w:val="2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</w:p>
    <w:p w:rsidR="00F622C6" w:rsidRPr="00E968B8" w:rsidRDefault="00C613B0">
      <w:pPr>
        <w:spacing w:before="25"/>
        <w:ind w:left="1148" w:right="131"/>
        <w:jc w:val="center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g</w:t>
      </w:r>
      <w:r w:rsidRPr="00E968B8">
        <w:rPr>
          <w:rFonts w:ascii="Lucida Console" w:eastAsia="Lucida Console" w:hAnsi="Lucida Console" w:cs="Lucida Console"/>
          <w:spacing w:val="2"/>
        </w:rPr>
        <w:t>y</w:t>
      </w:r>
      <w:r w:rsidRPr="00E968B8">
        <w:rPr>
          <w:rFonts w:ascii="Lucida Console" w:eastAsia="Lucida Console" w:hAnsi="Lucida Console" w:cs="Lucida Console"/>
        </w:rPr>
        <w:t>ros_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>ore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 xml:space="preserve">rm_y        </w:t>
      </w:r>
      <w:r w:rsidRPr="00E968B8">
        <w:rPr>
          <w:rFonts w:ascii="Lucida Console" w:eastAsia="Lucida Console" w:hAnsi="Lucida Console" w:cs="Lucida Console"/>
          <w:spacing w:val="104"/>
        </w:rPr>
        <w:t xml:space="preserve"> </w:t>
      </w:r>
      <w:r w:rsidRPr="00E968B8">
        <w:rPr>
          <w:rFonts w:ascii="Lucida Console" w:eastAsia="Lucida Console" w:hAnsi="Lucida Console" w:cs="Lucida Console"/>
        </w:rPr>
        <w:t>g</w:t>
      </w:r>
      <w:r w:rsidRPr="00E968B8">
        <w:rPr>
          <w:rFonts w:ascii="Lucida Console" w:eastAsia="Lucida Console" w:hAnsi="Lucida Console" w:cs="Lucida Console"/>
          <w:spacing w:val="2"/>
        </w:rPr>
        <w:t>y</w:t>
      </w:r>
      <w:r w:rsidRPr="00E968B8">
        <w:rPr>
          <w:rFonts w:ascii="Lucida Console" w:eastAsia="Lucida Console" w:hAnsi="Lucida Console" w:cs="Lucida Console"/>
        </w:rPr>
        <w:t>ros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forea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 xml:space="preserve">m_z        </w:t>
      </w:r>
      <w:r w:rsidRPr="00E968B8">
        <w:rPr>
          <w:rFonts w:ascii="Lucida Console" w:eastAsia="Lucida Console" w:hAnsi="Lucida Console" w:cs="Lucida Console"/>
          <w:spacing w:val="10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  <w:w w:val="99"/>
        </w:rPr>
        <w:t>a</w:t>
      </w:r>
      <w:r w:rsidRPr="00E968B8">
        <w:rPr>
          <w:rFonts w:ascii="Lucida Console" w:eastAsia="Lucida Console" w:hAnsi="Lucida Console" w:cs="Lucida Console"/>
          <w:w w:val="99"/>
        </w:rPr>
        <w:t>ccel_</w:t>
      </w:r>
      <w:r w:rsidRPr="00E968B8">
        <w:rPr>
          <w:rFonts w:ascii="Lucida Console" w:eastAsia="Lucida Console" w:hAnsi="Lucida Console" w:cs="Lucida Console"/>
          <w:spacing w:val="2"/>
          <w:w w:val="99"/>
        </w:rPr>
        <w:t>f</w:t>
      </w:r>
      <w:r w:rsidRPr="00E968B8">
        <w:rPr>
          <w:rFonts w:ascii="Lucida Console" w:eastAsia="Lucida Console" w:hAnsi="Lucida Console" w:cs="Lucida Console"/>
          <w:w w:val="99"/>
        </w:rPr>
        <w:t>orea</w:t>
      </w:r>
      <w:r w:rsidRPr="00E968B8">
        <w:rPr>
          <w:rFonts w:ascii="Lucida Console" w:eastAsia="Lucida Console" w:hAnsi="Lucida Console" w:cs="Lucida Console"/>
          <w:spacing w:val="2"/>
          <w:w w:val="99"/>
        </w:rPr>
        <w:t>r</w:t>
      </w:r>
      <w:r w:rsidRPr="00E968B8">
        <w:rPr>
          <w:rFonts w:ascii="Lucida Console" w:eastAsia="Lucida Console" w:hAnsi="Lucida Console" w:cs="Lucida Console"/>
          <w:w w:val="99"/>
        </w:rPr>
        <w:t>m_x</w:t>
      </w:r>
    </w:p>
    <w:p w:rsidR="00F622C6" w:rsidRPr="00E968B8" w:rsidRDefault="00C613B0">
      <w:pPr>
        <w:spacing w:before="26" w:line="270" w:lineRule="auto"/>
        <w:ind w:left="1183" w:right="134" w:firstLine="1688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0                       </w:t>
      </w:r>
      <w:r w:rsidRPr="00E968B8">
        <w:rPr>
          <w:rFonts w:ascii="Lucida Console" w:eastAsia="Lucida Console" w:hAnsi="Lucida Console" w:cs="Lucida Console"/>
          <w:spacing w:val="2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0                       </w:t>
      </w:r>
      <w:r w:rsidRPr="00E968B8">
        <w:rPr>
          <w:rFonts w:ascii="Lucida Console" w:eastAsia="Lucida Console" w:hAnsi="Lucida Console" w:cs="Lucida Console"/>
          <w:spacing w:val="2"/>
        </w:rPr>
        <w:t xml:space="preserve"> </w:t>
      </w:r>
      <w:r w:rsidRPr="00E968B8">
        <w:rPr>
          <w:rFonts w:ascii="Lucida Console" w:eastAsia="Lucida Console" w:hAnsi="Lucida Console" w:cs="Lucida Console"/>
        </w:rPr>
        <w:t>0 a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cel_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>ore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 xml:space="preserve">rm_y        </w:t>
      </w:r>
      <w:r w:rsidRPr="00E968B8">
        <w:rPr>
          <w:rFonts w:ascii="Lucida Console" w:eastAsia="Lucida Console" w:hAnsi="Lucida Console" w:cs="Lucida Console"/>
          <w:spacing w:val="104"/>
        </w:rPr>
        <w:t xml:space="preserve"> </w:t>
      </w:r>
      <w:r w:rsidRPr="00E968B8">
        <w:rPr>
          <w:rFonts w:ascii="Lucida Console" w:eastAsia="Lucida Console" w:hAnsi="Lucida Console" w:cs="Lucida Console"/>
        </w:rPr>
        <w:t>a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cel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forea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 xml:space="preserve">m_z       </w:t>
      </w:r>
      <w:r w:rsidRPr="00E968B8">
        <w:rPr>
          <w:rFonts w:ascii="Lucida Console" w:eastAsia="Lucida Console" w:hAnsi="Lucida Console" w:cs="Lucida Console"/>
          <w:spacing w:val="104"/>
        </w:rPr>
        <w:t xml:space="preserve"> 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gnet_</w:t>
      </w:r>
      <w:r w:rsidRPr="00E968B8">
        <w:rPr>
          <w:rFonts w:ascii="Lucida Console" w:eastAsia="Lucida Console" w:hAnsi="Lucida Console" w:cs="Lucida Console"/>
          <w:spacing w:val="3"/>
        </w:rPr>
        <w:t>f</w:t>
      </w:r>
      <w:r w:rsidRPr="00E968B8">
        <w:rPr>
          <w:rFonts w:ascii="Lucida Console" w:eastAsia="Lucida Console" w:hAnsi="Lucida Console" w:cs="Lucida Console"/>
        </w:rPr>
        <w:t>orea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m_x</w:t>
      </w:r>
    </w:p>
    <w:p w:rsidR="00F622C6" w:rsidRPr="00E968B8" w:rsidRDefault="00C613B0">
      <w:pPr>
        <w:spacing w:line="180" w:lineRule="exact"/>
        <w:ind w:left="2871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0                       </w:t>
      </w:r>
      <w:r w:rsidRPr="00E968B8">
        <w:rPr>
          <w:rFonts w:ascii="Lucida Console" w:eastAsia="Lucida Console" w:hAnsi="Lucida Console" w:cs="Lucida Console"/>
          <w:spacing w:val="2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0                       </w:t>
      </w:r>
      <w:r w:rsidRPr="00E968B8">
        <w:rPr>
          <w:rFonts w:ascii="Lucida Console" w:eastAsia="Lucida Console" w:hAnsi="Lucida Console" w:cs="Lucida Console"/>
          <w:spacing w:val="2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</w:p>
    <w:p w:rsidR="00F622C6" w:rsidRPr="00E968B8" w:rsidRDefault="00C613B0">
      <w:pPr>
        <w:spacing w:before="25"/>
        <w:ind w:left="1028" w:right="131"/>
        <w:jc w:val="center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ma</w:t>
      </w:r>
      <w:r w:rsidRPr="00E968B8">
        <w:rPr>
          <w:rFonts w:ascii="Lucida Console" w:eastAsia="Lucida Console" w:hAnsi="Lucida Console" w:cs="Lucida Console"/>
          <w:spacing w:val="2"/>
        </w:rPr>
        <w:t>g</w:t>
      </w:r>
      <w:r w:rsidRPr="00E968B8">
        <w:rPr>
          <w:rFonts w:ascii="Lucida Console" w:eastAsia="Lucida Console" w:hAnsi="Lucida Console" w:cs="Lucida Console"/>
        </w:rPr>
        <w:t>net_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>ore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 xml:space="preserve">rm_y       </w:t>
      </w:r>
      <w:r w:rsidRPr="00E968B8">
        <w:rPr>
          <w:rFonts w:ascii="Lucida Console" w:eastAsia="Lucida Console" w:hAnsi="Lucida Console" w:cs="Lucida Console"/>
          <w:spacing w:val="103"/>
        </w:rPr>
        <w:t xml:space="preserve"> </w:t>
      </w:r>
      <w:r w:rsidRPr="00E968B8">
        <w:rPr>
          <w:rFonts w:ascii="Lucida Console" w:eastAsia="Lucida Console" w:hAnsi="Lucida Console" w:cs="Lucida Console"/>
        </w:rPr>
        <w:t>ma</w:t>
      </w:r>
      <w:r w:rsidRPr="00E968B8">
        <w:rPr>
          <w:rFonts w:ascii="Lucida Console" w:eastAsia="Lucida Console" w:hAnsi="Lucida Console" w:cs="Lucida Console"/>
          <w:spacing w:val="2"/>
        </w:rPr>
        <w:t>g</w:t>
      </w:r>
      <w:r w:rsidRPr="00E968B8">
        <w:rPr>
          <w:rFonts w:ascii="Lucida Console" w:eastAsia="Lucida Console" w:hAnsi="Lucida Console" w:cs="Lucida Console"/>
        </w:rPr>
        <w:t>net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forea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 xml:space="preserve">m_z      </w:t>
      </w:r>
      <w:r w:rsidRPr="00E968B8">
        <w:rPr>
          <w:rFonts w:ascii="Lucida Console" w:eastAsia="Lucida Console" w:hAnsi="Lucida Console" w:cs="Lucida Console"/>
          <w:spacing w:val="103"/>
        </w:rPr>
        <w:t xml:space="preserve"> </w:t>
      </w:r>
      <w:r w:rsidRPr="00E968B8">
        <w:rPr>
          <w:rFonts w:ascii="Lucida Console" w:eastAsia="Lucida Console" w:hAnsi="Lucida Console" w:cs="Lucida Console"/>
          <w:w w:val="99"/>
        </w:rPr>
        <w:t>ac</w:t>
      </w:r>
      <w:r w:rsidRPr="00E968B8">
        <w:rPr>
          <w:rFonts w:ascii="Lucida Console" w:eastAsia="Lucida Console" w:hAnsi="Lucida Console" w:cs="Lucida Console"/>
          <w:spacing w:val="2"/>
          <w:w w:val="99"/>
        </w:rPr>
        <w:t>c</w:t>
      </w:r>
      <w:r w:rsidRPr="00E968B8">
        <w:rPr>
          <w:rFonts w:ascii="Lucida Console" w:eastAsia="Lucida Console" w:hAnsi="Lucida Console" w:cs="Lucida Console"/>
          <w:w w:val="99"/>
        </w:rPr>
        <w:t>el_fo</w:t>
      </w:r>
      <w:r w:rsidRPr="00E968B8">
        <w:rPr>
          <w:rFonts w:ascii="Lucida Console" w:eastAsia="Lucida Console" w:hAnsi="Lucida Console" w:cs="Lucida Console"/>
          <w:spacing w:val="2"/>
          <w:w w:val="99"/>
        </w:rPr>
        <w:t>r</w:t>
      </w:r>
      <w:r w:rsidRPr="00E968B8">
        <w:rPr>
          <w:rFonts w:ascii="Lucida Console" w:eastAsia="Lucida Console" w:hAnsi="Lucida Console" w:cs="Lucida Console"/>
          <w:w w:val="99"/>
        </w:rPr>
        <w:t>earm</w:t>
      </w:r>
      <w:r w:rsidRPr="00E968B8">
        <w:rPr>
          <w:rFonts w:ascii="Lucida Console" w:eastAsia="Lucida Console" w:hAnsi="Lucida Console" w:cs="Lucida Console"/>
          <w:spacing w:val="2"/>
          <w:w w:val="99"/>
        </w:rPr>
        <w:t>_</w:t>
      </w:r>
      <w:r w:rsidRPr="00E968B8">
        <w:rPr>
          <w:rFonts w:ascii="Lucida Console" w:eastAsia="Lucida Console" w:hAnsi="Lucida Console" w:cs="Lucida Console"/>
          <w:w w:val="99"/>
        </w:rPr>
        <w:t>y.1</w:t>
      </w:r>
    </w:p>
    <w:p w:rsidR="00F622C6" w:rsidRPr="00E968B8" w:rsidRDefault="00C613B0">
      <w:pPr>
        <w:spacing w:before="25" w:line="270" w:lineRule="auto"/>
        <w:ind w:left="943" w:right="134" w:firstLine="1928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</w:rPr>
        <w:t xml:space="preserve">                       </w:t>
      </w:r>
      <w:r w:rsidRPr="00E968B8">
        <w:rPr>
          <w:rFonts w:ascii="Lucida Console" w:eastAsia="Lucida Console" w:hAnsi="Lucida Console" w:cs="Lucida Console"/>
          <w:spacing w:val="2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0                       </w:t>
      </w:r>
      <w:r w:rsidRPr="00E968B8">
        <w:rPr>
          <w:rFonts w:ascii="Lucida Console" w:eastAsia="Lucida Console" w:hAnsi="Lucida Console" w:cs="Lucida Console"/>
          <w:spacing w:val="2"/>
        </w:rPr>
        <w:t xml:space="preserve"> </w:t>
      </w:r>
      <w:r w:rsidRPr="00E968B8">
        <w:rPr>
          <w:rFonts w:ascii="Lucida Console" w:eastAsia="Lucida Console" w:hAnsi="Lucida Console" w:cs="Lucida Console"/>
        </w:rPr>
        <w:t>0 acc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l_fo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ear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 xml:space="preserve">_z.1     </w:t>
      </w:r>
      <w:r w:rsidRPr="00E968B8">
        <w:rPr>
          <w:rFonts w:ascii="Lucida Console" w:eastAsia="Lucida Console" w:hAnsi="Lucida Console" w:cs="Lucida Console"/>
          <w:spacing w:val="103"/>
        </w:rPr>
        <w:t xml:space="preserve"> </w:t>
      </w:r>
      <w:r w:rsidRPr="00E968B8">
        <w:rPr>
          <w:rFonts w:ascii="Lucida Console" w:eastAsia="Lucida Console" w:hAnsi="Lucida Console" w:cs="Lucida Console"/>
        </w:rPr>
        <w:t>magn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t_f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rearm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 xml:space="preserve">x.1     </w:t>
      </w:r>
      <w:r w:rsidRPr="00E968B8">
        <w:rPr>
          <w:rFonts w:ascii="Lucida Console" w:eastAsia="Lucida Console" w:hAnsi="Lucida Console" w:cs="Lucida Console"/>
          <w:spacing w:val="102"/>
        </w:rPr>
        <w:t xml:space="preserve"> </w:t>
      </w:r>
      <w:r w:rsidRPr="00E968B8">
        <w:rPr>
          <w:rFonts w:ascii="Lucida Console" w:eastAsia="Lucida Console" w:hAnsi="Lucida Console" w:cs="Lucida Console"/>
        </w:rPr>
        <w:t>mag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et_fo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earm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y.1</w:t>
      </w:r>
    </w:p>
    <w:p w:rsidR="00F622C6" w:rsidRPr="00E968B8" w:rsidRDefault="00C613B0">
      <w:pPr>
        <w:spacing w:line="180" w:lineRule="exact"/>
        <w:ind w:left="2871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0                       </w:t>
      </w:r>
      <w:r w:rsidRPr="00E968B8">
        <w:rPr>
          <w:rFonts w:ascii="Lucida Console" w:eastAsia="Lucida Console" w:hAnsi="Lucida Console" w:cs="Lucida Console"/>
          <w:spacing w:val="2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0                       </w:t>
      </w:r>
      <w:r w:rsidRPr="00E968B8">
        <w:rPr>
          <w:rFonts w:ascii="Lucida Console" w:eastAsia="Lucida Console" w:hAnsi="Lucida Console" w:cs="Lucida Console"/>
          <w:spacing w:val="2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</w:p>
    <w:p w:rsidR="00F622C6" w:rsidRPr="00E968B8" w:rsidRDefault="00C613B0">
      <w:pPr>
        <w:spacing w:before="25"/>
        <w:ind w:left="823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magn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t_fo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ear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 xml:space="preserve">_z.1                 </w:t>
      </w:r>
      <w:r w:rsidRPr="00E968B8">
        <w:rPr>
          <w:rFonts w:ascii="Lucida Console" w:eastAsia="Lucida Console" w:hAnsi="Lucida Console" w:cs="Lucida Console"/>
          <w:spacing w:val="102"/>
        </w:rPr>
        <w:t xml:space="preserve"> </w:t>
      </w:r>
      <w:r w:rsidRPr="00E968B8">
        <w:rPr>
          <w:rFonts w:ascii="Lucida Console" w:eastAsia="Lucida Console" w:hAnsi="Lucida Console" w:cs="Lucida Console"/>
        </w:rPr>
        <w:t>cl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sse</w:t>
      </w:r>
    </w:p>
    <w:p w:rsidR="00F622C6" w:rsidRPr="00E968B8" w:rsidRDefault="00C613B0">
      <w:pPr>
        <w:spacing w:before="25"/>
        <w:ind w:left="2871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0                       </w:t>
      </w:r>
      <w:r w:rsidRPr="00E968B8">
        <w:rPr>
          <w:rFonts w:ascii="Lucida Console" w:eastAsia="Lucida Console" w:hAnsi="Lucida Console" w:cs="Lucida Console"/>
          <w:spacing w:val="2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str</w:t>
      </w:r>
      <w:r w:rsidRPr="00E968B8">
        <w:rPr>
          <w:rFonts w:ascii="Lucida Console" w:eastAsia="Lucida Console" w:hAnsi="Lucida Console" w:cs="Lucida Console"/>
          <w:spacing w:val="2"/>
        </w:rPr>
        <w:t>(</w:t>
      </w:r>
      <w:r w:rsidRPr="00E968B8">
        <w:rPr>
          <w:rFonts w:ascii="Lucida Console" w:eastAsia="Lucida Console" w:hAnsi="Lucida Console" w:cs="Lucida Console"/>
        </w:rPr>
        <w:t>data)</w:t>
      </w:r>
    </w:p>
    <w:p w:rsidR="00F622C6" w:rsidRPr="00E968B8" w:rsidRDefault="00C613B0">
      <w:pPr>
        <w:spacing w:before="23"/>
        <w:ind w:left="100"/>
        <w:rPr>
          <w:rFonts w:ascii="Lucida Console" w:eastAsia="Lucida Console" w:hAnsi="Lucida Console" w:cs="Lucida Console"/>
        </w:rPr>
        <w:sectPr w:rsidR="00F622C6" w:rsidRPr="00E968B8">
          <w:pgSz w:w="12240" w:h="15840"/>
          <w:pgMar w:top="1360" w:right="1720" w:bottom="280" w:left="1340" w:header="720" w:footer="720" w:gutter="0"/>
          <w:cols w:space="720"/>
        </w:sectPr>
      </w:pPr>
      <w:r w:rsidRPr="00E968B8">
        <w:rPr>
          <w:rFonts w:ascii="Lucida Console" w:eastAsia="Lucida Console" w:hAnsi="Lucida Console" w:cs="Lucida Console"/>
        </w:rPr>
        <w:t>'data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fram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 xml:space="preserve">': </w:t>
      </w:r>
      <w:r w:rsidRPr="00E968B8">
        <w:rPr>
          <w:rFonts w:ascii="Lucida Console" w:eastAsia="Lucida Console" w:hAnsi="Lucida Console" w:cs="Lucida Console"/>
          <w:spacing w:val="10"/>
        </w:rPr>
        <w:t xml:space="preserve"> </w:t>
      </w:r>
      <w:r w:rsidRPr="00E968B8">
        <w:rPr>
          <w:rFonts w:ascii="Lucida Console" w:eastAsia="Lucida Console" w:hAnsi="Lucida Console" w:cs="Lucida Console"/>
        </w:rPr>
        <w:t>4024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bs.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118"/>
        </w:rPr>
        <w:t xml:space="preserve"> 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2"/>
        </w:rPr>
        <w:t>5</w:t>
      </w:r>
      <w:r w:rsidRPr="00E968B8">
        <w:rPr>
          <w:rFonts w:ascii="Lucida Console" w:eastAsia="Lucida Console" w:hAnsi="Lucida Console" w:cs="Lucida Console"/>
        </w:rPr>
        <w:t>8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v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riabl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s:</w:t>
      </w:r>
    </w:p>
    <w:p w:rsidR="00F622C6" w:rsidRPr="00E968B8" w:rsidRDefault="00F622C6">
      <w:pPr>
        <w:spacing w:before="2" w:line="100" w:lineRule="exact"/>
        <w:rPr>
          <w:sz w:val="10"/>
          <w:szCs w:val="10"/>
        </w:rPr>
      </w:pPr>
    </w:p>
    <w:p w:rsidR="00F622C6" w:rsidRPr="00E968B8" w:rsidRDefault="00C613B0">
      <w:pPr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$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us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r_na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 xml:space="preserve">e             </w:t>
      </w:r>
      <w:r w:rsidRPr="00E968B8">
        <w:rPr>
          <w:rFonts w:ascii="Lucida Console" w:eastAsia="Lucida Console" w:hAnsi="Lucida Console" w:cs="Lucida Console"/>
          <w:spacing w:val="112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ctor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w/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5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leve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s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</w:rPr>
        <w:t>"a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elmo</w:t>
      </w:r>
      <w:r w:rsidRPr="00E968B8">
        <w:rPr>
          <w:rFonts w:ascii="Lucida Console" w:eastAsia="Lucida Console" w:hAnsi="Lucida Console" w:cs="Lucida Console"/>
          <w:spacing w:val="2"/>
        </w:rPr>
        <w:t>"</w:t>
      </w:r>
      <w:r w:rsidRPr="00E968B8">
        <w:rPr>
          <w:rFonts w:ascii="Lucida Console" w:eastAsia="Lucida Console" w:hAnsi="Lucida Console" w:cs="Lucida Console"/>
        </w:rPr>
        <w:t>,"c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rlito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",..:</w:t>
      </w:r>
      <w:r w:rsidRPr="00E968B8">
        <w:rPr>
          <w:rFonts w:ascii="Lucida Console" w:eastAsia="Lucida Console" w:hAnsi="Lucida Console" w:cs="Lucida Console"/>
          <w:spacing w:val="-25"/>
        </w:rPr>
        <w:t xml:space="preserve"> </w:t>
      </w:r>
      <w:r w:rsidRPr="00E968B8">
        <w:rPr>
          <w:rFonts w:ascii="Lucida Console" w:eastAsia="Lucida Console" w:hAnsi="Lucida Console" w:cs="Lucida Console"/>
        </w:rPr>
        <w:t>3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3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3</w:t>
      </w:r>
    </w:p>
    <w:p w:rsidR="00F622C6" w:rsidRPr="00E968B8" w:rsidRDefault="00C613B0">
      <w:pPr>
        <w:spacing w:before="26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3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3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3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3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3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3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3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.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.</w:t>
      </w:r>
    </w:p>
    <w:p w:rsidR="00F622C6" w:rsidRPr="00E968B8" w:rsidRDefault="00C613B0">
      <w:pPr>
        <w:spacing w:before="25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$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ra</w:t>
      </w:r>
      <w:r w:rsidRPr="00E968B8">
        <w:rPr>
          <w:rFonts w:ascii="Lucida Console" w:eastAsia="Lucida Console" w:hAnsi="Lucida Console" w:cs="Lucida Console"/>
          <w:spacing w:val="2"/>
        </w:rPr>
        <w:t>w</w:t>
      </w:r>
      <w:r w:rsidRPr="00E968B8">
        <w:rPr>
          <w:rFonts w:ascii="Lucida Console" w:eastAsia="Lucida Console" w:hAnsi="Lucida Console" w:cs="Lucida Console"/>
        </w:rPr>
        <w:t>_tim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stam</w:t>
      </w:r>
      <w:r w:rsidRPr="00E968B8">
        <w:rPr>
          <w:rFonts w:ascii="Lucida Console" w:eastAsia="Lucida Console" w:hAnsi="Lucida Console" w:cs="Lucida Console"/>
          <w:spacing w:val="2"/>
        </w:rPr>
        <w:t>p</w:t>
      </w:r>
      <w:r w:rsidRPr="00E968B8">
        <w:rPr>
          <w:rFonts w:ascii="Lucida Console" w:eastAsia="Lucida Console" w:hAnsi="Lucida Console" w:cs="Lucida Console"/>
        </w:rPr>
        <w:t>_pa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 xml:space="preserve">t_1  </w:t>
      </w:r>
      <w:r w:rsidRPr="00E968B8">
        <w:rPr>
          <w:rFonts w:ascii="Lucida Console" w:eastAsia="Lucida Console" w:hAnsi="Lucida Console" w:cs="Lucida Console"/>
          <w:spacing w:val="98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i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t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2"/>
        </w:rPr>
        <w:t>3</w:t>
      </w:r>
      <w:r w:rsidRPr="00E968B8">
        <w:rPr>
          <w:rFonts w:ascii="Lucida Console" w:eastAsia="Lucida Console" w:hAnsi="Lucida Console" w:cs="Lucida Console"/>
        </w:rPr>
        <w:t>224</w:t>
      </w:r>
      <w:r w:rsidRPr="00E968B8">
        <w:rPr>
          <w:rFonts w:ascii="Lucida Console" w:eastAsia="Lucida Console" w:hAnsi="Lucida Console" w:cs="Lucida Console"/>
          <w:spacing w:val="2"/>
        </w:rPr>
        <w:t>8</w:t>
      </w:r>
      <w:r w:rsidRPr="00E968B8">
        <w:rPr>
          <w:rFonts w:ascii="Lucida Console" w:eastAsia="Lucida Console" w:hAnsi="Lucida Console" w:cs="Lucida Console"/>
        </w:rPr>
        <w:t>9729</w:t>
      </w:r>
      <w:r w:rsidRPr="00E968B8">
        <w:rPr>
          <w:rFonts w:ascii="Lucida Console" w:eastAsia="Lucida Console" w:hAnsi="Lucida Console" w:cs="Lucida Console"/>
          <w:spacing w:val="-12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>3224</w:t>
      </w:r>
      <w:r w:rsidRPr="00E968B8">
        <w:rPr>
          <w:rFonts w:ascii="Lucida Console" w:eastAsia="Lucida Console" w:hAnsi="Lucida Console" w:cs="Lucida Console"/>
          <w:spacing w:val="2"/>
        </w:rPr>
        <w:t>8</w:t>
      </w:r>
      <w:r w:rsidRPr="00E968B8">
        <w:rPr>
          <w:rFonts w:ascii="Lucida Console" w:eastAsia="Lucida Console" w:hAnsi="Lucida Console" w:cs="Lucida Console"/>
        </w:rPr>
        <w:t>9729</w:t>
      </w:r>
      <w:r w:rsidRPr="00E968B8">
        <w:rPr>
          <w:rFonts w:ascii="Lucida Console" w:eastAsia="Lucida Console" w:hAnsi="Lucida Console" w:cs="Lucida Console"/>
          <w:spacing w:val="-10"/>
        </w:rPr>
        <w:t xml:space="preserve"> </w:t>
      </w:r>
      <w:r w:rsidRPr="00E968B8">
        <w:rPr>
          <w:rFonts w:ascii="Lucida Console" w:eastAsia="Lucida Console" w:hAnsi="Lucida Console" w:cs="Lucida Console"/>
        </w:rPr>
        <w:t>132</w:t>
      </w:r>
      <w:r w:rsidRPr="00E968B8">
        <w:rPr>
          <w:rFonts w:ascii="Lucida Console" w:eastAsia="Lucida Console" w:hAnsi="Lucida Console" w:cs="Lucida Console"/>
          <w:spacing w:val="2"/>
        </w:rPr>
        <w:t>2</w:t>
      </w:r>
      <w:r w:rsidRPr="00E968B8">
        <w:rPr>
          <w:rFonts w:ascii="Lucida Console" w:eastAsia="Lucida Console" w:hAnsi="Lucida Console" w:cs="Lucida Console"/>
        </w:rPr>
        <w:t>489729</w:t>
      </w:r>
      <w:r w:rsidRPr="00E968B8">
        <w:rPr>
          <w:rFonts w:ascii="Lucida Console" w:eastAsia="Lucida Console" w:hAnsi="Lucida Console" w:cs="Lucida Console"/>
          <w:spacing w:val="-9"/>
        </w:rPr>
        <w:t xml:space="preserve"> </w:t>
      </w:r>
      <w:r w:rsidRPr="00E968B8">
        <w:rPr>
          <w:rFonts w:ascii="Lucida Console" w:eastAsia="Lucida Console" w:hAnsi="Lucida Console" w:cs="Lucida Console"/>
        </w:rPr>
        <w:t>132</w:t>
      </w:r>
      <w:r w:rsidRPr="00E968B8">
        <w:rPr>
          <w:rFonts w:ascii="Lucida Console" w:eastAsia="Lucida Console" w:hAnsi="Lucida Console" w:cs="Lucida Console"/>
          <w:spacing w:val="2"/>
        </w:rPr>
        <w:t>2</w:t>
      </w:r>
      <w:r w:rsidRPr="00E968B8">
        <w:rPr>
          <w:rFonts w:ascii="Lucida Console" w:eastAsia="Lucida Console" w:hAnsi="Lucida Console" w:cs="Lucida Console"/>
        </w:rPr>
        <w:t>4897</w:t>
      </w:r>
      <w:r w:rsidRPr="00E968B8">
        <w:rPr>
          <w:rFonts w:ascii="Lucida Console" w:eastAsia="Lucida Console" w:hAnsi="Lucida Console" w:cs="Lucida Console"/>
          <w:spacing w:val="2"/>
        </w:rPr>
        <w:t>2</w:t>
      </w:r>
      <w:r w:rsidRPr="00E968B8">
        <w:rPr>
          <w:rFonts w:ascii="Lucida Console" w:eastAsia="Lucida Console" w:hAnsi="Lucida Console" w:cs="Lucida Console"/>
        </w:rPr>
        <w:t>9</w:t>
      </w:r>
    </w:p>
    <w:p w:rsidR="00F622C6" w:rsidRPr="00E968B8" w:rsidRDefault="00C613B0">
      <w:pPr>
        <w:spacing w:before="23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13224</w:t>
      </w:r>
      <w:r w:rsidRPr="00E968B8">
        <w:rPr>
          <w:rFonts w:ascii="Lucida Console" w:eastAsia="Lucida Console" w:hAnsi="Lucida Console" w:cs="Lucida Console"/>
          <w:spacing w:val="2"/>
        </w:rPr>
        <w:t>8</w:t>
      </w:r>
      <w:r w:rsidRPr="00E968B8">
        <w:rPr>
          <w:rFonts w:ascii="Lucida Console" w:eastAsia="Lucida Console" w:hAnsi="Lucida Console" w:cs="Lucida Console"/>
        </w:rPr>
        <w:t>9729</w:t>
      </w:r>
      <w:r w:rsidRPr="00E968B8">
        <w:rPr>
          <w:rFonts w:ascii="Lucida Console" w:eastAsia="Lucida Console" w:hAnsi="Lucida Console" w:cs="Lucida Console"/>
          <w:spacing w:val="-10"/>
        </w:rPr>
        <w:t xml:space="preserve"> </w:t>
      </w:r>
      <w:r w:rsidRPr="00E968B8">
        <w:rPr>
          <w:rFonts w:ascii="Lucida Console" w:eastAsia="Lucida Console" w:hAnsi="Lucida Console" w:cs="Lucida Console"/>
        </w:rPr>
        <w:t>1322</w:t>
      </w:r>
      <w:r w:rsidRPr="00E968B8">
        <w:rPr>
          <w:rFonts w:ascii="Lucida Console" w:eastAsia="Lucida Console" w:hAnsi="Lucida Console" w:cs="Lucida Console"/>
          <w:spacing w:val="2"/>
        </w:rPr>
        <w:t>4</w:t>
      </w:r>
      <w:r w:rsidRPr="00E968B8">
        <w:rPr>
          <w:rFonts w:ascii="Lucida Console" w:eastAsia="Lucida Console" w:hAnsi="Lucida Console" w:cs="Lucida Console"/>
        </w:rPr>
        <w:t>897</w:t>
      </w:r>
      <w:r w:rsidRPr="00E968B8">
        <w:rPr>
          <w:rFonts w:ascii="Lucida Console" w:eastAsia="Lucida Console" w:hAnsi="Lucida Console" w:cs="Lucida Console"/>
          <w:spacing w:val="2"/>
        </w:rPr>
        <w:t>2</w:t>
      </w:r>
      <w:r w:rsidRPr="00E968B8">
        <w:rPr>
          <w:rFonts w:ascii="Lucida Console" w:eastAsia="Lucida Console" w:hAnsi="Lucida Console" w:cs="Lucida Console"/>
        </w:rPr>
        <w:t>9</w:t>
      </w:r>
      <w:r w:rsidRPr="00E968B8">
        <w:rPr>
          <w:rFonts w:ascii="Lucida Console" w:eastAsia="Lucida Console" w:hAnsi="Lucida Console" w:cs="Lucida Console"/>
          <w:spacing w:val="-12"/>
        </w:rPr>
        <w:t xml:space="preserve"> </w:t>
      </w:r>
      <w:r w:rsidRPr="00E968B8">
        <w:rPr>
          <w:rFonts w:ascii="Lucida Console" w:eastAsia="Lucida Console" w:hAnsi="Lucida Console" w:cs="Lucida Console"/>
        </w:rPr>
        <w:t>132</w:t>
      </w:r>
      <w:r w:rsidRPr="00E968B8">
        <w:rPr>
          <w:rFonts w:ascii="Lucida Console" w:eastAsia="Lucida Console" w:hAnsi="Lucida Console" w:cs="Lucida Console"/>
          <w:spacing w:val="2"/>
        </w:rPr>
        <w:t>2</w:t>
      </w:r>
      <w:r w:rsidRPr="00E968B8">
        <w:rPr>
          <w:rFonts w:ascii="Lucida Console" w:eastAsia="Lucida Console" w:hAnsi="Lucida Console" w:cs="Lucida Console"/>
        </w:rPr>
        <w:t>4897</w:t>
      </w:r>
      <w:r w:rsidRPr="00E968B8">
        <w:rPr>
          <w:rFonts w:ascii="Lucida Console" w:eastAsia="Lucida Console" w:hAnsi="Lucida Console" w:cs="Lucida Console"/>
          <w:spacing w:val="2"/>
        </w:rPr>
        <w:t>2</w:t>
      </w:r>
      <w:r w:rsidRPr="00E968B8">
        <w:rPr>
          <w:rFonts w:ascii="Lucida Console" w:eastAsia="Lucida Console" w:hAnsi="Lucida Console" w:cs="Lucida Console"/>
        </w:rPr>
        <w:t>9</w:t>
      </w:r>
      <w:r w:rsidRPr="00E968B8">
        <w:rPr>
          <w:rFonts w:ascii="Lucida Console" w:eastAsia="Lucida Console" w:hAnsi="Lucida Console" w:cs="Lucida Console"/>
          <w:spacing w:val="-12"/>
        </w:rPr>
        <w:t xml:space="preserve"> </w:t>
      </w:r>
      <w:r w:rsidRPr="00E968B8">
        <w:rPr>
          <w:rFonts w:ascii="Lucida Console" w:eastAsia="Lucida Console" w:hAnsi="Lucida Console" w:cs="Lucida Console"/>
        </w:rPr>
        <w:t>13</w:t>
      </w:r>
      <w:r w:rsidRPr="00E968B8">
        <w:rPr>
          <w:rFonts w:ascii="Lucida Console" w:eastAsia="Lucida Console" w:hAnsi="Lucida Console" w:cs="Lucida Console"/>
          <w:spacing w:val="2"/>
        </w:rPr>
        <w:t>2</w:t>
      </w:r>
      <w:r w:rsidRPr="00E968B8">
        <w:rPr>
          <w:rFonts w:ascii="Lucida Console" w:eastAsia="Lucida Console" w:hAnsi="Lucida Console" w:cs="Lucida Console"/>
        </w:rPr>
        <w:t>248</w:t>
      </w:r>
      <w:r w:rsidRPr="00E968B8">
        <w:rPr>
          <w:rFonts w:ascii="Lucida Console" w:eastAsia="Lucida Console" w:hAnsi="Lucida Console" w:cs="Lucida Console"/>
          <w:spacing w:val="2"/>
        </w:rPr>
        <w:t>9</w:t>
      </w:r>
      <w:r w:rsidRPr="00E968B8">
        <w:rPr>
          <w:rFonts w:ascii="Lucida Console" w:eastAsia="Lucida Console" w:hAnsi="Lucida Console" w:cs="Lucida Console"/>
        </w:rPr>
        <w:t>729</w:t>
      </w:r>
      <w:r w:rsidRPr="00E968B8">
        <w:rPr>
          <w:rFonts w:ascii="Lucida Console" w:eastAsia="Lucida Console" w:hAnsi="Lucida Console" w:cs="Lucida Console"/>
          <w:spacing w:val="-12"/>
        </w:rPr>
        <w:t xml:space="preserve"> 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2"/>
        </w:rPr>
        <w:t>3</w:t>
      </w:r>
      <w:r w:rsidRPr="00E968B8">
        <w:rPr>
          <w:rFonts w:ascii="Lucida Console" w:eastAsia="Lucida Console" w:hAnsi="Lucida Console" w:cs="Lucida Console"/>
        </w:rPr>
        <w:t>2248</w:t>
      </w:r>
      <w:r w:rsidRPr="00E968B8">
        <w:rPr>
          <w:rFonts w:ascii="Lucida Console" w:eastAsia="Lucida Console" w:hAnsi="Lucida Console" w:cs="Lucida Console"/>
          <w:spacing w:val="2"/>
        </w:rPr>
        <w:t>9</w:t>
      </w:r>
      <w:r w:rsidRPr="00E968B8">
        <w:rPr>
          <w:rFonts w:ascii="Lucida Console" w:eastAsia="Lucida Console" w:hAnsi="Lucida Console" w:cs="Lucida Console"/>
        </w:rPr>
        <w:t>729</w:t>
      </w:r>
      <w:r w:rsidRPr="00E968B8">
        <w:rPr>
          <w:rFonts w:ascii="Lucida Console" w:eastAsia="Lucida Console" w:hAnsi="Lucida Console" w:cs="Lucida Console"/>
          <w:spacing w:val="-12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>322</w:t>
      </w:r>
      <w:r w:rsidRPr="00E968B8">
        <w:rPr>
          <w:rFonts w:ascii="Lucida Console" w:eastAsia="Lucida Console" w:hAnsi="Lucida Console" w:cs="Lucida Console"/>
          <w:spacing w:val="2"/>
        </w:rPr>
        <w:t>4</w:t>
      </w:r>
      <w:r w:rsidRPr="00E968B8">
        <w:rPr>
          <w:rFonts w:ascii="Lucida Console" w:eastAsia="Lucida Console" w:hAnsi="Lucida Console" w:cs="Lucida Console"/>
        </w:rPr>
        <w:t>89729</w:t>
      </w:r>
      <w:r w:rsidRPr="00E968B8">
        <w:rPr>
          <w:rFonts w:ascii="Lucida Console" w:eastAsia="Lucida Console" w:hAnsi="Lucida Console" w:cs="Lucida Console"/>
          <w:spacing w:val="-9"/>
        </w:rPr>
        <w:t xml:space="preserve"> </w:t>
      </w:r>
      <w:r w:rsidRPr="00E968B8">
        <w:rPr>
          <w:rFonts w:ascii="Lucida Console" w:eastAsia="Lucida Console" w:hAnsi="Lucida Console" w:cs="Lucida Console"/>
        </w:rPr>
        <w:t>...</w:t>
      </w:r>
    </w:p>
    <w:p w:rsidR="00F622C6" w:rsidRPr="00E968B8" w:rsidRDefault="00C613B0">
      <w:pPr>
        <w:spacing w:before="25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$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ra</w:t>
      </w:r>
      <w:r w:rsidRPr="00E968B8">
        <w:rPr>
          <w:rFonts w:ascii="Lucida Console" w:eastAsia="Lucida Console" w:hAnsi="Lucida Console" w:cs="Lucida Console"/>
          <w:spacing w:val="2"/>
        </w:rPr>
        <w:t>w</w:t>
      </w:r>
      <w:r w:rsidRPr="00E968B8">
        <w:rPr>
          <w:rFonts w:ascii="Lucida Console" w:eastAsia="Lucida Console" w:hAnsi="Lucida Console" w:cs="Lucida Console"/>
        </w:rPr>
        <w:t>_tim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stam</w:t>
      </w:r>
      <w:r w:rsidRPr="00E968B8">
        <w:rPr>
          <w:rFonts w:ascii="Lucida Console" w:eastAsia="Lucida Console" w:hAnsi="Lucida Console" w:cs="Lucida Console"/>
          <w:spacing w:val="2"/>
        </w:rPr>
        <w:t>p</w:t>
      </w:r>
      <w:r w:rsidRPr="00E968B8">
        <w:rPr>
          <w:rFonts w:ascii="Lucida Console" w:eastAsia="Lucida Console" w:hAnsi="Lucida Console" w:cs="Lucida Console"/>
        </w:rPr>
        <w:t>_pa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 xml:space="preserve">t_2  </w:t>
      </w:r>
      <w:r w:rsidRPr="00E968B8">
        <w:rPr>
          <w:rFonts w:ascii="Lucida Console" w:eastAsia="Lucida Console" w:hAnsi="Lucida Console" w:cs="Lucida Console"/>
          <w:spacing w:val="98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i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t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3</w:t>
      </w:r>
      <w:r w:rsidRPr="00E968B8">
        <w:rPr>
          <w:rFonts w:ascii="Lucida Console" w:eastAsia="Lucida Console" w:hAnsi="Lucida Console" w:cs="Lucida Console"/>
          <w:spacing w:val="2"/>
        </w:rPr>
        <w:t>4</w:t>
      </w:r>
      <w:r w:rsidRPr="00E968B8">
        <w:rPr>
          <w:rFonts w:ascii="Lucida Console" w:eastAsia="Lucida Console" w:hAnsi="Lucida Console" w:cs="Lucida Console"/>
        </w:rPr>
        <w:t>670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62641</w:t>
      </w:r>
      <w:r w:rsidRPr="00E968B8">
        <w:rPr>
          <w:rFonts w:ascii="Lucida Console" w:eastAsia="Lucida Console" w:hAnsi="Lucida Console" w:cs="Lucida Console"/>
          <w:spacing w:val="-3"/>
        </w:rPr>
        <w:t xml:space="preserve"> </w:t>
      </w:r>
      <w:r w:rsidRPr="00E968B8">
        <w:rPr>
          <w:rFonts w:ascii="Lucida Console" w:eastAsia="Lucida Console" w:hAnsi="Lucida Console" w:cs="Lucida Console"/>
        </w:rPr>
        <w:t>70653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826</w:t>
      </w:r>
      <w:r w:rsidRPr="00E968B8">
        <w:rPr>
          <w:rFonts w:ascii="Lucida Console" w:eastAsia="Lucida Console" w:hAnsi="Lucida Console" w:cs="Lucida Console"/>
          <w:spacing w:val="2"/>
        </w:rPr>
        <w:t>5</w:t>
      </w:r>
      <w:r w:rsidRPr="00E968B8">
        <w:rPr>
          <w:rFonts w:ascii="Lucida Console" w:eastAsia="Lucida Console" w:hAnsi="Lucida Console" w:cs="Lucida Console"/>
        </w:rPr>
        <w:t>4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9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637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2"/>
        </w:rPr>
        <w:t>7</w:t>
      </w:r>
      <w:r w:rsidRPr="00E968B8">
        <w:rPr>
          <w:rFonts w:ascii="Lucida Console" w:eastAsia="Lucida Console" w:hAnsi="Lucida Console" w:cs="Lucida Console"/>
        </w:rPr>
        <w:t>0626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1906</w:t>
      </w:r>
      <w:r w:rsidRPr="00E968B8">
        <w:rPr>
          <w:rFonts w:ascii="Lucida Console" w:eastAsia="Lucida Console" w:hAnsi="Lucida Console" w:cs="Lucida Console"/>
          <w:spacing w:val="2"/>
        </w:rPr>
        <w:t>6</w:t>
      </w:r>
      <w:r w:rsidRPr="00E968B8">
        <w:rPr>
          <w:rFonts w:ascii="Lucida Console" w:eastAsia="Lucida Console" w:hAnsi="Lucida Console" w:cs="Lucida Console"/>
        </w:rPr>
        <w:t>5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242723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267</w:t>
      </w:r>
      <w:r w:rsidRPr="00E968B8">
        <w:rPr>
          <w:rFonts w:ascii="Lucida Console" w:eastAsia="Lucida Console" w:hAnsi="Lucida Console" w:cs="Lucida Console"/>
          <w:spacing w:val="2"/>
        </w:rPr>
        <w:t>5</w:t>
      </w:r>
      <w:r w:rsidRPr="00E968B8">
        <w:rPr>
          <w:rFonts w:ascii="Lucida Console" w:eastAsia="Lucida Console" w:hAnsi="Lucida Console" w:cs="Lucida Console"/>
        </w:rPr>
        <w:t>51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</w:rPr>
        <w:t>2</w:t>
      </w:r>
      <w:r w:rsidRPr="00E968B8">
        <w:rPr>
          <w:rFonts w:ascii="Lucida Console" w:eastAsia="Lucida Console" w:hAnsi="Lucida Console" w:cs="Lucida Console"/>
          <w:spacing w:val="2"/>
        </w:rPr>
        <w:t>7</w:t>
      </w:r>
      <w:r w:rsidRPr="00E968B8">
        <w:rPr>
          <w:rFonts w:ascii="Lucida Console" w:eastAsia="Lucida Console" w:hAnsi="Lucida Console" w:cs="Lucida Console"/>
        </w:rPr>
        <w:t>4689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...</w:t>
      </w:r>
    </w:p>
    <w:p w:rsidR="00F622C6" w:rsidRPr="00E968B8" w:rsidRDefault="00C613B0">
      <w:pPr>
        <w:spacing w:before="25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$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cv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d_ti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>esta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 xml:space="preserve">p        </w:t>
      </w:r>
      <w:r w:rsidRPr="00E968B8">
        <w:rPr>
          <w:rFonts w:ascii="Lucida Console" w:eastAsia="Lucida Console" w:hAnsi="Lucida Console" w:cs="Lucida Console"/>
          <w:spacing w:val="106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ctor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w/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7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leve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s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</w:rPr>
        <w:t>"2</w:t>
      </w:r>
      <w:r w:rsidRPr="00E968B8">
        <w:rPr>
          <w:rFonts w:ascii="Lucida Console" w:eastAsia="Lucida Console" w:hAnsi="Lucida Console" w:cs="Lucida Console"/>
          <w:spacing w:val="2"/>
        </w:rPr>
        <w:t>/</w:t>
      </w:r>
      <w:r w:rsidRPr="00E968B8">
        <w:rPr>
          <w:rFonts w:ascii="Lucida Console" w:eastAsia="Lucida Console" w:hAnsi="Lucida Console" w:cs="Lucida Console"/>
        </w:rPr>
        <w:t>12/2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11</w:t>
      </w:r>
      <w:r w:rsidRPr="00E968B8">
        <w:rPr>
          <w:rFonts w:ascii="Lucida Console" w:eastAsia="Lucida Console" w:hAnsi="Lucida Console" w:cs="Lucida Console"/>
          <w:spacing w:val="-12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>3:35"</w:t>
      </w:r>
      <w:r w:rsidRPr="00E968B8">
        <w:rPr>
          <w:rFonts w:ascii="Lucida Console" w:eastAsia="Lucida Console" w:hAnsi="Lucida Console" w:cs="Lucida Console"/>
          <w:spacing w:val="2"/>
        </w:rPr>
        <w:t>,</w:t>
      </w:r>
      <w:r w:rsidRPr="00E968B8">
        <w:rPr>
          <w:rFonts w:ascii="Lucida Console" w:eastAsia="Lucida Console" w:hAnsi="Lucida Console" w:cs="Lucida Console"/>
        </w:rPr>
        <w:t>..:</w:t>
      </w:r>
      <w:r w:rsidRPr="00E968B8">
        <w:rPr>
          <w:rFonts w:ascii="Lucida Console" w:eastAsia="Lucida Console" w:hAnsi="Lucida Console" w:cs="Lucida Console"/>
          <w:spacing w:val="-12"/>
        </w:rPr>
        <w:t xml:space="preserve"> </w:t>
      </w:r>
      <w:r w:rsidRPr="00E968B8">
        <w:rPr>
          <w:rFonts w:ascii="Lucida Console" w:eastAsia="Lucida Console" w:hAnsi="Lucida Console" w:cs="Lucida Console"/>
        </w:rPr>
        <w:t>2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2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2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2</w:t>
      </w:r>
    </w:p>
    <w:p w:rsidR="00F622C6" w:rsidRPr="00E968B8" w:rsidRDefault="00C613B0">
      <w:pPr>
        <w:spacing w:before="23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2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2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2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2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2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2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...</w:t>
      </w:r>
    </w:p>
    <w:p w:rsidR="00F622C6" w:rsidRPr="00E968B8" w:rsidRDefault="00C613B0">
      <w:pPr>
        <w:spacing w:before="25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$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ne</w:t>
      </w:r>
      <w:r w:rsidRPr="00E968B8">
        <w:rPr>
          <w:rFonts w:ascii="Lucida Console" w:eastAsia="Lucida Console" w:hAnsi="Lucida Console" w:cs="Lucida Console"/>
          <w:spacing w:val="2"/>
        </w:rPr>
        <w:t>w</w:t>
      </w:r>
      <w:r w:rsidRPr="00E968B8">
        <w:rPr>
          <w:rFonts w:ascii="Lucida Console" w:eastAsia="Lucida Console" w:hAnsi="Lucida Console" w:cs="Lucida Console"/>
        </w:rPr>
        <w:t>_win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 xml:space="preserve">ow            </w:t>
      </w:r>
      <w:r w:rsidRPr="00E968B8">
        <w:rPr>
          <w:rFonts w:ascii="Lucida Console" w:eastAsia="Lucida Console" w:hAnsi="Lucida Console" w:cs="Lucida Console"/>
          <w:spacing w:val="111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ctor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w/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2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leve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s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</w:rPr>
        <w:t>"n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","y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s":</w:t>
      </w:r>
      <w:r w:rsidRPr="00E968B8">
        <w:rPr>
          <w:rFonts w:ascii="Lucida Console" w:eastAsia="Lucida Console" w:hAnsi="Lucida Console" w:cs="Lucida Console"/>
          <w:spacing w:val="-11"/>
        </w:rPr>
        <w:t xml:space="preserve"> 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1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  <w:sectPr w:rsidR="00F622C6" w:rsidRPr="00E968B8">
          <w:pgSz w:w="12240" w:h="15840"/>
          <w:pgMar w:top="1360" w:right="1400" w:bottom="280" w:left="1340" w:header="720" w:footer="720" w:gutter="0"/>
          <w:cols w:space="720"/>
        </w:sectPr>
      </w:pPr>
      <w:r w:rsidRPr="00E968B8">
        <w:pict>
          <v:shape id="_x0000_s1035" type="#_x0000_t202" style="position:absolute;left:0;text-align:left;margin-left:76pt;margin-top:11.25pt;width:190.75pt;height:23.75pt;z-index:-6391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353"/>
                    <w:gridCol w:w="462"/>
                  </w:tblGrid>
                  <w:tr w:rsidR="00F622C6">
                    <w:trPr>
                      <w:trHeight w:hRule="exact" w:val="238"/>
                    </w:trPr>
                    <w:tc>
                      <w:tcPr>
                        <w:tcW w:w="335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25"/>
                          <w:ind w:left="40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$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nu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m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_win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d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 xml:space="preserve">ow            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111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:</w:t>
                        </w:r>
                      </w:p>
                    </w:tc>
                    <w:tc>
                      <w:tcPr>
                        <w:tcW w:w="4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25"/>
                          <w:ind w:left="60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i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n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t</w:t>
                        </w:r>
                      </w:p>
                    </w:tc>
                  </w:tr>
                  <w:tr w:rsidR="00F622C6">
                    <w:trPr>
                      <w:trHeight w:hRule="exact" w:val="238"/>
                    </w:trPr>
                    <w:tc>
                      <w:tcPr>
                        <w:tcW w:w="335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1"/>
                          <w:ind w:left="40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$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ro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l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l_be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l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 xml:space="preserve">t             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112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:</w:t>
                        </w:r>
                      </w:p>
                    </w:tc>
                    <w:tc>
                      <w:tcPr>
                        <w:tcW w:w="4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1"/>
                          <w:ind w:left="60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n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u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m</w:t>
                        </w:r>
                      </w:p>
                    </w:tc>
                  </w:tr>
                </w:tbl>
                <w:p w:rsidR="00F622C6" w:rsidRDefault="00F622C6"/>
              </w:txbxContent>
            </v:textbox>
            <w10:wrap anchorx="page"/>
          </v:shape>
        </w:pic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...</w:t>
      </w: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before="14" w:line="260" w:lineRule="exact"/>
        <w:rPr>
          <w:sz w:val="26"/>
          <w:szCs w:val="26"/>
        </w:rPr>
      </w:pPr>
    </w:p>
    <w:p w:rsidR="00F622C6" w:rsidRPr="00E968B8" w:rsidRDefault="00C613B0">
      <w:pPr>
        <w:ind w:left="100" w:right="-5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2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...</w:t>
      </w:r>
    </w:p>
    <w:p w:rsidR="00F622C6" w:rsidRPr="00E968B8" w:rsidRDefault="00C613B0">
      <w:pPr>
        <w:spacing w:before="25"/>
        <w:rPr>
          <w:rFonts w:ascii="Lucida Console" w:eastAsia="Lucida Console" w:hAnsi="Lucida Console" w:cs="Lucida Console"/>
        </w:rPr>
      </w:pPr>
      <w:r w:rsidRPr="00E968B8">
        <w:br w:type="column"/>
      </w:r>
      <w:r w:rsidRPr="00E968B8">
        <w:rPr>
          <w:rFonts w:ascii="Lucida Console" w:eastAsia="Lucida Console" w:hAnsi="Lucida Console" w:cs="Lucida Console"/>
        </w:rPr>
        <w:lastRenderedPageBreak/>
        <w:t>1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.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.</w:t>
      </w:r>
    </w:p>
    <w:p w:rsidR="00F622C6" w:rsidRPr="00E968B8" w:rsidRDefault="00C613B0">
      <w:pPr>
        <w:spacing w:before="23"/>
        <w:rPr>
          <w:rFonts w:ascii="Lucida Console" w:eastAsia="Lucida Console" w:hAnsi="Lucida Console" w:cs="Lucida Console"/>
        </w:rPr>
        <w:sectPr w:rsidR="00F622C6" w:rsidRPr="00E968B8">
          <w:type w:val="continuous"/>
          <w:pgSz w:w="12240" w:h="15840"/>
          <w:pgMar w:top="1380" w:right="1400" w:bottom="280" w:left="1340" w:header="720" w:footer="720" w:gutter="0"/>
          <w:cols w:num="2" w:space="720" w:equalWidth="0">
            <w:col w:w="701" w:space="3495"/>
            <w:col w:w="5304"/>
          </w:cols>
        </w:sectPr>
      </w:pPr>
      <w:r w:rsidRPr="00E968B8">
        <w:rPr>
          <w:rFonts w:ascii="Lucida Console" w:eastAsia="Lucida Console" w:hAnsi="Lucida Console" w:cs="Lucida Console"/>
        </w:rPr>
        <w:t>3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7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3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66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3.</w:t>
      </w:r>
      <w:r w:rsidRPr="00E968B8">
        <w:rPr>
          <w:rFonts w:ascii="Lucida Console" w:eastAsia="Lucida Console" w:hAnsi="Lucida Console" w:cs="Lucida Console"/>
          <w:spacing w:val="2"/>
        </w:rPr>
        <w:t>5</w:t>
      </w:r>
      <w:r w:rsidRPr="00E968B8">
        <w:rPr>
          <w:rFonts w:ascii="Lucida Console" w:eastAsia="Lucida Console" w:hAnsi="Lucida Console" w:cs="Lucida Console"/>
        </w:rPr>
        <w:t>8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3.</w:t>
      </w:r>
      <w:r w:rsidRPr="00E968B8">
        <w:rPr>
          <w:rFonts w:ascii="Lucida Console" w:eastAsia="Lucida Console" w:hAnsi="Lucida Console" w:cs="Lucida Console"/>
          <w:spacing w:val="2"/>
        </w:rPr>
        <w:t>5</w:t>
      </w:r>
      <w:r w:rsidRPr="00E968B8">
        <w:rPr>
          <w:rFonts w:ascii="Lucida Console" w:eastAsia="Lucida Console" w:hAnsi="Lucida Console" w:cs="Lucida Console"/>
        </w:rPr>
        <w:t>6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3.</w:t>
      </w:r>
      <w:r w:rsidRPr="00E968B8">
        <w:rPr>
          <w:rFonts w:ascii="Lucida Console" w:eastAsia="Lucida Console" w:hAnsi="Lucida Console" w:cs="Lucida Console"/>
          <w:spacing w:val="2"/>
        </w:rPr>
        <w:t>5</w:t>
      </w:r>
      <w:r w:rsidRPr="00E968B8">
        <w:rPr>
          <w:rFonts w:ascii="Lucida Console" w:eastAsia="Lucida Console" w:hAnsi="Lucida Console" w:cs="Lucida Console"/>
        </w:rPr>
        <w:t>7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3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45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3.</w:t>
      </w:r>
      <w:r w:rsidRPr="00E968B8">
        <w:rPr>
          <w:rFonts w:ascii="Lucida Console" w:eastAsia="Lucida Console" w:hAnsi="Lucida Console" w:cs="Lucida Console"/>
          <w:spacing w:val="2"/>
        </w:rPr>
        <w:t>3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2.</w:t>
      </w:r>
      <w:r w:rsidRPr="00E968B8">
        <w:rPr>
          <w:rFonts w:ascii="Lucida Console" w:eastAsia="Lucida Console" w:hAnsi="Lucida Console" w:cs="Lucida Console"/>
          <w:spacing w:val="2"/>
        </w:rPr>
        <w:t>9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2.</w:t>
      </w:r>
      <w:r w:rsidRPr="00E968B8">
        <w:rPr>
          <w:rFonts w:ascii="Lucida Console" w:eastAsia="Lucida Console" w:hAnsi="Lucida Console" w:cs="Lucida Console"/>
          <w:spacing w:val="2"/>
        </w:rPr>
        <w:t>3</w:t>
      </w:r>
      <w:r w:rsidRPr="00E968B8">
        <w:rPr>
          <w:rFonts w:ascii="Lucida Console" w:eastAsia="Lucida Console" w:hAnsi="Lucida Console" w:cs="Lucida Console"/>
        </w:rPr>
        <w:t>1</w:t>
      </w:r>
    </w:p>
    <w:p w:rsidR="00F622C6" w:rsidRPr="00E968B8" w:rsidRDefault="00C613B0">
      <w:pPr>
        <w:spacing w:before="25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lastRenderedPageBreak/>
        <w:t>$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pi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ch_b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 xml:space="preserve">lt            </w:t>
      </w:r>
      <w:r w:rsidRPr="00E968B8">
        <w:rPr>
          <w:rFonts w:ascii="Lucida Console" w:eastAsia="Lucida Console" w:hAnsi="Lucida Console" w:cs="Lucida Console"/>
          <w:spacing w:val="111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n</w:t>
      </w:r>
      <w:r w:rsidRPr="00E968B8">
        <w:rPr>
          <w:rFonts w:ascii="Lucida Console" w:eastAsia="Lucida Console" w:hAnsi="Lucida Console" w:cs="Lucida Console"/>
          <w:spacing w:val="2"/>
        </w:rPr>
        <w:t>u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4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>.6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4</w:t>
      </w:r>
      <w:r w:rsidRPr="00E968B8">
        <w:rPr>
          <w:rFonts w:ascii="Lucida Console" w:eastAsia="Lucida Console" w:hAnsi="Lucida Console" w:cs="Lucida Console"/>
        </w:rPr>
        <w:t>2.8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4</w:t>
      </w:r>
      <w:r w:rsidRPr="00E968B8">
        <w:rPr>
          <w:rFonts w:ascii="Lucida Console" w:eastAsia="Lucida Console" w:hAnsi="Lucida Console" w:cs="Lucida Console"/>
          <w:spacing w:val="2"/>
        </w:rPr>
        <w:t>3</w:t>
      </w:r>
      <w:r w:rsidRPr="00E968B8">
        <w:rPr>
          <w:rFonts w:ascii="Lucida Console" w:eastAsia="Lucida Console" w:hAnsi="Lucida Console" w:cs="Lucida Console"/>
        </w:rPr>
        <w:t>.7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4</w:t>
      </w:r>
      <w:r w:rsidRPr="00E968B8">
        <w:rPr>
          <w:rFonts w:ascii="Lucida Console" w:eastAsia="Lucida Console" w:hAnsi="Lucida Console" w:cs="Lucida Console"/>
          <w:spacing w:val="2"/>
        </w:rPr>
        <w:t>4</w:t>
      </w:r>
      <w:r w:rsidRPr="00E968B8">
        <w:rPr>
          <w:rFonts w:ascii="Lucida Console" w:eastAsia="Lucida Console" w:hAnsi="Lucida Console" w:cs="Lucida Console"/>
        </w:rPr>
        <w:t>.4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4</w:t>
      </w:r>
      <w:r w:rsidRPr="00E968B8">
        <w:rPr>
          <w:rFonts w:ascii="Lucida Console" w:eastAsia="Lucida Console" w:hAnsi="Lucida Console" w:cs="Lucida Console"/>
          <w:spacing w:val="2"/>
        </w:rPr>
        <w:t>5</w:t>
      </w:r>
      <w:r w:rsidRPr="00E968B8">
        <w:rPr>
          <w:rFonts w:ascii="Lucida Console" w:eastAsia="Lucida Console" w:hAnsi="Lucida Console" w:cs="Lucida Console"/>
        </w:rPr>
        <w:t>.1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4</w:t>
      </w:r>
      <w:r w:rsidRPr="00E968B8">
        <w:rPr>
          <w:rFonts w:ascii="Lucida Console" w:eastAsia="Lucida Console" w:hAnsi="Lucida Console" w:cs="Lucida Console"/>
        </w:rPr>
        <w:t>5.6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4</w:t>
      </w:r>
      <w:r w:rsidRPr="00E968B8">
        <w:rPr>
          <w:rFonts w:ascii="Lucida Console" w:eastAsia="Lucida Console" w:hAnsi="Lucida Console" w:cs="Lucida Console"/>
          <w:spacing w:val="2"/>
        </w:rPr>
        <w:t>6</w:t>
      </w:r>
      <w:r w:rsidRPr="00E968B8">
        <w:rPr>
          <w:rFonts w:ascii="Lucida Console" w:eastAsia="Lucida Console" w:hAnsi="Lucida Console" w:cs="Lucida Console"/>
        </w:rPr>
        <w:t>.2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4</w:t>
      </w:r>
      <w:r w:rsidRPr="00E968B8">
        <w:rPr>
          <w:rFonts w:ascii="Lucida Console" w:eastAsia="Lucida Console" w:hAnsi="Lucida Console" w:cs="Lucida Console"/>
          <w:spacing w:val="2"/>
        </w:rPr>
        <w:t>6</w:t>
      </w:r>
      <w:r w:rsidRPr="00E968B8">
        <w:rPr>
          <w:rFonts w:ascii="Lucida Console" w:eastAsia="Lucida Console" w:hAnsi="Lucida Console" w:cs="Lucida Console"/>
        </w:rPr>
        <w:t>.9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4</w:t>
      </w:r>
      <w:r w:rsidRPr="00E968B8">
        <w:rPr>
          <w:rFonts w:ascii="Lucida Console" w:eastAsia="Lucida Console" w:hAnsi="Lucida Console" w:cs="Lucida Console"/>
          <w:spacing w:val="2"/>
        </w:rPr>
        <w:t>7</w:t>
      </w:r>
      <w:r w:rsidRPr="00E968B8">
        <w:rPr>
          <w:rFonts w:ascii="Lucida Console" w:eastAsia="Lucida Console" w:hAnsi="Lucida Console" w:cs="Lucida Console"/>
        </w:rPr>
        <w:t>.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4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47.7</w:t>
      </w:r>
      <w:r w:rsidRPr="00E968B8">
        <w:rPr>
          <w:rFonts w:ascii="Lucida Console" w:eastAsia="Lucida Console" w:hAnsi="Lucida Console" w:cs="Lucida Console"/>
          <w:spacing w:val="-3"/>
        </w:rPr>
        <w:t xml:space="preserve"> </w:t>
      </w:r>
      <w:r w:rsidRPr="00E968B8">
        <w:rPr>
          <w:rFonts w:ascii="Lucida Console" w:eastAsia="Lucida Console" w:hAnsi="Lucida Console" w:cs="Lucida Console"/>
        </w:rPr>
        <w:t>...</w:t>
      </w:r>
    </w:p>
    <w:p w:rsidR="00F622C6" w:rsidRPr="00E968B8" w:rsidRDefault="00C613B0">
      <w:pPr>
        <w:spacing w:before="23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$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ya</w:t>
      </w:r>
      <w:r w:rsidRPr="00E968B8">
        <w:rPr>
          <w:rFonts w:ascii="Lucida Console" w:eastAsia="Lucida Console" w:hAnsi="Lucida Console" w:cs="Lucida Console"/>
          <w:spacing w:val="2"/>
        </w:rPr>
        <w:t>w</w:t>
      </w:r>
      <w:r w:rsidRPr="00E968B8">
        <w:rPr>
          <w:rFonts w:ascii="Lucida Console" w:eastAsia="Lucida Console" w:hAnsi="Lucida Console" w:cs="Lucida Console"/>
        </w:rPr>
        <w:t xml:space="preserve">_belt              </w:t>
      </w:r>
      <w:r w:rsidRPr="00E968B8">
        <w:rPr>
          <w:rFonts w:ascii="Lucida Console" w:eastAsia="Lucida Console" w:hAnsi="Lucida Console" w:cs="Lucida Console"/>
          <w:spacing w:val="115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n</w:t>
      </w:r>
      <w:r w:rsidRPr="00E968B8">
        <w:rPr>
          <w:rFonts w:ascii="Lucida Console" w:eastAsia="Lucida Console" w:hAnsi="Lucida Console" w:cs="Lucida Console"/>
          <w:spacing w:val="2"/>
        </w:rPr>
        <w:t>u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-</w:t>
      </w:r>
      <w:r w:rsidRPr="00E968B8">
        <w:rPr>
          <w:rFonts w:ascii="Lucida Console" w:eastAsia="Lucida Console" w:hAnsi="Lucida Console" w:cs="Lucida Console"/>
          <w:spacing w:val="2"/>
        </w:rPr>
        <w:t>8</w:t>
      </w:r>
      <w:r w:rsidRPr="00E968B8">
        <w:rPr>
          <w:rFonts w:ascii="Lucida Console" w:eastAsia="Lucida Console" w:hAnsi="Lucida Console" w:cs="Lucida Console"/>
        </w:rPr>
        <w:t>2.8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-82.5</w:t>
      </w:r>
      <w:r w:rsidRPr="00E968B8">
        <w:rPr>
          <w:rFonts w:ascii="Lucida Console" w:eastAsia="Lucida Console" w:hAnsi="Lucida Console" w:cs="Lucida Console"/>
          <w:spacing w:val="-3"/>
        </w:rPr>
        <w:t xml:space="preserve"> </w:t>
      </w:r>
      <w:r w:rsidRPr="00E968B8">
        <w:rPr>
          <w:rFonts w:ascii="Lucida Console" w:eastAsia="Lucida Console" w:hAnsi="Lucida Console" w:cs="Lucida Console"/>
        </w:rPr>
        <w:t>-82.3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-82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-</w:t>
      </w:r>
      <w:r w:rsidRPr="00E968B8">
        <w:rPr>
          <w:rFonts w:ascii="Lucida Console" w:eastAsia="Lucida Console" w:hAnsi="Lucida Console" w:cs="Lucida Console"/>
          <w:spacing w:val="2"/>
        </w:rPr>
        <w:t>8</w:t>
      </w:r>
      <w:r w:rsidRPr="00E968B8">
        <w:rPr>
          <w:rFonts w:ascii="Lucida Console" w:eastAsia="Lucida Console" w:hAnsi="Lucida Console" w:cs="Lucida Console"/>
        </w:rPr>
        <w:t>1.9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-</w:t>
      </w:r>
      <w:r w:rsidRPr="00E968B8">
        <w:rPr>
          <w:rFonts w:ascii="Lucida Console" w:eastAsia="Lucida Console" w:hAnsi="Lucida Console" w:cs="Lucida Console"/>
          <w:spacing w:val="2"/>
        </w:rPr>
        <w:t>8</w:t>
      </w:r>
      <w:r w:rsidRPr="00E968B8">
        <w:rPr>
          <w:rFonts w:ascii="Lucida Console" w:eastAsia="Lucida Console" w:hAnsi="Lucida Console" w:cs="Lucida Console"/>
        </w:rPr>
        <w:t>1.9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-</w:t>
      </w:r>
      <w:r w:rsidRPr="00E968B8">
        <w:rPr>
          <w:rFonts w:ascii="Lucida Console" w:eastAsia="Lucida Console" w:hAnsi="Lucida Console" w:cs="Lucida Console"/>
        </w:rPr>
        <w:t>81.9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-</w:t>
      </w:r>
    </w:p>
    <w:p w:rsidR="00F622C6" w:rsidRPr="00E968B8" w:rsidRDefault="00C613B0">
      <w:pPr>
        <w:spacing w:before="26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82.2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-</w:t>
      </w:r>
      <w:r w:rsidRPr="00E968B8">
        <w:rPr>
          <w:rFonts w:ascii="Lucida Console" w:eastAsia="Lucida Console" w:hAnsi="Lucida Console" w:cs="Lucida Console"/>
        </w:rPr>
        <w:t>82.6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-82.8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...</w:t>
      </w:r>
    </w:p>
    <w:p w:rsidR="00F622C6" w:rsidRPr="00E968B8" w:rsidRDefault="00C613B0">
      <w:pPr>
        <w:spacing w:before="25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$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to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al_a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cel_</w:t>
      </w:r>
      <w:r w:rsidRPr="00E968B8">
        <w:rPr>
          <w:rFonts w:ascii="Lucida Console" w:eastAsia="Lucida Console" w:hAnsi="Lucida Console" w:cs="Lucida Console"/>
          <w:spacing w:val="2"/>
        </w:rPr>
        <w:t>b</w:t>
      </w:r>
      <w:r w:rsidRPr="00E968B8">
        <w:rPr>
          <w:rFonts w:ascii="Lucida Console" w:eastAsia="Lucida Console" w:hAnsi="Lucida Console" w:cs="Lucida Console"/>
        </w:rPr>
        <w:t xml:space="preserve">elt      </w:t>
      </w:r>
      <w:r w:rsidRPr="00E968B8">
        <w:rPr>
          <w:rFonts w:ascii="Lucida Console" w:eastAsia="Lucida Console" w:hAnsi="Lucida Console" w:cs="Lucida Console"/>
          <w:spacing w:val="104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i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t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3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2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3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4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2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3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.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.</w:t>
      </w:r>
    </w:p>
    <w:p w:rsidR="00F622C6" w:rsidRPr="00E968B8" w:rsidRDefault="00C613B0">
      <w:pPr>
        <w:spacing w:before="25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$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ku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tosi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_rol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_be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 xml:space="preserve">t    </w:t>
      </w:r>
      <w:r w:rsidRPr="00E968B8">
        <w:rPr>
          <w:rFonts w:ascii="Lucida Console" w:eastAsia="Lucida Console" w:hAnsi="Lucida Console" w:cs="Lucida Console"/>
          <w:spacing w:val="100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n</w:t>
      </w:r>
      <w:r w:rsidRPr="00E968B8">
        <w:rPr>
          <w:rFonts w:ascii="Lucida Console" w:eastAsia="Lucida Console" w:hAnsi="Lucida Console" w:cs="Lucida Console"/>
          <w:spacing w:val="2"/>
        </w:rPr>
        <w:t>u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-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>.04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-1.04</w:t>
      </w:r>
      <w:r w:rsidRPr="00E968B8">
        <w:rPr>
          <w:rFonts w:ascii="Lucida Console" w:eastAsia="Lucida Console" w:hAnsi="Lucida Console" w:cs="Lucida Console"/>
          <w:spacing w:val="-3"/>
        </w:rPr>
        <w:t xml:space="preserve"> </w:t>
      </w:r>
      <w:r w:rsidRPr="00E968B8">
        <w:rPr>
          <w:rFonts w:ascii="Lucida Console" w:eastAsia="Lucida Console" w:hAnsi="Lucida Console" w:cs="Lucida Console"/>
        </w:rPr>
        <w:t>-1.04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-1.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4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-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>.04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.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.</w:t>
      </w:r>
    </w:p>
    <w:p w:rsidR="00F622C6" w:rsidRPr="00E968B8" w:rsidRDefault="00C613B0">
      <w:pPr>
        <w:spacing w:before="23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$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ku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tosi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_pic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h_b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 xml:space="preserve">lt   </w:t>
      </w:r>
      <w:r w:rsidRPr="00E968B8">
        <w:rPr>
          <w:rFonts w:ascii="Lucida Console" w:eastAsia="Lucida Console" w:hAnsi="Lucida Console" w:cs="Lucida Console"/>
          <w:spacing w:val="100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n</w:t>
      </w:r>
      <w:r w:rsidRPr="00E968B8">
        <w:rPr>
          <w:rFonts w:ascii="Lucida Console" w:eastAsia="Lucida Console" w:hAnsi="Lucida Console" w:cs="Lucida Console"/>
          <w:spacing w:val="2"/>
        </w:rPr>
        <w:t>u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-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.391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-0.3</w:t>
      </w:r>
      <w:r w:rsidRPr="00E968B8">
        <w:rPr>
          <w:rFonts w:ascii="Lucida Console" w:eastAsia="Lucida Console" w:hAnsi="Lucida Console" w:cs="Lucida Console"/>
          <w:spacing w:val="2"/>
        </w:rPr>
        <w:t>9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</w:rPr>
        <w:t>-0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391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-</w:t>
      </w:r>
      <w:r w:rsidRPr="00E968B8">
        <w:rPr>
          <w:rFonts w:ascii="Lucida Console" w:eastAsia="Lucida Console" w:hAnsi="Lucida Console" w:cs="Lucida Console"/>
        </w:rPr>
        <w:t>0.3</w:t>
      </w:r>
      <w:r w:rsidRPr="00E968B8">
        <w:rPr>
          <w:rFonts w:ascii="Lucida Console" w:eastAsia="Lucida Console" w:hAnsi="Lucida Console" w:cs="Lucida Console"/>
          <w:spacing w:val="2"/>
        </w:rPr>
        <w:t>9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</w:rPr>
        <w:t>-0.</w:t>
      </w:r>
      <w:r w:rsidRPr="00E968B8">
        <w:rPr>
          <w:rFonts w:ascii="Lucida Console" w:eastAsia="Lucida Console" w:hAnsi="Lucida Console" w:cs="Lucida Console"/>
          <w:spacing w:val="2"/>
        </w:rPr>
        <w:t>3</w:t>
      </w:r>
      <w:r w:rsidRPr="00E968B8">
        <w:rPr>
          <w:rFonts w:ascii="Lucida Console" w:eastAsia="Lucida Console" w:hAnsi="Lucida Console" w:cs="Lucida Console"/>
        </w:rPr>
        <w:t>91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</w:rPr>
        <w:t>.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.</w:t>
      </w:r>
    </w:p>
    <w:p w:rsidR="00F622C6" w:rsidRPr="00E968B8" w:rsidRDefault="00C613B0">
      <w:pPr>
        <w:spacing w:before="25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$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sk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wnes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_rol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_be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 xml:space="preserve">t    </w:t>
      </w:r>
      <w:r w:rsidRPr="00E968B8">
        <w:rPr>
          <w:rFonts w:ascii="Lucida Console" w:eastAsia="Lucida Console" w:hAnsi="Lucida Console" w:cs="Lucida Console"/>
          <w:spacing w:val="100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n</w:t>
      </w:r>
      <w:r w:rsidRPr="00E968B8">
        <w:rPr>
          <w:rFonts w:ascii="Lucida Console" w:eastAsia="Lucida Console" w:hAnsi="Lucida Console" w:cs="Lucida Console"/>
          <w:spacing w:val="2"/>
        </w:rPr>
        <w:t>u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005</w:t>
      </w:r>
      <w:r w:rsidRPr="00E968B8">
        <w:rPr>
          <w:rFonts w:ascii="Lucida Console" w:eastAsia="Lucida Console" w:hAnsi="Lucida Console" w:cs="Lucida Console"/>
          <w:spacing w:val="2"/>
        </w:rPr>
        <w:t>4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-8"/>
        </w:rPr>
        <w:t xml:space="preserve"> </w:t>
      </w:r>
      <w:r w:rsidRPr="00E968B8">
        <w:rPr>
          <w:rFonts w:ascii="Lucida Console" w:eastAsia="Lucida Console" w:hAnsi="Lucida Console" w:cs="Lucida Console"/>
        </w:rPr>
        <w:t>0.0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541</w:t>
      </w:r>
      <w:r w:rsidRPr="00E968B8">
        <w:rPr>
          <w:rFonts w:ascii="Lucida Console" w:eastAsia="Lucida Console" w:hAnsi="Lucida Console" w:cs="Lucida Console"/>
          <w:spacing w:val="-8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.005</w:t>
      </w:r>
      <w:r w:rsidRPr="00E968B8">
        <w:rPr>
          <w:rFonts w:ascii="Lucida Console" w:eastAsia="Lucida Console" w:hAnsi="Lucida Console" w:cs="Lucida Console"/>
          <w:spacing w:val="2"/>
        </w:rPr>
        <w:t>4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-8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00541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0.00</w:t>
      </w:r>
      <w:r w:rsidRPr="00E968B8">
        <w:rPr>
          <w:rFonts w:ascii="Lucida Console" w:eastAsia="Lucida Console" w:hAnsi="Lucida Console" w:cs="Lucida Console"/>
          <w:spacing w:val="2"/>
        </w:rPr>
        <w:t>5</w:t>
      </w:r>
      <w:r w:rsidRPr="00E968B8">
        <w:rPr>
          <w:rFonts w:ascii="Lucida Console" w:eastAsia="Lucida Console" w:hAnsi="Lucida Console" w:cs="Lucida Console"/>
        </w:rPr>
        <w:t>41</w:t>
      </w:r>
      <w:r w:rsidRPr="00E968B8">
        <w:rPr>
          <w:rFonts w:ascii="Lucida Console" w:eastAsia="Lucida Console" w:hAnsi="Lucida Console" w:cs="Lucida Console"/>
          <w:spacing w:val="-8"/>
        </w:rPr>
        <w:t xml:space="preserve"> </w:t>
      </w:r>
      <w:r w:rsidRPr="00E968B8">
        <w:rPr>
          <w:rFonts w:ascii="Lucida Console" w:eastAsia="Lucida Console" w:hAnsi="Lucida Console" w:cs="Lucida Console"/>
        </w:rPr>
        <w:t>.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.</w:t>
      </w:r>
    </w:p>
    <w:p w:rsidR="00F622C6" w:rsidRPr="00E968B8" w:rsidRDefault="00C613B0">
      <w:pPr>
        <w:spacing w:before="25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$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sk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wnes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_rol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_be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 xml:space="preserve">t.1  </w:t>
      </w:r>
      <w:r w:rsidRPr="00E968B8">
        <w:rPr>
          <w:rFonts w:ascii="Lucida Console" w:eastAsia="Lucida Console" w:hAnsi="Lucida Console" w:cs="Lucida Console"/>
          <w:spacing w:val="98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n</w:t>
      </w:r>
      <w:r w:rsidRPr="00E968B8">
        <w:rPr>
          <w:rFonts w:ascii="Lucida Console" w:eastAsia="Lucida Console" w:hAnsi="Lucida Console" w:cs="Lucida Console"/>
          <w:spacing w:val="2"/>
        </w:rPr>
        <w:t>u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0451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0.04</w:t>
      </w:r>
      <w:r w:rsidRPr="00E968B8">
        <w:rPr>
          <w:rFonts w:ascii="Lucida Console" w:eastAsia="Lucida Console" w:hAnsi="Lucida Console" w:cs="Lucida Console"/>
          <w:spacing w:val="2"/>
        </w:rPr>
        <w:t>5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</w:rPr>
        <w:t>0.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451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.04</w:t>
      </w:r>
      <w:r w:rsidRPr="00E968B8">
        <w:rPr>
          <w:rFonts w:ascii="Lucida Console" w:eastAsia="Lucida Console" w:hAnsi="Lucida Console" w:cs="Lucida Console"/>
          <w:spacing w:val="2"/>
        </w:rPr>
        <w:t>5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</w:rPr>
        <w:t>0.0</w:t>
      </w:r>
      <w:r w:rsidRPr="00E968B8">
        <w:rPr>
          <w:rFonts w:ascii="Lucida Console" w:eastAsia="Lucida Console" w:hAnsi="Lucida Console" w:cs="Lucida Console"/>
          <w:spacing w:val="2"/>
        </w:rPr>
        <w:t>4</w:t>
      </w:r>
      <w:r w:rsidRPr="00E968B8">
        <w:rPr>
          <w:rFonts w:ascii="Lucida Console" w:eastAsia="Lucida Console" w:hAnsi="Lucida Console" w:cs="Lucida Console"/>
        </w:rPr>
        <w:t>51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</w:rPr>
        <w:t>.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.</w:t>
      </w:r>
    </w:p>
    <w:p w:rsidR="00F622C6" w:rsidRPr="00E968B8" w:rsidRDefault="00C613B0">
      <w:pPr>
        <w:spacing w:before="25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$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ma</w:t>
      </w:r>
      <w:r w:rsidRPr="00E968B8">
        <w:rPr>
          <w:rFonts w:ascii="Lucida Console" w:eastAsia="Lucida Console" w:hAnsi="Lucida Console" w:cs="Lucida Console"/>
          <w:spacing w:val="2"/>
        </w:rPr>
        <w:t>x</w:t>
      </w:r>
      <w:r w:rsidRPr="00E968B8">
        <w:rPr>
          <w:rFonts w:ascii="Lucida Console" w:eastAsia="Lucida Console" w:hAnsi="Lucida Console" w:cs="Lucida Console"/>
        </w:rPr>
        <w:t>_rol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_belt</w:t>
      </w:r>
      <w:r w:rsidRPr="00E968B8">
        <w:rPr>
          <w:rFonts w:ascii="Lucida Console" w:eastAsia="Lucida Console" w:hAnsi="Lucida Console" w:cs="Lucida Console"/>
        </w:rPr>
        <w:t xml:space="preserve">         </w:t>
      </w:r>
      <w:r w:rsidRPr="00E968B8">
        <w:rPr>
          <w:rFonts w:ascii="Lucida Console" w:eastAsia="Lucida Console" w:hAnsi="Lucida Console" w:cs="Lucida Console"/>
          <w:spacing w:val="109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n</w:t>
      </w:r>
      <w:r w:rsidRPr="00E968B8">
        <w:rPr>
          <w:rFonts w:ascii="Lucida Console" w:eastAsia="Lucida Console" w:hAnsi="Lucida Console" w:cs="Lucida Console"/>
          <w:spacing w:val="2"/>
        </w:rPr>
        <w:t>u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-</w:t>
      </w:r>
      <w:r w:rsidRPr="00E968B8">
        <w:rPr>
          <w:rFonts w:ascii="Lucida Console" w:eastAsia="Lucida Console" w:hAnsi="Lucida Console" w:cs="Lucida Console"/>
          <w:spacing w:val="2"/>
        </w:rPr>
        <w:t>4</w:t>
      </w:r>
      <w:r w:rsidRPr="00E968B8">
        <w:rPr>
          <w:rFonts w:ascii="Lucida Console" w:eastAsia="Lucida Console" w:hAnsi="Lucida Console" w:cs="Lucida Console"/>
        </w:rPr>
        <w:t>.1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-</w:t>
      </w:r>
      <w:r w:rsidRPr="00E968B8">
        <w:rPr>
          <w:rFonts w:ascii="Lucida Console" w:eastAsia="Lucida Console" w:hAnsi="Lucida Console" w:cs="Lucida Console"/>
        </w:rPr>
        <w:t>4.1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-</w:t>
      </w:r>
      <w:r w:rsidRPr="00E968B8">
        <w:rPr>
          <w:rFonts w:ascii="Lucida Console" w:eastAsia="Lucida Console" w:hAnsi="Lucida Console" w:cs="Lucida Console"/>
          <w:spacing w:val="2"/>
        </w:rPr>
        <w:t>4</w:t>
      </w:r>
      <w:r w:rsidRPr="00E968B8">
        <w:rPr>
          <w:rFonts w:ascii="Lucida Console" w:eastAsia="Lucida Console" w:hAnsi="Lucida Console" w:cs="Lucida Console"/>
        </w:rPr>
        <w:t>.1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-</w:t>
      </w:r>
      <w:r w:rsidRPr="00E968B8">
        <w:rPr>
          <w:rFonts w:ascii="Lucida Console" w:eastAsia="Lucida Console" w:hAnsi="Lucida Console" w:cs="Lucida Console"/>
          <w:spacing w:val="2"/>
        </w:rPr>
        <w:t>4</w:t>
      </w:r>
      <w:r w:rsidRPr="00E968B8">
        <w:rPr>
          <w:rFonts w:ascii="Lucida Console" w:eastAsia="Lucida Console" w:hAnsi="Lucida Console" w:cs="Lucida Console"/>
        </w:rPr>
        <w:t>.1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-</w:t>
      </w:r>
      <w:r w:rsidRPr="00E968B8">
        <w:rPr>
          <w:rFonts w:ascii="Lucida Console" w:eastAsia="Lucida Console" w:hAnsi="Lucida Console" w:cs="Lucida Console"/>
          <w:spacing w:val="2"/>
        </w:rPr>
        <w:t>4</w:t>
      </w:r>
      <w:r w:rsidRPr="00E968B8">
        <w:rPr>
          <w:rFonts w:ascii="Lucida Console" w:eastAsia="Lucida Console" w:hAnsi="Lucida Console" w:cs="Lucida Console"/>
        </w:rPr>
        <w:t>.1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-</w:t>
      </w:r>
      <w:r w:rsidRPr="00E968B8">
        <w:rPr>
          <w:rFonts w:ascii="Lucida Console" w:eastAsia="Lucida Console" w:hAnsi="Lucida Console" w:cs="Lucida Console"/>
        </w:rPr>
        <w:t>4.1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-</w:t>
      </w:r>
      <w:r w:rsidRPr="00E968B8">
        <w:rPr>
          <w:rFonts w:ascii="Lucida Console" w:eastAsia="Lucida Console" w:hAnsi="Lucida Console" w:cs="Lucida Console"/>
          <w:spacing w:val="2"/>
        </w:rPr>
        <w:t>4</w:t>
      </w:r>
      <w:r w:rsidRPr="00E968B8">
        <w:rPr>
          <w:rFonts w:ascii="Lucida Console" w:eastAsia="Lucida Console" w:hAnsi="Lucida Console" w:cs="Lucida Console"/>
        </w:rPr>
        <w:t>.1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-</w:t>
      </w:r>
      <w:r w:rsidRPr="00E968B8">
        <w:rPr>
          <w:rFonts w:ascii="Lucida Console" w:eastAsia="Lucida Console" w:hAnsi="Lucida Console" w:cs="Lucida Console"/>
          <w:spacing w:val="2"/>
        </w:rPr>
        <w:t>4</w:t>
      </w:r>
      <w:r w:rsidRPr="00E968B8">
        <w:rPr>
          <w:rFonts w:ascii="Lucida Console" w:eastAsia="Lucida Console" w:hAnsi="Lucida Console" w:cs="Lucida Console"/>
        </w:rPr>
        <w:t>.1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-</w:t>
      </w:r>
      <w:r w:rsidRPr="00E968B8">
        <w:rPr>
          <w:rFonts w:ascii="Lucida Console" w:eastAsia="Lucida Console" w:hAnsi="Lucida Console" w:cs="Lucida Console"/>
          <w:spacing w:val="2"/>
        </w:rPr>
        <w:t>4.</w:t>
      </w:r>
    </w:p>
    <w:p w:rsidR="00F622C6" w:rsidRPr="00E968B8" w:rsidRDefault="00C613B0">
      <w:pPr>
        <w:spacing w:before="23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-4.1</w:t>
      </w:r>
      <w:r w:rsidRPr="00E968B8">
        <w:rPr>
          <w:rFonts w:ascii="Lucida Console" w:eastAsia="Lucida Console" w:hAnsi="Lucida Console" w:cs="Lucida Console"/>
          <w:spacing w:val="-3"/>
        </w:rPr>
        <w:t xml:space="preserve"> </w:t>
      </w:r>
      <w:r w:rsidRPr="00E968B8">
        <w:rPr>
          <w:rFonts w:ascii="Lucida Console" w:eastAsia="Lucida Console" w:hAnsi="Lucida Console" w:cs="Lucida Console"/>
        </w:rPr>
        <w:t>...</w:t>
      </w:r>
    </w:p>
    <w:p w:rsidR="00F622C6" w:rsidRPr="00E968B8" w:rsidRDefault="00C613B0">
      <w:pPr>
        <w:spacing w:before="25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$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ma</w:t>
      </w:r>
      <w:r w:rsidRPr="00E968B8">
        <w:rPr>
          <w:rFonts w:ascii="Lucida Console" w:eastAsia="Lucida Console" w:hAnsi="Lucida Console" w:cs="Lucida Console"/>
          <w:spacing w:val="2"/>
        </w:rPr>
        <w:t>x</w:t>
      </w:r>
      <w:r w:rsidRPr="00E968B8">
        <w:rPr>
          <w:rFonts w:ascii="Lucida Console" w:eastAsia="Lucida Console" w:hAnsi="Lucida Console" w:cs="Lucida Console"/>
        </w:rPr>
        <w:t>_pic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h_be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 xml:space="preserve">t        </w:t>
      </w:r>
      <w:r w:rsidRPr="00E968B8">
        <w:rPr>
          <w:rFonts w:ascii="Lucida Console" w:eastAsia="Lucida Console" w:hAnsi="Lucida Console" w:cs="Lucida Console"/>
          <w:spacing w:val="106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i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t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20 20 20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20 20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20 20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2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20 20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.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.</w:t>
      </w:r>
    </w:p>
    <w:p w:rsidR="00F622C6" w:rsidRPr="00E968B8" w:rsidRDefault="00C613B0">
      <w:pPr>
        <w:spacing w:before="25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$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ma</w:t>
      </w:r>
      <w:r w:rsidRPr="00E968B8">
        <w:rPr>
          <w:rFonts w:ascii="Lucida Console" w:eastAsia="Lucida Console" w:hAnsi="Lucida Console" w:cs="Lucida Console"/>
          <w:spacing w:val="2"/>
        </w:rPr>
        <w:t>x</w:t>
      </w:r>
      <w:r w:rsidRPr="00E968B8">
        <w:rPr>
          <w:rFonts w:ascii="Lucida Console" w:eastAsia="Lucida Console" w:hAnsi="Lucida Console" w:cs="Lucida Console"/>
        </w:rPr>
        <w:t>_yaw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 xml:space="preserve">belt          </w:t>
      </w:r>
      <w:r w:rsidRPr="00E968B8">
        <w:rPr>
          <w:rFonts w:ascii="Lucida Console" w:eastAsia="Lucida Console" w:hAnsi="Lucida Console" w:cs="Lucida Console"/>
          <w:spacing w:val="109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n</w:t>
      </w:r>
      <w:r w:rsidRPr="00E968B8">
        <w:rPr>
          <w:rFonts w:ascii="Lucida Console" w:eastAsia="Lucida Console" w:hAnsi="Lucida Console" w:cs="Lucida Console"/>
          <w:spacing w:val="2"/>
        </w:rPr>
        <w:t>u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-1 -1 -1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-1 -1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-1 -1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-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-1 -1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.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.</w:t>
      </w:r>
    </w:p>
    <w:p w:rsidR="00F622C6" w:rsidRPr="00E968B8" w:rsidRDefault="00C613B0">
      <w:pPr>
        <w:spacing w:before="25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$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mi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_rol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 xml:space="preserve">_belt         </w:t>
      </w:r>
      <w:r w:rsidRPr="00E968B8">
        <w:rPr>
          <w:rFonts w:ascii="Lucida Console" w:eastAsia="Lucida Console" w:hAnsi="Lucida Console" w:cs="Lucida Console"/>
          <w:spacing w:val="109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n</w:t>
      </w:r>
      <w:r w:rsidRPr="00E968B8">
        <w:rPr>
          <w:rFonts w:ascii="Lucida Console" w:eastAsia="Lucida Console" w:hAnsi="Lucida Console" w:cs="Lucida Console"/>
          <w:spacing w:val="2"/>
        </w:rPr>
        <w:t>u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-</w:t>
      </w:r>
      <w:r w:rsidRPr="00E968B8">
        <w:rPr>
          <w:rFonts w:ascii="Lucida Console" w:eastAsia="Lucida Console" w:hAnsi="Lucida Console" w:cs="Lucida Console"/>
          <w:spacing w:val="2"/>
        </w:rPr>
        <w:t>7</w:t>
      </w:r>
      <w:r w:rsidRPr="00E968B8">
        <w:rPr>
          <w:rFonts w:ascii="Lucida Console" w:eastAsia="Lucida Console" w:hAnsi="Lucida Console" w:cs="Lucida Console"/>
        </w:rPr>
        <w:t>.25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-7.25</w:t>
      </w:r>
      <w:r w:rsidRPr="00E968B8">
        <w:rPr>
          <w:rFonts w:ascii="Lucida Console" w:eastAsia="Lucida Console" w:hAnsi="Lucida Console" w:cs="Lucida Console"/>
          <w:spacing w:val="-3"/>
        </w:rPr>
        <w:t xml:space="preserve"> </w:t>
      </w:r>
      <w:r w:rsidRPr="00E968B8">
        <w:rPr>
          <w:rFonts w:ascii="Lucida Console" w:eastAsia="Lucida Console" w:hAnsi="Lucida Console" w:cs="Lucida Console"/>
        </w:rPr>
        <w:t>-7.25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-7.</w:t>
      </w:r>
      <w:r w:rsidRPr="00E968B8">
        <w:rPr>
          <w:rFonts w:ascii="Lucida Console" w:eastAsia="Lucida Console" w:hAnsi="Lucida Console" w:cs="Lucida Console"/>
          <w:spacing w:val="2"/>
        </w:rPr>
        <w:t>2</w:t>
      </w:r>
      <w:r w:rsidRPr="00E968B8">
        <w:rPr>
          <w:rFonts w:ascii="Lucida Console" w:eastAsia="Lucida Console" w:hAnsi="Lucida Console" w:cs="Lucida Console"/>
        </w:rPr>
        <w:t>5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-</w:t>
      </w:r>
      <w:r w:rsidRPr="00E968B8">
        <w:rPr>
          <w:rFonts w:ascii="Lucida Console" w:eastAsia="Lucida Console" w:hAnsi="Lucida Console" w:cs="Lucida Console"/>
          <w:spacing w:val="2"/>
        </w:rPr>
        <w:t>7</w:t>
      </w:r>
      <w:r w:rsidRPr="00E968B8">
        <w:rPr>
          <w:rFonts w:ascii="Lucida Console" w:eastAsia="Lucida Console" w:hAnsi="Lucida Console" w:cs="Lucida Console"/>
        </w:rPr>
        <w:t>.25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-</w:t>
      </w:r>
      <w:r w:rsidRPr="00E968B8">
        <w:rPr>
          <w:rFonts w:ascii="Lucida Console" w:eastAsia="Lucida Console" w:hAnsi="Lucida Console" w:cs="Lucida Console"/>
          <w:spacing w:val="2"/>
        </w:rPr>
        <w:t>7</w:t>
      </w:r>
      <w:r w:rsidRPr="00E968B8">
        <w:rPr>
          <w:rFonts w:ascii="Lucida Console" w:eastAsia="Lucida Console" w:hAnsi="Lucida Console" w:cs="Lucida Console"/>
        </w:rPr>
        <w:t>.25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-</w:t>
      </w:r>
      <w:r w:rsidRPr="00E968B8">
        <w:rPr>
          <w:rFonts w:ascii="Lucida Console" w:eastAsia="Lucida Console" w:hAnsi="Lucida Console" w:cs="Lucida Console"/>
        </w:rPr>
        <w:t>7.25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-</w:t>
      </w:r>
    </w:p>
    <w:p w:rsidR="00F622C6" w:rsidRPr="00E968B8" w:rsidRDefault="00C613B0">
      <w:pPr>
        <w:spacing w:before="23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7.25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-</w:t>
      </w:r>
      <w:r w:rsidRPr="00E968B8">
        <w:rPr>
          <w:rFonts w:ascii="Lucida Console" w:eastAsia="Lucida Console" w:hAnsi="Lucida Console" w:cs="Lucida Console"/>
        </w:rPr>
        <w:t>7.25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-7.25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...</w:t>
      </w:r>
    </w:p>
    <w:p w:rsidR="00F622C6" w:rsidRPr="00E968B8" w:rsidRDefault="00C613B0">
      <w:pPr>
        <w:spacing w:before="25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$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mi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_pit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h_be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 xml:space="preserve">t        </w:t>
      </w:r>
      <w:r w:rsidRPr="00E968B8">
        <w:rPr>
          <w:rFonts w:ascii="Lucida Console" w:eastAsia="Lucida Console" w:hAnsi="Lucida Console" w:cs="Lucida Console"/>
          <w:spacing w:val="106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i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t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18 18 18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18 18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18 18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>8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18 18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.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.</w:t>
      </w:r>
    </w:p>
    <w:p w:rsidR="00F622C6" w:rsidRPr="00E968B8" w:rsidRDefault="00C613B0">
      <w:pPr>
        <w:spacing w:before="25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$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mi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_yaw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 xml:space="preserve">belt          </w:t>
      </w:r>
      <w:r w:rsidRPr="00E968B8">
        <w:rPr>
          <w:rFonts w:ascii="Lucida Console" w:eastAsia="Lucida Console" w:hAnsi="Lucida Console" w:cs="Lucida Console"/>
          <w:spacing w:val="109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n</w:t>
      </w:r>
      <w:r w:rsidRPr="00E968B8">
        <w:rPr>
          <w:rFonts w:ascii="Lucida Console" w:eastAsia="Lucida Console" w:hAnsi="Lucida Console" w:cs="Lucida Console"/>
          <w:spacing w:val="2"/>
        </w:rPr>
        <w:t>u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-1 -1 -1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-1 -1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-1 -1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-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-1 -1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.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.</w:t>
      </w:r>
    </w:p>
    <w:p w:rsidR="00F622C6" w:rsidRPr="00E968B8" w:rsidRDefault="00C613B0">
      <w:pPr>
        <w:spacing w:before="26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$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am</w:t>
      </w:r>
      <w:r w:rsidRPr="00E968B8">
        <w:rPr>
          <w:rFonts w:ascii="Lucida Console" w:eastAsia="Lucida Console" w:hAnsi="Lucida Console" w:cs="Lucida Console"/>
          <w:spacing w:val="2"/>
        </w:rPr>
        <w:t>p</w:t>
      </w:r>
      <w:r w:rsidRPr="00E968B8">
        <w:rPr>
          <w:rFonts w:ascii="Lucida Console" w:eastAsia="Lucida Console" w:hAnsi="Lucida Console" w:cs="Lucida Console"/>
        </w:rPr>
        <w:t>litu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e_ro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l_b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 xml:space="preserve">lt   </w:t>
      </w:r>
      <w:r w:rsidRPr="00E968B8">
        <w:rPr>
          <w:rFonts w:ascii="Lucida Console" w:eastAsia="Lucida Console" w:hAnsi="Lucida Console" w:cs="Lucida Console"/>
          <w:spacing w:val="100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n</w:t>
      </w:r>
      <w:r w:rsidRPr="00E968B8">
        <w:rPr>
          <w:rFonts w:ascii="Lucida Console" w:eastAsia="Lucida Console" w:hAnsi="Lucida Console" w:cs="Lucida Console"/>
          <w:spacing w:val="2"/>
        </w:rPr>
        <w:t>u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34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>.34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34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34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34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..</w:t>
      </w:r>
    </w:p>
    <w:p w:rsidR="00F622C6" w:rsidRPr="00E968B8" w:rsidRDefault="00C613B0">
      <w:pPr>
        <w:spacing w:before="23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$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am</w:t>
      </w:r>
      <w:r w:rsidRPr="00E968B8">
        <w:rPr>
          <w:rFonts w:ascii="Lucida Console" w:eastAsia="Lucida Console" w:hAnsi="Lucida Console" w:cs="Lucida Console"/>
          <w:spacing w:val="2"/>
        </w:rPr>
        <w:t>p</w:t>
      </w:r>
      <w:r w:rsidRPr="00E968B8">
        <w:rPr>
          <w:rFonts w:ascii="Lucida Console" w:eastAsia="Lucida Console" w:hAnsi="Lucida Console" w:cs="Lucida Console"/>
        </w:rPr>
        <w:t>litu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e_pi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ch_</w:t>
      </w:r>
      <w:r w:rsidRPr="00E968B8">
        <w:rPr>
          <w:rFonts w:ascii="Lucida Console" w:eastAsia="Lucida Console" w:hAnsi="Lucida Console" w:cs="Lucida Console"/>
          <w:spacing w:val="2"/>
        </w:rPr>
        <w:t>b</w:t>
      </w:r>
      <w:r w:rsidRPr="00E968B8">
        <w:rPr>
          <w:rFonts w:ascii="Lucida Console" w:eastAsia="Lucida Console" w:hAnsi="Lucida Console" w:cs="Lucida Console"/>
        </w:rPr>
        <w:t xml:space="preserve">elt  </w:t>
      </w:r>
      <w:r w:rsidRPr="00E968B8">
        <w:rPr>
          <w:rFonts w:ascii="Lucida Console" w:eastAsia="Lucida Console" w:hAnsi="Lucida Console" w:cs="Lucida Console"/>
          <w:spacing w:val="98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i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t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2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2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2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2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2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2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2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2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2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2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.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.</w:t>
      </w:r>
    </w:p>
    <w:p w:rsidR="00F622C6" w:rsidRPr="00E968B8" w:rsidRDefault="00C613B0">
      <w:pPr>
        <w:spacing w:before="25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$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am</w:t>
      </w:r>
      <w:r w:rsidRPr="00E968B8">
        <w:rPr>
          <w:rFonts w:ascii="Lucida Console" w:eastAsia="Lucida Console" w:hAnsi="Lucida Console" w:cs="Lucida Console"/>
          <w:spacing w:val="2"/>
        </w:rPr>
        <w:t>p</w:t>
      </w:r>
      <w:r w:rsidRPr="00E968B8">
        <w:rPr>
          <w:rFonts w:ascii="Lucida Console" w:eastAsia="Lucida Console" w:hAnsi="Lucida Console" w:cs="Lucida Console"/>
        </w:rPr>
        <w:t>litu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e_ya</w:t>
      </w:r>
      <w:r w:rsidRPr="00E968B8">
        <w:rPr>
          <w:rFonts w:ascii="Lucida Console" w:eastAsia="Lucida Console" w:hAnsi="Lucida Console" w:cs="Lucida Console"/>
          <w:spacing w:val="2"/>
        </w:rPr>
        <w:t>w</w:t>
      </w:r>
      <w:r w:rsidRPr="00E968B8">
        <w:rPr>
          <w:rFonts w:ascii="Lucida Console" w:eastAsia="Lucida Console" w:hAnsi="Lucida Console" w:cs="Lucida Console"/>
        </w:rPr>
        <w:t>_be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 xml:space="preserve">t    </w:t>
      </w:r>
      <w:r w:rsidRPr="00E968B8">
        <w:rPr>
          <w:rFonts w:ascii="Lucida Console" w:eastAsia="Lucida Console" w:hAnsi="Lucida Console" w:cs="Lucida Console"/>
          <w:spacing w:val="100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i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t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.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.</w:t>
      </w:r>
    </w:p>
    <w:p w:rsidR="00F622C6" w:rsidRPr="00E968B8" w:rsidRDefault="00C613B0">
      <w:pPr>
        <w:spacing w:before="25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$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va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_tot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l_ac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el_</w:t>
      </w:r>
      <w:r w:rsidRPr="00E968B8">
        <w:rPr>
          <w:rFonts w:ascii="Lucida Console" w:eastAsia="Lucida Console" w:hAnsi="Lucida Console" w:cs="Lucida Console"/>
          <w:spacing w:val="2"/>
        </w:rPr>
        <w:t>b</w:t>
      </w:r>
      <w:r w:rsidRPr="00E968B8">
        <w:rPr>
          <w:rFonts w:ascii="Lucida Console" w:eastAsia="Lucida Console" w:hAnsi="Lucida Console" w:cs="Lucida Console"/>
        </w:rPr>
        <w:t xml:space="preserve">elt  </w:t>
      </w:r>
      <w:r w:rsidRPr="00E968B8">
        <w:rPr>
          <w:rFonts w:ascii="Lucida Console" w:eastAsia="Lucida Console" w:hAnsi="Lucida Console" w:cs="Lucida Console"/>
          <w:spacing w:val="98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n</w:t>
      </w:r>
      <w:r w:rsidRPr="00E968B8">
        <w:rPr>
          <w:rFonts w:ascii="Lucida Console" w:eastAsia="Lucida Console" w:hAnsi="Lucida Console" w:cs="Lucida Console"/>
          <w:spacing w:val="2"/>
        </w:rPr>
        <w:t>u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3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3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0.3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0.3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.3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3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3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0.3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0.3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.3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.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.</w:t>
      </w:r>
    </w:p>
    <w:p w:rsidR="00F622C6" w:rsidRPr="00E968B8" w:rsidRDefault="00C613B0">
      <w:pPr>
        <w:spacing w:before="25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$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av</w:t>
      </w:r>
      <w:r w:rsidRPr="00E968B8">
        <w:rPr>
          <w:rFonts w:ascii="Lucida Console" w:eastAsia="Lucida Console" w:hAnsi="Lucida Console" w:cs="Lucida Console"/>
          <w:spacing w:val="2"/>
        </w:rPr>
        <w:t>g</w:t>
      </w:r>
      <w:r w:rsidRPr="00E968B8">
        <w:rPr>
          <w:rFonts w:ascii="Lucida Console" w:eastAsia="Lucida Console" w:hAnsi="Lucida Console" w:cs="Lucida Console"/>
        </w:rPr>
        <w:t>_rol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 xml:space="preserve">_belt         </w:t>
      </w:r>
      <w:r w:rsidRPr="00E968B8">
        <w:rPr>
          <w:rFonts w:ascii="Lucida Console" w:eastAsia="Lucida Console" w:hAnsi="Lucida Console" w:cs="Lucida Console"/>
          <w:spacing w:val="109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n</w:t>
      </w:r>
      <w:r w:rsidRPr="00E968B8">
        <w:rPr>
          <w:rFonts w:ascii="Lucida Console" w:eastAsia="Lucida Console" w:hAnsi="Lucida Console" w:cs="Lucida Console"/>
          <w:spacing w:val="2"/>
        </w:rPr>
        <w:t>u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2"/>
        </w:rPr>
        <w:t>2</w:t>
      </w:r>
      <w:r w:rsidRPr="00E968B8">
        <w:rPr>
          <w:rFonts w:ascii="Lucida Console" w:eastAsia="Lucida Console" w:hAnsi="Lucida Console" w:cs="Lucida Console"/>
        </w:rPr>
        <w:t>2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2"/>
        </w:rPr>
        <w:t>2</w:t>
      </w:r>
      <w:r w:rsidRPr="00E968B8">
        <w:rPr>
          <w:rFonts w:ascii="Lucida Console" w:eastAsia="Lucida Console" w:hAnsi="Lucida Console" w:cs="Lucida Console"/>
        </w:rPr>
        <w:t>2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122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122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>22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.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.</w:t>
      </w:r>
    </w:p>
    <w:p w:rsidR="00F622C6" w:rsidRPr="00E968B8" w:rsidRDefault="00C613B0">
      <w:pPr>
        <w:spacing w:before="23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$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st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dev_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oll_</w:t>
      </w:r>
      <w:r w:rsidRPr="00E968B8">
        <w:rPr>
          <w:rFonts w:ascii="Lucida Console" w:eastAsia="Lucida Console" w:hAnsi="Lucida Console" w:cs="Lucida Console"/>
          <w:spacing w:val="2"/>
        </w:rPr>
        <w:t>b</w:t>
      </w:r>
      <w:r w:rsidRPr="00E968B8">
        <w:rPr>
          <w:rFonts w:ascii="Lucida Console" w:eastAsia="Lucida Console" w:hAnsi="Lucida Console" w:cs="Lucida Console"/>
        </w:rPr>
        <w:t xml:space="preserve">elt      </w:t>
      </w:r>
      <w:r w:rsidRPr="00E968B8">
        <w:rPr>
          <w:rFonts w:ascii="Lucida Console" w:eastAsia="Lucida Console" w:hAnsi="Lucida Console" w:cs="Lucida Console"/>
          <w:spacing w:val="104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n</w:t>
      </w:r>
      <w:r w:rsidRPr="00E968B8">
        <w:rPr>
          <w:rFonts w:ascii="Lucida Console" w:eastAsia="Lucida Console" w:hAnsi="Lucida Console" w:cs="Lucida Console"/>
          <w:spacing w:val="2"/>
        </w:rPr>
        <w:t>u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6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6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0.6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0.6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.6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6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6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0.6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0.6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.6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.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.</w:t>
      </w:r>
    </w:p>
    <w:p w:rsidR="00F622C6" w:rsidRPr="00E968B8" w:rsidRDefault="00C613B0">
      <w:pPr>
        <w:spacing w:before="25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$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va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_rol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 xml:space="preserve">_belt         </w:t>
      </w:r>
      <w:r w:rsidRPr="00E968B8">
        <w:rPr>
          <w:rFonts w:ascii="Lucida Console" w:eastAsia="Lucida Console" w:hAnsi="Lucida Console" w:cs="Lucida Console"/>
          <w:spacing w:val="109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n</w:t>
      </w:r>
      <w:r w:rsidRPr="00E968B8">
        <w:rPr>
          <w:rFonts w:ascii="Lucida Console" w:eastAsia="Lucida Console" w:hAnsi="Lucida Console" w:cs="Lucida Console"/>
          <w:spacing w:val="2"/>
        </w:rPr>
        <w:t>u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35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.35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35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35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35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.35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35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35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3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5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0.35</w:t>
      </w:r>
      <w:r w:rsidRPr="00E968B8">
        <w:rPr>
          <w:rFonts w:ascii="Lucida Console" w:eastAsia="Lucida Console" w:hAnsi="Lucida Console" w:cs="Lucida Console"/>
          <w:spacing w:val="-3"/>
        </w:rPr>
        <w:t xml:space="preserve"> </w:t>
      </w:r>
      <w:r w:rsidRPr="00E968B8">
        <w:rPr>
          <w:rFonts w:ascii="Lucida Console" w:eastAsia="Lucida Console" w:hAnsi="Lucida Console" w:cs="Lucida Console"/>
        </w:rPr>
        <w:t>...</w:t>
      </w:r>
    </w:p>
    <w:p w:rsidR="00F622C6" w:rsidRPr="00E968B8" w:rsidRDefault="00C613B0">
      <w:pPr>
        <w:spacing w:before="25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$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av</w:t>
      </w:r>
      <w:r w:rsidRPr="00E968B8">
        <w:rPr>
          <w:rFonts w:ascii="Lucida Console" w:eastAsia="Lucida Console" w:hAnsi="Lucida Console" w:cs="Lucida Console"/>
          <w:spacing w:val="2"/>
        </w:rPr>
        <w:t>g</w:t>
      </w:r>
      <w:r w:rsidRPr="00E968B8">
        <w:rPr>
          <w:rFonts w:ascii="Lucida Console" w:eastAsia="Lucida Console" w:hAnsi="Lucida Console" w:cs="Lucida Console"/>
        </w:rPr>
        <w:t>_pit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h_be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 xml:space="preserve">t        </w:t>
      </w:r>
      <w:r w:rsidRPr="00E968B8">
        <w:rPr>
          <w:rFonts w:ascii="Lucida Console" w:eastAsia="Lucida Console" w:hAnsi="Lucida Console" w:cs="Lucida Console"/>
          <w:spacing w:val="106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n</w:t>
      </w:r>
      <w:r w:rsidRPr="00E968B8">
        <w:rPr>
          <w:rFonts w:ascii="Lucida Console" w:eastAsia="Lucida Console" w:hAnsi="Lucida Console" w:cs="Lucida Console"/>
          <w:spacing w:val="2"/>
        </w:rPr>
        <w:t>u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2</w:t>
      </w:r>
      <w:r w:rsidRPr="00E968B8">
        <w:rPr>
          <w:rFonts w:ascii="Lucida Console" w:eastAsia="Lucida Console" w:hAnsi="Lucida Console" w:cs="Lucida Console"/>
          <w:spacing w:val="2"/>
        </w:rPr>
        <w:t>5</w:t>
      </w:r>
      <w:r w:rsidRPr="00E968B8">
        <w:rPr>
          <w:rFonts w:ascii="Lucida Console" w:eastAsia="Lucida Console" w:hAnsi="Lucida Console" w:cs="Lucida Console"/>
        </w:rPr>
        <w:t>.8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2</w:t>
      </w:r>
      <w:r w:rsidRPr="00E968B8">
        <w:rPr>
          <w:rFonts w:ascii="Lucida Console" w:eastAsia="Lucida Console" w:hAnsi="Lucida Console" w:cs="Lucida Console"/>
        </w:rPr>
        <w:t>5.8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2</w:t>
      </w:r>
      <w:r w:rsidRPr="00E968B8">
        <w:rPr>
          <w:rFonts w:ascii="Lucida Console" w:eastAsia="Lucida Console" w:hAnsi="Lucida Console" w:cs="Lucida Console"/>
          <w:spacing w:val="2"/>
        </w:rPr>
        <w:t>5</w:t>
      </w:r>
      <w:r w:rsidRPr="00E968B8">
        <w:rPr>
          <w:rFonts w:ascii="Lucida Console" w:eastAsia="Lucida Console" w:hAnsi="Lucida Console" w:cs="Lucida Console"/>
        </w:rPr>
        <w:t>.8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2</w:t>
      </w:r>
      <w:r w:rsidRPr="00E968B8">
        <w:rPr>
          <w:rFonts w:ascii="Lucida Console" w:eastAsia="Lucida Console" w:hAnsi="Lucida Console" w:cs="Lucida Console"/>
          <w:spacing w:val="2"/>
        </w:rPr>
        <w:t>5</w:t>
      </w:r>
      <w:r w:rsidRPr="00E968B8">
        <w:rPr>
          <w:rFonts w:ascii="Lucida Console" w:eastAsia="Lucida Console" w:hAnsi="Lucida Console" w:cs="Lucida Console"/>
        </w:rPr>
        <w:t>.8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2</w:t>
      </w:r>
      <w:r w:rsidRPr="00E968B8">
        <w:rPr>
          <w:rFonts w:ascii="Lucida Console" w:eastAsia="Lucida Console" w:hAnsi="Lucida Console" w:cs="Lucida Console"/>
          <w:spacing w:val="2"/>
        </w:rPr>
        <w:t>5</w:t>
      </w:r>
      <w:r w:rsidRPr="00E968B8">
        <w:rPr>
          <w:rFonts w:ascii="Lucida Console" w:eastAsia="Lucida Console" w:hAnsi="Lucida Console" w:cs="Lucida Console"/>
        </w:rPr>
        <w:t>.8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..</w:t>
      </w:r>
    </w:p>
    <w:p w:rsidR="00F622C6" w:rsidRPr="00E968B8" w:rsidRDefault="00C613B0">
      <w:pPr>
        <w:spacing w:before="23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$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st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dev_</w:t>
      </w:r>
      <w:r w:rsidRPr="00E968B8">
        <w:rPr>
          <w:rFonts w:ascii="Lucida Console" w:eastAsia="Lucida Console" w:hAnsi="Lucida Console" w:cs="Lucida Console"/>
          <w:spacing w:val="2"/>
        </w:rPr>
        <w:t>p</w:t>
      </w:r>
      <w:r w:rsidRPr="00E968B8">
        <w:rPr>
          <w:rFonts w:ascii="Lucida Console" w:eastAsia="Lucida Console" w:hAnsi="Lucida Console" w:cs="Lucida Console"/>
        </w:rPr>
        <w:t>itch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 xml:space="preserve">belt     </w:t>
      </w:r>
      <w:r w:rsidRPr="00E968B8">
        <w:rPr>
          <w:rFonts w:ascii="Lucida Console" w:eastAsia="Lucida Console" w:hAnsi="Lucida Console" w:cs="Lucida Console"/>
          <w:spacing w:val="103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n</w:t>
      </w:r>
      <w:r w:rsidRPr="00E968B8">
        <w:rPr>
          <w:rFonts w:ascii="Lucida Console" w:eastAsia="Lucida Console" w:hAnsi="Lucida Console" w:cs="Lucida Console"/>
          <w:spacing w:val="2"/>
        </w:rPr>
        <w:t>u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35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.35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35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35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35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.35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35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35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3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5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0.35</w:t>
      </w:r>
      <w:r w:rsidRPr="00E968B8">
        <w:rPr>
          <w:rFonts w:ascii="Lucida Console" w:eastAsia="Lucida Console" w:hAnsi="Lucida Console" w:cs="Lucida Console"/>
          <w:spacing w:val="-3"/>
        </w:rPr>
        <w:t xml:space="preserve"> </w:t>
      </w:r>
      <w:r w:rsidRPr="00E968B8">
        <w:rPr>
          <w:rFonts w:ascii="Lucida Console" w:eastAsia="Lucida Console" w:hAnsi="Lucida Console" w:cs="Lucida Console"/>
        </w:rPr>
        <w:t>...</w:t>
      </w:r>
    </w:p>
    <w:p w:rsidR="00F622C6" w:rsidRPr="00E968B8" w:rsidRDefault="00C613B0">
      <w:pPr>
        <w:spacing w:before="25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$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va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_pit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h_be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 xml:space="preserve">t        </w:t>
      </w:r>
      <w:r w:rsidRPr="00E968B8">
        <w:rPr>
          <w:rFonts w:ascii="Lucida Console" w:eastAsia="Lucida Console" w:hAnsi="Lucida Console" w:cs="Lucida Console"/>
          <w:spacing w:val="106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n</w:t>
      </w:r>
      <w:r w:rsidRPr="00E968B8">
        <w:rPr>
          <w:rFonts w:ascii="Lucida Console" w:eastAsia="Lucida Console" w:hAnsi="Lucida Console" w:cs="Lucida Console"/>
          <w:spacing w:val="2"/>
        </w:rPr>
        <w:t>u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0.1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0.1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.1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0.1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0.1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.1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.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.</w:t>
      </w:r>
    </w:p>
    <w:p w:rsidR="00F622C6" w:rsidRPr="00E968B8" w:rsidRDefault="00C613B0">
      <w:pPr>
        <w:spacing w:before="25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$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av</w:t>
      </w:r>
      <w:r w:rsidRPr="00E968B8">
        <w:rPr>
          <w:rFonts w:ascii="Lucida Console" w:eastAsia="Lucida Console" w:hAnsi="Lucida Console" w:cs="Lucida Console"/>
          <w:spacing w:val="2"/>
        </w:rPr>
        <w:t>g</w:t>
      </w:r>
      <w:r w:rsidRPr="00E968B8">
        <w:rPr>
          <w:rFonts w:ascii="Lucida Console" w:eastAsia="Lucida Console" w:hAnsi="Lucida Console" w:cs="Lucida Console"/>
        </w:rPr>
        <w:t>_yaw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 xml:space="preserve">belt          </w:t>
      </w:r>
      <w:r w:rsidRPr="00E968B8">
        <w:rPr>
          <w:rFonts w:ascii="Lucida Console" w:eastAsia="Lucida Console" w:hAnsi="Lucida Console" w:cs="Lucida Console"/>
          <w:spacing w:val="109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n</w:t>
      </w:r>
      <w:r w:rsidRPr="00E968B8">
        <w:rPr>
          <w:rFonts w:ascii="Lucida Console" w:eastAsia="Lucida Console" w:hAnsi="Lucida Console" w:cs="Lucida Console"/>
          <w:spacing w:val="2"/>
        </w:rPr>
        <w:t>u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-</w:t>
      </w:r>
      <w:r w:rsidRPr="00E968B8">
        <w:rPr>
          <w:rFonts w:ascii="Lucida Console" w:eastAsia="Lucida Console" w:hAnsi="Lucida Console" w:cs="Lucida Console"/>
          <w:spacing w:val="2"/>
        </w:rPr>
        <w:t>4</w:t>
      </w:r>
      <w:r w:rsidRPr="00E968B8">
        <w:rPr>
          <w:rFonts w:ascii="Lucida Console" w:eastAsia="Lucida Console" w:hAnsi="Lucida Console" w:cs="Lucida Console"/>
        </w:rPr>
        <w:t>.95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-4.95</w:t>
      </w:r>
      <w:r w:rsidRPr="00E968B8">
        <w:rPr>
          <w:rFonts w:ascii="Lucida Console" w:eastAsia="Lucida Console" w:hAnsi="Lucida Console" w:cs="Lucida Console"/>
          <w:spacing w:val="-3"/>
        </w:rPr>
        <w:t xml:space="preserve"> </w:t>
      </w:r>
      <w:r w:rsidRPr="00E968B8">
        <w:rPr>
          <w:rFonts w:ascii="Lucida Console" w:eastAsia="Lucida Console" w:hAnsi="Lucida Console" w:cs="Lucida Console"/>
        </w:rPr>
        <w:t>-4.95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-4.</w:t>
      </w:r>
      <w:r w:rsidRPr="00E968B8">
        <w:rPr>
          <w:rFonts w:ascii="Lucida Console" w:eastAsia="Lucida Console" w:hAnsi="Lucida Console" w:cs="Lucida Console"/>
          <w:spacing w:val="2"/>
        </w:rPr>
        <w:t>9</w:t>
      </w:r>
      <w:r w:rsidRPr="00E968B8">
        <w:rPr>
          <w:rFonts w:ascii="Lucida Console" w:eastAsia="Lucida Console" w:hAnsi="Lucida Console" w:cs="Lucida Console"/>
        </w:rPr>
        <w:t>5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-</w:t>
      </w:r>
      <w:r w:rsidRPr="00E968B8">
        <w:rPr>
          <w:rFonts w:ascii="Lucida Console" w:eastAsia="Lucida Console" w:hAnsi="Lucida Console" w:cs="Lucida Console"/>
          <w:spacing w:val="2"/>
        </w:rPr>
        <w:t>4</w:t>
      </w:r>
      <w:r w:rsidRPr="00E968B8">
        <w:rPr>
          <w:rFonts w:ascii="Lucida Console" w:eastAsia="Lucida Console" w:hAnsi="Lucida Console" w:cs="Lucida Console"/>
        </w:rPr>
        <w:t>.95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-</w:t>
      </w:r>
      <w:r w:rsidRPr="00E968B8">
        <w:rPr>
          <w:rFonts w:ascii="Lucida Console" w:eastAsia="Lucida Console" w:hAnsi="Lucida Console" w:cs="Lucida Console"/>
          <w:spacing w:val="2"/>
        </w:rPr>
        <w:t>4</w:t>
      </w:r>
      <w:r w:rsidRPr="00E968B8">
        <w:rPr>
          <w:rFonts w:ascii="Lucida Console" w:eastAsia="Lucida Console" w:hAnsi="Lucida Console" w:cs="Lucida Console"/>
        </w:rPr>
        <w:t>.95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-</w:t>
      </w:r>
      <w:r w:rsidRPr="00E968B8">
        <w:rPr>
          <w:rFonts w:ascii="Lucida Console" w:eastAsia="Lucida Console" w:hAnsi="Lucida Console" w:cs="Lucida Console"/>
        </w:rPr>
        <w:t>4.95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-</w:t>
      </w:r>
    </w:p>
    <w:p w:rsidR="00F622C6" w:rsidRPr="00E968B8" w:rsidRDefault="00C613B0">
      <w:pPr>
        <w:spacing w:before="23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4.95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-</w:t>
      </w:r>
      <w:r w:rsidRPr="00E968B8">
        <w:rPr>
          <w:rFonts w:ascii="Lucida Console" w:eastAsia="Lucida Console" w:hAnsi="Lucida Console" w:cs="Lucida Console"/>
        </w:rPr>
        <w:t>4.95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-4.95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...</w:t>
      </w:r>
    </w:p>
    <w:p w:rsidR="00F622C6" w:rsidRPr="00E968B8" w:rsidRDefault="00C613B0">
      <w:pPr>
        <w:spacing w:before="25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$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st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dev_</w:t>
      </w:r>
      <w:r w:rsidRPr="00E968B8">
        <w:rPr>
          <w:rFonts w:ascii="Lucida Console" w:eastAsia="Lucida Console" w:hAnsi="Lucida Console" w:cs="Lucida Console"/>
          <w:spacing w:val="2"/>
        </w:rPr>
        <w:t>y</w:t>
      </w:r>
      <w:r w:rsidRPr="00E968B8">
        <w:rPr>
          <w:rFonts w:ascii="Lucida Console" w:eastAsia="Lucida Console" w:hAnsi="Lucida Console" w:cs="Lucida Console"/>
        </w:rPr>
        <w:t>aw_b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 xml:space="preserve">lt       </w:t>
      </w:r>
      <w:r w:rsidRPr="00E968B8">
        <w:rPr>
          <w:rFonts w:ascii="Lucida Console" w:eastAsia="Lucida Console" w:hAnsi="Lucida Console" w:cs="Lucida Console"/>
          <w:spacing w:val="104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n</w:t>
      </w:r>
      <w:r w:rsidRPr="00E968B8">
        <w:rPr>
          <w:rFonts w:ascii="Lucida Console" w:eastAsia="Lucida Console" w:hAnsi="Lucida Console" w:cs="Lucida Console"/>
          <w:spacing w:val="2"/>
        </w:rPr>
        <w:t>u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4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4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0.4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0.4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.4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4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4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0.4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0.4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.4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.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.</w:t>
      </w:r>
    </w:p>
    <w:p w:rsidR="00F622C6" w:rsidRPr="00E968B8" w:rsidRDefault="00C613B0">
      <w:pPr>
        <w:spacing w:before="26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$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va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_yaw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 xml:space="preserve">belt          </w:t>
      </w:r>
      <w:r w:rsidRPr="00E968B8">
        <w:rPr>
          <w:rFonts w:ascii="Lucida Console" w:eastAsia="Lucida Console" w:hAnsi="Lucida Console" w:cs="Lucida Console"/>
          <w:spacing w:val="109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n</w:t>
      </w:r>
      <w:r w:rsidRPr="00E968B8">
        <w:rPr>
          <w:rFonts w:ascii="Lucida Console" w:eastAsia="Lucida Console" w:hAnsi="Lucida Console" w:cs="Lucida Console"/>
          <w:spacing w:val="2"/>
        </w:rPr>
        <w:t>u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17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.17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17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17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17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.17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17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17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1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7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0.17</w:t>
      </w:r>
      <w:r w:rsidRPr="00E968B8">
        <w:rPr>
          <w:rFonts w:ascii="Lucida Console" w:eastAsia="Lucida Console" w:hAnsi="Lucida Console" w:cs="Lucida Console"/>
          <w:spacing w:val="-3"/>
        </w:rPr>
        <w:t xml:space="preserve"> </w:t>
      </w:r>
      <w:r w:rsidRPr="00E968B8">
        <w:rPr>
          <w:rFonts w:ascii="Lucida Console" w:eastAsia="Lucida Console" w:hAnsi="Lucida Console" w:cs="Lucida Console"/>
        </w:rPr>
        <w:t>...</w:t>
      </w:r>
    </w:p>
    <w:p w:rsidR="00F622C6" w:rsidRPr="00E968B8" w:rsidRDefault="00C613B0">
      <w:pPr>
        <w:spacing w:before="23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$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gy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os_b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 xml:space="preserve">lt_x          </w:t>
      </w:r>
      <w:r w:rsidRPr="00E968B8">
        <w:rPr>
          <w:rFonts w:ascii="Lucida Console" w:eastAsia="Lucida Console" w:hAnsi="Lucida Console" w:cs="Lucida Console"/>
          <w:spacing w:val="109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n</w:t>
      </w:r>
      <w:r w:rsidRPr="00E968B8">
        <w:rPr>
          <w:rFonts w:ascii="Lucida Console" w:eastAsia="Lucida Console" w:hAnsi="Lucida Console" w:cs="Lucida Console"/>
          <w:spacing w:val="2"/>
        </w:rPr>
        <w:t>u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2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02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>.96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88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8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1.</w:t>
      </w:r>
      <w:r w:rsidRPr="00E968B8">
        <w:rPr>
          <w:rFonts w:ascii="Lucida Console" w:eastAsia="Lucida Console" w:hAnsi="Lucida Console" w:cs="Lucida Console"/>
          <w:spacing w:val="2"/>
        </w:rPr>
        <w:t>7</w:t>
      </w:r>
      <w:r w:rsidRPr="00E968B8">
        <w:rPr>
          <w:rFonts w:ascii="Lucida Console" w:eastAsia="Lucida Console" w:hAnsi="Lucida Console" w:cs="Lucida Console"/>
        </w:rPr>
        <w:t>7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75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1.</w:t>
      </w:r>
      <w:r w:rsidRPr="00E968B8">
        <w:rPr>
          <w:rFonts w:ascii="Lucida Console" w:eastAsia="Lucida Console" w:hAnsi="Lucida Console" w:cs="Lucida Console"/>
          <w:spacing w:val="2"/>
        </w:rPr>
        <w:t>7</w:t>
      </w:r>
      <w:r w:rsidRPr="00E968B8">
        <w:rPr>
          <w:rFonts w:ascii="Lucida Console" w:eastAsia="Lucida Console" w:hAnsi="Lucida Console" w:cs="Lucida Console"/>
        </w:rPr>
        <w:t>8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1.</w:t>
      </w:r>
      <w:r w:rsidRPr="00E968B8">
        <w:rPr>
          <w:rFonts w:ascii="Lucida Console" w:eastAsia="Lucida Console" w:hAnsi="Lucida Console" w:cs="Lucida Console"/>
          <w:spacing w:val="2"/>
        </w:rPr>
        <w:t>7</w:t>
      </w:r>
      <w:r w:rsidRPr="00E968B8">
        <w:rPr>
          <w:rFonts w:ascii="Lucida Console" w:eastAsia="Lucida Console" w:hAnsi="Lucida Console" w:cs="Lucida Console"/>
        </w:rPr>
        <w:t>5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1.</w:t>
      </w:r>
      <w:r w:rsidRPr="00E968B8">
        <w:rPr>
          <w:rFonts w:ascii="Lucida Console" w:eastAsia="Lucida Console" w:hAnsi="Lucida Console" w:cs="Lucida Console"/>
          <w:spacing w:val="2"/>
        </w:rPr>
        <w:t>6</w:t>
      </w:r>
      <w:r w:rsidRPr="00E968B8">
        <w:rPr>
          <w:rFonts w:ascii="Lucida Console" w:eastAsia="Lucida Console" w:hAnsi="Lucida Console" w:cs="Lucida Console"/>
        </w:rPr>
        <w:t>5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1.48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..</w:t>
      </w:r>
    </w:p>
    <w:p w:rsidR="00F622C6" w:rsidRPr="00E968B8" w:rsidRDefault="00C613B0">
      <w:pPr>
        <w:spacing w:before="25"/>
        <w:ind w:left="66" w:right="87"/>
        <w:jc w:val="center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$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min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yaw_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umbb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 xml:space="preserve">ll      </w:t>
      </w:r>
      <w:r w:rsidRPr="00E968B8">
        <w:rPr>
          <w:rFonts w:ascii="Lucida Console" w:eastAsia="Lucida Console" w:hAnsi="Lucida Console" w:cs="Lucida Console"/>
          <w:spacing w:val="103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num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-0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-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.1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-0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-0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-0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-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.1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  <w:spacing w:val="1"/>
        </w:rPr>
        <w:t>-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-0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  <w:w w:val="99"/>
        </w:rPr>
        <w:t>-0</w:t>
      </w:r>
      <w:r w:rsidRPr="00E968B8">
        <w:rPr>
          <w:rFonts w:ascii="Lucida Console" w:eastAsia="Lucida Console" w:hAnsi="Lucida Console" w:cs="Lucida Console"/>
          <w:spacing w:val="2"/>
          <w:w w:val="99"/>
        </w:rPr>
        <w:t>.</w:t>
      </w:r>
      <w:r w:rsidRPr="00E968B8">
        <w:rPr>
          <w:rFonts w:ascii="Lucida Console" w:eastAsia="Lucida Console" w:hAnsi="Lucida Console" w:cs="Lucida Console"/>
          <w:w w:val="99"/>
        </w:rPr>
        <w:t>1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-0.1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..</w:t>
      </w:r>
    </w:p>
    <w:p w:rsidR="00F622C6" w:rsidRPr="00E968B8" w:rsidRDefault="00C613B0">
      <w:pPr>
        <w:spacing w:before="23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$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am</w:t>
      </w:r>
      <w:r w:rsidRPr="00E968B8">
        <w:rPr>
          <w:rFonts w:ascii="Lucida Console" w:eastAsia="Lucida Console" w:hAnsi="Lucida Console" w:cs="Lucida Console"/>
          <w:spacing w:val="2"/>
        </w:rPr>
        <w:t>p</w:t>
      </w:r>
      <w:r w:rsidRPr="00E968B8">
        <w:rPr>
          <w:rFonts w:ascii="Lucida Console" w:eastAsia="Lucida Console" w:hAnsi="Lucida Console" w:cs="Lucida Console"/>
        </w:rPr>
        <w:t>litu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e_ro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l_d</w:t>
      </w:r>
      <w:r w:rsidRPr="00E968B8">
        <w:rPr>
          <w:rFonts w:ascii="Lucida Console" w:eastAsia="Lucida Console" w:hAnsi="Lucida Console" w:cs="Lucida Console"/>
          <w:spacing w:val="2"/>
        </w:rPr>
        <w:t>u</w:t>
      </w:r>
      <w:r w:rsidRPr="00E968B8">
        <w:rPr>
          <w:rFonts w:ascii="Lucida Console" w:eastAsia="Lucida Console" w:hAnsi="Lucida Console" w:cs="Lucida Console"/>
        </w:rPr>
        <w:t>mbbell</w:t>
      </w:r>
      <w:r w:rsidRPr="00E968B8">
        <w:rPr>
          <w:rFonts w:ascii="Lucida Console" w:eastAsia="Lucida Console" w:hAnsi="Lucida Console" w:cs="Lucida Console"/>
          <w:spacing w:val="-25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n</w:t>
      </w:r>
      <w:r w:rsidRPr="00E968B8">
        <w:rPr>
          <w:rFonts w:ascii="Lucida Console" w:eastAsia="Lucida Console" w:hAnsi="Lucida Console" w:cs="Lucida Console"/>
          <w:spacing w:val="2"/>
        </w:rPr>
        <w:t>u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5</w:t>
      </w:r>
      <w:r w:rsidRPr="00E968B8">
        <w:rPr>
          <w:rFonts w:ascii="Lucida Console" w:eastAsia="Lucida Console" w:hAnsi="Lucida Console" w:cs="Lucida Console"/>
          <w:spacing w:val="2"/>
        </w:rPr>
        <w:t>5</w:t>
      </w:r>
      <w:r w:rsidRPr="00E968B8">
        <w:rPr>
          <w:rFonts w:ascii="Lucida Console" w:eastAsia="Lucida Console" w:hAnsi="Lucida Console" w:cs="Lucida Console"/>
        </w:rPr>
        <w:t>.7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5</w:t>
      </w:r>
      <w:r w:rsidRPr="00E968B8">
        <w:rPr>
          <w:rFonts w:ascii="Lucida Console" w:eastAsia="Lucida Console" w:hAnsi="Lucida Console" w:cs="Lucida Console"/>
        </w:rPr>
        <w:t>5.7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5</w:t>
      </w:r>
      <w:r w:rsidRPr="00E968B8">
        <w:rPr>
          <w:rFonts w:ascii="Lucida Console" w:eastAsia="Lucida Console" w:hAnsi="Lucida Console" w:cs="Lucida Console"/>
          <w:spacing w:val="2"/>
        </w:rPr>
        <w:t>5</w:t>
      </w:r>
      <w:r w:rsidRPr="00E968B8">
        <w:rPr>
          <w:rFonts w:ascii="Lucida Console" w:eastAsia="Lucida Console" w:hAnsi="Lucida Console" w:cs="Lucida Console"/>
        </w:rPr>
        <w:t>.7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5</w:t>
      </w:r>
      <w:r w:rsidRPr="00E968B8">
        <w:rPr>
          <w:rFonts w:ascii="Lucida Console" w:eastAsia="Lucida Console" w:hAnsi="Lucida Console" w:cs="Lucida Console"/>
          <w:spacing w:val="2"/>
        </w:rPr>
        <w:t>5</w:t>
      </w:r>
      <w:r w:rsidRPr="00E968B8">
        <w:rPr>
          <w:rFonts w:ascii="Lucida Console" w:eastAsia="Lucida Console" w:hAnsi="Lucida Console" w:cs="Lucida Console"/>
        </w:rPr>
        <w:t>.7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5</w:t>
      </w:r>
      <w:r w:rsidRPr="00E968B8">
        <w:rPr>
          <w:rFonts w:ascii="Lucida Console" w:eastAsia="Lucida Console" w:hAnsi="Lucida Console" w:cs="Lucida Console"/>
          <w:spacing w:val="2"/>
        </w:rPr>
        <w:t>5</w:t>
      </w:r>
      <w:r w:rsidRPr="00E968B8">
        <w:rPr>
          <w:rFonts w:ascii="Lucida Console" w:eastAsia="Lucida Console" w:hAnsi="Lucida Console" w:cs="Lucida Console"/>
        </w:rPr>
        <w:t>.7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..</w:t>
      </w:r>
    </w:p>
    <w:p w:rsidR="00F622C6" w:rsidRPr="00E968B8" w:rsidRDefault="00C613B0">
      <w:pPr>
        <w:spacing w:before="25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$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am</w:t>
      </w:r>
      <w:r w:rsidRPr="00E968B8">
        <w:rPr>
          <w:rFonts w:ascii="Lucida Console" w:eastAsia="Lucida Console" w:hAnsi="Lucida Console" w:cs="Lucida Console"/>
          <w:spacing w:val="2"/>
        </w:rPr>
        <w:t>p</w:t>
      </w:r>
      <w:r w:rsidRPr="00E968B8">
        <w:rPr>
          <w:rFonts w:ascii="Lucida Console" w:eastAsia="Lucida Console" w:hAnsi="Lucida Console" w:cs="Lucida Console"/>
        </w:rPr>
        <w:t>litu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e_pi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ch_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umbbe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l:</w:t>
      </w:r>
      <w:r w:rsidRPr="00E968B8">
        <w:rPr>
          <w:rFonts w:ascii="Lucida Console" w:eastAsia="Lucida Console" w:hAnsi="Lucida Console" w:cs="Lucida Console"/>
          <w:spacing w:val="-30"/>
        </w:rPr>
        <w:t xml:space="preserve"> </w:t>
      </w:r>
      <w:r w:rsidRPr="00E968B8">
        <w:rPr>
          <w:rFonts w:ascii="Lucida Console" w:eastAsia="Lucida Console" w:hAnsi="Lucida Console" w:cs="Lucida Console"/>
        </w:rPr>
        <w:t>n</w:t>
      </w:r>
      <w:r w:rsidRPr="00E968B8">
        <w:rPr>
          <w:rFonts w:ascii="Lucida Console" w:eastAsia="Lucida Console" w:hAnsi="Lucida Console" w:cs="Lucida Console"/>
          <w:spacing w:val="2"/>
        </w:rPr>
        <w:t>u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5</w:t>
      </w:r>
      <w:r w:rsidRPr="00E968B8">
        <w:rPr>
          <w:rFonts w:ascii="Lucida Console" w:eastAsia="Lucida Console" w:hAnsi="Lucida Console" w:cs="Lucida Console"/>
          <w:spacing w:val="2"/>
        </w:rPr>
        <w:t>4</w:t>
      </w:r>
      <w:r w:rsidRPr="00E968B8">
        <w:rPr>
          <w:rFonts w:ascii="Lucida Console" w:eastAsia="Lucida Console" w:hAnsi="Lucida Console" w:cs="Lucida Console"/>
        </w:rPr>
        <w:t>.7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5</w:t>
      </w:r>
      <w:r w:rsidRPr="00E968B8">
        <w:rPr>
          <w:rFonts w:ascii="Lucida Console" w:eastAsia="Lucida Console" w:hAnsi="Lucida Console" w:cs="Lucida Console"/>
        </w:rPr>
        <w:t>4.7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5</w:t>
      </w:r>
      <w:r w:rsidRPr="00E968B8">
        <w:rPr>
          <w:rFonts w:ascii="Lucida Console" w:eastAsia="Lucida Console" w:hAnsi="Lucida Console" w:cs="Lucida Console"/>
          <w:spacing w:val="2"/>
        </w:rPr>
        <w:t>4</w:t>
      </w:r>
      <w:r w:rsidRPr="00E968B8">
        <w:rPr>
          <w:rFonts w:ascii="Lucida Console" w:eastAsia="Lucida Console" w:hAnsi="Lucida Console" w:cs="Lucida Console"/>
        </w:rPr>
        <w:t>.7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5</w:t>
      </w:r>
      <w:r w:rsidRPr="00E968B8">
        <w:rPr>
          <w:rFonts w:ascii="Lucida Console" w:eastAsia="Lucida Console" w:hAnsi="Lucida Console" w:cs="Lucida Console"/>
          <w:spacing w:val="2"/>
        </w:rPr>
        <w:t>4</w:t>
      </w:r>
      <w:r w:rsidRPr="00E968B8">
        <w:rPr>
          <w:rFonts w:ascii="Lucida Console" w:eastAsia="Lucida Console" w:hAnsi="Lucida Console" w:cs="Lucida Console"/>
        </w:rPr>
        <w:t>.7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5</w:t>
      </w:r>
      <w:r w:rsidRPr="00E968B8">
        <w:rPr>
          <w:rFonts w:ascii="Lucida Console" w:eastAsia="Lucida Console" w:hAnsi="Lucida Console" w:cs="Lucida Console"/>
          <w:spacing w:val="2"/>
        </w:rPr>
        <w:t>4</w:t>
      </w:r>
      <w:r w:rsidRPr="00E968B8">
        <w:rPr>
          <w:rFonts w:ascii="Lucida Console" w:eastAsia="Lucida Console" w:hAnsi="Lucida Console" w:cs="Lucida Console"/>
        </w:rPr>
        <w:t>.7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..</w:t>
      </w:r>
    </w:p>
    <w:p w:rsidR="00F622C6" w:rsidRPr="00E968B8" w:rsidRDefault="00C613B0">
      <w:pPr>
        <w:spacing w:before="25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$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am</w:t>
      </w:r>
      <w:r w:rsidRPr="00E968B8">
        <w:rPr>
          <w:rFonts w:ascii="Lucida Console" w:eastAsia="Lucida Console" w:hAnsi="Lucida Console" w:cs="Lucida Console"/>
          <w:spacing w:val="2"/>
        </w:rPr>
        <w:t>p</w:t>
      </w:r>
      <w:r w:rsidRPr="00E968B8">
        <w:rPr>
          <w:rFonts w:ascii="Lucida Console" w:eastAsia="Lucida Console" w:hAnsi="Lucida Console" w:cs="Lucida Console"/>
        </w:rPr>
        <w:t>litu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e_ya</w:t>
      </w:r>
      <w:r w:rsidRPr="00E968B8">
        <w:rPr>
          <w:rFonts w:ascii="Lucida Console" w:eastAsia="Lucida Console" w:hAnsi="Lucida Console" w:cs="Lucida Console"/>
          <w:spacing w:val="2"/>
        </w:rPr>
        <w:t>w</w:t>
      </w:r>
      <w:r w:rsidRPr="00E968B8">
        <w:rPr>
          <w:rFonts w:ascii="Lucida Console" w:eastAsia="Lucida Console" w:hAnsi="Lucida Console" w:cs="Lucida Console"/>
        </w:rPr>
        <w:t>_du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>bbell</w:t>
      </w:r>
      <w:r w:rsidRPr="00E968B8">
        <w:rPr>
          <w:rFonts w:ascii="Lucida Console" w:eastAsia="Lucida Console" w:hAnsi="Lucida Console" w:cs="Lucida Console"/>
          <w:spacing w:val="97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i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t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.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.</w:t>
      </w:r>
    </w:p>
    <w:p w:rsidR="00F622C6" w:rsidRPr="00E968B8" w:rsidRDefault="00C613B0">
      <w:pPr>
        <w:spacing w:before="25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$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to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al_a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cel_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umb</w:t>
      </w:r>
      <w:r w:rsidRPr="00E968B8">
        <w:rPr>
          <w:rFonts w:ascii="Lucida Console" w:eastAsia="Lucida Console" w:hAnsi="Lucida Console" w:cs="Lucida Console"/>
          <w:spacing w:val="2"/>
        </w:rPr>
        <w:t>b</w:t>
      </w:r>
      <w:r w:rsidRPr="00E968B8">
        <w:rPr>
          <w:rFonts w:ascii="Lucida Console" w:eastAsia="Lucida Console" w:hAnsi="Lucida Console" w:cs="Lucida Console"/>
        </w:rPr>
        <w:t xml:space="preserve">ell  </w:t>
      </w:r>
      <w:r w:rsidRPr="00E968B8">
        <w:rPr>
          <w:rFonts w:ascii="Lucida Console" w:eastAsia="Lucida Console" w:hAnsi="Lucida Console" w:cs="Lucida Console"/>
          <w:spacing w:val="98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i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t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4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4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4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5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4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4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4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4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4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4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.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.</w:t>
      </w:r>
    </w:p>
    <w:p w:rsidR="00F622C6" w:rsidRPr="00E968B8" w:rsidRDefault="00C613B0">
      <w:pPr>
        <w:spacing w:before="23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$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va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_acc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l_du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>bbe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l</w:t>
      </w:r>
      <w:r w:rsidRPr="00E968B8">
        <w:rPr>
          <w:rFonts w:ascii="Lucida Console" w:eastAsia="Lucida Console" w:hAnsi="Lucida Console" w:cs="Lucida Console"/>
        </w:rPr>
        <w:t xml:space="preserve">    </w:t>
      </w:r>
      <w:r w:rsidRPr="00E968B8">
        <w:rPr>
          <w:rFonts w:ascii="Lucida Console" w:eastAsia="Lucida Console" w:hAnsi="Lucida Console" w:cs="Lucida Console"/>
          <w:spacing w:val="100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n</w:t>
      </w:r>
      <w:r w:rsidRPr="00E968B8">
        <w:rPr>
          <w:rFonts w:ascii="Lucida Console" w:eastAsia="Lucida Console" w:hAnsi="Lucida Console" w:cs="Lucida Console"/>
          <w:spacing w:val="2"/>
        </w:rPr>
        <w:t>u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2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42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2</w:t>
      </w:r>
      <w:r w:rsidRPr="00E968B8">
        <w:rPr>
          <w:rFonts w:ascii="Lucida Console" w:eastAsia="Lucida Console" w:hAnsi="Lucida Console" w:cs="Lucida Console"/>
        </w:rPr>
        <w:t>.42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2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42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2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42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2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42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..</w:t>
      </w:r>
    </w:p>
    <w:p w:rsidR="00F622C6" w:rsidRPr="00E968B8" w:rsidRDefault="00C613B0">
      <w:pPr>
        <w:spacing w:before="25"/>
        <w:ind w:left="220"/>
        <w:rPr>
          <w:rFonts w:ascii="Lucida Console" w:eastAsia="Lucida Console" w:hAnsi="Lucida Console" w:cs="Lucida Console"/>
        </w:rPr>
        <w:sectPr w:rsidR="00F622C6" w:rsidRPr="00E968B8">
          <w:type w:val="continuous"/>
          <w:pgSz w:w="12240" w:h="15840"/>
          <w:pgMar w:top="1380" w:right="1400" w:bottom="280" w:left="1340" w:header="720" w:footer="720" w:gutter="0"/>
          <w:cols w:space="720"/>
        </w:sectPr>
      </w:pPr>
      <w:r w:rsidRPr="00E968B8">
        <w:rPr>
          <w:rFonts w:ascii="Lucida Console" w:eastAsia="Lucida Console" w:hAnsi="Lucida Console" w:cs="Lucida Console"/>
        </w:rPr>
        <w:t>$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av</w:t>
      </w:r>
      <w:r w:rsidRPr="00E968B8">
        <w:rPr>
          <w:rFonts w:ascii="Lucida Console" w:eastAsia="Lucida Console" w:hAnsi="Lucida Console" w:cs="Lucida Console"/>
          <w:spacing w:val="2"/>
        </w:rPr>
        <w:t>g</w:t>
      </w:r>
      <w:r w:rsidRPr="00E968B8">
        <w:rPr>
          <w:rFonts w:ascii="Lucida Console" w:eastAsia="Lucida Console" w:hAnsi="Lucida Console" w:cs="Lucida Console"/>
        </w:rPr>
        <w:t>_rol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_dum</w:t>
      </w:r>
      <w:r w:rsidRPr="00E968B8">
        <w:rPr>
          <w:rFonts w:ascii="Lucida Console" w:eastAsia="Lucida Console" w:hAnsi="Lucida Console" w:cs="Lucida Console"/>
          <w:spacing w:val="2"/>
        </w:rPr>
        <w:t>b</w:t>
      </w:r>
      <w:r w:rsidRPr="00E968B8">
        <w:rPr>
          <w:rFonts w:ascii="Lucida Console" w:eastAsia="Lucida Console" w:hAnsi="Lucida Console" w:cs="Lucida Console"/>
        </w:rPr>
        <w:t xml:space="preserve">bell     </w:t>
      </w:r>
      <w:r w:rsidRPr="00E968B8">
        <w:rPr>
          <w:rFonts w:ascii="Lucida Console" w:eastAsia="Lucida Console" w:hAnsi="Lucida Console" w:cs="Lucida Console"/>
          <w:spacing w:val="103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n</w:t>
      </w:r>
      <w:r w:rsidRPr="00E968B8">
        <w:rPr>
          <w:rFonts w:ascii="Lucida Console" w:eastAsia="Lucida Console" w:hAnsi="Lucida Console" w:cs="Lucida Console"/>
          <w:spacing w:val="2"/>
        </w:rPr>
        <w:t>u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-</w:t>
      </w:r>
      <w:r w:rsidRPr="00E968B8">
        <w:rPr>
          <w:rFonts w:ascii="Lucida Console" w:eastAsia="Lucida Console" w:hAnsi="Lucida Console" w:cs="Lucida Console"/>
          <w:spacing w:val="2"/>
        </w:rPr>
        <w:t>5</w:t>
      </w:r>
      <w:r w:rsidRPr="00E968B8">
        <w:rPr>
          <w:rFonts w:ascii="Lucida Console" w:eastAsia="Lucida Console" w:hAnsi="Lucida Console" w:cs="Lucida Console"/>
        </w:rPr>
        <w:t>.12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-5.12</w:t>
      </w:r>
      <w:r w:rsidRPr="00E968B8">
        <w:rPr>
          <w:rFonts w:ascii="Lucida Console" w:eastAsia="Lucida Console" w:hAnsi="Lucida Console" w:cs="Lucida Console"/>
          <w:spacing w:val="-3"/>
        </w:rPr>
        <w:t xml:space="preserve"> </w:t>
      </w:r>
      <w:r w:rsidRPr="00E968B8">
        <w:rPr>
          <w:rFonts w:ascii="Lucida Console" w:eastAsia="Lucida Console" w:hAnsi="Lucida Console" w:cs="Lucida Console"/>
        </w:rPr>
        <w:t>-5.12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-5.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>2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-</w:t>
      </w:r>
      <w:r w:rsidRPr="00E968B8">
        <w:rPr>
          <w:rFonts w:ascii="Lucida Console" w:eastAsia="Lucida Console" w:hAnsi="Lucida Console" w:cs="Lucida Console"/>
          <w:spacing w:val="2"/>
        </w:rPr>
        <w:t>5</w:t>
      </w:r>
      <w:r w:rsidRPr="00E968B8">
        <w:rPr>
          <w:rFonts w:ascii="Lucida Console" w:eastAsia="Lucida Console" w:hAnsi="Lucida Console" w:cs="Lucida Console"/>
        </w:rPr>
        <w:t>.12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.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.</w:t>
      </w:r>
    </w:p>
    <w:p w:rsidR="00F622C6" w:rsidRPr="00E968B8" w:rsidRDefault="00F622C6">
      <w:pPr>
        <w:spacing w:before="2" w:line="100" w:lineRule="exact"/>
        <w:rPr>
          <w:sz w:val="10"/>
          <w:szCs w:val="10"/>
        </w:rPr>
      </w:pPr>
    </w:p>
    <w:p w:rsidR="00F622C6" w:rsidRPr="00E968B8" w:rsidRDefault="00C613B0">
      <w:pPr>
        <w:ind w:left="3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[li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t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ou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put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run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ated]</w:t>
      </w:r>
    </w:p>
    <w:p w:rsidR="00F622C6" w:rsidRPr="00E968B8" w:rsidRDefault="00C613B0">
      <w:pPr>
        <w:spacing w:before="26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sum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>ary(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ata)</w:t>
      </w:r>
    </w:p>
    <w:p w:rsidR="00F622C6" w:rsidRPr="00E968B8" w:rsidRDefault="00C613B0">
      <w:pPr>
        <w:spacing w:before="25" w:line="267" w:lineRule="auto"/>
        <w:ind w:left="100" w:right="92" w:firstLine="48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u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er_n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 xml:space="preserve">me  </w:t>
      </w:r>
      <w:r w:rsidRPr="00E968B8">
        <w:rPr>
          <w:rFonts w:ascii="Lucida Console" w:eastAsia="Lucida Console" w:hAnsi="Lucida Console" w:cs="Lucida Console"/>
          <w:spacing w:val="110"/>
        </w:rPr>
        <w:t xml:space="preserve"> </w:t>
      </w:r>
      <w:r w:rsidRPr="00E968B8">
        <w:rPr>
          <w:rFonts w:ascii="Lucida Console" w:eastAsia="Lucida Console" w:hAnsi="Lucida Console" w:cs="Lucida Console"/>
        </w:rPr>
        <w:t>ra</w:t>
      </w:r>
      <w:r w:rsidRPr="00E968B8">
        <w:rPr>
          <w:rFonts w:ascii="Lucida Console" w:eastAsia="Lucida Console" w:hAnsi="Lucida Console" w:cs="Lucida Console"/>
          <w:spacing w:val="2"/>
        </w:rPr>
        <w:t>w</w:t>
      </w:r>
      <w:r w:rsidRPr="00E968B8">
        <w:rPr>
          <w:rFonts w:ascii="Lucida Console" w:eastAsia="Lucida Console" w:hAnsi="Lucida Console" w:cs="Lucida Console"/>
        </w:rPr>
        <w:t>_ti</w:t>
      </w:r>
      <w:r w:rsidRPr="00E968B8">
        <w:rPr>
          <w:rFonts w:ascii="Lucida Console" w:eastAsia="Lucida Console" w:hAnsi="Lucida Console" w:cs="Lucida Console"/>
          <w:spacing w:val="1"/>
        </w:rPr>
        <w:t>m</w:t>
      </w:r>
      <w:r w:rsidRPr="00E968B8">
        <w:rPr>
          <w:rFonts w:ascii="Lucida Console" w:eastAsia="Lucida Console" w:hAnsi="Lucida Console" w:cs="Lucida Console"/>
        </w:rPr>
        <w:t>e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tamp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part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-24"/>
        </w:rPr>
        <w:t xml:space="preserve"> </w:t>
      </w:r>
      <w:r w:rsidRPr="00E968B8">
        <w:rPr>
          <w:rFonts w:ascii="Lucida Console" w:eastAsia="Lucida Console" w:hAnsi="Lucida Console" w:cs="Lucida Console"/>
        </w:rPr>
        <w:t>r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w_tim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stam</w:t>
      </w:r>
      <w:r w:rsidRPr="00E968B8">
        <w:rPr>
          <w:rFonts w:ascii="Lucida Console" w:eastAsia="Lucida Console" w:hAnsi="Lucida Console" w:cs="Lucida Console"/>
          <w:spacing w:val="2"/>
        </w:rPr>
        <w:t>p</w:t>
      </w:r>
      <w:r w:rsidRPr="00E968B8">
        <w:rPr>
          <w:rFonts w:ascii="Lucida Console" w:eastAsia="Lucida Console" w:hAnsi="Lucida Console" w:cs="Lucida Console"/>
        </w:rPr>
        <w:t>_par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 xml:space="preserve">_2        </w:t>
      </w:r>
      <w:r w:rsidRPr="00E968B8">
        <w:rPr>
          <w:rFonts w:ascii="Lucida Console" w:eastAsia="Lucida Console" w:hAnsi="Lucida Console" w:cs="Lucida Console"/>
          <w:spacing w:val="98"/>
        </w:rPr>
        <w:t xml:space="preserve"> </w:t>
      </w:r>
      <w:r w:rsidRPr="00E968B8">
        <w:rPr>
          <w:rFonts w:ascii="Lucida Console" w:eastAsia="Lucida Console" w:hAnsi="Lucida Console" w:cs="Lucida Console"/>
        </w:rPr>
        <w:t>cv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d_ti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>e stamp</w:t>
      </w:r>
    </w:p>
    <w:p w:rsidR="00F622C6" w:rsidRPr="00E968B8" w:rsidRDefault="00C613B0">
      <w:pPr>
        <w:spacing w:before="2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adel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>o</w:t>
      </w:r>
      <w:r w:rsidRPr="00E968B8">
        <w:rPr>
          <w:rFonts w:ascii="Lucida Console" w:eastAsia="Lucida Console" w:hAnsi="Lucida Console" w:cs="Lucida Console"/>
          <w:spacing w:val="113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311 </w:t>
      </w:r>
      <w:r w:rsidRPr="00E968B8">
        <w:rPr>
          <w:rFonts w:ascii="Lucida Console" w:eastAsia="Lucida Console" w:hAnsi="Lucida Console" w:cs="Lucida Console"/>
          <w:spacing w:val="118"/>
        </w:rPr>
        <w:t xml:space="preserve"> </w:t>
      </w:r>
      <w:r w:rsidRPr="00E968B8">
        <w:rPr>
          <w:rFonts w:ascii="Lucida Console" w:eastAsia="Lucida Console" w:hAnsi="Lucida Console" w:cs="Lucida Console"/>
        </w:rPr>
        <w:t>Mi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 xml:space="preserve">.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>.322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 xml:space="preserve">+09  </w:t>
      </w:r>
      <w:r w:rsidRPr="00E968B8">
        <w:rPr>
          <w:rFonts w:ascii="Lucida Console" w:eastAsia="Lucida Console" w:hAnsi="Lucida Console" w:cs="Lucida Console"/>
          <w:spacing w:val="108"/>
        </w:rPr>
        <w:t xml:space="preserve"> 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 xml:space="preserve">n.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: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2</w:t>
      </w:r>
      <w:r w:rsidRPr="00E968B8">
        <w:rPr>
          <w:rFonts w:ascii="Lucida Console" w:eastAsia="Lucida Console" w:hAnsi="Lucida Console" w:cs="Lucida Console"/>
          <w:spacing w:val="2"/>
        </w:rPr>
        <w:t>9</w:t>
      </w:r>
      <w:r w:rsidRPr="00E968B8">
        <w:rPr>
          <w:rFonts w:ascii="Lucida Console" w:eastAsia="Lucida Console" w:hAnsi="Lucida Console" w:cs="Lucida Console"/>
        </w:rPr>
        <w:t xml:space="preserve">7 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2</w:t>
      </w:r>
      <w:r w:rsidRPr="00E968B8">
        <w:rPr>
          <w:rFonts w:ascii="Lucida Console" w:eastAsia="Lucida Console" w:hAnsi="Lucida Console" w:cs="Lucida Console"/>
        </w:rPr>
        <w:t>/12/2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11</w:t>
      </w:r>
      <w:r w:rsidRPr="00E968B8">
        <w:rPr>
          <w:rFonts w:ascii="Lucida Console" w:eastAsia="Lucida Console" w:hAnsi="Lucida Console" w:cs="Lucida Console"/>
          <w:spacing w:val="-11"/>
        </w:rPr>
        <w:t xml:space="preserve"> 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2"/>
        </w:rPr>
        <w:t>3</w:t>
      </w:r>
      <w:r w:rsidRPr="00E968B8">
        <w:rPr>
          <w:rFonts w:ascii="Lucida Console" w:eastAsia="Lucida Console" w:hAnsi="Lucida Console" w:cs="Lucida Console"/>
        </w:rPr>
        <w:t>:35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311</w:t>
      </w:r>
    </w:p>
    <w:p w:rsidR="00F622C6" w:rsidRPr="00E968B8" w:rsidRDefault="00C613B0">
      <w:pPr>
        <w:spacing w:before="25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carl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tos: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 xml:space="preserve">580 </w:t>
      </w:r>
      <w:r w:rsidRPr="00E968B8">
        <w:rPr>
          <w:rFonts w:ascii="Lucida Console" w:eastAsia="Lucida Console" w:hAnsi="Lucida Console" w:cs="Lucida Console"/>
          <w:spacing w:val="106"/>
        </w:rPr>
        <w:t xml:space="preserve"> </w:t>
      </w:r>
      <w:r w:rsidRPr="00E968B8">
        <w:rPr>
          <w:rFonts w:ascii="Lucida Console" w:eastAsia="Lucida Console" w:hAnsi="Lucida Console" w:cs="Lucida Console"/>
        </w:rPr>
        <w:t>1st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Qu.: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>.323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 xml:space="preserve">+09  </w:t>
      </w:r>
      <w:r w:rsidRPr="00E968B8">
        <w:rPr>
          <w:rFonts w:ascii="Lucida Console" w:eastAsia="Lucida Console" w:hAnsi="Lucida Console" w:cs="Lucida Console"/>
          <w:spacing w:val="105"/>
        </w:rPr>
        <w:t xml:space="preserve"> 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t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Qu.</w:t>
      </w:r>
      <w:r w:rsidRPr="00E968B8">
        <w:rPr>
          <w:rFonts w:ascii="Lucida Console" w:eastAsia="Lucida Console" w:hAnsi="Lucida Console" w:cs="Lucida Console"/>
          <w:spacing w:val="2"/>
        </w:rPr>
        <w:t>:</w:t>
      </w:r>
      <w:r w:rsidRPr="00E968B8">
        <w:rPr>
          <w:rFonts w:ascii="Lucida Console" w:eastAsia="Lucida Console" w:hAnsi="Lucida Console" w:cs="Lucida Console"/>
        </w:rPr>
        <w:t>2443</w:t>
      </w:r>
      <w:r w:rsidRPr="00E968B8">
        <w:rPr>
          <w:rFonts w:ascii="Lucida Console" w:eastAsia="Lucida Console" w:hAnsi="Lucida Console" w:cs="Lucida Console"/>
          <w:spacing w:val="2"/>
        </w:rPr>
        <w:t>2</w:t>
      </w:r>
      <w:r w:rsidRPr="00E968B8">
        <w:rPr>
          <w:rFonts w:ascii="Lucida Console" w:eastAsia="Lucida Console" w:hAnsi="Lucida Console" w:cs="Lucida Console"/>
        </w:rPr>
        <w:t xml:space="preserve">1     </w:t>
      </w:r>
      <w:r w:rsidRPr="00E968B8">
        <w:rPr>
          <w:rFonts w:ascii="Lucida Console" w:eastAsia="Lucida Console" w:hAnsi="Lucida Console" w:cs="Lucida Console"/>
          <w:spacing w:val="108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2</w:t>
      </w:r>
      <w:r w:rsidRPr="00E968B8">
        <w:rPr>
          <w:rFonts w:ascii="Lucida Console" w:eastAsia="Lucida Console" w:hAnsi="Lucida Console" w:cs="Lucida Console"/>
        </w:rPr>
        <w:t>8/11/</w:t>
      </w:r>
      <w:r w:rsidRPr="00E968B8">
        <w:rPr>
          <w:rFonts w:ascii="Lucida Console" w:eastAsia="Lucida Console" w:hAnsi="Lucida Console" w:cs="Lucida Console"/>
          <w:spacing w:val="2"/>
        </w:rPr>
        <w:t>2</w:t>
      </w:r>
      <w:r w:rsidRPr="00E968B8">
        <w:rPr>
          <w:rFonts w:ascii="Lucida Console" w:eastAsia="Lucida Console" w:hAnsi="Lucida Console" w:cs="Lucida Console"/>
        </w:rPr>
        <w:t>011</w:t>
      </w:r>
      <w:r w:rsidRPr="00E968B8">
        <w:rPr>
          <w:rFonts w:ascii="Lucida Console" w:eastAsia="Lucida Console" w:hAnsi="Lucida Console" w:cs="Lucida Console"/>
          <w:spacing w:val="-12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>4:15:</w:t>
      </w:r>
    </w:p>
    <w:p w:rsidR="00F622C6" w:rsidRPr="00E968B8" w:rsidRDefault="00C613B0">
      <w:pPr>
        <w:spacing w:before="23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88</w:t>
      </w:r>
    </w:p>
    <w:p w:rsidR="00F622C6" w:rsidRPr="00E968B8" w:rsidRDefault="00C613B0">
      <w:pPr>
        <w:spacing w:before="25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euri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o</w:t>
      </w:r>
      <w:r w:rsidRPr="00E968B8">
        <w:rPr>
          <w:rFonts w:ascii="Lucida Console" w:eastAsia="Lucida Console" w:hAnsi="Lucida Console" w:cs="Lucida Console"/>
          <w:spacing w:val="113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: 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88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Me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ian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>.323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 xml:space="preserve">+09  </w:t>
      </w:r>
      <w:r w:rsidRPr="00E968B8">
        <w:rPr>
          <w:rFonts w:ascii="Lucida Console" w:eastAsia="Lucida Console" w:hAnsi="Lucida Console" w:cs="Lucida Console"/>
          <w:spacing w:val="108"/>
        </w:rPr>
        <w:t xml:space="preserve"> 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dian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:</w:t>
      </w:r>
      <w:r w:rsidRPr="00E968B8">
        <w:rPr>
          <w:rFonts w:ascii="Lucida Console" w:eastAsia="Lucida Console" w:hAnsi="Lucida Console" w:cs="Lucida Console"/>
        </w:rPr>
        <w:t>4923</w:t>
      </w:r>
      <w:r w:rsidRPr="00E968B8">
        <w:rPr>
          <w:rFonts w:ascii="Lucida Console" w:eastAsia="Lucida Console" w:hAnsi="Lucida Console" w:cs="Lucida Console"/>
          <w:spacing w:val="2"/>
        </w:rPr>
        <w:t>4</w:t>
      </w:r>
      <w:r w:rsidRPr="00E968B8">
        <w:rPr>
          <w:rFonts w:ascii="Lucida Console" w:eastAsia="Lucida Console" w:hAnsi="Lucida Console" w:cs="Lucida Console"/>
        </w:rPr>
        <w:t xml:space="preserve">2     </w:t>
      </w:r>
      <w:r w:rsidRPr="00E968B8">
        <w:rPr>
          <w:rFonts w:ascii="Lucida Console" w:eastAsia="Lucida Console" w:hAnsi="Lucida Console" w:cs="Lucida Console"/>
          <w:spacing w:val="112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3</w:t>
      </w:r>
      <w:r w:rsidRPr="00E968B8">
        <w:rPr>
          <w:rFonts w:ascii="Lucida Console" w:eastAsia="Lucida Console" w:hAnsi="Lucida Console" w:cs="Lucida Console"/>
        </w:rPr>
        <w:t>0/11/</w:t>
      </w:r>
      <w:r w:rsidRPr="00E968B8">
        <w:rPr>
          <w:rFonts w:ascii="Lucida Console" w:eastAsia="Lucida Console" w:hAnsi="Lucida Console" w:cs="Lucida Console"/>
          <w:spacing w:val="2"/>
        </w:rPr>
        <w:t>2</w:t>
      </w:r>
      <w:r w:rsidRPr="00E968B8">
        <w:rPr>
          <w:rFonts w:ascii="Lucida Console" w:eastAsia="Lucida Console" w:hAnsi="Lucida Console" w:cs="Lucida Console"/>
        </w:rPr>
        <w:t>011</w:t>
      </w:r>
      <w:r w:rsidRPr="00E968B8">
        <w:rPr>
          <w:rFonts w:ascii="Lucida Console" w:eastAsia="Lucida Console" w:hAnsi="Lucida Console" w:cs="Lucida Console"/>
          <w:spacing w:val="-12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>7:12: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4</w:t>
      </w:r>
    </w:p>
    <w:p w:rsidR="00F622C6" w:rsidRPr="00E968B8" w:rsidRDefault="00C613B0">
      <w:pPr>
        <w:spacing w:before="25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jere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>y</w:t>
      </w:r>
      <w:r w:rsidRPr="00E968B8">
        <w:rPr>
          <w:rFonts w:ascii="Lucida Console" w:eastAsia="Lucida Console" w:hAnsi="Lucida Console" w:cs="Lucida Console"/>
          <w:spacing w:val="113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: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4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Me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 xml:space="preserve">n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>.323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 xml:space="preserve">+09  </w:t>
      </w:r>
      <w:r w:rsidRPr="00E968B8">
        <w:rPr>
          <w:rFonts w:ascii="Lucida Console" w:eastAsia="Lucida Console" w:hAnsi="Lucida Console" w:cs="Lucida Console"/>
          <w:spacing w:val="108"/>
        </w:rPr>
        <w:t xml:space="preserve"> 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 xml:space="preserve">an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:</w:t>
      </w:r>
      <w:r w:rsidRPr="00E968B8">
        <w:rPr>
          <w:rFonts w:ascii="Lucida Console" w:eastAsia="Lucida Console" w:hAnsi="Lucida Console" w:cs="Lucida Console"/>
        </w:rPr>
        <w:t>4903</w:t>
      </w:r>
      <w:r w:rsidRPr="00E968B8">
        <w:rPr>
          <w:rFonts w:ascii="Lucida Console" w:eastAsia="Lucida Console" w:hAnsi="Lucida Console" w:cs="Lucida Console"/>
          <w:spacing w:val="2"/>
        </w:rPr>
        <w:t>7</w:t>
      </w:r>
      <w:r w:rsidRPr="00E968B8">
        <w:rPr>
          <w:rFonts w:ascii="Lucida Console" w:eastAsia="Lucida Console" w:hAnsi="Lucida Console" w:cs="Lucida Console"/>
        </w:rPr>
        <w:t xml:space="preserve">7     </w:t>
      </w:r>
      <w:r w:rsidRPr="00E968B8">
        <w:rPr>
          <w:rFonts w:ascii="Lucida Console" w:eastAsia="Lucida Console" w:hAnsi="Lucida Console" w:cs="Lucida Console"/>
          <w:spacing w:val="112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5</w:t>
      </w:r>
      <w:r w:rsidRPr="00E968B8">
        <w:rPr>
          <w:rFonts w:ascii="Lucida Console" w:eastAsia="Lucida Console" w:hAnsi="Lucida Console" w:cs="Lucida Console"/>
        </w:rPr>
        <w:t>/12/2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11</w:t>
      </w:r>
      <w:r w:rsidRPr="00E968B8">
        <w:rPr>
          <w:rFonts w:ascii="Lucida Console" w:eastAsia="Lucida Console" w:hAnsi="Lucida Console" w:cs="Lucida Console"/>
          <w:spacing w:val="-11"/>
        </w:rPr>
        <w:t xml:space="preserve"> 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>:23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</w:p>
    <w:p w:rsidR="00F622C6" w:rsidRPr="00E968B8" w:rsidRDefault="00C613B0">
      <w:pPr>
        <w:spacing w:before="23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337</w:t>
      </w:r>
    </w:p>
    <w:p w:rsidR="00F622C6" w:rsidRPr="00E968B8" w:rsidRDefault="00C613B0">
      <w:pPr>
        <w:spacing w:before="25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pedro </w:t>
      </w:r>
      <w:r w:rsidRPr="00E968B8">
        <w:rPr>
          <w:rFonts w:ascii="Lucida Console" w:eastAsia="Lucida Console" w:hAnsi="Lucida Console" w:cs="Lucida Console"/>
          <w:spacing w:val="115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2"/>
        </w:rPr>
        <w:t>2</w:t>
      </w:r>
      <w:r w:rsidRPr="00E968B8">
        <w:rPr>
          <w:rFonts w:ascii="Lucida Console" w:eastAsia="Lucida Console" w:hAnsi="Lucida Console" w:cs="Lucida Console"/>
        </w:rPr>
        <w:t xml:space="preserve">041 </w:t>
      </w:r>
      <w:r w:rsidRPr="00E968B8">
        <w:rPr>
          <w:rFonts w:ascii="Lucida Console" w:eastAsia="Lucida Console" w:hAnsi="Lucida Console" w:cs="Lucida Console"/>
          <w:spacing w:val="115"/>
        </w:rPr>
        <w:t xml:space="preserve"> </w:t>
      </w:r>
      <w:r w:rsidRPr="00E968B8">
        <w:rPr>
          <w:rFonts w:ascii="Lucida Console" w:eastAsia="Lucida Console" w:hAnsi="Lucida Console" w:cs="Lucida Console"/>
        </w:rPr>
        <w:t>3rd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Qu.: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>.323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 xml:space="preserve">+09  </w:t>
      </w:r>
      <w:r w:rsidRPr="00E968B8">
        <w:rPr>
          <w:rFonts w:ascii="Lucida Console" w:eastAsia="Lucida Console" w:hAnsi="Lucida Console" w:cs="Lucida Console"/>
          <w:spacing w:val="105"/>
        </w:rPr>
        <w:t xml:space="preserve"> </w:t>
      </w:r>
      <w:r w:rsidRPr="00E968B8">
        <w:rPr>
          <w:rFonts w:ascii="Lucida Console" w:eastAsia="Lucida Console" w:hAnsi="Lucida Console" w:cs="Lucida Console"/>
        </w:rPr>
        <w:t>3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d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Qu.</w:t>
      </w:r>
      <w:r w:rsidRPr="00E968B8">
        <w:rPr>
          <w:rFonts w:ascii="Lucida Console" w:eastAsia="Lucida Console" w:hAnsi="Lucida Console" w:cs="Lucida Console"/>
          <w:spacing w:val="2"/>
        </w:rPr>
        <w:t>:</w:t>
      </w:r>
      <w:r w:rsidRPr="00E968B8">
        <w:rPr>
          <w:rFonts w:ascii="Lucida Console" w:eastAsia="Lucida Console" w:hAnsi="Lucida Console" w:cs="Lucida Console"/>
        </w:rPr>
        <w:t>7362</w:t>
      </w:r>
      <w:r w:rsidRPr="00E968B8">
        <w:rPr>
          <w:rFonts w:ascii="Lucida Console" w:eastAsia="Lucida Console" w:hAnsi="Lucida Console" w:cs="Lucida Console"/>
          <w:spacing w:val="2"/>
        </w:rPr>
        <w:t>7</w:t>
      </w:r>
      <w:r w:rsidRPr="00E968B8">
        <w:rPr>
          <w:rFonts w:ascii="Lucida Console" w:eastAsia="Lucida Console" w:hAnsi="Lucida Console" w:cs="Lucida Console"/>
        </w:rPr>
        <w:t xml:space="preserve">8     </w:t>
      </w:r>
      <w:r w:rsidRPr="00E968B8">
        <w:rPr>
          <w:rFonts w:ascii="Lucida Console" w:eastAsia="Lucida Console" w:hAnsi="Lucida Console" w:cs="Lucida Console"/>
          <w:spacing w:val="108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5</w:t>
      </w:r>
      <w:r w:rsidRPr="00E968B8">
        <w:rPr>
          <w:rFonts w:ascii="Lucida Console" w:eastAsia="Lucida Console" w:hAnsi="Lucida Console" w:cs="Lucida Console"/>
        </w:rPr>
        <w:t>/12/2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11</w:t>
      </w:r>
      <w:r w:rsidRPr="00E968B8">
        <w:rPr>
          <w:rFonts w:ascii="Lucida Console" w:eastAsia="Lucida Console" w:hAnsi="Lucida Console" w:cs="Lucida Console"/>
          <w:spacing w:val="-11"/>
        </w:rPr>
        <w:t xml:space="preserve"> 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>:25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:1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  <w:sectPr w:rsidR="00F622C6" w:rsidRPr="00E968B8">
          <w:pgSz w:w="12240" w:h="15840"/>
          <w:pgMar w:top="1360" w:right="1400" w:bottom="280" w:left="1340" w:header="720" w:footer="720" w:gutter="0"/>
          <w:cols w:space="720"/>
        </w:sectPr>
      </w:pPr>
      <w:r w:rsidRPr="00E968B8">
        <w:rPr>
          <w:rFonts w:ascii="Lucida Console" w:eastAsia="Lucida Console" w:hAnsi="Lucida Console" w:cs="Lucida Console"/>
        </w:rPr>
        <w:t>243</w:t>
      </w:r>
    </w:p>
    <w:p w:rsidR="00F622C6" w:rsidRPr="00E968B8" w:rsidRDefault="00F622C6">
      <w:pPr>
        <w:spacing w:before="9" w:line="240" w:lineRule="exact"/>
        <w:rPr>
          <w:sz w:val="24"/>
          <w:szCs w:val="24"/>
        </w:rPr>
      </w:pPr>
    </w:p>
    <w:p w:rsidR="00F622C6" w:rsidRPr="00E968B8" w:rsidRDefault="00C613B0">
      <w:pPr>
        <w:ind w:left="100" w:right="-5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456</w:t>
      </w:r>
    </w:p>
    <w:p w:rsidR="00F622C6" w:rsidRPr="00E968B8" w:rsidRDefault="00C613B0">
      <w:pPr>
        <w:spacing w:before="25"/>
        <w:rPr>
          <w:rFonts w:ascii="Lucida Console" w:eastAsia="Lucida Console" w:hAnsi="Lucida Console" w:cs="Lucida Console"/>
        </w:rPr>
        <w:sectPr w:rsidR="00F622C6" w:rsidRPr="00E968B8">
          <w:type w:val="continuous"/>
          <w:pgSz w:w="12240" w:h="15840"/>
          <w:pgMar w:top="1380" w:right="1400" w:bottom="280" w:left="1340" w:header="720" w:footer="720" w:gutter="0"/>
          <w:cols w:num="2" w:space="720" w:equalWidth="0">
            <w:col w:w="461" w:space="1687"/>
            <w:col w:w="7352"/>
          </w:cols>
        </w:sectPr>
      </w:pPr>
      <w:r w:rsidRPr="00E968B8">
        <w:br w:type="column"/>
      </w:r>
      <w:r w:rsidRPr="00E968B8">
        <w:rPr>
          <w:rFonts w:ascii="Lucida Console" w:eastAsia="Lucida Console" w:hAnsi="Lucida Console" w:cs="Lucida Console"/>
        </w:rPr>
        <w:lastRenderedPageBreak/>
        <w:t>Ma</w:t>
      </w:r>
      <w:r w:rsidRPr="00E968B8">
        <w:rPr>
          <w:rFonts w:ascii="Lucida Console" w:eastAsia="Lucida Console" w:hAnsi="Lucida Console" w:cs="Lucida Console"/>
          <w:spacing w:val="2"/>
        </w:rPr>
        <w:t>x</w:t>
      </w:r>
      <w:r w:rsidRPr="00E968B8">
        <w:rPr>
          <w:rFonts w:ascii="Lucida Console" w:eastAsia="Lucida Console" w:hAnsi="Lucida Console" w:cs="Lucida Console"/>
        </w:rPr>
        <w:t xml:space="preserve">.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>.323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 xml:space="preserve">+09  </w:t>
      </w:r>
      <w:r w:rsidRPr="00E968B8">
        <w:rPr>
          <w:rFonts w:ascii="Lucida Console" w:eastAsia="Lucida Console" w:hAnsi="Lucida Console" w:cs="Lucida Console"/>
          <w:spacing w:val="108"/>
        </w:rPr>
        <w:t xml:space="preserve"> 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 xml:space="preserve">x.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:</w:t>
      </w:r>
      <w:r w:rsidRPr="00E968B8">
        <w:rPr>
          <w:rFonts w:ascii="Lucida Console" w:eastAsia="Lucida Console" w:hAnsi="Lucida Console" w:cs="Lucida Console"/>
        </w:rPr>
        <w:t>9964</w:t>
      </w:r>
      <w:r w:rsidRPr="00E968B8">
        <w:rPr>
          <w:rFonts w:ascii="Lucida Console" w:eastAsia="Lucida Console" w:hAnsi="Lucida Console" w:cs="Lucida Console"/>
          <w:spacing w:val="2"/>
        </w:rPr>
        <w:t>5</w:t>
      </w:r>
      <w:r w:rsidRPr="00E968B8">
        <w:rPr>
          <w:rFonts w:ascii="Lucida Console" w:eastAsia="Lucida Console" w:hAnsi="Lucida Console" w:cs="Lucida Console"/>
        </w:rPr>
        <w:t xml:space="preserve">3     </w:t>
      </w:r>
      <w:r w:rsidRPr="00E968B8">
        <w:rPr>
          <w:rFonts w:ascii="Lucida Console" w:eastAsia="Lucida Console" w:hAnsi="Lucida Console" w:cs="Lucida Console"/>
          <w:spacing w:val="112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5</w:t>
      </w:r>
      <w:r w:rsidRPr="00E968B8">
        <w:rPr>
          <w:rFonts w:ascii="Lucida Console" w:eastAsia="Lucida Console" w:hAnsi="Lucida Console" w:cs="Lucida Console"/>
        </w:rPr>
        <w:t>/12/2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11</w:t>
      </w:r>
      <w:r w:rsidRPr="00E968B8">
        <w:rPr>
          <w:rFonts w:ascii="Lucida Console" w:eastAsia="Lucida Console" w:hAnsi="Lucida Console" w:cs="Lucida Console"/>
          <w:spacing w:val="-11"/>
        </w:rPr>
        <w:t xml:space="preserve"> 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2"/>
        </w:rPr>
        <w:t>4</w:t>
      </w:r>
      <w:r w:rsidRPr="00E968B8">
        <w:rPr>
          <w:rFonts w:ascii="Lucida Console" w:eastAsia="Lucida Console" w:hAnsi="Lucida Console" w:cs="Lucida Console"/>
        </w:rPr>
        <w:t>:22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</w:p>
    <w:p w:rsidR="00F622C6" w:rsidRPr="00E968B8" w:rsidRDefault="00C613B0">
      <w:pPr>
        <w:spacing w:before="26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lastRenderedPageBreak/>
        <w:t>new_</w:t>
      </w:r>
      <w:r w:rsidRPr="00E968B8">
        <w:rPr>
          <w:rFonts w:ascii="Lucida Console" w:eastAsia="Lucida Console" w:hAnsi="Lucida Console" w:cs="Lucida Console"/>
          <w:spacing w:val="2"/>
        </w:rPr>
        <w:t>w</w:t>
      </w:r>
      <w:r w:rsidRPr="00E968B8">
        <w:rPr>
          <w:rFonts w:ascii="Lucida Console" w:eastAsia="Lucida Console" w:hAnsi="Lucida Console" w:cs="Lucida Console"/>
        </w:rPr>
        <w:t xml:space="preserve">indow </w:t>
      </w:r>
      <w:r w:rsidRPr="00E968B8">
        <w:rPr>
          <w:rFonts w:ascii="Lucida Console" w:eastAsia="Lucida Console" w:hAnsi="Lucida Console" w:cs="Lucida Console"/>
          <w:spacing w:val="109"/>
        </w:rPr>
        <w:t xml:space="preserve"> </w:t>
      </w:r>
      <w:r w:rsidRPr="00E968B8">
        <w:rPr>
          <w:rFonts w:ascii="Lucida Console" w:eastAsia="Lucida Console" w:hAnsi="Lucida Console" w:cs="Lucida Console"/>
        </w:rPr>
        <w:t>n</w:t>
      </w:r>
      <w:r w:rsidRPr="00E968B8">
        <w:rPr>
          <w:rFonts w:ascii="Lucida Console" w:eastAsia="Lucida Console" w:hAnsi="Lucida Console" w:cs="Lucida Console"/>
          <w:spacing w:val="2"/>
        </w:rPr>
        <w:t>u</w:t>
      </w:r>
      <w:r w:rsidRPr="00E968B8">
        <w:rPr>
          <w:rFonts w:ascii="Lucida Console" w:eastAsia="Lucida Console" w:hAnsi="Lucida Console" w:cs="Lucida Console"/>
        </w:rPr>
        <w:t>m_w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 xml:space="preserve">ndow    </w:t>
      </w:r>
      <w:r w:rsidRPr="00E968B8">
        <w:rPr>
          <w:rFonts w:ascii="Lucida Console" w:eastAsia="Lucida Console" w:hAnsi="Lucida Console" w:cs="Lucida Console"/>
          <w:spacing w:val="108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oll_</w:t>
      </w:r>
      <w:r w:rsidRPr="00E968B8">
        <w:rPr>
          <w:rFonts w:ascii="Lucida Console" w:eastAsia="Lucida Console" w:hAnsi="Lucida Console" w:cs="Lucida Console"/>
          <w:spacing w:val="2"/>
        </w:rPr>
        <w:t>b</w:t>
      </w:r>
      <w:r w:rsidRPr="00E968B8">
        <w:rPr>
          <w:rFonts w:ascii="Lucida Console" w:eastAsia="Lucida Console" w:hAnsi="Lucida Console" w:cs="Lucida Console"/>
        </w:rPr>
        <w:t xml:space="preserve">elt      </w:t>
      </w:r>
      <w:r w:rsidRPr="00E968B8">
        <w:rPr>
          <w:rFonts w:ascii="Lucida Console" w:eastAsia="Lucida Console" w:hAnsi="Lucida Console" w:cs="Lucida Console"/>
          <w:spacing w:val="112"/>
        </w:rPr>
        <w:t xml:space="preserve"> </w:t>
      </w:r>
      <w:r w:rsidRPr="00E968B8">
        <w:rPr>
          <w:rFonts w:ascii="Lucida Console" w:eastAsia="Lucida Console" w:hAnsi="Lucida Console" w:cs="Lucida Console"/>
        </w:rPr>
        <w:t>pit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h_be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 xml:space="preserve">t      </w:t>
      </w:r>
      <w:r w:rsidRPr="00E968B8">
        <w:rPr>
          <w:rFonts w:ascii="Lucida Console" w:eastAsia="Lucida Console" w:hAnsi="Lucida Console" w:cs="Lucida Console"/>
          <w:spacing w:val="108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y</w:t>
      </w:r>
      <w:r w:rsidRPr="00E968B8">
        <w:rPr>
          <w:rFonts w:ascii="Lucida Console" w:eastAsia="Lucida Console" w:hAnsi="Lucida Console" w:cs="Lucida Console"/>
        </w:rPr>
        <w:t>aw_b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lt</w:t>
      </w:r>
    </w:p>
    <w:p w:rsidR="00F622C6" w:rsidRPr="00E968B8" w:rsidRDefault="00C613B0">
      <w:pPr>
        <w:spacing w:before="25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no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2"/>
        </w:rPr>
        <w:t>3</w:t>
      </w:r>
      <w:r w:rsidRPr="00E968B8">
        <w:rPr>
          <w:rFonts w:ascii="Lucida Console" w:eastAsia="Lucida Console" w:hAnsi="Lucida Console" w:cs="Lucida Console"/>
        </w:rPr>
        <w:t xml:space="preserve">936 </w:t>
      </w:r>
      <w:r w:rsidRPr="00E968B8">
        <w:rPr>
          <w:rFonts w:ascii="Lucida Console" w:eastAsia="Lucida Console" w:hAnsi="Lucida Console" w:cs="Lucida Console"/>
          <w:spacing w:val="115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Min.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2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1.00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Mi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 xml:space="preserve">.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:</w:t>
      </w:r>
      <w:r w:rsidRPr="00E968B8">
        <w:rPr>
          <w:rFonts w:ascii="Lucida Console" w:eastAsia="Lucida Console" w:hAnsi="Lucida Console" w:cs="Lucida Console"/>
        </w:rPr>
        <w:t>-28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 xml:space="preserve">90 </w:t>
      </w:r>
      <w:r w:rsidRPr="00E968B8">
        <w:rPr>
          <w:rFonts w:ascii="Lucida Console" w:eastAsia="Lucida Console" w:hAnsi="Lucida Console" w:cs="Lucida Console"/>
          <w:spacing w:val="112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 xml:space="preserve">in.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:-5</w:t>
      </w:r>
      <w:r w:rsidRPr="00E968B8">
        <w:rPr>
          <w:rFonts w:ascii="Lucida Console" w:eastAsia="Lucida Console" w:hAnsi="Lucida Console" w:cs="Lucida Console"/>
          <w:spacing w:val="2"/>
        </w:rPr>
        <w:t>6</w:t>
      </w:r>
      <w:r w:rsidRPr="00E968B8">
        <w:rPr>
          <w:rFonts w:ascii="Lucida Console" w:eastAsia="Lucida Console" w:hAnsi="Lucida Console" w:cs="Lucida Console"/>
        </w:rPr>
        <w:t xml:space="preserve">.20 </w:t>
      </w:r>
      <w:r w:rsidRPr="00E968B8">
        <w:rPr>
          <w:rFonts w:ascii="Lucida Console" w:eastAsia="Lucida Console" w:hAnsi="Lucida Console" w:cs="Lucida Console"/>
          <w:spacing w:val="113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Min. </w:t>
      </w:r>
      <w:r w:rsidRPr="00E968B8">
        <w:rPr>
          <w:rFonts w:ascii="Lucida Console" w:eastAsia="Lucida Console" w:hAnsi="Lucida Console" w:cs="Lucida Console"/>
          <w:spacing w:val="118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2"/>
        </w:rPr>
        <w:t>-</w:t>
      </w:r>
      <w:r w:rsidRPr="00E968B8">
        <w:rPr>
          <w:rFonts w:ascii="Lucida Console" w:eastAsia="Lucida Console" w:hAnsi="Lucida Console" w:cs="Lucida Console"/>
        </w:rPr>
        <w:t>179.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0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0</w:t>
      </w:r>
    </w:p>
    <w:p w:rsidR="00F622C6" w:rsidRPr="00E968B8" w:rsidRDefault="00C613B0">
      <w:pPr>
        <w:spacing w:before="23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yes:</w:t>
      </w:r>
      <w:r w:rsidRPr="00E968B8">
        <w:rPr>
          <w:rFonts w:ascii="Lucida Console" w:eastAsia="Lucida Console" w:hAnsi="Lucida Console" w:cs="Lucida Console"/>
          <w:spacing w:val="118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88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1st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Qu.</w:t>
      </w:r>
      <w:r w:rsidRPr="00E968B8">
        <w:rPr>
          <w:rFonts w:ascii="Lucida Console" w:eastAsia="Lucida Console" w:hAnsi="Lucida Console" w:cs="Lucida Console"/>
          <w:spacing w:val="2"/>
        </w:rPr>
        <w:t>:</w:t>
      </w:r>
      <w:r w:rsidRPr="00E968B8">
        <w:rPr>
          <w:rFonts w:ascii="Lucida Console" w:eastAsia="Lucida Console" w:hAnsi="Lucida Console" w:cs="Lucida Console"/>
        </w:rPr>
        <w:t xml:space="preserve">24.00 </w:t>
      </w:r>
      <w:r w:rsidRPr="00E968B8">
        <w:rPr>
          <w:rFonts w:ascii="Lucida Console" w:eastAsia="Lucida Console" w:hAnsi="Lucida Console" w:cs="Lucida Console"/>
          <w:spacing w:val="112"/>
        </w:rPr>
        <w:t xml:space="preserve"> </w:t>
      </w:r>
      <w:r w:rsidRPr="00E968B8">
        <w:rPr>
          <w:rFonts w:ascii="Lucida Console" w:eastAsia="Lucida Console" w:hAnsi="Lucida Console" w:cs="Lucida Console"/>
        </w:rPr>
        <w:t>1st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Qu.:</w:t>
      </w:r>
      <w:r w:rsidRPr="00E968B8">
        <w:rPr>
          <w:rFonts w:ascii="Lucida Console" w:eastAsia="Lucida Console" w:hAnsi="Lucida Console" w:cs="Lucida Console"/>
          <w:spacing w:val="118"/>
        </w:rPr>
        <w:t xml:space="preserve"> 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 xml:space="preserve">38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>st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Q</w:t>
      </w:r>
      <w:r w:rsidRPr="00E968B8">
        <w:rPr>
          <w:rFonts w:ascii="Lucida Console" w:eastAsia="Lucida Console" w:hAnsi="Lucida Console" w:cs="Lucida Console"/>
          <w:spacing w:val="2"/>
        </w:rPr>
        <w:t>u</w:t>
      </w:r>
      <w:r w:rsidRPr="00E968B8">
        <w:rPr>
          <w:rFonts w:ascii="Lucida Console" w:eastAsia="Lucida Console" w:hAnsi="Lucida Console" w:cs="Lucida Console"/>
        </w:rPr>
        <w:t>.: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6</w:t>
      </w:r>
      <w:r w:rsidRPr="00E968B8">
        <w:rPr>
          <w:rFonts w:ascii="Lucida Console" w:eastAsia="Lucida Console" w:hAnsi="Lucida Console" w:cs="Lucida Console"/>
        </w:rPr>
        <w:t xml:space="preserve">.22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1st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Qu.:</w:t>
      </w:r>
      <w:r w:rsidRPr="00E968B8">
        <w:rPr>
          <w:rFonts w:ascii="Lucida Console" w:eastAsia="Lucida Console" w:hAnsi="Lucida Console" w:cs="Lucida Console"/>
          <w:spacing w:val="-3"/>
        </w:rPr>
        <w:t xml:space="preserve"> </w:t>
      </w:r>
      <w:r w:rsidRPr="00E968B8">
        <w:rPr>
          <w:rFonts w:ascii="Lucida Console" w:eastAsia="Lucida Console" w:hAnsi="Lucida Console" w:cs="Lucida Console"/>
        </w:rPr>
        <w:t>-93.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>0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0</w:t>
      </w:r>
    </w:p>
    <w:p w:rsidR="00F622C6" w:rsidRPr="00E968B8" w:rsidRDefault="00C613B0">
      <w:pPr>
        <w:spacing w:before="25"/>
        <w:ind w:left="1545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Med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an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:</w:t>
      </w:r>
      <w:r w:rsidRPr="00E968B8">
        <w:rPr>
          <w:rFonts w:ascii="Lucida Console" w:eastAsia="Lucida Console" w:hAnsi="Lucida Console" w:cs="Lucida Console"/>
        </w:rPr>
        <w:t xml:space="preserve">46.00 </w:t>
      </w:r>
      <w:r w:rsidRPr="00E968B8">
        <w:rPr>
          <w:rFonts w:ascii="Lucida Console" w:eastAsia="Lucida Console" w:hAnsi="Lucida Console" w:cs="Lucida Console"/>
          <w:spacing w:val="115"/>
        </w:rPr>
        <w:t xml:space="preserve"> </w:t>
      </w:r>
      <w:r w:rsidRPr="00E968B8">
        <w:rPr>
          <w:rFonts w:ascii="Lucida Console" w:eastAsia="Lucida Console" w:hAnsi="Lucida Console" w:cs="Lucida Console"/>
        </w:rPr>
        <w:t>Me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ian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:</w:t>
      </w:r>
      <w:r w:rsidRPr="00E968B8">
        <w:rPr>
          <w:rFonts w:ascii="Lucida Console" w:eastAsia="Lucida Console" w:hAnsi="Lucida Console" w:cs="Lucida Console"/>
        </w:rPr>
        <w:t>122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 xml:space="preserve">00 </w:t>
      </w:r>
      <w:r w:rsidRPr="00E968B8">
        <w:rPr>
          <w:rFonts w:ascii="Lucida Console" w:eastAsia="Lucida Console" w:hAnsi="Lucida Console" w:cs="Lucida Console"/>
          <w:spacing w:val="112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>edian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2</w:t>
      </w:r>
      <w:r w:rsidRPr="00E968B8">
        <w:rPr>
          <w:rFonts w:ascii="Lucida Console" w:eastAsia="Lucida Console" w:hAnsi="Lucida Console" w:cs="Lucida Console"/>
          <w:spacing w:val="2"/>
        </w:rPr>
        <w:t>5</w:t>
      </w:r>
      <w:r w:rsidRPr="00E968B8">
        <w:rPr>
          <w:rFonts w:ascii="Lucida Console" w:eastAsia="Lucida Console" w:hAnsi="Lucida Console" w:cs="Lucida Console"/>
        </w:rPr>
        <w:t xml:space="preserve">.50 </w:t>
      </w:r>
      <w:r w:rsidRPr="00E968B8">
        <w:rPr>
          <w:rFonts w:ascii="Lucida Console" w:eastAsia="Lucida Console" w:hAnsi="Lucida Console" w:cs="Lucida Console"/>
          <w:spacing w:val="115"/>
        </w:rPr>
        <w:t xml:space="preserve"> </w:t>
      </w:r>
      <w:r w:rsidRPr="00E968B8">
        <w:rPr>
          <w:rFonts w:ascii="Lucida Console" w:eastAsia="Lucida Console" w:hAnsi="Lucida Console" w:cs="Lucida Console"/>
        </w:rPr>
        <w:t>Med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an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: 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-4.</w:t>
      </w:r>
      <w:r w:rsidRPr="00E968B8">
        <w:rPr>
          <w:rFonts w:ascii="Lucida Console" w:eastAsia="Lucida Console" w:hAnsi="Lucida Console" w:cs="Lucida Console"/>
          <w:spacing w:val="2"/>
        </w:rPr>
        <w:t>9</w:t>
      </w:r>
      <w:r w:rsidRPr="00E968B8">
        <w:rPr>
          <w:rFonts w:ascii="Lucida Console" w:eastAsia="Lucida Console" w:hAnsi="Lucida Console" w:cs="Lucida Console"/>
        </w:rPr>
        <w:t>4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0</w:t>
      </w:r>
    </w:p>
    <w:p w:rsidR="00F622C6" w:rsidRPr="00E968B8" w:rsidRDefault="00C613B0">
      <w:pPr>
        <w:spacing w:before="23"/>
        <w:ind w:left="1545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Mean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:</w:t>
      </w:r>
      <w:r w:rsidRPr="00E968B8">
        <w:rPr>
          <w:rFonts w:ascii="Lucida Console" w:eastAsia="Lucida Console" w:hAnsi="Lucida Console" w:cs="Lucida Console"/>
        </w:rPr>
        <w:t xml:space="preserve">46.33 </w:t>
      </w:r>
      <w:r w:rsidRPr="00E968B8">
        <w:rPr>
          <w:rFonts w:ascii="Lucida Console" w:eastAsia="Lucida Console" w:hAnsi="Lucida Console" w:cs="Lucida Console"/>
          <w:spacing w:val="115"/>
        </w:rPr>
        <w:t xml:space="preserve"> </w:t>
      </w:r>
      <w:r w:rsidRPr="00E968B8">
        <w:rPr>
          <w:rFonts w:ascii="Lucida Console" w:eastAsia="Lucida Console" w:hAnsi="Lucida Console" w:cs="Lucida Console"/>
        </w:rPr>
        <w:t>Me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 xml:space="preserve">n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73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 xml:space="preserve">31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 xml:space="preserve">ean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2"/>
        </w:rPr>
        <w:t>4</w:t>
      </w:r>
      <w:r w:rsidRPr="00E968B8">
        <w:rPr>
          <w:rFonts w:ascii="Lucida Console" w:eastAsia="Lucida Console" w:hAnsi="Lucida Console" w:cs="Lucida Console"/>
        </w:rPr>
        <w:t xml:space="preserve">.16 </w:t>
      </w:r>
      <w:r w:rsidRPr="00E968B8">
        <w:rPr>
          <w:rFonts w:ascii="Lucida Console" w:eastAsia="Lucida Console" w:hAnsi="Lucida Console" w:cs="Lucida Console"/>
          <w:spacing w:val="115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Mean </w:t>
      </w:r>
      <w:r w:rsidRPr="00E968B8">
        <w:rPr>
          <w:rFonts w:ascii="Lucida Console" w:eastAsia="Lucida Console" w:hAnsi="Lucida Console" w:cs="Lucida Console"/>
          <w:spacing w:val="118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-30.</w:t>
      </w:r>
      <w:r w:rsidRPr="00E968B8">
        <w:rPr>
          <w:rFonts w:ascii="Lucida Console" w:eastAsia="Lucida Console" w:hAnsi="Lucida Console" w:cs="Lucida Console"/>
          <w:spacing w:val="2"/>
        </w:rPr>
        <w:t>9</w:t>
      </w:r>
      <w:r w:rsidRPr="00E968B8">
        <w:rPr>
          <w:rFonts w:ascii="Lucida Console" w:eastAsia="Lucida Console" w:hAnsi="Lucida Console" w:cs="Lucida Console"/>
        </w:rPr>
        <w:t>7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5</w:t>
      </w:r>
    </w:p>
    <w:p w:rsidR="00F622C6" w:rsidRPr="00E968B8" w:rsidRDefault="00C613B0">
      <w:pPr>
        <w:spacing w:before="25"/>
        <w:ind w:left="1545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3rd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Qu.</w:t>
      </w:r>
      <w:r w:rsidRPr="00E968B8">
        <w:rPr>
          <w:rFonts w:ascii="Lucida Console" w:eastAsia="Lucida Console" w:hAnsi="Lucida Console" w:cs="Lucida Console"/>
          <w:spacing w:val="2"/>
        </w:rPr>
        <w:t>:</w:t>
      </w:r>
      <w:r w:rsidRPr="00E968B8">
        <w:rPr>
          <w:rFonts w:ascii="Lucida Console" w:eastAsia="Lucida Console" w:hAnsi="Lucida Console" w:cs="Lucida Console"/>
        </w:rPr>
        <w:t xml:space="preserve">69.00 </w:t>
      </w:r>
      <w:r w:rsidRPr="00E968B8">
        <w:rPr>
          <w:rFonts w:ascii="Lucida Console" w:eastAsia="Lucida Console" w:hAnsi="Lucida Console" w:cs="Lucida Console"/>
          <w:spacing w:val="112"/>
        </w:rPr>
        <w:t xml:space="preserve"> </w:t>
      </w:r>
      <w:r w:rsidRPr="00E968B8">
        <w:rPr>
          <w:rFonts w:ascii="Lucida Console" w:eastAsia="Lucida Console" w:hAnsi="Lucida Console" w:cs="Lucida Console"/>
        </w:rPr>
        <w:t>3rd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Qu.</w:t>
      </w:r>
      <w:r w:rsidRPr="00E968B8">
        <w:rPr>
          <w:rFonts w:ascii="Lucida Console" w:eastAsia="Lucida Console" w:hAnsi="Lucida Console" w:cs="Lucida Console"/>
          <w:spacing w:val="2"/>
        </w:rPr>
        <w:t>:</w:t>
      </w:r>
      <w:r w:rsidRPr="00E968B8">
        <w:rPr>
          <w:rFonts w:ascii="Lucida Console" w:eastAsia="Lucida Console" w:hAnsi="Lucida Console" w:cs="Lucida Console"/>
        </w:rPr>
        <w:t>124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 xml:space="preserve">00 </w:t>
      </w:r>
      <w:r w:rsidRPr="00E968B8">
        <w:rPr>
          <w:rFonts w:ascii="Lucida Console" w:eastAsia="Lucida Console" w:hAnsi="Lucida Console" w:cs="Lucida Console"/>
          <w:spacing w:val="108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3</w:t>
      </w:r>
      <w:r w:rsidRPr="00E968B8">
        <w:rPr>
          <w:rFonts w:ascii="Lucida Console" w:eastAsia="Lucida Console" w:hAnsi="Lucida Console" w:cs="Lucida Console"/>
        </w:rPr>
        <w:t>rd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Q</w:t>
      </w:r>
      <w:r w:rsidRPr="00E968B8">
        <w:rPr>
          <w:rFonts w:ascii="Lucida Console" w:eastAsia="Lucida Console" w:hAnsi="Lucida Console" w:cs="Lucida Console"/>
          <w:spacing w:val="2"/>
        </w:rPr>
        <w:t>u</w:t>
      </w:r>
      <w:r w:rsidRPr="00E968B8">
        <w:rPr>
          <w:rFonts w:ascii="Lucida Console" w:eastAsia="Lucida Console" w:hAnsi="Lucida Console" w:cs="Lucida Console"/>
        </w:rPr>
        <w:t>.: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2</w:t>
      </w:r>
      <w:r w:rsidRPr="00E968B8">
        <w:rPr>
          <w:rFonts w:ascii="Lucida Console" w:eastAsia="Lucida Console" w:hAnsi="Lucida Console" w:cs="Lucida Console"/>
          <w:spacing w:val="2"/>
        </w:rPr>
        <w:t>6</w:t>
      </w:r>
      <w:r w:rsidRPr="00E968B8">
        <w:rPr>
          <w:rFonts w:ascii="Lucida Console" w:eastAsia="Lucida Console" w:hAnsi="Lucida Console" w:cs="Lucida Console"/>
        </w:rPr>
        <w:t xml:space="preserve">.40 </w:t>
      </w:r>
      <w:r w:rsidRPr="00E968B8">
        <w:rPr>
          <w:rFonts w:ascii="Lucida Console" w:eastAsia="Lucida Console" w:hAnsi="Lucida Console" w:cs="Lucida Console"/>
          <w:spacing w:val="115"/>
        </w:rPr>
        <w:t xml:space="preserve"> </w:t>
      </w:r>
      <w:r w:rsidRPr="00E968B8">
        <w:rPr>
          <w:rFonts w:ascii="Lucida Console" w:eastAsia="Lucida Console" w:hAnsi="Lucida Console" w:cs="Lucida Console"/>
        </w:rPr>
        <w:t>3rd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Qu.:</w:t>
      </w:r>
      <w:r w:rsidRPr="00E968B8">
        <w:rPr>
          <w:rFonts w:ascii="Lucida Console" w:eastAsia="Lucida Console" w:hAnsi="Lucida Console" w:cs="Lucida Console"/>
          <w:spacing w:val="118"/>
        </w:rPr>
        <w:t xml:space="preserve"> </w:t>
      </w:r>
      <w:r w:rsidRPr="00E968B8">
        <w:rPr>
          <w:rFonts w:ascii="Lucida Console" w:eastAsia="Lucida Console" w:hAnsi="Lucida Console" w:cs="Lucida Console"/>
        </w:rPr>
        <w:t>-2.</w:t>
      </w:r>
      <w:r w:rsidRPr="00E968B8">
        <w:rPr>
          <w:rFonts w:ascii="Lucida Console" w:eastAsia="Lucida Console" w:hAnsi="Lucida Console" w:cs="Lucida Console"/>
          <w:spacing w:val="2"/>
        </w:rPr>
        <w:t>6</w:t>
      </w:r>
      <w:r w:rsidRPr="00E968B8">
        <w:rPr>
          <w:rFonts w:ascii="Lucida Console" w:eastAsia="Lucida Console" w:hAnsi="Lucida Console" w:cs="Lucida Console"/>
        </w:rPr>
        <w:t>9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5</w:t>
      </w:r>
    </w:p>
    <w:p w:rsidR="00F622C6" w:rsidRPr="00E968B8" w:rsidRDefault="00C613B0">
      <w:pPr>
        <w:spacing w:before="23"/>
        <w:ind w:left="1545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Max.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:</w:t>
      </w:r>
      <w:r w:rsidRPr="00E968B8">
        <w:rPr>
          <w:rFonts w:ascii="Lucida Console" w:eastAsia="Lucida Console" w:hAnsi="Lucida Console" w:cs="Lucida Console"/>
        </w:rPr>
        <w:t xml:space="preserve">91.00 </w:t>
      </w:r>
      <w:r w:rsidRPr="00E968B8">
        <w:rPr>
          <w:rFonts w:ascii="Lucida Console" w:eastAsia="Lucida Console" w:hAnsi="Lucida Console" w:cs="Lucida Console"/>
          <w:spacing w:val="115"/>
        </w:rPr>
        <w:t xml:space="preserve"> </w:t>
      </w:r>
      <w:r w:rsidRPr="00E968B8">
        <w:rPr>
          <w:rFonts w:ascii="Lucida Console" w:eastAsia="Lucida Console" w:hAnsi="Lucida Console" w:cs="Lucida Console"/>
        </w:rPr>
        <w:t>Ma</w:t>
      </w:r>
      <w:r w:rsidRPr="00E968B8">
        <w:rPr>
          <w:rFonts w:ascii="Lucida Console" w:eastAsia="Lucida Console" w:hAnsi="Lucida Console" w:cs="Lucida Console"/>
          <w:spacing w:val="2"/>
        </w:rPr>
        <w:t>x</w:t>
      </w:r>
      <w:r w:rsidRPr="00E968B8">
        <w:rPr>
          <w:rFonts w:ascii="Lucida Console" w:eastAsia="Lucida Console" w:hAnsi="Lucida Console" w:cs="Lucida Console"/>
        </w:rPr>
        <w:t xml:space="preserve">.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:</w:t>
      </w:r>
      <w:r w:rsidRPr="00E968B8">
        <w:rPr>
          <w:rFonts w:ascii="Lucida Console" w:eastAsia="Lucida Console" w:hAnsi="Lucida Console" w:cs="Lucida Console"/>
        </w:rPr>
        <w:t>159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 xml:space="preserve">00 </w:t>
      </w:r>
      <w:r w:rsidRPr="00E968B8">
        <w:rPr>
          <w:rFonts w:ascii="Lucida Console" w:eastAsia="Lucida Console" w:hAnsi="Lucida Console" w:cs="Lucida Console"/>
          <w:spacing w:val="112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 xml:space="preserve">ax.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6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 xml:space="preserve">.30 </w:t>
      </w:r>
      <w:r w:rsidRPr="00E968B8">
        <w:rPr>
          <w:rFonts w:ascii="Lucida Console" w:eastAsia="Lucida Console" w:hAnsi="Lucida Console" w:cs="Lucida Console"/>
          <w:spacing w:val="115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Max. </w:t>
      </w:r>
      <w:r w:rsidRPr="00E968B8">
        <w:rPr>
          <w:rFonts w:ascii="Lucida Console" w:eastAsia="Lucida Console" w:hAnsi="Lucida Console" w:cs="Lucida Console"/>
          <w:spacing w:val="118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179.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0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0</w:t>
      </w:r>
    </w:p>
    <w:p w:rsidR="00F622C6" w:rsidRPr="00E968B8" w:rsidRDefault="00C613B0">
      <w:pPr>
        <w:spacing w:before="25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tota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_acc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l_be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t</w:t>
      </w:r>
      <w:r w:rsidRPr="00E968B8">
        <w:rPr>
          <w:rFonts w:ascii="Lucida Console" w:eastAsia="Lucida Console" w:hAnsi="Lucida Console" w:cs="Lucida Console"/>
          <w:spacing w:val="-19"/>
        </w:rPr>
        <w:t xml:space="preserve"> </w:t>
      </w:r>
      <w:r w:rsidRPr="00E968B8">
        <w:rPr>
          <w:rFonts w:ascii="Lucida Console" w:eastAsia="Lucida Console" w:hAnsi="Lucida Console" w:cs="Lucida Console"/>
        </w:rPr>
        <w:t>k</w:t>
      </w:r>
      <w:r w:rsidRPr="00E968B8">
        <w:rPr>
          <w:rFonts w:ascii="Lucida Console" w:eastAsia="Lucida Console" w:hAnsi="Lucida Console" w:cs="Lucida Console"/>
          <w:spacing w:val="2"/>
        </w:rPr>
        <w:t>u</w:t>
      </w:r>
      <w:r w:rsidRPr="00E968B8">
        <w:rPr>
          <w:rFonts w:ascii="Lucida Console" w:eastAsia="Lucida Console" w:hAnsi="Lucida Console" w:cs="Lucida Console"/>
        </w:rPr>
        <w:t>rtosi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_rol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_belt</w:t>
      </w:r>
      <w:r w:rsidRPr="00E968B8">
        <w:rPr>
          <w:rFonts w:ascii="Lucida Console" w:eastAsia="Lucida Console" w:hAnsi="Lucida Console" w:cs="Lucida Console"/>
          <w:spacing w:val="-19"/>
        </w:rPr>
        <w:t xml:space="preserve"> </w:t>
      </w:r>
      <w:r w:rsidRPr="00E968B8">
        <w:rPr>
          <w:rFonts w:ascii="Lucida Console" w:eastAsia="Lucida Console" w:hAnsi="Lucida Console" w:cs="Lucida Console"/>
        </w:rPr>
        <w:t>ku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tosis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pict</w:t>
      </w:r>
      <w:r w:rsidRPr="00E968B8">
        <w:rPr>
          <w:rFonts w:ascii="Lucida Console" w:eastAsia="Lucida Console" w:hAnsi="Lucida Console" w:cs="Lucida Console"/>
          <w:spacing w:val="2"/>
        </w:rPr>
        <w:t>h</w:t>
      </w:r>
      <w:r w:rsidRPr="00E968B8">
        <w:rPr>
          <w:rFonts w:ascii="Lucida Console" w:eastAsia="Lucida Console" w:hAnsi="Lucida Console" w:cs="Lucida Console"/>
        </w:rPr>
        <w:t>_belt</w:t>
      </w:r>
      <w:r w:rsidRPr="00E968B8">
        <w:rPr>
          <w:rFonts w:ascii="Lucida Console" w:eastAsia="Lucida Console" w:hAnsi="Lucida Console" w:cs="Lucida Console"/>
          <w:spacing w:val="-20"/>
        </w:rPr>
        <w:t xml:space="preserve"> </w:t>
      </w:r>
      <w:r w:rsidRPr="00E968B8">
        <w:rPr>
          <w:rFonts w:ascii="Lucida Console" w:eastAsia="Lucida Console" w:hAnsi="Lucida Console" w:cs="Lucida Console"/>
        </w:rPr>
        <w:t>sk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wness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roll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belt</w:t>
      </w:r>
    </w:p>
    <w:p w:rsidR="00F622C6" w:rsidRPr="00E968B8" w:rsidRDefault="00C613B0">
      <w:pPr>
        <w:spacing w:before="26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Min.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 xml:space="preserve">.00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 xml:space="preserve">n.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:</w:t>
      </w:r>
      <w:r w:rsidRPr="00E968B8">
        <w:rPr>
          <w:rFonts w:ascii="Lucida Console" w:eastAsia="Lucida Console" w:hAnsi="Lucida Console" w:cs="Lucida Console"/>
        </w:rPr>
        <w:t>-3.3</w:t>
      </w:r>
      <w:r w:rsidRPr="00E968B8">
        <w:rPr>
          <w:rFonts w:ascii="Lucida Console" w:eastAsia="Lucida Console" w:hAnsi="Lucida Console" w:cs="Lucida Console"/>
          <w:spacing w:val="2"/>
        </w:rPr>
        <w:t>3</w:t>
      </w:r>
      <w:r w:rsidRPr="00E968B8">
        <w:rPr>
          <w:rFonts w:ascii="Lucida Console" w:eastAsia="Lucida Console" w:hAnsi="Lucida Console" w:cs="Lucida Console"/>
        </w:rPr>
        <w:t xml:space="preserve">3   </w:t>
      </w:r>
      <w:r w:rsidRPr="00E968B8">
        <w:rPr>
          <w:rFonts w:ascii="Lucida Console" w:eastAsia="Lucida Console" w:hAnsi="Lucida Console" w:cs="Lucida Console"/>
          <w:spacing w:val="112"/>
        </w:rPr>
        <w:t xml:space="preserve"> </w:t>
      </w:r>
      <w:r w:rsidRPr="00E968B8">
        <w:rPr>
          <w:rFonts w:ascii="Lucida Console" w:eastAsia="Lucida Console" w:hAnsi="Lucida Console" w:cs="Lucida Console"/>
        </w:rPr>
        <w:t>Mi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 xml:space="preserve">.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2"/>
        </w:rPr>
        <w:t>-</w:t>
      </w:r>
      <w:r w:rsidRPr="00E968B8">
        <w:rPr>
          <w:rFonts w:ascii="Lucida Console" w:eastAsia="Lucida Console" w:hAnsi="Lucida Console" w:cs="Lucida Console"/>
        </w:rPr>
        <w:t>2.12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 xml:space="preserve">2   </w:t>
      </w:r>
      <w:r w:rsidRPr="00E968B8">
        <w:rPr>
          <w:rFonts w:ascii="Lucida Console" w:eastAsia="Lucida Console" w:hAnsi="Lucida Console" w:cs="Lucida Console"/>
          <w:spacing w:val="111"/>
        </w:rPr>
        <w:t xml:space="preserve"> </w:t>
      </w:r>
      <w:r w:rsidRPr="00E968B8">
        <w:rPr>
          <w:rFonts w:ascii="Lucida Console" w:eastAsia="Lucida Console" w:hAnsi="Lucida Console" w:cs="Lucida Console"/>
        </w:rPr>
        <w:t>Mi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 xml:space="preserve">.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2"/>
        </w:rPr>
        <w:t>-</w:t>
      </w:r>
      <w:r w:rsidRPr="00E968B8">
        <w:rPr>
          <w:rFonts w:ascii="Lucida Console" w:eastAsia="Lucida Console" w:hAnsi="Lucida Console" w:cs="Lucida Console"/>
        </w:rPr>
        <w:t>3.03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>527</w:t>
      </w:r>
    </w:p>
    <w:p w:rsidR="00F622C6" w:rsidRPr="00E968B8" w:rsidRDefault="00C613B0">
      <w:pPr>
        <w:spacing w:before="23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1st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Q</w:t>
      </w:r>
      <w:r w:rsidRPr="00E968B8">
        <w:rPr>
          <w:rFonts w:ascii="Lucida Console" w:eastAsia="Lucida Console" w:hAnsi="Lucida Console" w:cs="Lucida Console"/>
        </w:rPr>
        <w:t>u.: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3</w:t>
      </w:r>
      <w:r w:rsidRPr="00E968B8">
        <w:rPr>
          <w:rFonts w:ascii="Lucida Console" w:eastAsia="Lucida Console" w:hAnsi="Lucida Console" w:cs="Lucida Console"/>
        </w:rPr>
        <w:t xml:space="preserve">.00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t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Qu.</w:t>
      </w:r>
      <w:r w:rsidRPr="00E968B8">
        <w:rPr>
          <w:rFonts w:ascii="Lucida Console" w:eastAsia="Lucida Console" w:hAnsi="Lucida Console" w:cs="Lucida Console"/>
          <w:spacing w:val="3"/>
        </w:rPr>
        <w:t>:</w:t>
      </w:r>
      <w:r w:rsidRPr="00E968B8">
        <w:rPr>
          <w:rFonts w:ascii="Lucida Console" w:eastAsia="Lucida Console" w:hAnsi="Lucida Console" w:cs="Lucida Console"/>
        </w:rPr>
        <w:t>-1.0</w:t>
      </w:r>
      <w:r w:rsidRPr="00E968B8">
        <w:rPr>
          <w:rFonts w:ascii="Lucida Console" w:eastAsia="Lucida Console" w:hAnsi="Lucida Console" w:cs="Lucida Console"/>
          <w:spacing w:val="2"/>
        </w:rPr>
        <w:t>3</w:t>
      </w:r>
      <w:r w:rsidRPr="00E968B8">
        <w:rPr>
          <w:rFonts w:ascii="Lucida Console" w:eastAsia="Lucida Console" w:hAnsi="Lucida Console" w:cs="Lucida Console"/>
        </w:rPr>
        <w:t xml:space="preserve">6   </w:t>
      </w:r>
      <w:r w:rsidRPr="00E968B8">
        <w:rPr>
          <w:rFonts w:ascii="Lucida Console" w:eastAsia="Lucida Console" w:hAnsi="Lucida Console" w:cs="Lucida Console"/>
          <w:spacing w:val="108"/>
        </w:rPr>
        <w:t xml:space="preserve"> </w:t>
      </w:r>
      <w:r w:rsidRPr="00E968B8">
        <w:rPr>
          <w:rFonts w:ascii="Lucida Console" w:eastAsia="Lucida Console" w:hAnsi="Lucida Console" w:cs="Lucida Console"/>
        </w:rPr>
        <w:t>1st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Qu.</w:t>
      </w:r>
      <w:r w:rsidRPr="00E968B8">
        <w:rPr>
          <w:rFonts w:ascii="Lucida Console" w:eastAsia="Lucida Console" w:hAnsi="Lucida Console" w:cs="Lucida Console"/>
          <w:spacing w:val="1"/>
        </w:rPr>
        <w:t>:</w:t>
      </w:r>
      <w:r w:rsidRPr="00E968B8">
        <w:rPr>
          <w:rFonts w:ascii="Lucida Console" w:eastAsia="Lucida Console" w:hAnsi="Lucida Console" w:cs="Lucida Console"/>
          <w:spacing w:val="2"/>
        </w:rPr>
        <w:t>-</w:t>
      </w:r>
      <w:r w:rsidRPr="00E968B8">
        <w:rPr>
          <w:rFonts w:ascii="Lucida Console" w:eastAsia="Lucida Console" w:hAnsi="Lucida Console" w:cs="Lucida Console"/>
        </w:rPr>
        <w:t>0.39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 xml:space="preserve">3   </w:t>
      </w:r>
      <w:r w:rsidRPr="00E968B8">
        <w:rPr>
          <w:rFonts w:ascii="Lucida Console" w:eastAsia="Lucida Console" w:hAnsi="Lucida Console" w:cs="Lucida Console"/>
          <w:spacing w:val="107"/>
        </w:rPr>
        <w:t xml:space="preserve"> </w:t>
      </w:r>
      <w:r w:rsidRPr="00E968B8">
        <w:rPr>
          <w:rFonts w:ascii="Lucida Console" w:eastAsia="Lucida Console" w:hAnsi="Lucida Console" w:cs="Lucida Console"/>
        </w:rPr>
        <w:t>1st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Qu.: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0.00</w:t>
      </w:r>
      <w:r w:rsidRPr="00E968B8">
        <w:rPr>
          <w:rFonts w:ascii="Lucida Console" w:eastAsia="Lucida Console" w:hAnsi="Lucida Console" w:cs="Lucida Console"/>
          <w:spacing w:val="2"/>
        </w:rPr>
        <w:t>5</w:t>
      </w:r>
      <w:r w:rsidRPr="00E968B8">
        <w:rPr>
          <w:rFonts w:ascii="Lucida Console" w:eastAsia="Lucida Console" w:hAnsi="Lucida Console" w:cs="Lucida Console"/>
        </w:rPr>
        <w:t>406</w:t>
      </w:r>
    </w:p>
    <w:p w:rsidR="00F622C6" w:rsidRPr="00E968B8" w:rsidRDefault="00C613B0">
      <w:pPr>
        <w:spacing w:before="25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Medi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n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</w:rPr>
        <w:t>:1</w:t>
      </w:r>
      <w:r w:rsidRPr="00E968B8">
        <w:rPr>
          <w:rFonts w:ascii="Lucida Console" w:eastAsia="Lucida Console" w:hAnsi="Lucida Console" w:cs="Lucida Console"/>
          <w:spacing w:val="2"/>
        </w:rPr>
        <w:t>9</w:t>
      </w:r>
      <w:r w:rsidRPr="00E968B8">
        <w:rPr>
          <w:rFonts w:ascii="Lucida Console" w:eastAsia="Lucida Console" w:hAnsi="Lucida Console" w:cs="Lucida Console"/>
        </w:rPr>
        <w:t xml:space="preserve">.00  </w:t>
      </w:r>
      <w:r w:rsidRPr="00E968B8">
        <w:rPr>
          <w:rFonts w:ascii="Lucida Console" w:eastAsia="Lucida Console" w:hAnsi="Lucida Console" w:cs="Lucida Console"/>
          <w:spacing w:val="113"/>
        </w:rPr>
        <w:t xml:space="preserve"> 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dian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:</w:t>
      </w:r>
      <w:r w:rsidRPr="00E968B8">
        <w:rPr>
          <w:rFonts w:ascii="Lucida Console" w:eastAsia="Lucida Console" w:hAnsi="Lucida Console" w:cs="Lucida Console"/>
        </w:rPr>
        <w:t>-1.0</w:t>
      </w:r>
      <w:r w:rsidRPr="00E968B8">
        <w:rPr>
          <w:rFonts w:ascii="Lucida Console" w:eastAsia="Lucida Console" w:hAnsi="Lucida Console" w:cs="Lucida Console"/>
          <w:spacing w:val="2"/>
        </w:rPr>
        <w:t>3</w:t>
      </w:r>
      <w:r w:rsidRPr="00E968B8">
        <w:rPr>
          <w:rFonts w:ascii="Lucida Console" w:eastAsia="Lucida Console" w:hAnsi="Lucida Console" w:cs="Lucida Console"/>
        </w:rPr>
        <w:t xml:space="preserve">6   </w:t>
      </w:r>
      <w:r w:rsidRPr="00E968B8">
        <w:rPr>
          <w:rFonts w:ascii="Lucida Console" w:eastAsia="Lucida Console" w:hAnsi="Lucida Console" w:cs="Lucida Console"/>
          <w:spacing w:val="112"/>
        </w:rPr>
        <w:t xml:space="preserve"> </w:t>
      </w:r>
      <w:r w:rsidRPr="00E968B8">
        <w:rPr>
          <w:rFonts w:ascii="Lucida Console" w:eastAsia="Lucida Console" w:hAnsi="Lucida Console" w:cs="Lucida Console"/>
        </w:rPr>
        <w:t>Me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ian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2"/>
        </w:rPr>
        <w:t>-</w:t>
      </w:r>
      <w:r w:rsidRPr="00E968B8">
        <w:rPr>
          <w:rFonts w:ascii="Lucida Console" w:eastAsia="Lucida Console" w:hAnsi="Lucida Console" w:cs="Lucida Console"/>
        </w:rPr>
        <w:t>0.39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 xml:space="preserve">3   </w:t>
      </w:r>
      <w:r w:rsidRPr="00E968B8">
        <w:rPr>
          <w:rFonts w:ascii="Lucida Console" w:eastAsia="Lucida Console" w:hAnsi="Lucida Console" w:cs="Lucida Console"/>
          <w:spacing w:val="111"/>
        </w:rPr>
        <w:t xml:space="preserve"> </w:t>
      </w:r>
      <w:r w:rsidRPr="00E968B8">
        <w:rPr>
          <w:rFonts w:ascii="Lucida Console" w:eastAsia="Lucida Console" w:hAnsi="Lucida Console" w:cs="Lucida Console"/>
        </w:rPr>
        <w:t>Me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ian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0.00</w:t>
      </w:r>
      <w:r w:rsidRPr="00E968B8">
        <w:rPr>
          <w:rFonts w:ascii="Lucida Console" w:eastAsia="Lucida Console" w:hAnsi="Lucida Console" w:cs="Lucida Console"/>
          <w:spacing w:val="2"/>
        </w:rPr>
        <w:t>5</w:t>
      </w:r>
      <w:r w:rsidRPr="00E968B8">
        <w:rPr>
          <w:rFonts w:ascii="Lucida Console" w:eastAsia="Lucida Console" w:hAnsi="Lucida Console" w:cs="Lucida Console"/>
        </w:rPr>
        <w:t>406</w:t>
      </w:r>
    </w:p>
    <w:p w:rsidR="00F622C6" w:rsidRPr="00E968B8" w:rsidRDefault="00C613B0">
      <w:pPr>
        <w:spacing w:before="25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Mean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:1</w:t>
      </w:r>
      <w:r w:rsidRPr="00E968B8">
        <w:rPr>
          <w:rFonts w:ascii="Lucida Console" w:eastAsia="Lucida Console" w:hAnsi="Lucida Console" w:cs="Lucida Console"/>
          <w:spacing w:val="2"/>
        </w:rPr>
        <w:t>2</w:t>
      </w:r>
      <w:r w:rsidRPr="00E968B8">
        <w:rPr>
          <w:rFonts w:ascii="Lucida Console" w:eastAsia="Lucida Console" w:hAnsi="Lucida Console" w:cs="Lucida Console"/>
        </w:rPr>
        <w:t xml:space="preserve">.77  </w:t>
      </w:r>
      <w:r w:rsidRPr="00E968B8">
        <w:rPr>
          <w:rFonts w:ascii="Lucida Console" w:eastAsia="Lucida Console" w:hAnsi="Lucida Console" w:cs="Lucida Console"/>
          <w:spacing w:val="113"/>
        </w:rPr>
        <w:t xml:space="preserve"> 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 xml:space="preserve">an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:</w:t>
      </w:r>
      <w:r w:rsidRPr="00E968B8">
        <w:rPr>
          <w:rFonts w:ascii="Lucida Console" w:eastAsia="Lucida Console" w:hAnsi="Lucida Console" w:cs="Lucida Console"/>
        </w:rPr>
        <w:t>-1.0</w:t>
      </w:r>
      <w:r w:rsidRPr="00E968B8">
        <w:rPr>
          <w:rFonts w:ascii="Lucida Console" w:eastAsia="Lucida Console" w:hAnsi="Lucida Console" w:cs="Lucida Console"/>
          <w:spacing w:val="2"/>
        </w:rPr>
        <w:t>2</w:t>
      </w:r>
      <w:r w:rsidRPr="00E968B8">
        <w:rPr>
          <w:rFonts w:ascii="Lucida Console" w:eastAsia="Lucida Console" w:hAnsi="Lucida Console" w:cs="Lucida Console"/>
        </w:rPr>
        <w:t xml:space="preserve">7   </w:t>
      </w:r>
      <w:r w:rsidRPr="00E968B8">
        <w:rPr>
          <w:rFonts w:ascii="Lucida Console" w:eastAsia="Lucida Console" w:hAnsi="Lucida Console" w:cs="Lucida Console"/>
          <w:spacing w:val="112"/>
        </w:rPr>
        <w:t xml:space="preserve"> </w:t>
      </w:r>
      <w:r w:rsidRPr="00E968B8">
        <w:rPr>
          <w:rFonts w:ascii="Lucida Console" w:eastAsia="Lucida Console" w:hAnsi="Lucida Console" w:cs="Lucida Console"/>
        </w:rPr>
        <w:t>Me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 xml:space="preserve">n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2"/>
        </w:rPr>
        <w:t>-</w:t>
      </w:r>
      <w:r w:rsidRPr="00E968B8">
        <w:rPr>
          <w:rFonts w:ascii="Lucida Console" w:eastAsia="Lucida Console" w:hAnsi="Lucida Console" w:cs="Lucida Console"/>
        </w:rPr>
        <w:t>0.34</w:t>
      </w:r>
      <w:r w:rsidRPr="00E968B8">
        <w:rPr>
          <w:rFonts w:ascii="Lucida Console" w:eastAsia="Lucida Console" w:hAnsi="Lucida Console" w:cs="Lucida Console"/>
          <w:spacing w:val="2"/>
        </w:rPr>
        <w:t>9</w:t>
      </w:r>
      <w:r w:rsidRPr="00E968B8">
        <w:rPr>
          <w:rFonts w:ascii="Lucida Console" w:eastAsia="Lucida Console" w:hAnsi="Lucida Console" w:cs="Lucida Console"/>
        </w:rPr>
        <w:t xml:space="preserve">6   </w:t>
      </w:r>
      <w:r w:rsidRPr="00E968B8">
        <w:rPr>
          <w:rFonts w:ascii="Lucida Console" w:eastAsia="Lucida Console" w:hAnsi="Lucida Console" w:cs="Lucida Console"/>
          <w:spacing w:val="111"/>
        </w:rPr>
        <w:t xml:space="preserve"> </w:t>
      </w:r>
      <w:r w:rsidRPr="00E968B8">
        <w:rPr>
          <w:rFonts w:ascii="Lucida Console" w:eastAsia="Lucida Console" w:hAnsi="Lucida Console" w:cs="Lucida Console"/>
        </w:rPr>
        <w:t>Me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 xml:space="preserve">n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0.00</w:t>
      </w:r>
      <w:r w:rsidRPr="00E968B8">
        <w:rPr>
          <w:rFonts w:ascii="Lucida Console" w:eastAsia="Lucida Console" w:hAnsi="Lucida Console" w:cs="Lucida Console"/>
          <w:spacing w:val="2"/>
        </w:rPr>
        <w:t>3</w:t>
      </w:r>
      <w:r w:rsidRPr="00E968B8">
        <w:rPr>
          <w:rFonts w:ascii="Lucida Console" w:eastAsia="Lucida Console" w:hAnsi="Lucida Console" w:cs="Lucida Console"/>
        </w:rPr>
        <w:t>858</w:t>
      </w:r>
    </w:p>
    <w:p w:rsidR="00F622C6" w:rsidRPr="00E968B8" w:rsidRDefault="00C613B0">
      <w:pPr>
        <w:spacing w:before="25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3rd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Q</w:t>
      </w:r>
      <w:r w:rsidRPr="00E968B8">
        <w:rPr>
          <w:rFonts w:ascii="Lucida Console" w:eastAsia="Lucida Console" w:hAnsi="Lucida Console" w:cs="Lucida Console"/>
        </w:rPr>
        <w:t>u.:2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 xml:space="preserve">.00  </w:t>
      </w:r>
      <w:r w:rsidRPr="00E968B8">
        <w:rPr>
          <w:rFonts w:ascii="Lucida Console" w:eastAsia="Lucida Console" w:hAnsi="Lucida Console" w:cs="Lucida Console"/>
          <w:spacing w:val="111"/>
        </w:rPr>
        <w:t xml:space="preserve"> </w:t>
      </w:r>
      <w:r w:rsidRPr="00E968B8">
        <w:rPr>
          <w:rFonts w:ascii="Lucida Console" w:eastAsia="Lucida Console" w:hAnsi="Lucida Console" w:cs="Lucida Console"/>
        </w:rPr>
        <w:t>3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d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Qu.</w:t>
      </w:r>
      <w:r w:rsidRPr="00E968B8">
        <w:rPr>
          <w:rFonts w:ascii="Lucida Console" w:eastAsia="Lucida Console" w:hAnsi="Lucida Console" w:cs="Lucida Console"/>
          <w:spacing w:val="3"/>
        </w:rPr>
        <w:t>:</w:t>
      </w:r>
      <w:r w:rsidRPr="00E968B8">
        <w:rPr>
          <w:rFonts w:ascii="Lucida Console" w:eastAsia="Lucida Console" w:hAnsi="Lucida Console" w:cs="Lucida Console"/>
        </w:rPr>
        <w:t>-1.0</w:t>
      </w:r>
      <w:r w:rsidRPr="00E968B8">
        <w:rPr>
          <w:rFonts w:ascii="Lucida Console" w:eastAsia="Lucida Console" w:hAnsi="Lucida Console" w:cs="Lucida Console"/>
          <w:spacing w:val="2"/>
        </w:rPr>
        <w:t>3</w:t>
      </w:r>
      <w:r w:rsidRPr="00E968B8">
        <w:rPr>
          <w:rFonts w:ascii="Lucida Console" w:eastAsia="Lucida Console" w:hAnsi="Lucida Console" w:cs="Lucida Console"/>
        </w:rPr>
        <w:t xml:space="preserve">6   </w:t>
      </w:r>
      <w:r w:rsidRPr="00E968B8">
        <w:rPr>
          <w:rFonts w:ascii="Lucida Console" w:eastAsia="Lucida Console" w:hAnsi="Lucida Console" w:cs="Lucida Console"/>
          <w:spacing w:val="108"/>
        </w:rPr>
        <w:t xml:space="preserve"> </w:t>
      </w:r>
      <w:r w:rsidRPr="00E968B8">
        <w:rPr>
          <w:rFonts w:ascii="Lucida Console" w:eastAsia="Lucida Console" w:hAnsi="Lucida Console" w:cs="Lucida Console"/>
        </w:rPr>
        <w:t>3rd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Qu.</w:t>
      </w:r>
      <w:r w:rsidRPr="00E968B8">
        <w:rPr>
          <w:rFonts w:ascii="Lucida Console" w:eastAsia="Lucida Console" w:hAnsi="Lucida Console" w:cs="Lucida Console"/>
          <w:spacing w:val="1"/>
        </w:rPr>
        <w:t>:</w:t>
      </w:r>
      <w:r w:rsidRPr="00E968B8">
        <w:rPr>
          <w:rFonts w:ascii="Lucida Console" w:eastAsia="Lucida Console" w:hAnsi="Lucida Console" w:cs="Lucida Console"/>
          <w:spacing w:val="2"/>
        </w:rPr>
        <w:t>-</w:t>
      </w:r>
      <w:r w:rsidRPr="00E968B8">
        <w:rPr>
          <w:rFonts w:ascii="Lucida Console" w:eastAsia="Lucida Console" w:hAnsi="Lucida Console" w:cs="Lucida Console"/>
        </w:rPr>
        <w:t>0.39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 xml:space="preserve">3   </w:t>
      </w:r>
      <w:r w:rsidRPr="00E968B8">
        <w:rPr>
          <w:rFonts w:ascii="Lucida Console" w:eastAsia="Lucida Console" w:hAnsi="Lucida Console" w:cs="Lucida Console"/>
          <w:spacing w:val="107"/>
        </w:rPr>
        <w:t xml:space="preserve"> </w:t>
      </w:r>
      <w:r w:rsidRPr="00E968B8">
        <w:rPr>
          <w:rFonts w:ascii="Lucida Console" w:eastAsia="Lucida Console" w:hAnsi="Lucida Console" w:cs="Lucida Console"/>
        </w:rPr>
        <w:t>3rd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Qu.: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0.00</w:t>
      </w:r>
      <w:r w:rsidRPr="00E968B8">
        <w:rPr>
          <w:rFonts w:ascii="Lucida Console" w:eastAsia="Lucida Console" w:hAnsi="Lucida Console" w:cs="Lucida Console"/>
          <w:spacing w:val="2"/>
        </w:rPr>
        <w:t>5</w:t>
      </w:r>
      <w:r w:rsidRPr="00E968B8">
        <w:rPr>
          <w:rFonts w:ascii="Lucida Console" w:eastAsia="Lucida Console" w:hAnsi="Lucida Console" w:cs="Lucida Console"/>
        </w:rPr>
        <w:t>406</w:t>
      </w:r>
    </w:p>
    <w:p w:rsidR="00F622C6" w:rsidRPr="00E968B8" w:rsidRDefault="00C613B0">
      <w:pPr>
        <w:spacing w:before="23" w:line="270" w:lineRule="auto"/>
        <w:ind w:left="220" w:right="455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Max.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:2</w:t>
      </w:r>
      <w:r w:rsidRPr="00E968B8">
        <w:rPr>
          <w:rFonts w:ascii="Lucida Console" w:eastAsia="Lucida Console" w:hAnsi="Lucida Console" w:cs="Lucida Console"/>
          <w:spacing w:val="2"/>
        </w:rPr>
        <w:t>6</w:t>
      </w:r>
      <w:r w:rsidRPr="00E968B8">
        <w:rPr>
          <w:rFonts w:ascii="Lucida Console" w:eastAsia="Lucida Console" w:hAnsi="Lucida Console" w:cs="Lucida Console"/>
        </w:rPr>
        <w:t xml:space="preserve">.00  </w:t>
      </w:r>
      <w:r w:rsidRPr="00E968B8">
        <w:rPr>
          <w:rFonts w:ascii="Lucida Console" w:eastAsia="Lucida Console" w:hAnsi="Lucida Console" w:cs="Lucida Console"/>
          <w:spacing w:val="113"/>
        </w:rPr>
        <w:t xml:space="preserve"> 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 xml:space="preserve">x.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7.5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 xml:space="preserve">5  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</w:rPr>
        <w:t>Ma</w:t>
      </w:r>
      <w:r w:rsidRPr="00E968B8">
        <w:rPr>
          <w:rFonts w:ascii="Lucida Console" w:eastAsia="Lucida Console" w:hAnsi="Lucida Console" w:cs="Lucida Console"/>
          <w:spacing w:val="2"/>
        </w:rPr>
        <w:t>x</w:t>
      </w:r>
      <w:r w:rsidRPr="00E968B8">
        <w:rPr>
          <w:rFonts w:ascii="Lucida Console" w:eastAsia="Lucida Console" w:hAnsi="Lucida Console" w:cs="Lucida Console"/>
        </w:rPr>
        <w:t xml:space="preserve">.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2"/>
        </w:rPr>
        <w:t>5</w:t>
      </w:r>
      <w:r w:rsidRPr="00E968B8">
        <w:rPr>
          <w:rFonts w:ascii="Lucida Console" w:eastAsia="Lucida Console" w:hAnsi="Lucida Console" w:cs="Lucida Console"/>
        </w:rPr>
        <w:t>4.00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 xml:space="preserve">0   </w:t>
      </w:r>
      <w:r w:rsidRPr="00E968B8">
        <w:rPr>
          <w:rFonts w:ascii="Lucida Console" w:eastAsia="Lucida Console" w:hAnsi="Lucida Console" w:cs="Lucida Console"/>
          <w:spacing w:val="111"/>
        </w:rPr>
        <w:t xml:space="preserve"> </w:t>
      </w:r>
      <w:r w:rsidRPr="00E968B8">
        <w:rPr>
          <w:rFonts w:ascii="Lucida Console" w:eastAsia="Lucida Console" w:hAnsi="Lucida Console" w:cs="Lucida Console"/>
        </w:rPr>
        <w:t>Ma</w:t>
      </w:r>
      <w:r w:rsidRPr="00E968B8">
        <w:rPr>
          <w:rFonts w:ascii="Lucida Console" w:eastAsia="Lucida Console" w:hAnsi="Lucida Console" w:cs="Lucida Console"/>
          <w:spacing w:val="2"/>
        </w:rPr>
        <w:t>x</w:t>
      </w:r>
      <w:r w:rsidRPr="00E968B8">
        <w:rPr>
          <w:rFonts w:ascii="Lucida Console" w:eastAsia="Lucida Console" w:hAnsi="Lucida Console" w:cs="Lucida Console"/>
        </w:rPr>
        <w:t xml:space="preserve">.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2.71</w:t>
      </w:r>
      <w:r w:rsidRPr="00E968B8">
        <w:rPr>
          <w:rFonts w:ascii="Lucida Console" w:eastAsia="Lucida Console" w:hAnsi="Lucida Console" w:cs="Lucida Console"/>
          <w:spacing w:val="2"/>
        </w:rPr>
        <w:t>3</w:t>
      </w:r>
      <w:r w:rsidRPr="00E968B8">
        <w:rPr>
          <w:rFonts w:ascii="Lucida Console" w:eastAsia="Lucida Console" w:hAnsi="Lucida Console" w:cs="Lucida Console"/>
        </w:rPr>
        <w:t>152 skew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ess_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oll_</w:t>
      </w:r>
      <w:r w:rsidRPr="00E968B8">
        <w:rPr>
          <w:rFonts w:ascii="Lucida Console" w:eastAsia="Lucida Console" w:hAnsi="Lucida Console" w:cs="Lucida Console"/>
          <w:spacing w:val="2"/>
        </w:rPr>
        <w:t>b</w:t>
      </w:r>
      <w:r w:rsidRPr="00E968B8">
        <w:rPr>
          <w:rFonts w:ascii="Lucida Console" w:eastAsia="Lucida Console" w:hAnsi="Lucida Console" w:cs="Lucida Console"/>
        </w:rPr>
        <w:t>elt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-24"/>
        </w:rPr>
        <w:t xml:space="preserve"> </w:t>
      </w:r>
      <w:r w:rsidRPr="00E968B8">
        <w:rPr>
          <w:rFonts w:ascii="Lucida Console" w:eastAsia="Lucida Console" w:hAnsi="Lucida Console" w:cs="Lucida Console"/>
        </w:rPr>
        <w:t>max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roll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 xml:space="preserve">belt   </w:t>
      </w:r>
      <w:r w:rsidRPr="00E968B8">
        <w:rPr>
          <w:rFonts w:ascii="Lucida Console" w:eastAsia="Lucida Console" w:hAnsi="Lucida Console" w:cs="Lucida Console"/>
          <w:spacing w:val="108"/>
        </w:rPr>
        <w:t xml:space="preserve"> </w:t>
      </w:r>
      <w:r w:rsidRPr="00E968B8">
        <w:rPr>
          <w:rFonts w:ascii="Lucida Console" w:eastAsia="Lucida Console" w:hAnsi="Lucida Console" w:cs="Lucida Console"/>
        </w:rPr>
        <w:t>max_p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cth_</w:t>
      </w:r>
      <w:r w:rsidRPr="00E968B8">
        <w:rPr>
          <w:rFonts w:ascii="Lucida Console" w:eastAsia="Lucida Console" w:hAnsi="Lucida Console" w:cs="Lucida Console"/>
          <w:spacing w:val="2"/>
        </w:rPr>
        <w:t>b</w:t>
      </w:r>
      <w:r w:rsidRPr="00E968B8">
        <w:rPr>
          <w:rFonts w:ascii="Lucida Console" w:eastAsia="Lucida Console" w:hAnsi="Lucida Console" w:cs="Lucida Console"/>
        </w:rPr>
        <w:t xml:space="preserve">elt </w:t>
      </w:r>
      <w:r w:rsidRPr="00E968B8">
        <w:rPr>
          <w:rFonts w:ascii="Lucida Console" w:eastAsia="Lucida Console" w:hAnsi="Lucida Console" w:cs="Lucida Console"/>
          <w:spacing w:val="106"/>
        </w:rPr>
        <w:t xml:space="preserve"> </w:t>
      </w:r>
      <w:r w:rsidRPr="00E968B8">
        <w:rPr>
          <w:rFonts w:ascii="Lucida Console" w:eastAsia="Lucida Console" w:hAnsi="Lucida Console" w:cs="Lucida Console"/>
        </w:rPr>
        <w:t>ma</w:t>
      </w:r>
      <w:r w:rsidRPr="00E968B8">
        <w:rPr>
          <w:rFonts w:ascii="Lucida Console" w:eastAsia="Lucida Console" w:hAnsi="Lucida Console" w:cs="Lucida Console"/>
          <w:spacing w:val="2"/>
        </w:rPr>
        <w:t>x</w:t>
      </w:r>
      <w:r w:rsidRPr="00E968B8">
        <w:rPr>
          <w:rFonts w:ascii="Lucida Console" w:eastAsia="Lucida Console" w:hAnsi="Lucida Console" w:cs="Lucida Console"/>
        </w:rPr>
        <w:t>_yaw_</w:t>
      </w:r>
      <w:r w:rsidRPr="00E968B8">
        <w:rPr>
          <w:rFonts w:ascii="Lucida Console" w:eastAsia="Lucida Console" w:hAnsi="Lucida Console" w:cs="Lucida Console"/>
          <w:spacing w:val="2"/>
        </w:rPr>
        <w:t>b</w:t>
      </w:r>
      <w:r w:rsidRPr="00E968B8">
        <w:rPr>
          <w:rFonts w:ascii="Lucida Console" w:eastAsia="Lucida Console" w:hAnsi="Lucida Console" w:cs="Lucida Console"/>
        </w:rPr>
        <w:t>elt</w:t>
      </w:r>
    </w:p>
    <w:p w:rsidR="00F622C6" w:rsidRPr="00E968B8" w:rsidRDefault="00C613B0">
      <w:pPr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Min.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:-</w:t>
      </w:r>
      <w:r w:rsidRPr="00E968B8">
        <w:rPr>
          <w:rFonts w:ascii="Lucida Console" w:eastAsia="Lucida Console" w:hAnsi="Lucida Console" w:cs="Lucida Console"/>
          <w:spacing w:val="2"/>
        </w:rPr>
        <w:t>6</w:t>
      </w:r>
      <w:r w:rsidRPr="00E968B8">
        <w:rPr>
          <w:rFonts w:ascii="Lucida Console" w:eastAsia="Lucida Console" w:hAnsi="Lucida Console" w:cs="Lucida Console"/>
        </w:rPr>
        <w:t>.633</w:t>
      </w:r>
      <w:r w:rsidRPr="00E968B8">
        <w:rPr>
          <w:rFonts w:ascii="Lucida Console" w:eastAsia="Lucida Console" w:hAnsi="Lucida Console" w:cs="Lucida Console"/>
          <w:spacing w:val="2"/>
        </w:rPr>
        <w:t>2</w:t>
      </w:r>
      <w:r w:rsidRPr="00E968B8">
        <w:rPr>
          <w:rFonts w:ascii="Lucida Console" w:eastAsia="Lucida Console" w:hAnsi="Lucida Console" w:cs="Lucida Console"/>
        </w:rPr>
        <w:t xml:space="preserve">5   </w:t>
      </w:r>
      <w:r w:rsidRPr="00E968B8">
        <w:rPr>
          <w:rFonts w:ascii="Lucida Console" w:eastAsia="Lucida Console" w:hAnsi="Lucida Console" w:cs="Lucida Console"/>
          <w:spacing w:val="111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Min.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2"/>
        </w:rPr>
        <w:t>-</w:t>
      </w:r>
      <w:r w:rsidRPr="00E968B8">
        <w:rPr>
          <w:rFonts w:ascii="Lucida Console" w:eastAsia="Lucida Console" w:hAnsi="Lucida Console" w:cs="Lucida Console"/>
        </w:rPr>
        <w:t>94.4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 xml:space="preserve">0 </w:t>
      </w:r>
      <w:r w:rsidRPr="00E968B8">
        <w:rPr>
          <w:rFonts w:ascii="Lucida Console" w:eastAsia="Lucida Console" w:hAnsi="Lucida Console" w:cs="Lucida Console"/>
          <w:spacing w:val="112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Min. </w:t>
      </w:r>
      <w:r w:rsidRPr="00E968B8">
        <w:rPr>
          <w:rFonts w:ascii="Lucida Console" w:eastAsia="Lucida Console" w:hAnsi="Lucida Console" w:cs="Lucida Console"/>
          <w:spacing w:val="118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3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 xml:space="preserve">00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Min.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  <w:spacing w:val="1"/>
        </w:rPr>
        <w:t>:</w:t>
      </w:r>
      <w:r w:rsidRPr="00E968B8">
        <w:rPr>
          <w:rFonts w:ascii="Lucida Console" w:eastAsia="Lucida Console" w:hAnsi="Lucida Console" w:cs="Lucida Console"/>
        </w:rPr>
        <w:t>-</w:t>
      </w:r>
      <w:r w:rsidRPr="00E968B8">
        <w:rPr>
          <w:rFonts w:ascii="Lucida Console" w:eastAsia="Lucida Console" w:hAnsi="Lucida Console" w:cs="Lucida Console"/>
          <w:spacing w:val="2"/>
        </w:rPr>
        <w:t>3</w:t>
      </w:r>
      <w:r w:rsidRPr="00E968B8">
        <w:rPr>
          <w:rFonts w:ascii="Lucida Console" w:eastAsia="Lucida Console" w:hAnsi="Lucida Console" w:cs="Lucida Console"/>
        </w:rPr>
        <w:t>.3000</w:t>
      </w:r>
    </w:p>
    <w:p w:rsidR="00F622C6" w:rsidRPr="00E968B8" w:rsidRDefault="00C613B0">
      <w:pPr>
        <w:spacing w:before="25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1st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Q</w:t>
      </w:r>
      <w:r w:rsidRPr="00E968B8">
        <w:rPr>
          <w:rFonts w:ascii="Lucida Console" w:eastAsia="Lucida Console" w:hAnsi="Lucida Console" w:cs="Lucida Console"/>
        </w:rPr>
        <w:t>u.: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.045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 xml:space="preserve">2   </w:t>
      </w:r>
      <w:r w:rsidRPr="00E968B8">
        <w:rPr>
          <w:rFonts w:ascii="Lucida Console" w:eastAsia="Lucida Console" w:hAnsi="Lucida Console" w:cs="Lucida Console"/>
          <w:spacing w:val="113"/>
        </w:rPr>
        <w:t xml:space="preserve"> </w:t>
      </w:r>
      <w:r w:rsidRPr="00E968B8">
        <w:rPr>
          <w:rFonts w:ascii="Lucida Console" w:eastAsia="Lucida Console" w:hAnsi="Lucida Console" w:cs="Lucida Console"/>
        </w:rPr>
        <w:t>1st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Qu.:</w:t>
      </w:r>
      <w:r w:rsidRPr="00E968B8">
        <w:rPr>
          <w:rFonts w:ascii="Lucida Console" w:eastAsia="Lucida Console" w:hAnsi="Lucida Console" w:cs="Lucida Console"/>
          <w:spacing w:val="-3"/>
        </w:rPr>
        <w:t xml:space="preserve"> </w:t>
      </w:r>
      <w:r w:rsidRPr="00E968B8">
        <w:rPr>
          <w:rFonts w:ascii="Lucida Console" w:eastAsia="Lucida Console" w:hAnsi="Lucida Console" w:cs="Lucida Console"/>
        </w:rPr>
        <w:t>-4.1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 xml:space="preserve">0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</w:rPr>
        <w:t>1st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Q</w:t>
      </w:r>
      <w:r w:rsidRPr="00E968B8">
        <w:rPr>
          <w:rFonts w:ascii="Lucida Console" w:eastAsia="Lucida Console" w:hAnsi="Lucida Console" w:cs="Lucida Console"/>
          <w:spacing w:val="2"/>
        </w:rPr>
        <w:t>u</w:t>
      </w:r>
      <w:r w:rsidRPr="00E968B8">
        <w:rPr>
          <w:rFonts w:ascii="Lucida Console" w:eastAsia="Lucida Console" w:hAnsi="Lucida Console" w:cs="Lucida Console"/>
        </w:rPr>
        <w:t>.:20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 xml:space="preserve">00 </w:t>
      </w:r>
      <w:r w:rsidRPr="00E968B8">
        <w:rPr>
          <w:rFonts w:ascii="Lucida Console" w:eastAsia="Lucida Console" w:hAnsi="Lucida Console" w:cs="Lucida Console"/>
          <w:spacing w:val="112"/>
        </w:rPr>
        <w:t xml:space="preserve"> </w:t>
      </w:r>
      <w:r w:rsidRPr="00E968B8">
        <w:rPr>
          <w:rFonts w:ascii="Lucida Console" w:eastAsia="Lucida Console" w:hAnsi="Lucida Console" w:cs="Lucida Console"/>
        </w:rPr>
        <w:t>1st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Qu.</w:t>
      </w:r>
      <w:r w:rsidRPr="00E968B8">
        <w:rPr>
          <w:rFonts w:ascii="Lucida Console" w:eastAsia="Lucida Console" w:hAnsi="Lucida Console" w:cs="Lucida Console"/>
          <w:spacing w:val="1"/>
        </w:rPr>
        <w:t>:</w:t>
      </w:r>
      <w:r w:rsidRPr="00E968B8">
        <w:rPr>
          <w:rFonts w:ascii="Lucida Console" w:eastAsia="Lucida Console" w:hAnsi="Lucida Console" w:cs="Lucida Console"/>
        </w:rPr>
        <w:t>-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>.0000</w:t>
      </w:r>
    </w:p>
    <w:p w:rsidR="00F622C6" w:rsidRPr="00E968B8" w:rsidRDefault="00C613B0">
      <w:pPr>
        <w:spacing w:before="23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Medi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n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.045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 xml:space="preserve">2   </w:t>
      </w:r>
      <w:r w:rsidRPr="00E968B8">
        <w:rPr>
          <w:rFonts w:ascii="Lucida Console" w:eastAsia="Lucida Console" w:hAnsi="Lucida Console" w:cs="Lucida Console"/>
          <w:spacing w:val="113"/>
        </w:rPr>
        <w:t xml:space="preserve"> </w:t>
      </w:r>
      <w:r w:rsidRPr="00E968B8">
        <w:rPr>
          <w:rFonts w:ascii="Lucida Console" w:eastAsia="Lucida Console" w:hAnsi="Lucida Console" w:cs="Lucida Console"/>
        </w:rPr>
        <w:t>Med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an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-4.1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 xml:space="preserve">0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</w:rPr>
        <w:t>Median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:20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 xml:space="preserve">00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</w:rPr>
        <w:t>Med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an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  <w:spacing w:val="1"/>
        </w:rPr>
        <w:t>:</w:t>
      </w:r>
      <w:r w:rsidRPr="00E968B8">
        <w:rPr>
          <w:rFonts w:ascii="Lucida Console" w:eastAsia="Lucida Console" w:hAnsi="Lucida Console" w:cs="Lucida Console"/>
        </w:rPr>
        <w:t>-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>.0000</w:t>
      </w:r>
    </w:p>
    <w:p w:rsidR="00F622C6" w:rsidRPr="00E968B8" w:rsidRDefault="00C613B0">
      <w:pPr>
        <w:spacing w:before="25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Mean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.040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 xml:space="preserve">1   </w:t>
      </w:r>
      <w:r w:rsidRPr="00E968B8">
        <w:rPr>
          <w:rFonts w:ascii="Lucida Console" w:eastAsia="Lucida Console" w:hAnsi="Lucida Console" w:cs="Lucida Console"/>
          <w:spacing w:val="113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Mean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-4.6</w:t>
      </w:r>
      <w:r w:rsidRPr="00E968B8">
        <w:rPr>
          <w:rFonts w:ascii="Lucida Console" w:eastAsia="Lucida Console" w:hAnsi="Lucida Console" w:cs="Lucida Console"/>
          <w:spacing w:val="2"/>
        </w:rPr>
        <w:t>2</w:t>
      </w:r>
      <w:r w:rsidRPr="00E968B8">
        <w:rPr>
          <w:rFonts w:ascii="Lucida Console" w:eastAsia="Lucida Console" w:hAnsi="Lucida Console" w:cs="Lucida Console"/>
        </w:rPr>
        <w:t xml:space="preserve">6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Mean </w:t>
      </w:r>
      <w:r w:rsidRPr="00E968B8">
        <w:rPr>
          <w:rFonts w:ascii="Lucida Console" w:eastAsia="Lucida Console" w:hAnsi="Lucida Console" w:cs="Lucida Console"/>
          <w:spacing w:val="118"/>
        </w:rPr>
        <w:t xml:space="preserve"> </w:t>
      </w:r>
      <w:r w:rsidRPr="00E968B8">
        <w:rPr>
          <w:rFonts w:ascii="Lucida Console" w:eastAsia="Lucida Console" w:hAnsi="Lucida Console" w:cs="Lucida Console"/>
        </w:rPr>
        <w:t>:19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 xml:space="preserve">87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Mean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  <w:spacing w:val="1"/>
        </w:rPr>
        <w:t>:</w:t>
      </w:r>
      <w:r w:rsidRPr="00E968B8">
        <w:rPr>
          <w:rFonts w:ascii="Lucida Console" w:eastAsia="Lucida Console" w:hAnsi="Lucida Console" w:cs="Lucida Console"/>
        </w:rPr>
        <w:t>-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.9917</w:t>
      </w:r>
    </w:p>
    <w:p w:rsidR="00F622C6" w:rsidRPr="00E968B8" w:rsidRDefault="00C613B0">
      <w:pPr>
        <w:spacing w:before="25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3rd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Q</w:t>
      </w:r>
      <w:r w:rsidRPr="00E968B8">
        <w:rPr>
          <w:rFonts w:ascii="Lucida Console" w:eastAsia="Lucida Console" w:hAnsi="Lucida Console" w:cs="Lucida Console"/>
        </w:rPr>
        <w:t>u.: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.045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 xml:space="preserve">2   </w:t>
      </w:r>
      <w:r w:rsidRPr="00E968B8">
        <w:rPr>
          <w:rFonts w:ascii="Lucida Console" w:eastAsia="Lucida Console" w:hAnsi="Lucida Console" w:cs="Lucida Console"/>
          <w:spacing w:val="112"/>
        </w:rPr>
        <w:t xml:space="preserve"> </w:t>
      </w:r>
      <w:r w:rsidRPr="00E968B8">
        <w:rPr>
          <w:rFonts w:ascii="Lucida Console" w:eastAsia="Lucida Console" w:hAnsi="Lucida Console" w:cs="Lucida Console"/>
        </w:rPr>
        <w:t>3rd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Qu.:</w:t>
      </w:r>
      <w:r w:rsidRPr="00E968B8">
        <w:rPr>
          <w:rFonts w:ascii="Lucida Console" w:eastAsia="Lucida Console" w:hAnsi="Lucida Console" w:cs="Lucida Console"/>
          <w:spacing w:val="-3"/>
        </w:rPr>
        <w:t xml:space="preserve"> </w:t>
      </w:r>
      <w:r w:rsidRPr="00E968B8">
        <w:rPr>
          <w:rFonts w:ascii="Lucida Console" w:eastAsia="Lucida Console" w:hAnsi="Lucida Console" w:cs="Lucida Console"/>
        </w:rPr>
        <w:t>-4.1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 xml:space="preserve">0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</w:rPr>
        <w:t>3rd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Q</w:t>
      </w:r>
      <w:r w:rsidRPr="00E968B8">
        <w:rPr>
          <w:rFonts w:ascii="Lucida Console" w:eastAsia="Lucida Console" w:hAnsi="Lucida Console" w:cs="Lucida Console"/>
          <w:spacing w:val="2"/>
        </w:rPr>
        <w:t>u</w:t>
      </w:r>
      <w:r w:rsidRPr="00E968B8">
        <w:rPr>
          <w:rFonts w:ascii="Lucida Console" w:eastAsia="Lucida Console" w:hAnsi="Lucida Console" w:cs="Lucida Console"/>
        </w:rPr>
        <w:t>.:20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 xml:space="preserve">00 </w:t>
      </w:r>
      <w:r w:rsidRPr="00E968B8">
        <w:rPr>
          <w:rFonts w:ascii="Lucida Console" w:eastAsia="Lucida Console" w:hAnsi="Lucida Console" w:cs="Lucida Console"/>
          <w:spacing w:val="112"/>
        </w:rPr>
        <w:t xml:space="preserve"> </w:t>
      </w:r>
      <w:r w:rsidRPr="00E968B8">
        <w:rPr>
          <w:rFonts w:ascii="Lucida Console" w:eastAsia="Lucida Console" w:hAnsi="Lucida Console" w:cs="Lucida Console"/>
        </w:rPr>
        <w:t>3rd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Qu.</w:t>
      </w:r>
      <w:r w:rsidRPr="00E968B8">
        <w:rPr>
          <w:rFonts w:ascii="Lucida Console" w:eastAsia="Lucida Console" w:hAnsi="Lucida Console" w:cs="Lucida Console"/>
          <w:spacing w:val="1"/>
        </w:rPr>
        <w:t>:</w:t>
      </w:r>
      <w:r w:rsidRPr="00E968B8">
        <w:rPr>
          <w:rFonts w:ascii="Lucida Console" w:eastAsia="Lucida Console" w:hAnsi="Lucida Console" w:cs="Lucida Console"/>
        </w:rPr>
        <w:t>-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>.0000</w:t>
      </w:r>
    </w:p>
    <w:p w:rsidR="00F622C6" w:rsidRPr="00E968B8" w:rsidRDefault="00C613B0">
      <w:pPr>
        <w:spacing w:before="25" w:line="269" w:lineRule="auto"/>
        <w:ind w:left="220" w:right="576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Max.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7</w:t>
      </w:r>
      <w:r w:rsidRPr="00E968B8">
        <w:rPr>
          <w:rFonts w:ascii="Lucida Console" w:eastAsia="Lucida Console" w:hAnsi="Lucida Console" w:cs="Lucida Console"/>
        </w:rPr>
        <w:t>.348</w:t>
      </w:r>
      <w:r w:rsidRPr="00E968B8">
        <w:rPr>
          <w:rFonts w:ascii="Lucida Console" w:eastAsia="Lucida Console" w:hAnsi="Lucida Console" w:cs="Lucida Console"/>
          <w:spacing w:val="2"/>
        </w:rPr>
        <w:t>4</w:t>
      </w:r>
      <w:r w:rsidRPr="00E968B8">
        <w:rPr>
          <w:rFonts w:ascii="Lucida Console" w:eastAsia="Lucida Console" w:hAnsi="Lucida Console" w:cs="Lucida Console"/>
        </w:rPr>
        <w:t xml:space="preserve">7   </w:t>
      </w:r>
      <w:r w:rsidRPr="00E968B8">
        <w:rPr>
          <w:rFonts w:ascii="Lucida Console" w:eastAsia="Lucida Console" w:hAnsi="Lucida Console" w:cs="Lucida Console"/>
          <w:spacing w:val="113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Max.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>79.0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 xml:space="preserve">0 </w:t>
      </w:r>
      <w:r w:rsidRPr="00E968B8">
        <w:rPr>
          <w:rFonts w:ascii="Lucida Console" w:eastAsia="Lucida Console" w:hAnsi="Lucida Console" w:cs="Lucida Console"/>
          <w:spacing w:val="113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Max. </w:t>
      </w:r>
      <w:r w:rsidRPr="00E968B8">
        <w:rPr>
          <w:rFonts w:ascii="Lucida Console" w:eastAsia="Lucida Console" w:hAnsi="Lucida Console" w:cs="Lucida Console"/>
          <w:spacing w:val="118"/>
        </w:rPr>
        <w:t xml:space="preserve"> </w:t>
      </w:r>
      <w:r w:rsidRPr="00E968B8">
        <w:rPr>
          <w:rFonts w:ascii="Lucida Console" w:eastAsia="Lucida Console" w:hAnsi="Lucida Console" w:cs="Lucida Console"/>
        </w:rPr>
        <w:t>:26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 xml:space="preserve">00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Max.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7</w:t>
      </w:r>
      <w:r w:rsidRPr="00E968B8">
        <w:rPr>
          <w:rFonts w:ascii="Lucida Console" w:eastAsia="Lucida Console" w:hAnsi="Lucida Console" w:cs="Lucida Console"/>
        </w:rPr>
        <w:t>.5000 min_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oll_</w:t>
      </w:r>
      <w:r w:rsidRPr="00E968B8">
        <w:rPr>
          <w:rFonts w:ascii="Lucida Console" w:eastAsia="Lucida Console" w:hAnsi="Lucida Console" w:cs="Lucida Console"/>
          <w:spacing w:val="2"/>
        </w:rPr>
        <w:t>b</w:t>
      </w:r>
      <w:r w:rsidRPr="00E968B8">
        <w:rPr>
          <w:rFonts w:ascii="Lucida Console" w:eastAsia="Lucida Console" w:hAnsi="Lucida Console" w:cs="Lucida Console"/>
        </w:rPr>
        <w:t xml:space="preserve">elt    </w:t>
      </w:r>
      <w:r w:rsidRPr="00E968B8">
        <w:rPr>
          <w:rFonts w:ascii="Lucida Console" w:eastAsia="Lucida Console" w:hAnsi="Lucida Console" w:cs="Lucida Console"/>
          <w:spacing w:val="108"/>
        </w:rPr>
        <w:t xml:space="preserve"> </w:t>
      </w:r>
      <w:r w:rsidRPr="00E968B8">
        <w:rPr>
          <w:rFonts w:ascii="Lucida Console" w:eastAsia="Lucida Console" w:hAnsi="Lucida Console" w:cs="Lucida Console"/>
        </w:rPr>
        <w:t>min_p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tch_</w:t>
      </w:r>
      <w:r w:rsidRPr="00E968B8">
        <w:rPr>
          <w:rFonts w:ascii="Lucida Console" w:eastAsia="Lucida Console" w:hAnsi="Lucida Console" w:cs="Lucida Console"/>
          <w:spacing w:val="2"/>
        </w:rPr>
        <w:t>b</w:t>
      </w:r>
      <w:r w:rsidRPr="00E968B8">
        <w:rPr>
          <w:rFonts w:ascii="Lucida Console" w:eastAsia="Lucida Console" w:hAnsi="Lucida Console" w:cs="Lucida Console"/>
        </w:rPr>
        <w:t xml:space="preserve">elt </w:t>
      </w:r>
      <w:r w:rsidRPr="00E968B8">
        <w:rPr>
          <w:rFonts w:ascii="Lucida Console" w:eastAsia="Lucida Console" w:hAnsi="Lucida Console" w:cs="Lucida Console"/>
          <w:spacing w:val="106"/>
        </w:rPr>
        <w:t xml:space="preserve"> </w:t>
      </w:r>
      <w:r w:rsidRPr="00E968B8">
        <w:rPr>
          <w:rFonts w:ascii="Lucida Console" w:eastAsia="Lucida Console" w:hAnsi="Lucida Console" w:cs="Lucida Console"/>
        </w:rPr>
        <w:t>mi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_yaw_</w:t>
      </w:r>
      <w:r w:rsidRPr="00E968B8">
        <w:rPr>
          <w:rFonts w:ascii="Lucida Console" w:eastAsia="Lucida Console" w:hAnsi="Lucida Console" w:cs="Lucida Console"/>
          <w:spacing w:val="2"/>
        </w:rPr>
        <w:t>b</w:t>
      </w:r>
      <w:r w:rsidRPr="00E968B8">
        <w:rPr>
          <w:rFonts w:ascii="Lucida Console" w:eastAsia="Lucida Console" w:hAnsi="Lucida Console" w:cs="Lucida Console"/>
        </w:rPr>
        <w:t xml:space="preserve">elt   </w:t>
      </w:r>
      <w:r w:rsidRPr="00E968B8">
        <w:rPr>
          <w:rFonts w:ascii="Lucida Console" w:eastAsia="Lucida Console" w:hAnsi="Lucida Console" w:cs="Lucida Console"/>
          <w:spacing w:val="106"/>
        </w:rPr>
        <w:t xml:space="preserve"> </w:t>
      </w:r>
      <w:r w:rsidRPr="00E968B8">
        <w:rPr>
          <w:rFonts w:ascii="Lucida Console" w:eastAsia="Lucida Console" w:hAnsi="Lucida Console" w:cs="Lucida Console"/>
        </w:rPr>
        <w:t>a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>pli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ude_r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ll_b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 xml:space="preserve">lt Min.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:-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>79.0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 xml:space="preserve">0 </w:t>
      </w:r>
      <w:r w:rsidRPr="00E968B8">
        <w:rPr>
          <w:rFonts w:ascii="Lucida Console" w:eastAsia="Lucida Console" w:hAnsi="Lucida Console" w:cs="Lucida Console"/>
          <w:spacing w:val="112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Min. </w:t>
      </w:r>
      <w:r w:rsidRPr="00E968B8">
        <w:rPr>
          <w:rFonts w:ascii="Lucida Console" w:eastAsia="Lucida Console" w:hAnsi="Lucida Console" w:cs="Lucida Console"/>
          <w:spacing w:val="118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 xml:space="preserve">00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Min. </w:t>
      </w:r>
      <w:r w:rsidRPr="00E968B8">
        <w:rPr>
          <w:rFonts w:ascii="Lucida Console" w:eastAsia="Lucida Console" w:hAnsi="Lucida Console" w:cs="Lucida Console"/>
          <w:spacing w:val="118"/>
        </w:rPr>
        <w:t xml:space="preserve"> </w:t>
      </w:r>
      <w:r w:rsidRPr="00E968B8">
        <w:rPr>
          <w:rFonts w:ascii="Lucida Console" w:eastAsia="Lucida Console" w:hAnsi="Lucida Console" w:cs="Lucida Console"/>
        </w:rPr>
        <w:t>:-</w:t>
      </w:r>
      <w:r w:rsidRPr="00E968B8">
        <w:rPr>
          <w:rFonts w:ascii="Lucida Console" w:eastAsia="Lucida Console" w:hAnsi="Lucida Console" w:cs="Lucida Console"/>
          <w:spacing w:val="2"/>
        </w:rPr>
        <w:t>3</w:t>
      </w:r>
      <w:r w:rsidRPr="00E968B8">
        <w:rPr>
          <w:rFonts w:ascii="Lucida Console" w:eastAsia="Lucida Console" w:hAnsi="Lucida Console" w:cs="Lucida Console"/>
        </w:rPr>
        <w:t xml:space="preserve">.3000 </w:t>
      </w:r>
      <w:r w:rsidRPr="00E968B8">
        <w:rPr>
          <w:rFonts w:ascii="Lucida Console" w:eastAsia="Lucida Console" w:hAnsi="Lucida Console" w:cs="Lucida Console"/>
          <w:spacing w:val="112"/>
        </w:rPr>
        <w:t xml:space="preserve"> 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 xml:space="preserve">n.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000</w:t>
      </w:r>
    </w:p>
    <w:p w:rsidR="00F622C6" w:rsidRPr="00E968B8" w:rsidRDefault="00C613B0">
      <w:pPr>
        <w:spacing w:before="2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1st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Q</w:t>
      </w:r>
      <w:r w:rsidRPr="00E968B8">
        <w:rPr>
          <w:rFonts w:ascii="Lucida Console" w:eastAsia="Lucida Console" w:hAnsi="Lucida Console" w:cs="Lucida Console"/>
        </w:rPr>
        <w:t>u.:</w:t>
      </w:r>
      <w:r w:rsidRPr="00E968B8">
        <w:rPr>
          <w:rFonts w:ascii="Lucida Console" w:eastAsia="Lucida Console" w:hAnsi="Lucida Console" w:cs="Lucida Console"/>
          <w:spacing w:val="118"/>
        </w:rPr>
        <w:t xml:space="preserve"> </w:t>
      </w:r>
      <w:r w:rsidRPr="00E968B8">
        <w:rPr>
          <w:rFonts w:ascii="Lucida Console" w:eastAsia="Lucida Console" w:hAnsi="Lucida Console" w:cs="Lucida Console"/>
        </w:rPr>
        <w:t>-7.2</w:t>
      </w:r>
      <w:r w:rsidRPr="00E968B8">
        <w:rPr>
          <w:rFonts w:ascii="Lucida Console" w:eastAsia="Lucida Console" w:hAnsi="Lucida Console" w:cs="Lucida Console"/>
          <w:spacing w:val="2"/>
        </w:rPr>
        <w:t>5</w:t>
      </w:r>
      <w:r w:rsidRPr="00E968B8">
        <w:rPr>
          <w:rFonts w:ascii="Lucida Console" w:eastAsia="Lucida Console" w:hAnsi="Lucida Console" w:cs="Lucida Console"/>
        </w:rPr>
        <w:t xml:space="preserve">0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</w:rPr>
        <w:t>1st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Q</w:t>
      </w:r>
      <w:r w:rsidRPr="00E968B8">
        <w:rPr>
          <w:rFonts w:ascii="Lucida Console" w:eastAsia="Lucida Console" w:hAnsi="Lucida Console" w:cs="Lucida Console"/>
          <w:spacing w:val="2"/>
        </w:rPr>
        <w:t>u</w:t>
      </w:r>
      <w:r w:rsidRPr="00E968B8">
        <w:rPr>
          <w:rFonts w:ascii="Lucida Console" w:eastAsia="Lucida Console" w:hAnsi="Lucida Console" w:cs="Lucida Console"/>
        </w:rPr>
        <w:t>.:18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 xml:space="preserve">00 </w:t>
      </w:r>
      <w:r w:rsidRPr="00E968B8">
        <w:rPr>
          <w:rFonts w:ascii="Lucida Console" w:eastAsia="Lucida Console" w:hAnsi="Lucida Console" w:cs="Lucida Console"/>
          <w:spacing w:val="112"/>
        </w:rPr>
        <w:t xml:space="preserve"> </w:t>
      </w:r>
      <w:r w:rsidRPr="00E968B8">
        <w:rPr>
          <w:rFonts w:ascii="Lucida Console" w:eastAsia="Lucida Console" w:hAnsi="Lucida Console" w:cs="Lucida Console"/>
        </w:rPr>
        <w:t>1st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Qu.</w:t>
      </w:r>
      <w:r w:rsidRPr="00E968B8">
        <w:rPr>
          <w:rFonts w:ascii="Lucida Console" w:eastAsia="Lucida Console" w:hAnsi="Lucida Console" w:cs="Lucida Console"/>
          <w:spacing w:val="1"/>
        </w:rPr>
        <w:t>:</w:t>
      </w:r>
      <w:r w:rsidRPr="00E968B8">
        <w:rPr>
          <w:rFonts w:ascii="Lucida Console" w:eastAsia="Lucida Console" w:hAnsi="Lucida Console" w:cs="Lucida Console"/>
        </w:rPr>
        <w:t>-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 xml:space="preserve">.0000 </w:t>
      </w:r>
      <w:r w:rsidRPr="00E968B8">
        <w:rPr>
          <w:rFonts w:ascii="Lucida Console" w:eastAsia="Lucida Console" w:hAnsi="Lucida Console" w:cs="Lucida Console"/>
          <w:spacing w:val="108"/>
        </w:rPr>
        <w:t xml:space="preserve"> 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t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Q</w:t>
      </w:r>
      <w:r w:rsidRPr="00E968B8">
        <w:rPr>
          <w:rFonts w:ascii="Lucida Console" w:eastAsia="Lucida Console" w:hAnsi="Lucida Console" w:cs="Lucida Console"/>
          <w:spacing w:val="2"/>
        </w:rPr>
        <w:t>u</w:t>
      </w:r>
      <w:r w:rsidRPr="00E968B8">
        <w:rPr>
          <w:rFonts w:ascii="Lucida Console" w:eastAsia="Lucida Console" w:hAnsi="Lucida Console" w:cs="Lucida Console"/>
        </w:rPr>
        <w:t>.: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345</w:t>
      </w:r>
    </w:p>
    <w:p w:rsidR="00F622C6" w:rsidRPr="00E968B8" w:rsidRDefault="00C613B0">
      <w:pPr>
        <w:spacing w:before="25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Medi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n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: 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-7.2</w:t>
      </w:r>
      <w:r w:rsidRPr="00E968B8">
        <w:rPr>
          <w:rFonts w:ascii="Lucida Console" w:eastAsia="Lucida Console" w:hAnsi="Lucida Console" w:cs="Lucida Console"/>
          <w:spacing w:val="2"/>
        </w:rPr>
        <w:t>5</w:t>
      </w:r>
      <w:r w:rsidRPr="00E968B8">
        <w:rPr>
          <w:rFonts w:ascii="Lucida Console" w:eastAsia="Lucida Console" w:hAnsi="Lucida Console" w:cs="Lucida Console"/>
        </w:rPr>
        <w:t xml:space="preserve">0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</w:rPr>
        <w:t>Median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:18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 xml:space="preserve">00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</w:rPr>
        <w:t>Med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an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</w:rPr>
        <w:t>:-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 xml:space="preserve">.0000 </w:t>
      </w:r>
      <w:r w:rsidRPr="00E968B8">
        <w:rPr>
          <w:rFonts w:ascii="Lucida Console" w:eastAsia="Lucida Console" w:hAnsi="Lucida Console" w:cs="Lucida Console"/>
          <w:spacing w:val="112"/>
        </w:rPr>
        <w:t xml:space="preserve"> 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dian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345</w:t>
      </w:r>
    </w:p>
    <w:p w:rsidR="00F622C6" w:rsidRPr="00E968B8" w:rsidRDefault="00C613B0">
      <w:pPr>
        <w:spacing w:before="23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Mean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: 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-7.8</w:t>
      </w:r>
      <w:r w:rsidRPr="00E968B8">
        <w:rPr>
          <w:rFonts w:ascii="Lucida Console" w:eastAsia="Lucida Console" w:hAnsi="Lucida Console" w:cs="Lucida Console"/>
          <w:spacing w:val="2"/>
        </w:rPr>
        <w:t>3</w:t>
      </w:r>
      <w:r w:rsidRPr="00E968B8">
        <w:rPr>
          <w:rFonts w:ascii="Lucida Console" w:eastAsia="Lucida Console" w:hAnsi="Lucida Console" w:cs="Lucida Console"/>
        </w:rPr>
        <w:t xml:space="preserve">8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Mean </w:t>
      </w:r>
      <w:r w:rsidRPr="00E968B8">
        <w:rPr>
          <w:rFonts w:ascii="Lucida Console" w:eastAsia="Lucida Console" w:hAnsi="Lucida Console" w:cs="Lucida Console"/>
          <w:spacing w:val="118"/>
        </w:rPr>
        <w:t xml:space="preserve"> </w:t>
      </w:r>
      <w:r w:rsidRPr="00E968B8">
        <w:rPr>
          <w:rFonts w:ascii="Lucida Console" w:eastAsia="Lucida Console" w:hAnsi="Lucida Console" w:cs="Lucida Console"/>
        </w:rPr>
        <w:t>:17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 xml:space="preserve">86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Mean </w:t>
      </w:r>
      <w:r w:rsidRPr="00E968B8">
        <w:rPr>
          <w:rFonts w:ascii="Lucida Console" w:eastAsia="Lucida Console" w:hAnsi="Lucida Console" w:cs="Lucida Console"/>
          <w:spacing w:val="118"/>
        </w:rPr>
        <w:t xml:space="preserve"> </w:t>
      </w:r>
      <w:r w:rsidRPr="00E968B8">
        <w:rPr>
          <w:rFonts w:ascii="Lucida Console" w:eastAsia="Lucida Console" w:hAnsi="Lucida Console" w:cs="Lucida Console"/>
        </w:rPr>
        <w:t>:-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 xml:space="preserve">.9917 </w:t>
      </w:r>
      <w:r w:rsidRPr="00E968B8">
        <w:rPr>
          <w:rFonts w:ascii="Lucida Console" w:eastAsia="Lucida Console" w:hAnsi="Lucida Console" w:cs="Lucida Console"/>
          <w:spacing w:val="112"/>
        </w:rPr>
        <w:t xml:space="preserve"> 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 xml:space="preserve">an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446</w:t>
      </w:r>
    </w:p>
    <w:p w:rsidR="00F622C6" w:rsidRPr="00E968B8" w:rsidRDefault="00C613B0">
      <w:pPr>
        <w:spacing w:before="25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3rd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Q</w:t>
      </w:r>
      <w:r w:rsidRPr="00E968B8">
        <w:rPr>
          <w:rFonts w:ascii="Lucida Console" w:eastAsia="Lucida Console" w:hAnsi="Lucida Console" w:cs="Lucida Console"/>
        </w:rPr>
        <w:t>u.:</w:t>
      </w:r>
      <w:r w:rsidRPr="00E968B8">
        <w:rPr>
          <w:rFonts w:ascii="Lucida Console" w:eastAsia="Lucida Console" w:hAnsi="Lucida Console" w:cs="Lucida Console"/>
          <w:spacing w:val="118"/>
        </w:rPr>
        <w:t xml:space="preserve"> </w:t>
      </w:r>
      <w:r w:rsidRPr="00E968B8">
        <w:rPr>
          <w:rFonts w:ascii="Lucida Console" w:eastAsia="Lucida Console" w:hAnsi="Lucida Console" w:cs="Lucida Console"/>
        </w:rPr>
        <w:t>-7.2</w:t>
      </w:r>
      <w:r w:rsidRPr="00E968B8">
        <w:rPr>
          <w:rFonts w:ascii="Lucida Console" w:eastAsia="Lucida Console" w:hAnsi="Lucida Console" w:cs="Lucida Console"/>
          <w:spacing w:val="2"/>
        </w:rPr>
        <w:t>5</w:t>
      </w:r>
      <w:r w:rsidRPr="00E968B8">
        <w:rPr>
          <w:rFonts w:ascii="Lucida Console" w:eastAsia="Lucida Console" w:hAnsi="Lucida Console" w:cs="Lucida Console"/>
        </w:rPr>
        <w:t xml:space="preserve">0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</w:rPr>
        <w:t>3rd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Q</w:t>
      </w:r>
      <w:r w:rsidRPr="00E968B8">
        <w:rPr>
          <w:rFonts w:ascii="Lucida Console" w:eastAsia="Lucida Console" w:hAnsi="Lucida Console" w:cs="Lucida Console"/>
          <w:spacing w:val="2"/>
        </w:rPr>
        <w:t>u</w:t>
      </w:r>
      <w:r w:rsidRPr="00E968B8">
        <w:rPr>
          <w:rFonts w:ascii="Lucida Console" w:eastAsia="Lucida Console" w:hAnsi="Lucida Console" w:cs="Lucida Console"/>
        </w:rPr>
        <w:t>.:18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 xml:space="preserve">00 </w:t>
      </w:r>
      <w:r w:rsidRPr="00E968B8">
        <w:rPr>
          <w:rFonts w:ascii="Lucida Console" w:eastAsia="Lucida Console" w:hAnsi="Lucida Console" w:cs="Lucida Console"/>
          <w:spacing w:val="112"/>
        </w:rPr>
        <w:t xml:space="preserve"> </w:t>
      </w:r>
      <w:r w:rsidRPr="00E968B8">
        <w:rPr>
          <w:rFonts w:ascii="Lucida Console" w:eastAsia="Lucida Console" w:hAnsi="Lucida Console" w:cs="Lucida Console"/>
        </w:rPr>
        <w:t>3rd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Qu.</w:t>
      </w:r>
      <w:r w:rsidRPr="00E968B8">
        <w:rPr>
          <w:rFonts w:ascii="Lucida Console" w:eastAsia="Lucida Console" w:hAnsi="Lucida Console" w:cs="Lucida Console"/>
          <w:spacing w:val="1"/>
        </w:rPr>
        <w:t>:</w:t>
      </w:r>
      <w:r w:rsidRPr="00E968B8">
        <w:rPr>
          <w:rFonts w:ascii="Lucida Console" w:eastAsia="Lucida Console" w:hAnsi="Lucida Console" w:cs="Lucida Console"/>
        </w:rPr>
        <w:t>-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 xml:space="preserve">.0000 </w:t>
      </w:r>
      <w:r w:rsidRPr="00E968B8">
        <w:rPr>
          <w:rFonts w:ascii="Lucida Console" w:eastAsia="Lucida Console" w:hAnsi="Lucida Console" w:cs="Lucida Console"/>
          <w:spacing w:val="108"/>
        </w:rPr>
        <w:t xml:space="preserve"> </w:t>
      </w:r>
      <w:r w:rsidRPr="00E968B8">
        <w:rPr>
          <w:rFonts w:ascii="Lucida Console" w:eastAsia="Lucida Console" w:hAnsi="Lucida Console" w:cs="Lucida Console"/>
        </w:rPr>
        <w:t>3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d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Q</w:t>
      </w:r>
      <w:r w:rsidRPr="00E968B8">
        <w:rPr>
          <w:rFonts w:ascii="Lucida Console" w:eastAsia="Lucida Console" w:hAnsi="Lucida Console" w:cs="Lucida Console"/>
          <w:spacing w:val="2"/>
        </w:rPr>
        <w:t>u</w:t>
      </w:r>
      <w:r w:rsidRPr="00E968B8">
        <w:rPr>
          <w:rFonts w:ascii="Lucida Console" w:eastAsia="Lucida Console" w:hAnsi="Lucida Console" w:cs="Lucida Console"/>
        </w:rPr>
        <w:t>.: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345</w:t>
      </w:r>
    </w:p>
    <w:p w:rsidR="00F622C6" w:rsidRPr="00E968B8" w:rsidRDefault="00C613B0">
      <w:pPr>
        <w:tabs>
          <w:tab w:val="left" w:pos="940"/>
        </w:tabs>
        <w:spacing w:before="25" w:line="270" w:lineRule="auto"/>
        <w:ind w:left="220" w:right="1057" w:hanging="1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Max.</w:t>
      </w:r>
      <w:r w:rsidRPr="00E968B8">
        <w:rPr>
          <w:rFonts w:ascii="Lucida Console" w:eastAsia="Lucida Console" w:hAnsi="Lucida Console" w:cs="Lucida Console"/>
        </w:rPr>
        <w:tab/>
        <w:t>: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5</w:t>
      </w:r>
      <w:r w:rsidRPr="00E968B8">
        <w:rPr>
          <w:rFonts w:ascii="Lucida Console" w:eastAsia="Lucida Console" w:hAnsi="Lucida Console" w:cs="Lucida Console"/>
          <w:spacing w:val="2"/>
        </w:rPr>
        <w:t>7</w:t>
      </w:r>
      <w:r w:rsidRPr="00E968B8">
        <w:rPr>
          <w:rFonts w:ascii="Lucida Console" w:eastAsia="Lucida Console" w:hAnsi="Lucida Console" w:cs="Lucida Console"/>
        </w:rPr>
        <w:t xml:space="preserve">5.00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 xml:space="preserve">x.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239    </w:t>
      </w:r>
      <w:r w:rsidRPr="00E968B8">
        <w:rPr>
          <w:rFonts w:ascii="Lucida Console" w:eastAsia="Lucida Console" w:hAnsi="Lucida Console" w:cs="Lucida Console"/>
          <w:spacing w:val="120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Max. </w:t>
      </w:r>
      <w:r w:rsidRPr="00E968B8">
        <w:rPr>
          <w:rFonts w:ascii="Lucida Console" w:eastAsia="Lucida Console" w:hAnsi="Lucida Console" w:cs="Lucida Console"/>
          <w:spacing w:val="118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: 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413.0 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 xml:space="preserve">ax.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:14</w:t>
      </w:r>
      <w:r w:rsidRPr="00E968B8">
        <w:rPr>
          <w:rFonts w:ascii="Lucida Console" w:eastAsia="Lucida Console" w:hAnsi="Lucida Console" w:cs="Lucida Console"/>
          <w:spacing w:val="2"/>
        </w:rPr>
        <w:t>4</w:t>
      </w:r>
      <w:r w:rsidRPr="00E968B8">
        <w:rPr>
          <w:rFonts w:ascii="Lucida Console" w:eastAsia="Lucida Console" w:hAnsi="Lucida Console" w:cs="Lucida Console"/>
        </w:rPr>
        <w:t>0.0 magn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t_fo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earm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z.1</w:t>
      </w:r>
      <w:r w:rsidRPr="00E968B8">
        <w:rPr>
          <w:rFonts w:ascii="Lucida Console" w:eastAsia="Lucida Console" w:hAnsi="Lucida Console" w:cs="Lucida Console"/>
          <w:spacing w:val="-20"/>
        </w:rPr>
        <w:t xml:space="preserve"> </w:t>
      </w:r>
      <w:r w:rsidRPr="00E968B8">
        <w:rPr>
          <w:rFonts w:ascii="Lucida Console" w:eastAsia="Lucida Console" w:hAnsi="Lucida Console" w:cs="Lucida Console"/>
        </w:rPr>
        <w:t>classe</w:t>
      </w:r>
    </w:p>
    <w:p w:rsidR="00F622C6" w:rsidRPr="00E968B8" w:rsidRDefault="00C613B0">
      <w:pPr>
        <w:spacing w:line="180" w:lineRule="exact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Min.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:-</w:t>
      </w:r>
      <w:r w:rsidRPr="00E968B8">
        <w:rPr>
          <w:rFonts w:ascii="Lucida Console" w:eastAsia="Lucida Console" w:hAnsi="Lucida Console" w:cs="Lucida Console"/>
          <w:spacing w:val="2"/>
        </w:rPr>
        <w:t>8</w:t>
      </w:r>
      <w:r w:rsidRPr="00E968B8">
        <w:rPr>
          <w:rFonts w:ascii="Lucida Console" w:eastAsia="Lucida Console" w:hAnsi="Lucida Console" w:cs="Lucida Console"/>
        </w:rPr>
        <w:t xml:space="preserve">76.0   </w:t>
      </w:r>
      <w:r w:rsidRPr="00E968B8">
        <w:rPr>
          <w:rFonts w:ascii="Lucida Console" w:eastAsia="Lucida Console" w:hAnsi="Lucida Console" w:cs="Lucida Console"/>
          <w:spacing w:val="115"/>
        </w:rPr>
        <w:t xml:space="preserve"> </w:t>
      </w:r>
      <w:r w:rsidRPr="00E968B8">
        <w:rPr>
          <w:rFonts w:ascii="Lucida Console" w:eastAsia="Lucida Console" w:hAnsi="Lucida Console" w:cs="Lucida Console"/>
        </w:rPr>
        <w:t>A:1365</w:t>
      </w:r>
    </w:p>
    <w:p w:rsidR="00F622C6" w:rsidRPr="00E968B8" w:rsidRDefault="00C613B0">
      <w:pPr>
        <w:spacing w:before="25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1st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Q</w:t>
      </w:r>
      <w:r w:rsidRPr="00E968B8">
        <w:rPr>
          <w:rFonts w:ascii="Lucida Console" w:eastAsia="Lucida Console" w:hAnsi="Lucida Console" w:cs="Lucida Console"/>
        </w:rPr>
        <w:t>u.: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3</w:t>
      </w:r>
      <w:r w:rsidRPr="00E968B8">
        <w:rPr>
          <w:rFonts w:ascii="Lucida Console" w:eastAsia="Lucida Console" w:hAnsi="Lucida Console" w:cs="Lucida Console"/>
        </w:rPr>
        <w:t xml:space="preserve">70.8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B: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901</w:t>
      </w:r>
    </w:p>
    <w:p w:rsidR="00F622C6" w:rsidRPr="00E968B8" w:rsidRDefault="00C613B0">
      <w:pPr>
        <w:spacing w:before="25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Medi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n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5</w:t>
      </w:r>
      <w:r w:rsidRPr="00E968B8">
        <w:rPr>
          <w:rFonts w:ascii="Lucida Console" w:eastAsia="Lucida Console" w:hAnsi="Lucida Console" w:cs="Lucida Console"/>
        </w:rPr>
        <w:t xml:space="preserve">60.0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C: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112</w:t>
      </w:r>
    </w:p>
    <w:p w:rsidR="00F622C6" w:rsidRPr="00E968B8" w:rsidRDefault="00C613B0">
      <w:pPr>
        <w:spacing w:before="25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Mean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4</w:t>
      </w:r>
      <w:r w:rsidRPr="00E968B8">
        <w:rPr>
          <w:rFonts w:ascii="Lucida Console" w:eastAsia="Lucida Console" w:hAnsi="Lucida Console" w:cs="Lucida Console"/>
        </w:rPr>
        <w:t xml:space="preserve">75.2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D: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276</w:t>
      </w:r>
    </w:p>
    <w:p w:rsidR="00F622C6" w:rsidRPr="00E968B8" w:rsidRDefault="00C613B0">
      <w:pPr>
        <w:spacing w:before="23"/>
        <w:ind w:left="2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3rd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Q</w:t>
      </w:r>
      <w:r w:rsidRPr="00E968B8">
        <w:rPr>
          <w:rFonts w:ascii="Lucida Console" w:eastAsia="Lucida Console" w:hAnsi="Lucida Console" w:cs="Lucida Console"/>
        </w:rPr>
        <w:t>u.: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6</w:t>
      </w:r>
      <w:r w:rsidRPr="00E968B8">
        <w:rPr>
          <w:rFonts w:ascii="Lucida Console" w:eastAsia="Lucida Console" w:hAnsi="Lucida Console" w:cs="Lucida Console"/>
        </w:rPr>
        <w:t xml:space="preserve">70.0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E:1370</w:t>
      </w:r>
    </w:p>
    <w:p w:rsidR="00F622C6" w:rsidRPr="00E968B8" w:rsidRDefault="00C613B0">
      <w:pPr>
        <w:spacing w:before="25"/>
        <w:ind w:left="220"/>
        <w:rPr>
          <w:rFonts w:ascii="Lucida Console" w:eastAsia="Lucida Console" w:hAnsi="Lucida Console" w:cs="Lucida Console"/>
        </w:rPr>
        <w:sectPr w:rsidR="00F622C6" w:rsidRPr="00E968B8">
          <w:type w:val="continuous"/>
          <w:pgSz w:w="12240" w:h="15840"/>
          <w:pgMar w:top="1380" w:right="1400" w:bottom="280" w:left="1340" w:header="720" w:footer="720" w:gutter="0"/>
          <w:cols w:space="720"/>
        </w:sectPr>
      </w:pPr>
      <w:r w:rsidRPr="00E968B8">
        <w:rPr>
          <w:rFonts w:ascii="Lucida Console" w:eastAsia="Lucida Console" w:hAnsi="Lucida Console" w:cs="Lucida Console"/>
        </w:rPr>
        <w:t xml:space="preserve">Max.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:1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40.0</w:t>
      </w:r>
    </w:p>
    <w:p w:rsidR="00F622C6" w:rsidRPr="00E968B8" w:rsidRDefault="00F622C6">
      <w:pPr>
        <w:spacing w:before="2" w:line="100" w:lineRule="exact"/>
        <w:rPr>
          <w:sz w:val="10"/>
          <w:szCs w:val="10"/>
        </w:rPr>
      </w:pPr>
    </w:p>
    <w:p w:rsidR="00F622C6" w:rsidRPr="00E968B8" w:rsidRDefault="00C613B0">
      <w:pPr>
        <w:ind w:left="26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[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re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ched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getO</w:t>
      </w:r>
      <w:r w:rsidRPr="00E968B8">
        <w:rPr>
          <w:rFonts w:ascii="Lucida Console" w:eastAsia="Lucida Console" w:hAnsi="Lucida Console" w:cs="Lucida Console"/>
          <w:spacing w:val="2"/>
        </w:rPr>
        <w:t>p</w:t>
      </w:r>
      <w:r w:rsidRPr="00E968B8">
        <w:rPr>
          <w:rFonts w:ascii="Lucida Console" w:eastAsia="Lucida Console" w:hAnsi="Lucida Console" w:cs="Lucida Console"/>
        </w:rPr>
        <w:t>tio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("max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prin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")</w:t>
      </w:r>
      <w:r w:rsidRPr="00E968B8">
        <w:rPr>
          <w:rFonts w:ascii="Lucida Console" w:eastAsia="Lucida Console" w:hAnsi="Lucida Console" w:cs="Lucida Console"/>
          <w:spacing w:val="-26"/>
        </w:rPr>
        <w:t xml:space="preserve"> </w:t>
      </w:r>
      <w:r w:rsidRPr="00E968B8">
        <w:rPr>
          <w:rFonts w:ascii="Lucida Console" w:eastAsia="Lucida Console" w:hAnsi="Lucida Console" w:cs="Lucida Console"/>
        </w:rPr>
        <w:t>-- om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tted</w:t>
      </w:r>
      <w:r w:rsidRPr="00E968B8">
        <w:rPr>
          <w:rFonts w:ascii="Lucida Console" w:eastAsia="Lucida Console" w:hAnsi="Lucida Console" w:cs="Lucida Console"/>
          <w:spacing w:val="-8"/>
        </w:rPr>
        <w:t xml:space="preserve"> 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row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]</w:t>
      </w:r>
    </w:p>
    <w:p w:rsidR="00F622C6" w:rsidRPr="00E968B8" w:rsidRDefault="00C613B0">
      <w:pPr>
        <w:spacing w:before="26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pai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s(da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a[8: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>5])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#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e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able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mult</w:t>
      </w:r>
      <w:r w:rsidRPr="00E968B8">
        <w:rPr>
          <w:rFonts w:ascii="Lucida Console" w:eastAsia="Lucida Console" w:hAnsi="Lucida Console" w:cs="Lucida Console"/>
          <w:spacing w:val="3"/>
        </w:rPr>
        <w:t>i</w:t>
      </w:r>
      <w:r w:rsidRPr="00E968B8">
        <w:rPr>
          <w:rFonts w:ascii="Lucida Console" w:eastAsia="Lucida Console" w:hAnsi="Lucida Console" w:cs="Lucida Console"/>
        </w:rPr>
        <w:t>-co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e</w:t>
      </w:r>
      <w:r w:rsidRPr="00E968B8">
        <w:rPr>
          <w:rFonts w:ascii="Lucida Console" w:eastAsia="Lucida Console" w:hAnsi="Lucida Console" w:cs="Lucida Console"/>
          <w:spacing w:val="-12"/>
        </w:rPr>
        <w:t xml:space="preserve"> </w:t>
      </w:r>
      <w:r w:rsidRPr="00E968B8">
        <w:rPr>
          <w:rFonts w:ascii="Lucida Console" w:eastAsia="Lucida Console" w:hAnsi="Lucida Console" w:cs="Lucida Console"/>
        </w:rPr>
        <w:t>pro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essi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g</w:t>
      </w:r>
    </w:p>
    <w:p w:rsidR="00F622C6" w:rsidRPr="00E968B8" w:rsidRDefault="00C613B0">
      <w:pPr>
        <w:spacing w:before="23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lib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ary(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oPar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lle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)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#cl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&lt;-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keCl</w:t>
      </w:r>
      <w:r w:rsidRPr="00E968B8">
        <w:rPr>
          <w:rFonts w:ascii="Lucida Console" w:eastAsia="Lucida Console" w:hAnsi="Lucida Console" w:cs="Lucida Console"/>
          <w:spacing w:val="2"/>
        </w:rPr>
        <w:t>u</w:t>
      </w:r>
      <w:r w:rsidRPr="00E968B8">
        <w:rPr>
          <w:rFonts w:ascii="Lucida Console" w:eastAsia="Lucida Console" w:hAnsi="Lucida Console" w:cs="Lucida Console"/>
        </w:rPr>
        <w:t>ste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(dete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tCor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s())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set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seed</w:t>
      </w:r>
      <w:r w:rsidRPr="00E968B8">
        <w:rPr>
          <w:rFonts w:ascii="Lucida Console" w:eastAsia="Lucida Console" w:hAnsi="Lucida Console" w:cs="Lucida Console"/>
          <w:spacing w:val="2"/>
        </w:rPr>
        <w:t>(</w:t>
      </w:r>
      <w:r w:rsidRPr="00E968B8">
        <w:rPr>
          <w:rFonts w:ascii="Lucida Console" w:eastAsia="Lucida Console" w:hAnsi="Lucida Console" w:cs="Lucida Console"/>
        </w:rPr>
        <w:t>1234</w:t>
      </w:r>
      <w:r w:rsidRPr="00E968B8">
        <w:rPr>
          <w:rFonts w:ascii="Lucida Console" w:eastAsia="Lucida Console" w:hAnsi="Lucida Console" w:cs="Lucida Console"/>
          <w:spacing w:val="2"/>
        </w:rPr>
        <w:t>5</w:t>
      </w:r>
      <w:r w:rsidRPr="00E968B8">
        <w:rPr>
          <w:rFonts w:ascii="Lucida Console" w:eastAsia="Lucida Console" w:hAnsi="Lucida Console" w:cs="Lucida Console"/>
        </w:rPr>
        <w:t>)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dat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Trai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&lt;-da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a[1</w:t>
      </w:r>
      <w:r w:rsidRPr="00E968B8">
        <w:rPr>
          <w:rFonts w:ascii="Lucida Console" w:eastAsia="Lucida Console" w:hAnsi="Lucida Console" w:cs="Lucida Console"/>
          <w:spacing w:val="2"/>
        </w:rPr>
        <w:t>:</w:t>
      </w:r>
      <w:r w:rsidRPr="00E968B8">
        <w:rPr>
          <w:rFonts w:ascii="Lucida Console" w:eastAsia="Lucida Console" w:hAnsi="Lucida Console" w:cs="Lucida Console"/>
        </w:rPr>
        <w:t>800,]</w:t>
      </w:r>
    </w:p>
    <w:p w:rsidR="00F622C6" w:rsidRPr="00E968B8" w:rsidRDefault="00C613B0">
      <w:pPr>
        <w:spacing w:before="23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dat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Test</w:t>
      </w:r>
      <w:r w:rsidRPr="00E968B8">
        <w:rPr>
          <w:rFonts w:ascii="Lucida Console" w:eastAsia="Lucida Console" w:hAnsi="Lucida Console" w:cs="Lucida Console"/>
          <w:spacing w:val="2"/>
        </w:rPr>
        <w:t>&lt;</w:t>
      </w:r>
      <w:r w:rsidRPr="00E968B8">
        <w:rPr>
          <w:rFonts w:ascii="Lucida Console" w:eastAsia="Lucida Console" w:hAnsi="Lucida Console" w:cs="Lucida Console"/>
        </w:rPr>
        <w:t>-dat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[80</w:t>
      </w:r>
      <w:r w:rsidRPr="00E968B8">
        <w:rPr>
          <w:rFonts w:ascii="Lucida Console" w:eastAsia="Lucida Console" w:hAnsi="Lucida Console" w:cs="Lucida Console"/>
          <w:spacing w:val="2"/>
        </w:rPr>
        <w:t>5</w:t>
      </w:r>
      <w:r w:rsidRPr="00E968B8">
        <w:rPr>
          <w:rFonts w:ascii="Lucida Console" w:eastAsia="Lucida Console" w:hAnsi="Lucida Console" w:cs="Lucida Console"/>
        </w:rPr>
        <w:t>:4024</w:t>
      </w:r>
      <w:r w:rsidRPr="00E968B8">
        <w:rPr>
          <w:rFonts w:ascii="Lucida Console" w:eastAsia="Lucida Console" w:hAnsi="Lucida Console" w:cs="Lucida Console"/>
          <w:spacing w:val="2"/>
        </w:rPr>
        <w:t>,</w:t>
      </w:r>
      <w:r w:rsidRPr="00E968B8">
        <w:rPr>
          <w:rFonts w:ascii="Lucida Console" w:eastAsia="Lucida Console" w:hAnsi="Lucida Console" w:cs="Lucida Console"/>
        </w:rPr>
        <w:t>]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hea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(dat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Trai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)</w:t>
      </w:r>
    </w:p>
    <w:p w:rsidR="00F622C6" w:rsidRPr="00E968B8" w:rsidRDefault="00C613B0">
      <w:pPr>
        <w:spacing w:before="25" w:line="270" w:lineRule="auto"/>
        <w:ind w:left="140" w:right="72" w:firstLine="2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use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_name</w:t>
      </w:r>
      <w:r w:rsidRPr="00E968B8">
        <w:rPr>
          <w:rFonts w:ascii="Lucida Console" w:eastAsia="Lucida Console" w:hAnsi="Lucida Console" w:cs="Lucida Console"/>
          <w:spacing w:val="-9"/>
        </w:rPr>
        <w:t xml:space="preserve"> </w:t>
      </w:r>
      <w:r w:rsidRPr="00E968B8">
        <w:rPr>
          <w:rFonts w:ascii="Lucida Console" w:eastAsia="Lucida Console" w:hAnsi="Lucida Console" w:cs="Lucida Console"/>
        </w:rPr>
        <w:t>raw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tim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stamp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part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-24"/>
        </w:rPr>
        <w:t xml:space="preserve"> </w:t>
      </w:r>
      <w:r w:rsidRPr="00E968B8">
        <w:rPr>
          <w:rFonts w:ascii="Lucida Console" w:eastAsia="Lucida Console" w:hAnsi="Lucida Console" w:cs="Lucida Console"/>
        </w:rPr>
        <w:t>ra</w:t>
      </w:r>
      <w:r w:rsidRPr="00E968B8">
        <w:rPr>
          <w:rFonts w:ascii="Lucida Console" w:eastAsia="Lucida Console" w:hAnsi="Lucida Console" w:cs="Lucida Console"/>
          <w:spacing w:val="2"/>
        </w:rPr>
        <w:t>w</w:t>
      </w:r>
      <w:r w:rsidRPr="00E968B8">
        <w:rPr>
          <w:rFonts w:ascii="Lucida Console" w:eastAsia="Lucida Console" w:hAnsi="Lucida Console" w:cs="Lucida Console"/>
        </w:rPr>
        <w:t>_ti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>estam</w:t>
      </w:r>
      <w:r w:rsidRPr="00E968B8">
        <w:rPr>
          <w:rFonts w:ascii="Lucida Console" w:eastAsia="Lucida Console" w:hAnsi="Lucida Console" w:cs="Lucida Console"/>
          <w:spacing w:val="2"/>
        </w:rPr>
        <w:t>p</w:t>
      </w:r>
      <w:r w:rsidRPr="00E968B8">
        <w:rPr>
          <w:rFonts w:ascii="Lucida Console" w:eastAsia="Lucida Console" w:hAnsi="Lucida Console" w:cs="Lucida Console"/>
        </w:rPr>
        <w:t>_par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 xml:space="preserve">_2 </w:t>
      </w:r>
      <w:r w:rsidRPr="00E968B8">
        <w:rPr>
          <w:rFonts w:ascii="Lucida Console" w:eastAsia="Lucida Console" w:hAnsi="Lucida Console" w:cs="Lucida Console"/>
          <w:spacing w:val="98"/>
        </w:rPr>
        <w:t xml:space="preserve"> </w:t>
      </w:r>
      <w:r w:rsidRPr="00E968B8">
        <w:rPr>
          <w:rFonts w:ascii="Lucida Console" w:eastAsia="Lucida Console" w:hAnsi="Lucida Console" w:cs="Lucida Console"/>
        </w:rPr>
        <w:t>cvt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_time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tamp</w:t>
      </w:r>
      <w:r w:rsidRPr="00E968B8">
        <w:rPr>
          <w:rFonts w:ascii="Lucida Console" w:eastAsia="Lucida Console" w:hAnsi="Lucida Console" w:cs="Lucida Console"/>
          <w:spacing w:val="-14"/>
        </w:rPr>
        <w:t xml:space="preserve"> </w:t>
      </w:r>
      <w:r w:rsidRPr="00E968B8">
        <w:rPr>
          <w:rFonts w:ascii="Lucida Console" w:eastAsia="Lucida Console" w:hAnsi="Lucida Console" w:cs="Lucida Console"/>
        </w:rPr>
        <w:t>new_</w:t>
      </w:r>
      <w:r w:rsidRPr="00E968B8">
        <w:rPr>
          <w:rFonts w:ascii="Lucida Console" w:eastAsia="Lucida Console" w:hAnsi="Lucida Console" w:cs="Lucida Console"/>
          <w:spacing w:val="2"/>
        </w:rPr>
        <w:t>w</w:t>
      </w:r>
      <w:r w:rsidRPr="00E968B8">
        <w:rPr>
          <w:rFonts w:ascii="Lucida Console" w:eastAsia="Lucida Console" w:hAnsi="Lucida Console" w:cs="Lucida Console"/>
        </w:rPr>
        <w:t xml:space="preserve">i </w:t>
      </w:r>
      <w:r w:rsidRPr="00E968B8">
        <w:rPr>
          <w:rFonts w:ascii="Lucida Console" w:eastAsia="Lucida Console" w:hAnsi="Lucida Console" w:cs="Lucida Console"/>
        </w:rPr>
        <w:t>ndow</w:t>
      </w:r>
    </w:p>
    <w:p w:rsidR="00F622C6" w:rsidRPr="00E968B8" w:rsidRDefault="00C613B0">
      <w:pPr>
        <w:spacing w:line="180" w:lineRule="exact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1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 xml:space="preserve">urico     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132</w:t>
      </w:r>
      <w:r w:rsidRPr="00E968B8">
        <w:rPr>
          <w:rFonts w:ascii="Lucida Console" w:eastAsia="Lucida Console" w:hAnsi="Lucida Console" w:cs="Lucida Console"/>
          <w:spacing w:val="2"/>
        </w:rPr>
        <w:t>2</w:t>
      </w:r>
      <w:r w:rsidRPr="00E968B8">
        <w:rPr>
          <w:rFonts w:ascii="Lucida Console" w:eastAsia="Lucida Console" w:hAnsi="Lucida Console" w:cs="Lucida Console"/>
        </w:rPr>
        <w:t>4897</w:t>
      </w:r>
      <w:r w:rsidRPr="00E968B8">
        <w:rPr>
          <w:rFonts w:ascii="Lucida Console" w:eastAsia="Lucida Console" w:hAnsi="Lucida Console" w:cs="Lucida Console"/>
          <w:spacing w:val="2"/>
        </w:rPr>
        <w:t>2</w:t>
      </w:r>
      <w:r w:rsidRPr="00E968B8">
        <w:rPr>
          <w:rFonts w:ascii="Lucida Console" w:eastAsia="Lucida Console" w:hAnsi="Lucida Console" w:cs="Lucida Console"/>
        </w:rPr>
        <w:t xml:space="preserve">9              </w:t>
      </w:r>
      <w:r w:rsidRPr="00E968B8">
        <w:rPr>
          <w:rFonts w:ascii="Lucida Console" w:eastAsia="Lucida Console" w:hAnsi="Lucida Console" w:cs="Lucida Console"/>
          <w:spacing w:val="110"/>
        </w:rPr>
        <w:t xml:space="preserve"> </w:t>
      </w:r>
      <w:r w:rsidRPr="00E968B8">
        <w:rPr>
          <w:rFonts w:ascii="Lucida Console" w:eastAsia="Lucida Console" w:hAnsi="Lucida Console" w:cs="Lucida Console"/>
        </w:rPr>
        <w:t>34</w:t>
      </w:r>
      <w:r w:rsidRPr="00E968B8">
        <w:rPr>
          <w:rFonts w:ascii="Lucida Console" w:eastAsia="Lucida Console" w:hAnsi="Lucida Console" w:cs="Lucida Console"/>
          <w:spacing w:val="2"/>
        </w:rPr>
        <w:t>6</w:t>
      </w:r>
      <w:r w:rsidRPr="00E968B8">
        <w:rPr>
          <w:rFonts w:ascii="Lucida Console" w:eastAsia="Lucida Console" w:hAnsi="Lucida Console" w:cs="Lucida Console"/>
        </w:rPr>
        <w:t>70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2</w:t>
      </w:r>
      <w:r w:rsidRPr="00E968B8">
        <w:rPr>
          <w:rFonts w:ascii="Lucida Console" w:eastAsia="Lucida Console" w:hAnsi="Lucida Console" w:cs="Lucida Console"/>
          <w:spacing w:val="2"/>
        </w:rPr>
        <w:t>8</w:t>
      </w:r>
      <w:r w:rsidRPr="00E968B8">
        <w:rPr>
          <w:rFonts w:ascii="Lucida Console" w:eastAsia="Lucida Console" w:hAnsi="Lucida Console" w:cs="Lucida Console"/>
        </w:rPr>
        <w:t>/11</w:t>
      </w:r>
      <w:r w:rsidRPr="00E968B8">
        <w:rPr>
          <w:rFonts w:ascii="Lucida Console" w:eastAsia="Lucida Console" w:hAnsi="Lucida Console" w:cs="Lucida Console"/>
          <w:spacing w:val="2"/>
        </w:rPr>
        <w:t>/</w:t>
      </w:r>
      <w:r w:rsidRPr="00E968B8">
        <w:rPr>
          <w:rFonts w:ascii="Lucida Console" w:eastAsia="Lucida Console" w:hAnsi="Lucida Console" w:cs="Lucida Console"/>
        </w:rPr>
        <w:t>2011</w:t>
      </w:r>
      <w:r w:rsidRPr="00E968B8">
        <w:rPr>
          <w:rFonts w:ascii="Lucida Console" w:eastAsia="Lucida Console" w:hAnsi="Lucida Console" w:cs="Lucida Console"/>
          <w:spacing w:val="-12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>4:15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no</w:t>
      </w:r>
    </w:p>
    <w:p w:rsidR="00F622C6" w:rsidRPr="00E968B8" w:rsidRDefault="00C613B0">
      <w:pPr>
        <w:spacing w:before="25" w:line="270" w:lineRule="auto"/>
        <w:ind w:left="140" w:right="917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2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 xml:space="preserve">urico     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132</w:t>
      </w:r>
      <w:r w:rsidRPr="00E968B8">
        <w:rPr>
          <w:rFonts w:ascii="Lucida Console" w:eastAsia="Lucida Console" w:hAnsi="Lucida Console" w:cs="Lucida Console"/>
          <w:spacing w:val="2"/>
        </w:rPr>
        <w:t>2</w:t>
      </w:r>
      <w:r w:rsidRPr="00E968B8">
        <w:rPr>
          <w:rFonts w:ascii="Lucida Console" w:eastAsia="Lucida Console" w:hAnsi="Lucida Console" w:cs="Lucida Console"/>
        </w:rPr>
        <w:t>4897</w:t>
      </w:r>
      <w:r w:rsidRPr="00E968B8">
        <w:rPr>
          <w:rFonts w:ascii="Lucida Console" w:eastAsia="Lucida Console" w:hAnsi="Lucida Console" w:cs="Lucida Console"/>
          <w:spacing w:val="2"/>
        </w:rPr>
        <w:t>2</w:t>
      </w:r>
      <w:r w:rsidRPr="00E968B8">
        <w:rPr>
          <w:rFonts w:ascii="Lucida Console" w:eastAsia="Lucida Console" w:hAnsi="Lucida Console" w:cs="Lucida Console"/>
        </w:rPr>
        <w:t xml:space="preserve">9              </w:t>
      </w:r>
      <w:r w:rsidRPr="00E968B8">
        <w:rPr>
          <w:rFonts w:ascii="Lucida Console" w:eastAsia="Lucida Console" w:hAnsi="Lucida Console" w:cs="Lucida Console"/>
          <w:spacing w:val="110"/>
        </w:rPr>
        <w:t xml:space="preserve"> </w:t>
      </w:r>
      <w:r w:rsidRPr="00E968B8">
        <w:rPr>
          <w:rFonts w:ascii="Lucida Console" w:eastAsia="Lucida Console" w:hAnsi="Lucida Console" w:cs="Lucida Console"/>
        </w:rPr>
        <w:t>62</w:t>
      </w:r>
      <w:r w:rsidRPr="00E968B8">
        <w:rPr>
          <w:rFonts w:ascii="Lucida Console" w:eastAsia="Lucida Console" w:hAnsi="Lucida Console" w:cs="Lucida Console"/>
          <w:spacing w:val="2"/>
        </w:rPr>
        <w:t>6</w:t>
      </w:r>
      <w:r w:rsidRPr="00E968B8">
        <w:rPr>
          <w:rFonts w:ascii="Lucida Console" w:eastAsia="Lucida Console" w:hAnsi="Lucida Console" w:cs="Lucida Console"/>
        </w:rPr>
        <w:t>41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2</w:t>
      </w:r>
      <w:r w:rsidRPr="00E968B8">
        <w:rPr>
          <w:rFonts w:ascii="Lucida Console" w:eastAsia="Lucida Console" w:hAnsi="Lucida Console" w:cs="Lucida Console"/>
          <w:spacing w:val="2"/>
        </w:rPr>
        <w:t>8</w:t>
      </w:r>
      <w:r w:rsidRPr="00E968B8">
        <w:rPr>
          <w:rFonts w:ascii="Lucida Console" w:eastAsia="Lucida Console" w:hAnsi="Lucida Console" w:cs="Lucida Console"/>
        </w:rPr>
        <w:t>/11</w:t>
      </w:r>
      <w:r w:rsidRPr="00E968B8">
        <w:rPr>
          <w:rFonts w:ascii="Lucida Console" w:eastAsia="Lucida Console" w:hAnsi="Lucida Console" w:cs="Lucida Console"/>
          <w:spacing w:val="2"/>
        </w:rPr>
        <w:t>/</w:t>
      </w:r>
      <w:r w:rsidRPr="00E968B8">
        <w:rPr>
          <w:rFonts w:ascii="Lucida Console" w:eastAsia="Lucida Console" w:hAnsi="Lucida Console" w:cs="Lucida Console"/>
        </w:rPr>
        <w:t>2011</w:t>
      </w:r>
      <w:r w:rsidRPr="00E968B8">
        <w:rPr>
          <w:rFonts w:ascii="Lucida Console" w:eastAsia="Lucida Console" w:hAnsi="Lucida Console" w:cs="Lucida Console"/>
          <w:spacing w:val="-12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>4:15 no</w:t>
      </w:r>
    </w:p>
    <w:p w:rsidR="00F622C6" w:rsidRPr="00E968B8" w:rsidRDefault="00C613B0">
      <w:pPr>
        <w:spacing w:line="180" w:lineRule="exact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3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 xml:space="preserve">urico     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132</w:t>
      </w:r>
      <w:r w:rsidRPr="00E968B8">
        <w:rPr>
          <w:rFonts w:ascii="Lucida Console" w:eastAsia="Lucida Console" w:hAnsi="Lucida Console" w:cs="Lucida Console"/>
          <w:spacing w:val="2"/>
        </w:rPr>
        <w:t>2</w:t>
      </w:r>
      <w:r w:rsidRPr="00E968B8">
        <w:rPr>
          <w:rFonts w:ascii="Lucida Console" w:eastAsia="Lucida Console" w:hAnsi="Lucida Console" w:cs="Lucida Console"/>
        </w:rPr>
        <w:t>4897</w:t>
      </w:r>
      <w:r w:rsidRPr="00E968B8">
        <w:rPr>
          <w:rFonts w:ascii="Lucida Console" w:eastAsia="Lucida Console" w:hAnsi="Lucida Console" w:cs="Lucida Console"/>
          <w:spacing w:val="2"/>
        </w:rPr>
        <w:t>2</w:t>
      </w:r>
      <w:r w:rsidRPr="00E968B8">
        <w:rPr>
          <w:rFonts w:ascii="Lucida Console" w:eastAsia="Lucida Console" w:hAnsi="Lucida Console" w:cs="Lucida Console"/>
        </w:rPr>
        <w:t xml:space="preserve">9              </w:t>
      </w:r>
      <w:r w:rsidRPr="00E968B8">
        <w:rPr>
          <w:rFonts w:ascii="Lucida Console" w:eastAsia="Lucida Console" w:hAnsi="Lucida Console" w:cs="Lucida Console"/>
          <w:spacing w:val="110"/>
        </w:rPr>
        <w:t xml:space="preserve"> </w:t>
      </w:r>
      <w:r w:rsidRPr="00E968B8">
        <w:rPr>
          <w:rFonts w:ascii="Lucida Console" w:eastAsia="Lucida Console" w:hAnsi="Lucida Console" w:cs="Lucida Console"/>
        </w:rPr>
        <w:t>70</w:t>
      </w:r>
      <w:r w:rsidRPr="00E968B8">
        <w:rPr>
          <w:rFonts w:ascii="Lucida Console" w:eastAsia="Lucida Console" w:hAnsi="Lucida Console" w:cs="Lucida Console"/>
          <w:spacing w:val="2"/>
        </w:rPr>
        <w:t>6</w:t>
      </w:r>
      <w:r w:rsidRPr="00E968B8">
        <w:rPr>
          <w:rFonts w:ascii="Lucida Console" w:eastAsia="Lucida Console" w:hAnsi="Lucida Console" w:cs="Lucida Console"/>
        </w:rPr>
        <w:t>53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2</w:t>
      </w:r>
      <w:r w:rsidRPr="00E968B8">
        <w:rPr>
          <w:rFonts w:ascii="Lucida Console" w:eastAsia="Lucida Console" w:hAnsi="Lucida Console" w:cs="Lucida Console"/>
          <w:spacing w:val="2"/>
        </w:rPr>
        <w:t>8</w:t>
      </w:r>
      <w:r w:rsidRPr="00E968B8">
        <w:rPr>
          <w:rFonts w:ascii="Lucida Console" w:eastAsia="Lucida Console" w:hAnsi="Lucida Console" w:cs="Lucida Console"/>
        </w:rPr>
        <w:t>/11</w:t>
      </w:r>
      <w:r w:rsidRPr="00E968B8">
        <w:rPr>
          <w:rFonts w:ascii="Lucida Console" w:eastAsia="Lucida Console" w:hAnsi="Lucida Console" w:cs="Lucida Console"/>
          <w:spacing w:val="2"/>
        </w:rPr>
        <w:t>/</w:t>
      </w:r>
      <w:r w:rsidRPr="00E968B8">
        <w:rPr>
          <w:rFonts w:ascii="Lucida Console" w:eastAsia="Lucida Console" w:hAnsi="Lucida Console" w:cs="Lucida Console"/>
        </w:rPr>
        <w:t>2011</w:t>
      </w:r>
      <w:r w:rsidRPr="00E968B8">
        <w:rPr>
          <w:rFonts w:ascii="Lucida Console" w:eastAsia="Lucida Console" w:hAnsi="Lucida Console" w:cs="Lucida Console"/>
          <w:spacing w:val="-12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>4:15</w:t>
      </w:r>
    </w:p>
    <w:p w:rsidR="00F622C6" w:rsidRPr="00E968B8" w:rsidRDefault="00C613B0">
      <w:pPr>
        <w:spacing w:before="26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no</w:t>
      </w:r>
    </w:p>
    <w:p w:rsidR="00F622C6" w:rsidRPr="00E968B8" w:rsidRDefault="00C613B0">
      <w:pPr>
        <w:spacing w:before="25" w:line="270" w:lineRule="auto"/>
        <w:ind w:left="140" w:right="917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4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 xml:space="preserve">urico     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132</w:t>
      </w:r>
      <w:r w:rsidRPr="00E968B8">
        <w:rPr>
          <w:rFonts w:ascii="Lucida Console" w:eastAsia="Lucida Console" w:hAnsi="Lucida Console" w:cs="Lucida Console"/>
          <w:spacing w:val="2"/>
        </w:rPr>
        <w:t>2</w:t>
      </w:r>
      <w:r w:rsidRPr="00E968B8">
        <w:rPr>
          <w:rFonts w:ascii="Lucida Console" w:eastAsia="Lucida Console" w:hAnsi="Lucida Console" w:cs="Lucida Console"/>
        </w:rPr>
        <w:t>4897</w:t>
      </w:r>
      <w:r w:rsidRPr="00E968B8">
        <w:rPr>
          <w:rFonts w:ascii="Lucida Console" w:eastAsia="Lucida Console" w:hAnsi="Lucida Console" w:cs="Lucida Console"/>
          <w:spacing w:val="2"/>
        </w:rPr>
        <w:t>2</w:t>
      </w:r>
      <w:r w:rsidRPr="00E968B8">
        <w:rPr>
          <w:rFonts w:ascii="Lucida Console" w:eastAsia="Lucida Console" w:hAnsi="Lucida Console" w:cs="Lucida Console"/>
        </w:rPr>
        <w:t>9</w:t>
      </w:r>
      <w:r w:rsidRPr="00E968B8">
        <w:rPr>
          <w:rFonts w:ascii="Lucida Console" w:eastAsia="Lucida Console" w:hAnsi="Lucida Console" w:cs="Lucida Console"/>
        </w:rPr>
        <w:t xml:space="preserve">              </w:t>
      </w:r>
      <w:r w:rsidRPr="00E968B8">
        <w:rPr>
          <w:rFonts w:ascii="Lucida Console" w:eastAsia="Lucida Console" w:hAnsi="Lucida Console" w:cs="Lucida Console"/>
          <w:spacing w:val="110"/>
        </w:rPr>
        <w:t xml:space="preserve"> </w:t>
      </w:r>
      <w:r w:rsidRPr="00E968B8">
        <w:rPr>
          <w:rFonts w:ascii="Lucida Console" w:eastAsia="Lucida Console" w:hAnsi="Lucida Console" w:cs="Lucida Console"/>
        </w:rPr>
        <w:t>82</w:t>
      </w:r>
      <w:r w:rsidRPr="00E968B8">
        <w:rPr>
          <w:rFonts w:ascii="Lucida Console" w:eastAsia="Lucida Console" w:hAnsi="Lucida Console" w:cs="Lucida Console"/>
          <w:spacing w:val="2"/>
        </w:rPr>
        <w:t>6</w:t>
      </w:r>
      <w:r w:rsidRPr="00E968B8">
        <w:rPr>
          <w:rFonts w:ascii="Lucida Console" w:eastAsia="Lucida Console" w:hAnsi="Lucida Console" w:cs="Lucida Console"/>
        </w:rPr>
        <w:t>54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2</w:t>
      </w:r>
      <w:r w:rsidRPr="00E968B8">
        <w:rPr>
          <w:rFonts w:ascii="Lucida Console" w:eastAsia="Lucida Console" w:hAnsi="Lucida Console" w:cs="Lucida Console"/>
          <w:spacing w:val="2"/>
        </w:rPr>
        <w:t>8</w:t>
      </w:r>
      <w:r w:rsidRPr="00E968B8">
        <w:rPr>
          <w:rFonts w:ascii="Lucida Console" w:eastAsia="Lucida Console" w:hAnsi="Lucida Console" w:cs="Lucida Console"/>
        </w:rPr>
        <w:t>/11</w:t>
      </w:r>
      <w:r w:rsidRPr="00E968B8">
        <w:rPr>
          <w:rFonts w:ascii="Lucida Console" w:eastAsia="Lucida Console" w:hAnsi="Lucida Console" w:cs="Lucida Console"/>
          <w:spacing w:val="2"/>
        </w:rPr>
        <w:t>/</w:t>
      </w:r>
      <w:r w:rsidRPr="00E968B8">
        <w:rPr>
          <w:rFonts w:ascii="Lucida Console" w:eastAsia="Lucida Console" w:hAnsi="Lucida Console" w:cs="Lucida Console"/>
        </w:rPr>
        <w:t>2011</w:t>
      </w:r>
      <w:r w:rsidRPr="00E968B8">
        <w:rPr>
          <w:rFonts w:ascii="Lucida Console" w:eastAsia="Lucida Console" w:hAnsi="Lucida Console" w:cs="Lucida Console"/>
          <w:spacing w:val="-12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>4:15 no</w:t>
      </w:r>
    </w:p>
    <w:p w:rsidR="00F622C6" w:rsidRPr="00E968B8" w:rsidRDefault="00C613B0">
      <w:pPr>
        <w:spacing w:line="180" w:lineRule="exact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5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 xml:space="preserve">urico     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132</w:t>
      </w:r>
      <w:r w:rsidRPr="00E968B8">
        <w:rPr>
          <w:rFonts w:ascii="Lucida Console" w:eastAsia="Lucida Console" w:hAnsi="Lucida Console" w:cs="Lucida Console"/>
          <w:spacing w:val="2"/>
        </w:rPr>
        <w:t>2</w:t>
      </w:r>
      <w:r w:rsidRPr="00E968B8">
        <w:rPr>
          <w:rFonts w:ascii="Lucida Console" w:eastAsia="Lucida Console" w:hAnsi="Lucida Console" w:cs="Lucida Console"/>
        </w:rPr>
        <w:t>4897</w:t>
      </w:r>
      <w:r w:rsidRPr="00E968B8">
        <w:rPr>
          <w:rFonts w:ascii="Lucida Console" w:eastAsia="Lucida Console" w:hAnsi="Lucida Console" w:cs="Lucida Console"/>
          <w:spacing w:val="2"/>
        </w:rPr>
        <w:t>2</w:t>
      </w:r>
      <w:r w:rsidRPr="00E968B8">
        <w:rPr>
          <w:rFonts w:ascii="Lucida Console" w:eastAsia="Lucida Console" w:hAnsi="Lucida Console" w:cs="Lucida Console"/>
        </w:rPr>
        <w:t xml:space="preserve">9              </w:t>
      </w:r>
      <w:r w:rsidRPr="00E968B8">
        <w:rPr>
          <w:rFonts w:ascii="Lucida Console" w:eastAsia="Lucida Console" w:hAnsi="Lucida Console" w:cs="Lucida Console"/>
          <w:spacing w:val="110"/>
        </w:rPr>
        <w:t xml:space="preserve"> </w:t>
      </w:r>
      <w:r w:rsidRPr="00E968B8">
        <w:rPr>
          <w:rFonts w:ascii="Lucida Console" w:eastAsia="Lucida Console" w:hAnsi="Lucida Console" w:cs="Lucida Console"/>
        </w:rPr>
        <w:t>90</w:t>
      </w:r>
      <w:r w:rsidRPr="00E968B8">
        <w:rPr>
          <w:rFonts w:ascii="Lucida Console" w:eastAsia="Lucida Console" w:hAnsi="Lucida Console" w:cs="Lucida Console"/>
          <w:spacing w:val="2"/>
        </w:rPr>
        <w:t>6</w:t>
      </w:r>
      <w:r w:rsidRPr="00E968B8">
        <w:rPr>
          <w:rFonts w:ascii="Lucida Console" w:eastAsia="Lucida Console" w:hAnsi="Lucida Console" w:cs="Lucida Console"/>
        </w:rPr>
        <w:t>37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2</w:t>
      </w:r>
      <w:r w:rsidRPr="00E968B8">
        <w:rPr>
          <w:rFonts w:ascii="Lucida Console" w:eastAsia="Lucida Console" w:hAnsi="Lucida Console" w:cs="Lucida Console"/>
          <w:spacing w:val="2"/>
        </w:rPr>
        <w:t>8</w:t>
      </w:r>
      <w:r w:rsidRPr="00E968B8">
        <w:rPr>
          <w:rFonts w:ascii="Lucida Console" w:eastAsia="Lucida Console" w:hAnsi="Lucida Console" w:cs="Lucida Console"/>
        </w:rPr>
        <w:t>/11</w:t>
      </w:r>
      <w:r w:rsidRPr="00E968B8">
        <w:rPr>
          <w:rFonts w:ascii="Lucida Console" w:eastAsia="Lucida Console" w:hAnsi="Lucida Console" w:cs="Lucida Console"/>
          <w:spacing w:val="2"/>
        </w:rPr>
        <w:t>/</w:t>
      </w:r>
      <w:r w:rsidRPr="00E968B8">
        <w:rPr>
          <w:rFonts w:ascii="Lucida Console" w:eastAsia="Lucida Console" w:hAnsi="Lucida Console" w:cs="Lucida Console"/>
        </w:rPr>
        <w:t>2011</w:t>
      </w:r>
      <w:r w:rsidRPr="00E968B8">
        <w:rPr>
          <w:rFonts w:ascii="Lucida Console" w:eastAsia="Lucida Console" w:hAnsi="Lucida Console" w:cs="Lucida Console"/>
          <w:spacing w:val="-12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>4:15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no</w:t>
      </w:r>
    </w:p>
    <w:p w:rsidR="00F622C6" w:rsidRPr="00E968B8" w:rsidRDefault="00C613B0">
      <w:pPr>
        <w:spacing w:before="25" w:line="270" w:lineRule="auto"/>
        <w:ind w:left="140" w:right="917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6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 xml:space="preserve">urico     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132</w:t>
      </w:r>
      <w:r w:rsidRPr="00E968B8">
        <w:rPr>
          <w:rFonts w:ascii="Lucida Console" w:eastAsia="Lucida Console" w:hAnsi="Lucida Console" w:cs="Lucida Console"/>
          <w:spacing w:val="2"/>
        </w:rPr>
        <w:t>2</w:t>
      </w:r>
      <w:r w:rsidRPr="00E968B8">
        <w:rPr>
          <w:rFonts w:ascii="Lucida Console" w:eastAsia="Lucida Console" w:hAnsi="Lucida Console" w:cs="Lucida Console"/>
        </w:rPr>
        <w:t>4897</w:t>
      </w:r>
      <w:r w:rsidRPr="00E968B8">
        <w:rPr>
          <w:rFonts w:ascii="Lucida Console" w:eastAsia="Lucida Console" w:hAnsi="Lucida Console" w:cs="Lucida Console"/>
          <w:spacing w:val="2"/>
        </w:rPr>
        <w:t>2</w:t>
      </w:r>
      <w:r w:rsidRPr="00E968B8">
        <w:rPr>
          <w:rFonts w:ascii="Lucida Console" w:eastAsia="Lucida Console" w:hAnsi="Lucida Console" w:cs="Lucida Console"/>
        </w:rPr>
        <w:t xml:space="preserve">9             </w:t>
      </w:r>
      <w:r w:rsidRPr="00E968B8">
        <w:rPr>
          <w:rFonts w:ascii="Lucida Console" w:eastAsia="Lucida Console" w:hAnsi="Lucida Console" w:cs="Lucida Console"/>
          <w:spacing w:val="110"/>
        </w:rPr>
        <w:t xml:space="preserve"> </w:t>
      </w:r>
      <w:r w:rsidRPr="00E968B8">
        <w:rPr>
          <w:rFonts w:ascii="Lucida Console" w:eastAsia="Lucida Console" w:hAnsi="Lucida Console" w:cs="Lucida Console"/>
        </w:rPr>
        <w:t>170</w:t>
      </w:r>
      <w:r w:rsidRPr="00E968B8">
        <w:rPr>
          <w:rFonts w:ascii="Lucida Console" w:eastAsia="Lucida Console" w:hAnsi="Lucida Console" w:cs="Lucida Console"/>
          <w:spacing w:val="2"/>
        </w:rPr>
        <w:t>6</w:t>
      </w:r>
      <w:r w:rsidRPr="00E968B8">
        <w:rPr>
          <w:rFonts w:ascii="Lucida Console" w:eastAsia="Lucida Console" w:hAnsi="Lucida Console" w:cs="Lucida Console"/>
        </w:rPr>
        <w:t>26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</w:rPr>
        <w:t>2</w:t>
      </w:r>
      <w:r w:rsidRPr="00E968B8">
        <w:rPr>
          <w:rFonts w:ascii="Lucida Console" w:eastAsia="Lucida Console" w:hAnsi="Lucida Console" w:cs="Lucida Console"/>
          <w:spacing w:val="2"/>
        </w:rPr>
        <w:t>8</w:t>
      </w:r>
      <w:r w:rsidRPr="00E968B8">
        <w:rPr>
          <w:rFonts w:ascii="Lucida Console" w:eastAsia="Lucida Console" w:hAnsi="Lucida Console" w:cs="Lucida Console"/>
        </w:rPr>
        <w:t>/11</w:t>
      </w:r>
      <w:r w:rsidRPr="00E968B8">
        <w:rPr>
          <w:rFonts w:ascii="Lucida Console" w:eastAsia="Lucida Console" w:hAnsi="Lucida Console" w:cs="Lucida Console"/>
          <w:spacing w:val="2"/>
        </w:rPr>
        <w:t>/</w:t>
      </w:r>
      <w:r w:rsidRPr="00E968B8">
        <w:rPr>
          <w:rFonts w:ascii="Lucida Console" w:eastAsia="Lucida Console" w:hAnsi="Lucida Console" w:cs="Lucida Console"/>
        </w:rPr>
        <w:t>2011</w:t>
      </w:r>
      <w:r w:rsidRPr="00E968B8">
        <w:rPr>
          <w:rFonts w:ascii="Lucida Console" w:eastAsia="Lucida Console" w:hAnsi="Lucida Console" w:cs="Lucida Console"/>
          <w:spacing w:val="-12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>4:15 no</w:t>
      </w:r>
    </w:p>
    <w:p w:rsidR="00F622C6" w:rsidRPr="00E968B8" w:rsidRDefault="00C613B0">
      <w:pPr>
        <w:spacing w:line="180" w:lineRule="exact"/>
        <w:ind w:left="38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num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wind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w</w:t>
      </w:r>
      <w:r w:rsidRPr="00E968B8">
        <w:rPr>
          <w:rFonts w:ascii="Lucida Console" w:eastAsia="Lucida Console" w:hAnsi="Lucida Console" w:cs="Lucida Console"/>
          <w:spacing w:val="-12"/>
        </w:rPr>
        <w:t xml:space="preserve"> </w:t>
      </w:r>
      <w:r w:rsidRPr="00E968B8">
        <w:rPr>
          <w:rFonts w:ascii="Lucida Console" w:eastAsia="Lucida Console" w:hAnsi="Lucida Console" w:cs="Lucida Console"/>
        </w:rPr>
        <w:t>ro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l_b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lt</w:t>
      </w:r>
      <w:r w:rsidRPr="00E968B8">
        <w:rPr>
          <w:rFonts w:ascii="Lucida Console" w:eastAsia="Lucida Console" w:hAnsi="Lucida Console" w:cs="Lucida Console"/>
          <w:spacing w:val="-11"/>
        </w:rPr>
        <w:t xml:space="preserve"> </w:t>
      </w:r>
      <w:r w:rsidRPr="00E968B8">
        <w:rPr>
          <w:rFonts w:ascii="Lucida Console" w:eastAsia="Lucida Console" w:hAnsi="Lucida Console" w:cs="Lucida Console"/>
        </w:rPr>
        <w:t>pi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ch_b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lt</w:t>
      </w:r>
      <w:r w:rsidRPr="00E968B8">
        <w:rPr>
          <w:rFonts w:ascii="Lucida Console" w:eastAsia="Lucida Console" w:hAnsi="Lucida Console" w:cs="Lucida Console"/>
          <w:spacing w:val="-12"/>
        </w:rPr>
        <w:t xml:space="preserve"> </w:t>
      </w:r>
      <w:r w:rsidRPr="00E968B8">
        <w:rPr>
          <w:rFonts w:ascii="Lucida Console" w:eastAsia="Lucida Console" w:hAnsi="Lucida Console" w:cs="Lucida Console"/>
        </w:rPr>
        <w:t>y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w_b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lt</w:t>
      </w:r>
      <w:r w:rsidRPr="00E968B8">
        <w:rPr>
          <w:rFonts w:ascii="Lucida Console" w:eastAsia="Lucida Console" w:hAnsi="Lucida Console" w:cs="Lucida Console"/>
          <w:spacing w:val="-10"/>
        </w:rPr>
        <w:t xml:space="preserve"> </w:t>
      </w:r>
      <w:r w:rsidRPr="00E968B8">
        <w:rPr>
          <w:rFonts w:ascii="Lucida Console" w:eastAsia="Lucida Console" w:hAnsi="Lucida Console" w:cs="Lucida Console"/>
        </w:rPr>
        <w:t>to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al_a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cel_</w:t>
      </w:r>
      <w:r w:rsidRPr="00E968B8">
        <w:rPr>
          <w:rFonts w:ascii="Lucida Console" w:eastAsia="Lucida Console" w:hAnsi="Lucida Console" w:cs="Lucida Console"/>
          <w:spacing w:val="2"/>
        </w:rPr>
        <w:t>b</w:t>
      </w:r>
      <w:r w:rsidRPr="00E968B8">
        <w:rPr>
          <w:rFonts w:ascii="Lucida Console" w:eastAsia="Lucida Console" w:hAnsi="Lucida Console" w:cs="Lucida Console"/>
        </w:rPr>
        <w:t>elt</w:t>
      </w:r>
      <w:r w:rsidRPr="00E968B8">
        <w:rPr>
          <w:rFonts w:ascii="Lucida Console" w:eastAsia="Lucida Console" w:hAnsi="Lucida Console" w:cs="Lucida Console"/>
          <w:spacing w:val="-16"/>
        </w:rPr>
        <w:t xml:space="preserve"> </w:t>
      </w:r>
      <w:r w:rsidRPr="00E968B8">
        <w:rPr>
          <w:rFonts w:ascii="Lucida Console" w:eastAsia="Lucida Console" w:hAnsi="Lucida Console" w:cs="Lucida Console"/>
        </w:rPr>
        <w:t>kurto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is_r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ll_b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l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t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1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1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3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 xml:space="preserve">70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4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 xml:space="preserve">.6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-8</w:t>
      </w:r>
      <w:r w:rsidRPr="00E968B8">
        <w:rPr>
          <w:rFonts w:ascii="Lucida Console" w:eastAsia="Lucida Console" w:hAnsi="Lucida Console" w:cs="Lucida Console"/>
          <w:spacing w:val="2"/>
        </w:rPr>
        <w:t>2</w:t>
      </w:r>
      <w:r w:rsidRPr="00E968B8">
        <w:rPr>
          <w:rFonts w:ascii="Lucida Console" w:eastAsia="Lucida Console" w:hAnsi="Lucida Console" w:cs="Lucida Console"/>
        </w:rPr>
        <w:t xml:space="preserve">.8              </w:t>
      </w:r>
      <w:r w:rsidRPr="00E968B8">
        <w:rPr>
          <w:rFonts w:ascii="Lucida Console" w:eastAsia="Lucida Console" w:hAnsi="Lucida Console" w:cs="Lucida Console"/>
          <w:spacing w:val="115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3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-</w:t>
      </w:r>
      <w:r w:rsidRPr="00E968B8">
        <w:rPr>
          <w:rFonts w:ascii="Lucida Console" w:eastAsia="Lucida Console" w:hAnsi="Lucida Console" w:cs="Lucida Console"/>
        </w:rPr>
        <w:t>1.03</w:t>
      </w:r>
      <w:r w:rsidRPr="00E968B8">
        <w:rPr>
          <w:rFonts w:ascii="Lucida Console" w:eastAsia="Lucida Console" w:hAnsi="Lucida Console" w:cs="Lucida Console"/>
          <w:spacing w:val="2"/>
        </w:rPr>
        <w:t>5</w:t>
      </w:r>
      <w:r w:rsidRPr="00E968B8">
        <w:rPr>
          <w:rFonts w:ascii="Lucida Console" w:eastAsia="Lucida Console" w:hAnsi="Lucida Console" w:cs="Lucida Console"/>
        </w:rPr>
        <w:t>6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6</w:t>
      </w:r>
    </w:p>
    <w:p w:rsidR="00F622C6" w:rsidRPr="00E968B8" w:rsidRDefault="00C613B0">
      <w:pPr>
        <w:spacing w:before="23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2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1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3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 xml:space="preserve">66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4</w:t>
      </w:r>
      <w:r w:rsidRPr="00E968B8">
        <w:rPr>
          <w:rFonts w:ascii="Lucida Console" w:eastAsia="Lucida Console" w:hAnsi="Lucida Console" w:cs="Lucida Console"/>
          <w:spacing w:val="2"/>
        </w:rPr>
        <w:t>2</w:t>
      </w:r>
      <w:r w:rsidRPr="00E968B8">
        <w:rPr>
          <w:rFonts w:ascii="Lucida Console" w:eastAsia="Lucida Console" w:hAnsi="Lucida Console" w:cs="Lucida Console"/>
        </w:rPr>
        <w:t xml:space="preserve">.8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-8</w:t>
      </w:r>
      <w:r w:rsidRPr="00E968B8">
        <w:rPr>
          <w:rFonts w:ascii="Lucida Console" w:eastAsia="Lucida Console" w:hAnsi="Lucida Console" w:cs="Lucida Console"/>
          <w:spacing w:val="2"/>
        </w:rPr>
        <w:t>2</w:t>
      </w:r>
      <w:r w:rsidRPr="00E968B8">
        <w:rPr>
          <w:rFonts w:ascii="Lucida Console" w:eastAsia="Lucida Console" w:hAnsi="Lucida Console" w:cs="Lucida Console"/>
        </w:rPr>
        <w:t xml:space="preserve">.5              </w:t>
      </w:r>
      <w:r w:rsidRPr="00E968B8">
        <w:rPr>
          <w:rFonts w:ascii="Lucida Console" w:eastAsia="Lucida Console" w:hAnsi="Lucida Console" w:cs="Lucida Console"/>
          <w:spacing w:val="115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2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-</w:t>
      </w:r>
      <w:r w:rsidRPr="00E968B8">
        <w:rPr>
          <w:rFonts w:ascii="Lucida Console" w:eastAsia="Lucida Console" w:hAnsi="Lucida Console" w:cs="Lucida Console"/>
        </w:rPr>
        <w:t>1.03</w:t>
      </w:r>
      <w:r w:rsidRPr="00E968B8">
        <w:rPr>
          <w:rFonts w:ascii="Lucida Console" w:eastAsia="Lucida Console" w:hAnsi="Lucida Console" w:cs="Lucida Console"/>
          <w:spacing w:val="2"/>
        </w:rPr>
        <w:t>5</w:t>
      </w:r>
      <w:r w:rsidRPr="00E968B8">
        <w:rPr>
          <w:rFonts w:ascii="Lucida Console" w:eastAsia="Lucida Console" w:hAnsi="Lucida Console" w:cs="Lucida Console"/>
        </w:rPr>
        <w:t>6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6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3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1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3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 xml:space="preserve">58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4</w:t>
      </w:r>
      <w:r w:rsidRPr="00E968B8">
        <w:rPr>
          <w:rFonts w:ascii="Lucida Console" w:eastAsia="Lucida Console" w:hAnsi="Lucida Console" w:cs="Lucida Console"/>
          <w:spacing w:val="2"/>
        </w:rPr>
        <w:t>3</w:t>
      </w:r>
      <w:r w:rsidRPr="00E968B8">
        <w:rPr>
          <w:rFonts w:ascii="Lucida Console" w:eastAsia="Lucida Console" w:hAnsi="Lucida Console" w:cs="Lucida Console"/>
        </w:rPr>
        <w:t xml:space="preserve">.7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-8</w:t>
      </w:r>
      <w:r w:rsidRPr="00E968B8">
        <w:rPr>
          <w:rFonts w:ascii="Lucida Console" w:eastAsia="Lucida Console" w:hAnsi="Lucida Console" w:cs="Lucida Console"/>
          <w:spacing w:val="2"/>
        </w:rPr>
        <w:t>2</w:t>
      </w:r>
      <w:r w:rsidRPr="00E968B8">
        <w:rPr>
          <w:rFonts w:ascii="Lucida Console" w:eastAsia="Lucida Console" w:hAnsi="Lucida Console" w:cs="Lucida Console"/>
        </w:rPr>
        <w:t xml:space="preserve">.3              </w:t>
      </w:r>
      <w:r w:rsidRPr="00E968B8">
        <w:rPr>
          <w:rFonts w:ascii="Lucida Console" w:eastAsia="Lucida Console" w:hAnsi="Lucida Console" w:cs="Lucida Console"/>
          <w:spacing w:val="115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1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-</w:t>
      </w:r>
      <w:r w:rsidRPr="00E968B8">
        <w:rPr>
          <w:rFonts w:ascii="Lucida Console" w:eastAsia="Lucida Console" w:hAnsi="Lucida Console" w:cs="Lucida Console"/>
        </w:rPr>
        <w:t>1.03</w:t>
      </w:r>
      <w:r w:rsidRPr="00E968B8">
        <w:rPr>
          <w:rFonts w:ascii="Lucida Console" w:eastAsia="Lucida Console" w:hAnsi="Lucida Console" w:cs="Lucida Console"/>
          <w:spacing w:val="2"/>
        </w:rPr>
        <w:t>5</w:t>
      </w:r>
      <w:r w:rsidRPr="00E968B8">
        <w:rPr>
          <w:rFonts w:ascii="Lucida Console" w:eastAsia="Lucida Console" w:hAnsi="Lucida Console" w:cs="Lucida Console"/>
        </w:rPr>
        <w:t>6</w:t>
      </w:r>
    </w:p>
    <w:p w:rsidR="00F622C6" w:rsidRPr="00E968B8" w:rsidRDefault="00C613B0">
      <w:pPr>
        <w:spacing w:before="26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6</w:t>
      </w:r>
    </w:p>
    <w:p w:rsidR="00F622C6" w:rsidRPr="00E968B8" w:rsidRDefault="00C613B0">
      <w:pPr>
        <w:spacing w:before="23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4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1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3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 xml:space="preserve">56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4</w:t>
      </w:r>
      <w:r w:rsidRPr="00E968B8">
        <w:rPr>
          <w:rFonts w:ascii="Lucida Console" w:eastAsia="Lucida Console" w:hAnsi="Lucida Console" w:cs="Lucida Console"/>
          <w:spacing w:val="2"/>
        </w:rPr>
        <w:t>4</w:t>
      </w:r>
      <w:r w:rsidRPr="00E968B8">
        <w:rPr>
          <w:rFonts w:ascii="Lucida Console" w:eastAsia="Lucida Console" w:hAnsi="Lucida Console" w:cs="Lucida Console"/>
        </w:rPr>
        <w:t xml:space="preserve">.4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-8</w:t>
      </w:r>
      <w:r w:rsidRPr="00E968B8">
        <w:rPr>
          <w:rFonts w:ascii="Lucida Console" w:eastAsia="Lucida Console" w:hAnsi="Lucida Console" w:cs="Lucida Console"/>
          <w:spacing w:val="2"/>
        </w:rPr>
        <w:t>2</w:t>
      </w:r>
      <w:r w:rsidRPr="00E968B8">
        <w:rPr>
          <w:rFonts w:ascii="Lucida Console" w:eastAsia="Lucida Console" w:hAnsi="Lucida Console" w:cs="Lucida Console"/>
        </w:rPr>
        <w:t xml:space="preserve">.1              </w:t>
      </w:r>
      <w:r w:rsidRPr="00E968B8">
        <w:rPr>
          <w:rFonts w:ascii="Lucida Console" w:eastAsia="Lucida Console" w:hAnsi="Lucida Console" w:cs="Lucida Console"/>
          <w:spacing w:val="115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1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-</w:t>
      </w:r>
      <w:r w:rsidRPr="00E968B8">
        <w:rPr>
          <w:rFonts w:ascii="Lucida Console" w:eastAsia="Lucida Console" w:hAnsi="Lucida Console" w:cs="Lucida Console"/>
        </w:rPr>
        <w:t>1.03</w:t>
      </w:r>
      <w:r w:rsidRPr="00E968B8">
        <w:rPr>
          <w:rFonts w:ascii="Lucida Console" w:eastAsia="Lucida Console" w:hAnsi="Lucida Console" w:cs="Lucida Console"/>
          <w:spacing w:val="2"/>
        </w:rPr>
        <w:t>5</w:t>
      </w:r>
      <w:r w:rsidRPr="00E968B8">
        <w:rPr>
          <w:rFonts w:ascii="Lucida Console" w:eastAsia="Lucida Console" w:hAnsi="Lucida Console" w:cs="Lucida Console"/>
        </w:rPr>
        <w:t>6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6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5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1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3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 xml:space="preserve">57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4</w:t>
      </w:r>
      <w:r w:rsidRPr="00E968B8">
        <w:rPr>
          <w:rFonts w:ascii="Lucida Console" w:eastAsia="Lucida Console" w:hAnsi="Lucida Console" w:cs="Lucida Console"/>
          <w:spacing w:val="2"/>
        </w:rPr>
        <w:t>5</w:t>
      </w:r>
      <w:r w:rsidRPr="00E968B8">
        <w:rPr>
          <w:rFonts w:ascii="Lucida Console" w:eastAsia="Lucida Console" w:hAnsi="Lucida Console" w:cs="Lucida Console"/>
        </w:rPr>
        <w:t xml:space="preserve">.1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-8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 xml:space="preserve">.9             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1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-</w:t>
      </w:r>
      <w:r w:rsidRPr="00E968B8">
        <w:rPr>
          <w:rFonts w:ascii="Lucida Console" w:eastAsia="Lucida Console" w:hAnsi="Lucida Console" w:cs="Lucida Console"/>
        </w:rPr>
        <w:t>1.03</w:t>
      </w:r>
      <w:r w:rsidRPr="00E968B8">
        <w:rPr>
          <w:rFonts w:ascii="Lucida Console" w:eastAsia="Lucida Console" w:hAnsi="Lucida Console" w:cs="Lucida Console"/>
          <w:spacing w:val="2"/>
        </w:rPr>
        <w:t>5</w:t>
      </w:r>
      <w:r w:rsidRPr="00E968B8">
        <w:rPr>
          <w:rFonts w:ascii="Lucida Console" w:eastAsia="Lucida Console" w:hAnsi="Lucida Console" w:cs="Lucida Console"/>
        </w:rPr>
        <w:t>6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6</w:t>
      </w:r>
    </w:p>
    <w:p w:rsidR="00F622C6" w:rsidRPr="00E968B8" w:rsidRDefault="00C613B0">
      <w:pPr>
        <w:spacing w:before="23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6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1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3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 xml:space="preserve">45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4</w:t>
      </w:r>
      <w:r w:rsidRPr="00E968B8">
        <w:rPr>
          <w:rFonts w:ascii="Lucida Console" w:eastAsia="Lucida Console" w:hAnsi="Lucida Console" w:cs="Lucida Console"/>
          <w:spacing w:val="2"/>
        </w:rPr>
        <w:t>5</w:t>
      </w:r>
      <w:r w:rsidRPr="00E968B8">
        <w:rPr>
          <w:rFonts w:ascii="Lucida Console" w:eastAsia="Lucida Console" w:hAnsi="Lucida Console" w:cs="Lucida Console"/>
        </w:rPr>
        <w:t xml:space="preserve">.6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-8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 xml:space="preserve">.9              </w:t>
      </w:r>
      <w:r w:rsidRPr="00E968B8">
        <w:rPr>
          <w:rFonts w:ascii="Lucida Console" w:eastAsia="Lucida Console" w:hAnsi="Lucida Console" w:cs="Lucida Console"/>
          <w:spacing w:val="115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1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-</w:t>
      </w:r>
      <w:r w:rsidRPr="00E968B8">
        <w:rPr>
          <w:rFonts w:ascii="Lucida Console" w:eastAsia="Lucida Console" w:hAnsi="Lucida Console" w:cs="Lucida Console"/>
        </w:rPr>
        <w:t>1.03</w:t>
      </w:r>
      <w:r w:rsidRPr="00E968B8">
        <w:rPr>
          <w:rFonts w:ascii="Lucida Console" w:eastAsia="Lucida Console" w:hAnsi="Lucida Console" w:cs="Lucida Console"/>
          <w:spacing w:val="2"/>
        </w:rPr>
        <w:t>5</w:t>
      </w:r>
      <w:r w:rsidRPr="00E968B8">
        <w:rPr>
          <w:rFonts w:ascii="Lucida Console" w:eastAsia="Lucida Console" w:hAnsi="Lucida Console" w:cs="Lucida Console"/>
        </w:rPr>
        <w:t>6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  <w:sectPr w:rsidR="00F622C6" w:rsidRPr="00E968B8">
          <w:footerReference w:type="default" r:id="rId8"/>
          <w:pgSz w:w="12240" w:h="15840"/>
          <w:pgMar w:top="1360" w:right="1420" w:bottom="280" w:left="1300" w:header="0" w:footer="2916" w:gutter="0"/>
          <w:cols w:space="720"/>
        </w:sectPr>
      </w:pPr>
      <w:r w:rsidRPr="00E968B8">
        <w:pict>
          <v:shape id="_x0000_s1034" type="#_x0000_t202" style="position:absolute;left:0;text-align:left;margin-left:70pt;margin-top:11.25pt;width:455.75pt;height:140.05pt;z-index:-6390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20"/>
                    <w:gridCol w:w="8895"/>
                  </w:tblGrid>
                  <w:tr w:rsidR="00F622C6">
                    <w:trPr>
                      <w:trHeight w:hRule="exact" w:val="463"/>
                    </w:trPr>
                    <w:tc>
                      <w:tcPr>
                        <w:tcW w:w="2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F622C6">
                        <w:pPr>
                          <w:spacing w:before="11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F622C6" w:rsidRDefault="00C613B0">
                        <w:pPr>
                          <w:ind w:left="40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1</w:t>
                        </w:r>
                      </w:p>
                    </w:tc>
                    <w:tc>
                      <w:tcPr>
                        <w:tcW w:w="88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25"/>
                          <w:ind w:left="60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kur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t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osis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_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pict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h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_be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l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t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-23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ske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w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ness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_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roll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_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belt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-20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skew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n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ess_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r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oll_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b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elt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.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1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-24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max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_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roll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_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belt</w:t>
                        </w:r>
                      </w:p>
                      <w:p w:rsidR="00F622C6" w:rsidRDefault="00C613B0">
                        <w:pPr>
                          <w:spacing w:before="25"/>
                          <w:ind w:left="1385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-0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.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391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3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 xml:space="preserve">3         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112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0.0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0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 xml:space="preserve">5406           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113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0.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0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451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1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 xml:space="preserve">5        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113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-4.1</w:t>
                        </w:r>
                      </w:p>
                    </w:tc>
                  </w:tr>
                  <w:tr w:rsidR="00F622C6">
                    <w:trPr>
                      <w:trHeight w:hRule="exact" w:val="224"/>
                    </w:trPr>
                    <w:tc>
                      <w:tcPr>
                        <w:tcW w:w="2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1"/>
                          <w:ind w:left="40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2</w:t>
                        </w:r>
                      </w:p>
                    </w:tc>
                    <w:tc>
                      <w:tcPr>
                        <w:tcW w:w="88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1"/>
                          <w:ind w:left="1385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-0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.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391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3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 xml:space="preserve">3         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112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0.0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0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 xml:space="preserve">5406           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113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0.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0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451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1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5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 xml:space="preserve">        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113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-4.1</w:t>
                        </w:r>
                      </w:p>
                    </w:tc>
                  </w:tr>
                  <w:tr w:rsidR="00F622C6">
                    <w:trPr>
                      <w:trHeight w:hRule="exact" w:val="226"/>
                    </w:trPr>
                    <w:tc>
                      <w:tcPr>
                        <w:tcW w:w="2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40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3</w:t>
                        </w:r>
                      </w:p>
                    </w:tc>
                    <w:tc>
                      <w:tcPr>
                        <w:tcW w:w="88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1385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-0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.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391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3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 xml:space="preserve">3         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112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0.0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0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 xml:space="preserve">5406           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113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0.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0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451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1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 xml:space="preserve">5        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113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-4.1</w:t>
                        </w:r>
                      </w:p>
                    </w:tc>
                  </w:tr>
                  <w:tr w:rsidR="00F622C6">
                    <w:trPr>
                      <w:trHeight w:hRule="exact" w:val="226"/>
                    </w:trPr>
                    <w:tc>
                      <w:tcPr>
                        <w:tcW w:w="2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40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4</w:t>
                        </w:r>
                      </w:p>
                    </w:tc>
                    <w:tc>
                      <w:tcPr>
                        <w:tcW w:w="88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1385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-0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.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391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3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 xml:space="preserve">3         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112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0.0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0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 xml:space="preserve">5406           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113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0.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0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451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1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 xml:space="preserve">5        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113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-4.1</w:t>
                        </w:r>
                      </w:p>
                    </w:tc>
                  </w:tr>
                  <w:tr w:rsidR="00F622C6">
                    <w:trPr>
                      <w:trHeight w:hRule="exact" w:val="224"/>
                    </w:trPr>
                    <w:tc>
                      <w:tcPr>
                        <w:tcW w:w="2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40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5</w:t>
                        </w:r>
                      </w:p>
                    </w:tc>
                    <w:tc>
                      <w:tcPr>
                        <w:tcW w:w="88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1385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-0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.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391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3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 xml:space="preserve">3         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112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0.0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0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 xml:space="preserve">5406           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113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0.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0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451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1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 xml:space="preserve">5        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113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-4.1</w:t>
                        </w:r>
                      </w:p>
                    </w:tc>
                  </w:tr>
                  <w:tr w:rsidR="00F622C6">
                    <w:trPr>
                      <w:trHeight w:hRule="exact" w:val="224"/>
                    </w:trPr>
                    <w:tc>
                      <w:tcPr>
                        <w:tcW w:w="2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1"/>
                          <w:ind w:left="40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6</w:t>
                        </w:r>
                      </w:p>
                    </w:tc>
                    <w:tc>
                      <w:tcPr>
                        <w:tcW w:w="88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1"/>
                          <w:ind w:left="1385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-0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.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391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3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 xml:space="preserve">3         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112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0.0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0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 xml:space="preserve">5406           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113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0.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0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451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1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5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 xml:space="preserve">        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113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-4.1</w:t>
                        </w:r>
                      </w:p>
                    </w:tc>
                  </w:tr>
                  <w:tr w:rsidR="00F622C6">
                    <w:trPr>
                      <w:trHeight w:hRule="exact" w:val="226"/>
                    </w:trPr>
                    <w:tc>
                      <w:tcPr>
                        <w:tcW w:w="2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F622C6"/>
                    </w:tc>
                    <w:tc>
                      <w:tcPr>
                        <w:tcW w:w="88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60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max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_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pict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h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_belt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-15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ma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x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_yaw_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b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elt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-14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m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in_r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o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ll_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b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elt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-16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m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i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n_pi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t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ch_b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e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lt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-17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m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in_ya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w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_belt</w:t>
                        </w:r>
                      </w:p>
                    </w:tc>
                  </w:tr>
                  <w:tr w:rsidR="00F622C6">
                    <w:trPr>
                      <w:trHeight w:hRule="exact" w:val="226"/>
                    </w:trPr>
                    <w:tc>
                      <w:tcPr>
                        <w:tcW w:w="2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3"/>
                          <w:ind w:left="40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1</w:t>
                        </w:r>
                      </w:p>
                    </w:tc>
                    <w:tc>
                      <w:tcPr>
                        <w:tcW w:w="88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3"/>
                          <w:ind w:left="1505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 xml:space="preserve">20          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 xml:space="preserve">-1       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118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-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7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 xml:space="preserve">.25           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117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 xml:space="preserve">18         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118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-1</w:t>
                        </w:r>
                      </w:p>
                    </w:tc>
                  </w:tr>
                  <w:tr w:rsidR="00F622C6">
                    <w:trPr>
                      <w:trHeight w:hRule="exact" w:val="224"/>
                    </w:trPr>
                    <w:tc>
                      <w:tcPr>
                        <w:tcW w:w="2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40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2</w:t>
                        </w:r>
                      </w:p>
                    </w:tc>
                    <w:tc>
                      <w:tcPr>
                        <w:tcW w:w="88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1505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 xml:space="preserve">20          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 xml:space="preserve">-1       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118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-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7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 xml:space="preserve">.25           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117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 xml:space="preserve">18         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118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-1</w:t>
                        </w:r>
                      </w:p>
                    </w:tc>
                  </w:tr>
                  <w:tr w:rsidR="00F622C6">
                    <w:trPr>
                      <w:trHeight w:hRule="exact" w:val="224"/>
                    </w:trPr>
                    <w:tc>
                      <w:tcPr>
                        <w:tcW w:w="2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1"/>
                          <w:ind w:left="40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3</w:t>
                        </w:r>
                      </w:p>
                    </w:tc>
                    <w:tc>
                      <w:tcPr>
                        <w:tcW w:w="88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1"/>
                          <w:ind w:left="1505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 xml:space="preserve">20          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 xml:space="preserve">-1       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118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-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7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 xml:space="preserve">.25           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117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 xml:space="preserve">18         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118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-1</w:t>
                        </w:r>
                      </w:p>
                    </w:tc>
                  </w:tr>
                  <w:tr w:rsidR="00F622C6">
                    <w:trPr>
                      <w:trHeight w:hRule="exact" w:val="312"/>
                    </w:trPr>
                    <w:tc>
                      <w:tcPr>
                        <w:tcW w:w="2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40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4</w:t>
                        </w:r>
                      </w:p>
                    </w:tc>
                    <w:tc>
                      <w:tcPr>
                        <w:tcW w:w="88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1505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 xml:space="preserve">20          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 xml:space="preserve">-1       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118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-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7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 xml:space="preserve">.25           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117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 xml:space="preserve">18         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118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-1</w:t>
                        </w:r>
                      </w:p>
                    </w:tc>
                  </w:tr>
                </w:tbl>
                <w:p w:rsidR="00F622C6" w:rsidRDefault="00F622C6"/>
              </w:txbxContent>
            </v:textbox>
            <w10:wrap anchorx="page"/>
          </v:shape>
        </w:pict>
      </w:r>
      <w:r w:rsidRPr="00E968B8">
        <w:rPr>
          <w:rFonts w:ascii="Lucida Console" w:eastAsia="Lucida Console" w:hAnsi="Lucida Console" w:cs="Lucida Console"/>
        </w:rPr>
        <w:t>6</w:t>
      </w:r>
    </w:p>
    <w:p w:rsidR="00F622C6" w:rsidRPr="00E968B8" w:rsidRDefault="00F622C6">
      <w:pPr>
        <w:spacing w:before="9" w:line="180" w:lineRule="exact"/>
        <w:rPr>
          <w:sz w:val="19"/>
          <w:szCs w:val="19"/>
        </w:rPr>
      </w:pPr>
    </w:p>
    <w:p w:rsidR="00F622C6" w:rsidRPr="00E968B8" w:rsidRDefault="00C613B0">
      <w:pPr>
        <w:spacing w:line="267" w:lineRule="auto"/>
        <w:ind w:left="140" w:right="76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ind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xNA</w:t>
      </w:r>
      <w:r w:rsidRPr="00E968B8">
        <w:rPr>
          <w:rFonts w:ascii="Lucida Console" w:eastAsia="Lucida Console" w:hAnsi="Lucida Console" w:cs="Lucida Console"/>
          <w:spacing w:val="-8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&lt;</w:t>
      </w:r>
      <w:r w:rsidRPr="00E968B8">
        <w:rPr>
          <w:rFonts w:ascii="Lucida Console" w:eastAsia="Lucida Console" w:hAnsi="Lucida Console" w:cs="Lucida Console"/>
        </w:rPr>
        <w:t>-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  <w:w w:val="99"/>
        </w:rPr>
        <w:t>as</w:t>
      </w:r>
      <w:r w:rsidRPr="00E968B8">
        <w:rPr>
          <w:rFonts w:ascii="Lucida Console" w:eastAsia="Lucida Console" w:hAnsi="Lucida Console" w:cs="Lucida Console"/>
          <w:spacing w:val="2"/>
          <w:w w:val="99"/>
        </w:rPr>
        <w:t>.</w:t>
      </w:r>
      <w:r w:rsidRPr="00E968B8">
        <w:rPr>
          <w:rFonts w:ascii="Lucida Console" w:eastAsia="Lucida Console" w:hAnsi="Lucida Console" w:cs="Lucida Console"/>
          <w:w w:val="99"/>
        </w:rPr>
        <w:t>vec</w:t>
      </w:r>
      <w:r w:rsidRPr="00E968B8">
        <w:rPr>
          <w:rFonts w:ascii="Lucida Console" w:eastAsia="Lucida Console" w:hAnsi="Lucida Console" w:cs="Lucida Console"/>
          <w:spacing w:val="2"/>
          <w:w w:val="99"/>
        </w:rPr>
        <w:t>t</w:t>
      </w:r>
      <w:r w:rsidRPr="00E968B8">
        <w:rPr>
          <w:rFonts w:ascii="Lucida Console" w:eastAsia="Lucida Console" w:hAnsi="Lucida Console" w:cs="Lucida Console"/>
          <w:w w:val="99"/>
        </w:rPr>
        <w:t>or(sa</w:t>
      </w:r>
      <w:r w:rsidRPr="00E968B8">
        <w:rPr>
          <w:rFonts w:ascii="Lucida Console" w:eastAsia="Lucida Console" w:hAnsi="Lucida Console" w:cs="Lucida Console"/>
          <w:spacing w:val="2"/>
          <w:w w:val="99"/>
        </w:rPr>
        <w:t>p</w:t>
      </w:r>
      <w:r w:rsidRPr="00E968B8">
        <w:rPr>
          <w:rFonts w:ascii="Lucida Console" w:eastAsia="Lucida Console" w:hAnsi="Lucida Console" w:cs="Lucida Console"/>
          <w:w w:val="99"/>
        </w:rPr>
        <w:t>ply(</w:t>
      </w:r>
      <w:r w:rsidRPr="00E968B8">
        <w:rPr>
          <w:rFonts w:ascii="Lucida Console" w:eastAsia="Lucida Console" w:hAnsi="Lucida Console" w:cs="Lucida Console"/>
          <w:spacing w:val="2"/>
          <w:w w:val="99"/>
        </w:rPr>
        <w:t>d</w:t>
      </w:r>
      <w:r w:rsidRPr="00E968B8">
        <w:rPr>
          <w:rFonts w:ascii="Lucida Console" w:eastAsia="Lucida Console" w:hAnsi="Lucida Console" w:cs="Lucida Console"/>
          <w:w w:val="99"/>
        </w:rPr>
        <w:t>ataT</w:t>
      </w:r>
      <w:r w:rsidRPr="00E968B8">
        <w:rPr>
          <w:rFonts w:ascii="Lucida Console" w:eastAsia="Lucida Console" w:hAnsi="Lucida Console" w:cs="Lucida Console"/>
          <w:spacing w:val="2"/>
          <w:w w:val="99"/>
        </w:rPr>
        <w:t>r</w:t>
      </w:r>
      <w:r w:rsidRPr="00E968B8">
        <w:rPr>
          <w:rFonts w:ascii="Lucida Console" w:eastAsia="Lucida Console" w:hAnsi="Lucida Console" w:cs="Lucida Console"/>
          <w:w w:val="99"/>
        </w:rPr>
        <w:t>ain</w:t>
      </w:r>
      <w:r w:rsidRPr="00E968B8">
        <w:rPr>
          <w:rFonts w:ascii="Lucida Console" w:eastAsia="Lucida Console" w:hAnsi="Lucida Console" w:cs="Lucida Console"/>
          <w:spacing w:val="2"/>
          <w:w w:val="99"/>
        </w:rPr>
        <w:t>[</w:t>
      </w:r>
      <w:r w:rsidRPr="00E968B8">
        <w:rPr>
          <w:rFonts w:ascii="Lucida Console" w:eastAsia="Lucida Console" w:hAnsi="Lucida Console" w:cs="Lucida Console"/>
          <w:w w:val="99"/>
        </w:rPr>
        <w:t>,1:15</w:t>
      </w:r>
      <w:r w:rsidRPr="00E968B8">
        <w:rPr>
          <w:rFonts w:ascii="Lucida Console" w:eastAsia="Lucida Console" w:hAnsi="Lucida Console" w:cs="Lucida Console"/>
          <w:spacing w:val="2"/>
          <w:w w:val="99"/>
        </w:rPr>
        <w:t>2</w:t>
      </w:r>
      <w:r w:rsidRPr="00E968B8">
        <w:rPr>
          <w:rFonts w:ascii="Lucida Console" w:eastAsia="Lucida Console" w:hAnsi="Lucida Console" w:cs="Lucida Console"/>
          <w:w w:val="99"/>
        </w:rPr>
        <w:t>],fu</w:t>
      </w:r>
      <w:r w:rsidRPr="00E968B8">
        <w:rPr>
          <w:rFonts w:ascii="Lucida Console" w:eastAsia="Lucida Console" w:hAnsi="Lucida Console" w:cs="Lucida Console"/>
          <w:spacing w:val="2"/>
          <w:w w:val="99"/>
        </w:rPr>
        <w:t>n</w:t>
      </w:r>
      <w:r w:rsidRPr="00E968B8">
        <w:rPr>
          <w:rFonts w:ascii="Lucida Console" w:eastAsia="Lucida Console" w:hAnsi="Lucida Console" w:cs="Lucida Console"/>
          <w:w w:val="99"/>
        </w:rPr>
        <w:t>ctio</w:t>
      </w:r>
      <w:r w:rsidRPr="00E968B8">
        <w:rPr>
          <w:rFonts w:ascii="Lucida Console" w:eastAsia="Lucida Console" w:hAnsi="Lucida Console" w:cs="Lucida Console"/>
          <w:spacing w:val="2"/>
          <w:w w:val="99"/>
        </w:rPr>
        <w:t>n</w:t>
      </w:r>
      <w:r w:rsidRPr="00E968B8">
        <w:rPr>
          <w:rFonts w:ascii="Lucida Console" w:eastAsia="Lucida Console" w:hAnsi="Lucida Console" w:cs="Lucida Console"/>
          <w:w w:val="99"/>
        </w:rPr>
        <w:t>(x)</w:t>
      </w:r>
      <w:r w:rsidRPr="00E968B8">
        <w:rPr>
          <w:rFonts w:ascii="Lucida Console" w:eastAsia="Lucida Console" w:hAnsi="Lucida Console" w:cs="Lucida Console"/>
          <w:spacing w:val="3"/>
          <w:w w:val="99"/>
        </w:rPr>
        <w:t xml:space="preserve"> </w:t>
      </w:r>
      <w:r w:rsidRPr="00E968B8">
        <w:rPr>
          <w:rFonts w:ascii="Lucida Console" w:eastAsia="Lucida Console" w:hAnsi="Lucida Console" w:cs="Lucida Console"/>
        </w:rPr>
        <w:t>{leng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h(wh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ch(i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. na(x)</w:t>
      </w:r>
      <w:r w:rsidRPr="00E968B8">
        <w:rPr>
          <w:rFonts w:ascii="Lucida Console" w:eastAsia="Lucida Console" w:hAnsi="Lucida Console" w:cs="Lucida Console"/>
          <w:spacing w:val="2"/>
        </w:rPr>
        <w:t>)</w:t>
      </w:r>
      <w:r w:rsidRPr="00E968B8">
        <w:rPr>
          <w:rFonts w:ascii="Lucida Console" w:eastAsia="Lucida Console" w:hAnsi="Lucida Console" w:cs="Lucida Console"/>
        </w:rPr>
        <w:t>)!=0</w:t>
      </w:r>
      <w:r w:rsidRPr="00E968B8">
        <w:rPr>
          <w:rFonts w:ascii="Lucida Console" w:eastAsia="Lucida Console" w:hAnsi="Lucida Console" w:cs="Lucida Console"/>
          <w:spacing w:val="2"/>
        </w:rPr>
        <w:t>}</w:t>
      </w:r>
      <w:r w:rsidRPr="00E968B8">
        <w:rPr>
          <w:rFonts w:ascii="Lucida Console" w:eastAsia="Lucida Console" w:hAnsi="Lucida Console" w:cs="Lucida Console"/>
        </w:rPr>
        <w:t>))</w:t>
      </w:r>
    </w:p>
    <w:p w:rsidR="00F622C6" w:rsidRPr="00E968B8" w:rsidRDefault="00C613B0">
      <w:pPr>
        <w:spacing w:before="2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dat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Train</w:t>
      </w:r>
      <w:r w:rsidRPr="00E968B8">
        <w:rPr>
          <w:rFonts w:ascii="Lucida Console" w:eastAsia="Lucida Console" w:hAnsi="Lucida Console" w:cs="Lucida Console"/>
          <w:spacing w:val="-9"/>
        </w:rPr>
        <w:t xml:space="preserve"> </w:t>
      </w:r>
      <w:r w:rsidRPr="00E968B8">
        <w:rPr>
          <w:rFonts w:ascii="Lucida Console" w:eastAsia="Lucida Console" w:hAnsi="Lucida Console" w:cs="Lucida Console"/>
        </w:rPr>
        <w:t>&lt;-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ata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rain[</w:t>
      </w:r>
      <w:r w:rsidRPr="00E968B8">
        <w:rPr>
          <w:rFonts w:ascii="Lucida Console" w:eastAsia="Lucida Console" w:hAnsi="Lucida Console" w:cs="Lucida Console"/>
          <w:spacing w:val="2"/>
        </w:rPr>
        <w:t>,</w:t>
      </w:r>
      <w:r w:rsidRPr="00E968B8">
        <w:rPr>
          <w:rFonts w:ascii="Lucida Console" w:eastAsia="Lucida Console" w:hAnsi="Lucida Console" w:cs="Lucida Console"/>
        </w:rPr>
        <w:t>!ind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xNA]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dat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Trai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&lt;-na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exc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ude(d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taTr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in)</w:t>
      </w:r>
    </w:p>
    <w:p w:rsidR="00F622C6" w:rsidRPr="00E968B8" w:rsidRDefault="00F622C6">
      <w:pPr>
        <w:spacing w:before="4" w:line="120" w:lineRule="exact"/>
        <w:rPr>
          <w:sz w:val="13"/>
          <w:szCs w:val="13"/>
        </w:rPr>
      </w:pP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line="200" w:lineRule="exact"/>
      </w:pPr>
    </w:p>
    <w:p w:rsidR="00F622C6" w:rsidRPr="00E968B8" w:rsidRDefault="00C613B0">
      <w:pPr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lib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ary(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50)</w:t>
      </w:r>
    </w:p>
    <w:p w:rsidR="00F622C6" w:rsidRPr="00E968B8" w:rsidRDefault="00C613B0">
      <w:pPr>
        <w:spacing w:before="23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hea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(dat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Trai</w:t>
      </w:r>
      <w:r w:rsidRPr="00E968B8">
        <w:rPr>
          <w:rFonts w:ascii="Lucida Console" w:eastAsia="Lucida Console" w:hAnsi="Lucida Console" w:cs="Lucida Console"/>
          <w:spacing w:val="3"/>
        </w:rPr>
        <w:t>n</w:t>
      </w:r>
      <w:r w:rsidRPr="00E968B8">
        <w:rPr>
          <w:rFonts w:ascii="Lucida Console" w:eastAsia="Lucida Console" w:hAnsi="Lucida Console" w:cs="Lucida Console"/>
        </w:rPr>
        <w:t>)</w:t>
      </w:r>
    </w:p>
    <w:p w:rsidR="00F622C6" w:rsidRPr="00E968B8" w:rsidRDefault="00C613B0">
      <w:pPr>
        <w:spacing w:before="25" w:line="271" w:lineRule="auto"/>
        <w:ind w:left="140" w:right="72" w:firstLine="2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use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_name</w:t>
      </w:r>
      <w:r w:rsidRPr="00E968B8">
        <w:rPr>
          <w:rFonts w:ascii="Lucida Console" w:eastAsia="Lucida Console" w:hAnsi="Lucida Console" w:cs="Lucida Console"/>
          <w:spacing w:val="-9"/>
        </w:rPr>
        <w:t xml:space="preserve"> </w:t>
      </w:r>
      <w:r w:rsidRPr="00E968B8">
        <w:rPr>
          <w:rFonts w:ascii="Lucida Console" w:eastAsia="Lucida Console" w:hAnsi="Lucida Console" w:cs="Lucida Console"/>
        </w:rPr>
        <w:t>raw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tim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stamp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part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-24"/>
        </w:rPr>
        <w:t xml:space="preserve"> </w:t>
      </w:r>
      <w:r w:rsidRPr="00E968B8">
        <w:rPr>
          <w:rFonts w:ascii="Lucida Console" w:eastAsia="Lucida Console" w:hAnsi="Lucida Console" w:cs="Lucida Console"/>
        </w:rPr>
        <w:t>ra</w:t>
      </w:r>
      <w:r w:rsidRPr="00E968B8">
        <w:rPr>
          <w:rFonts w:ascii="Lucida Console" w:eastAsia="Lucida Console" w:hAnsi="Lucida Console" w:cs="Lucida Console"/>
          <w:spacing w:val="2"/>
        </w:rPr>
        <w:t>w</w:t>
      </w:r>
      <w:r w:rsidRPr="00E968B8">
        <w:rPr>
          <w:rFonts w:ascii="Lucida Console" w:eastAsia="Lucida Console" w:hAnsi="Lucida Console" w:cs="Lucida Console"/>
        </w:rPr>
        <w:t>_ti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>estam</w:t>
      </w:r>
      <w:r w:rsidRPr="00E968B8">
        <w:rPr>
          <w:rFonts w:ascii="Lucida Console" w:eastAsia="Lucida Console" w:hAnsi="Lucida Console" w:cs="Lucida Console"/>
          <w:spacing w:val="2"/>
        </w:rPr>
        <w:t>p</w:t>
      </w:r>
      <w:r w:rsidRPr="00E968B8">
        <w:rPr>
          <w:rFonts w:ascii="Lucida Console" w:eastAsia="Lucida Console" w:hAnsi="Lucida Console" w:cs="Lucida Console"/>
        </w:rPr>
        <w:t>_par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 xml:space="preserve">_2 </w:t>
      </w:r>
      <w:r w:rsidRPr="00E968B8">
        <w:rPr>
          <w:rFonts w:ascii="Lucida Console" w:eastAsia="Lucida Console" w:hAnsi="Lucida Console" w:cs="Lucida Console"/>
          <w:spacing w:val="98"/>
        </w:rPr>
        <w:t xml:space="preserve"> </w:t>
      </w:r>
      <w:r w:rsidRPr="00E968B8">
        <w:rPr>
          <w:rFonts w:ascii="Lucida Console" w:eastAsia="Lucida Console" w:hAnsi="Lucida Console" w:cs="Lucida Console"/>
        </w:rPr>
        <w:t>cvt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_time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tamp</w:t>
      </w:r>
      <w:r w:rsidRPr="00E968B8">
        <w:rPr>
          <w:rFonts w:ascii="Lucida Console" w:eastAsia="Lucida Console" w:hAnsi="Lucida Console" w:cs="Lucida Console"/>
          <w:spacing w:val="-14"/>
        </w:rPr>
        <w:t xml:space="preserve"> </w:t>
      </w:r>
      <w:r w:rsidRPr="00E968B8">
        <w:rPr>
          <w:rFonts w:ascii="Lucida Console" w:eastAsia="Lucida Console" w:hAnsi="Lucida Console" w:cs="Lucida Console"/>
        </w:rPr>
        <w:t>new_</w:t>
      </w:r>
      <w:r w:rsidRPr="00E968B8">
        <w:rPr>
          <w:rFonts w:ascii="Lucida Console" w:eastAsia="Lucida Console" w:hAnsi="Lucida Console" w:cs="Lucida Console"/>
          <w:spacing w:val="2"/>
        </w:rPr>
        <w:t>w</w:t>
      </w:r>
      <w:r w:rsidRPr="00E968B8">
        <w:rPr>
          <w:rFonts w:ascii="Lucida Console" w:eastAsia="Lucida Console" w:hAnsi="Lucida Console" w:cs="Lucida Console"/>
        </w:rPr>
        <w:t>i ndow</w:t>
      </w:r>
    </w:p>
    <w:p w:rsidR="00F622C6" w:rsidRPr="00E968B8" w:rsidRDefault="00C613B0">
      <w:pPr>
        <w:spacing w:line="180" w:lineRule="exact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1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 xml:space="preserve">urico     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132</w:t>
      </w:r>
      <w:r w:rsidRPr="00E968B8">
        <w:rPr>
          <w:rFonts w:ascii="Lucida Console" w:eastAsia="Lucida Console" w:hAnsi="Lucida Console" w:cs="Lucida Console"/>
          <w:spacing w:val="2"/>
        </w:rPr>
        <w:t>2</w:t>
      </w:r>
      <w:r w:rsidRPr="00E968B8">
        <w:rPr>
          <w:rFonts w:ascii="Lucida Console" w:eastAsia="Lucida Console" w:hAnsi="Lucida Console" w:cs="Lucida Console"/>
        </w:rPr>
        <w:t>4897</w:t>
      </w:r>
      <w:r w:rsidRPr="00E968B8">
        <w:rPr>
          <w:rFonts w:ascii="Lucida Console" w:eastAsia="Lucida Console" w:hAnsi="Lucida Console" w:cs="Lucida Console"/>
          <w:spacing w:val="2"/>
        </w:rPr>
        <w:t>2</w:t>
      </w:r>
      <w:r w:rsidRPr="00E968B8">
        <w:rPr>
          <w:rFonts w:ascii="Lucida Console" w:eastAsia="Lucida Console" w:hAnsi="Lucida Console" w:cs="Lucida Console"/>
        </w:rPr>
        <w:t xml:space="preserve">9              </w:t>
      </w:r>
      <w:r w:rsidRPr="00E968B8">
        <w:rPr>
          <w:rFonts w:ascii="Lucida Console" w:eastAsia="Lucida Console" w:hAnsi="Lucida Console" w:cs="Lucida Console"/>
          <w:spacing w:val="110"/>
        </w:rPr>
        <w:t xml:space="preserve"> </w:t>
      </w:r>
      <w:r w:rsidRPr="00E968B8">
        <w:rPr>
          <w:rFonts w:ascii="Lucida Console" w:eastAsia="Lucida Console" w:hAnsi="Lucida Console" w:cs="Lucida Console"/>
        </w:rPr>
        <w:t>34</w:t>
      </w:r>
      <w:r w:rsidRPr="00E968B8">
        <w:rPr>
          <w:rFonts w:ascii="Lucida Console" w:eastAsia="Lucida Console" w:hAnsi="Lucida Console" w:cs="Lucida Console"/>
          <w:spacing w:val="2"/>
        </w:rPr>
        <w:t>6</w:t>
      </w:r>
      <w:r w:rsidRPr="00E968B8">
        <w:rPr>
          <w:rFonts w:ascii="Lucida Console" w:eastAsia="Lucida Console" w:hAnsi="Lucida Console" w:cs="Lucida Console"/>
        </w:rPr>
        <w:t>70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2</w:t>
      </w:r>
      <w:r w:rsidRPr="00E968B8">
        <w:rPr>
          <w:rFonts w:ascii="Lucida Console" w:eastAsia="Lucida Console" w:hAnsi="Lucida Console" w:cs="Lucida Console"/>
          <w:spacing w:val="2"/>
        </w:rPr>
        <w:t>8</w:t>
      </w:r>
      <w:r w:rsidRPr="00E968B8">
        <w:rPr>
          <w:rFonts w:ascii="Lucida Console" w:eastAsia="Lucida Console" w:hAnsi="Lucida Console" w:cs="Lucida Console"/>
        </w:rPr>
        <w:t>/11</w:t>
      </w:r>
      <w:r w:rsidRPr="00E968B8">
        <w:rPr>
          <w:rFonts w:ascii="Lucida Console" w:eastAsia="Lucida Console" w:hAnsi="Lucida Console" w:cs="Lucida Console"/>
          <w:spacing w:val="2"/>
        </w:rPr>
        <w:t>/</w:t>
      </w:r>
      <w:r w:rsidRPr="00E968B8">
        <w:rPr>
          <w:rFonts w:ascii="Lucida Console" w:eastAsia="Lucida Console" w:hAnsi="Lucida Console" w:cs="Lucida Console"/>
        </w:rPr>
        <w:t>2011</w:t>
      </w:r>
      <w:r w:rsidRPr="00E968B8">
        <w:rPr>
          <w:rFonts w:ascii="Lucida Console" w:eastAsia="Lucida Console" w:hAnsi="Lucida Console" w:cs="Lucida Console"/>
          <w:spacing w:val="-12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>4:15</w:t>
      </w:r>
    </w:p>
    <w:p w:rsidR="00F622C6" w:rsidRPr="00E968B8" w:rsidRDefault="00C613B0">
      <w:pPr>
        <w:spacing w:before="23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no</w:t>
      </w:r>
    </w:p>
    <w:p w:rsidR="00F622C6" w:rsidRPr="00E968B8" w:rsidRDefault="00C613B0">
      <w:pPr>
        <w:spacing w:before="25" w:line="270" w:lineRule="auto"/>
        <w:ind w:left="140" w:right="917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2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 xml:space="preserve">urico     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132</w:t>
      </w:r>
      <w:r w:rsidRPr="00E968B8">
        <w:rPr>
          <w:rFonts w:ascii="Lucida Console" w:eastAsia="Lucida Console" w:hAnsi="Lucida Console" w:cs="Lucida Console"/>
          <w:spacing w:val="2"/>
        </w:rPr>
        <w:t>2</w:t>
      </w:r>
      <w:r w:rsidRPr="00E968B8">
        <w:rPr>
          <w:rFonts w:ascii="Lucida Console" w:eastAsia="Lucida Console" w:hAnsi="Lucida Console" w:cs="Lucida Console"/>
        </w:rPr>
        <w:t>4897</w:t>
      </w:r>
      <w:r w:rsidRPr="00E968B8">
        <w:rPr>
          <w:rFonts w:ascii="Lucida Console" w:eastAsia="Lucida Console" w:hAnsi="Lucida Console" w:cs="Lucida Console"/>
          <w:spacing w:val="2"/>
        </w:rPr>
        <w:t>2</w:t>
      </w:r>
      <w:r w:rsidRPr="00E968B8">
        <w:rPr>
          <w:rFonts w:ascii="Lucida Console" w:eastAsia="Lucida Console" w:hAnsi="Lucida Console" w:cs="Lucida Console"/>
        </w:rPr>
        <w:t xml:space="preserve">9              </w:t>
      </w:r>
      <w:r w:rsidRPr="00E968B8">
        <w:rPr>
          <w:rFonts w:ascii="Lucida Console" w:eastAsia="Lucida Console" w:hAnsi="Lucida Console" w:cs="Lucida Console"/>
          <w:spacing w:val="110"/>
        </w:rPr>
        <w:t xml:space="preserve"> </w:t>
      </w:r>
      <w:r w:rsidRPr="00E968B8">
        <w:rPr>
          <w:rFonts w:ascii="Lucida Console" w:eastAsia="Lucida Console" w:hAnsi="Lucida Console" w:cs="Lucida Console"/>
        </w:rPr>
        <w:t>62</w:t>
      </w:r>
      <w:r w:rsidRPr="00E968B8">
        <w:rPr>
          <w:rFonts w:ascii="Lucida Console" w:eastAsia="Lucida Console" w:hAnsi="Lucida Console" w:cs="Lucida Console"/>
          <w:spacing w:val="2"/>
        </w:rPr>
        <w:t>6</w:t>
      </w:r>
      <w:r w:rsidRPr="00E968B8">
        <w:rPr>
          <w:rFonts w:ascii="Lucida Console" w:eastAsia="Lucida Console" w:hAnsi="Lucida Console" w:cs="Lucida Console"/>
        </w:rPr>
        <w:t>41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2</w:t>
      </w:r>
      <w:r w:rsidRPr="00E968B8">
        <w:rPr>
          <w:rFonts w:ascii="Lucida Console" w:eastAsia="Lucida Console" w:hAnsi="Lucida Console" w:cs="Lucida Console"/>
          <w:spacing w:val="2"/>
        </w:rPr>
        <w:t>8</w:t>
      </w:r>
      <w:r w:rsidRPr="00E968B8">
        <w:rPr>
          <w:rFonts w:ascii="Lucida Console" w:eastAsia="Lucida Console" w:hAnsi="Lucida Console" w:cs="Lucida Console"/>
        </w:rPr>
        <w:t>/11</w:t>
      </w:r>
      <w:r w:rsidRPr="00E968B8">
        <w:rPr>
          <w:rFonts w:ascii="Lucida Console" w:eastAsia="Lucida Console" w:hAnsi="Lucida Console" w:cs="Lucida Console"/>
          <w:spacing w:val="2"/>
        </w:rPr>
        <w:t>/</w:t>
      </w:r>
      <w:r w:rsidRPr="00E968B8">
        <w:rPr>
          <w:rFonts w:ascii="Lucida Console" w:eastAsia="Lucida Console" w:hAnsi="Lucida Console" w:cs="Lucida Console"/>
        </w:rPr>
        <w:t>2011</w:t>
      </w:r>
      <w:r w:rsidRPr="00E968B8">
        <w:rPr>
          <w:rFonts w:ascii="Lucida Console" w:eastAsia="Lucida Console" w:hAnsi="Lucida Console" w:cs="Lucida Console"/>
          <w:spacing w:val="-12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>4:15 no</w:t>
      </w:r>
    </w:p>
    <w:p w:rsidR="00F622C6" w:rsidRPr="00E968B8" w:rsidRDefault="00C613B0">
      <w:pPr>
        <w:spacing w:line="267" w:lineRule="auto"/>
        <w:ind w:left="140" w:right="917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3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 xml:space="preserve">urico     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132</w:t>
      </w:r>
      <w:r w:rsidRPr="00E968B8">
        <w:rPr>
          <w:rFonts w:ascii="Lucida Console" w:eastAsia="Lucida Console" w:hAnsi="Lucida Console" w:cs="Lucida Console"/>
          <w:spacing w:val="2"/>
        </w:rPr>
        <w:t>2</w:t>
      </w:r>
      <w:r w:rsidRPr="00E968B8">
        <w:rPr>
          <w:rFonts w:ascii="Lucida Console" w:eastAsia="Lucida Console" w:hAnsi="Lucida Console" w:cs="Lucida Console"/>
        </w:rPr>
        <w:t>4897</w:t>
      </w:r>
      <w:r w:rsidRPr="00E968B8">
        <w:rPr>
          <w:rFonts w:ascii="Lucida Console" w:eastAsia="Lucida Console" w:hAnsi="Lucida Console" w:cs="Lucida Console"/>
          <w:spacing w:val="2"/>
        </w:rPr>
        <w:t>2</w:t>
      </w:r>
      <w:r w:rsidRPr="00E968B8">
        <w:rPr>
          <w:rFonts w:ascii="Lucida Console" w:eastAsia="Lucida Console" w:hAnsi="Lucida Console" w:cs="Lucida Console"/>
        </w:rPr>
        <w:t xml:space="preserve">9              </w:t>
      </w:r>
      <w:r w:rsidRPr="00E968B8">
        <w:rPr>
          <w:rFonts w:ascii="Lucida Console" w:eastAsia="Lucida Console" w:hAnsi="Lucida Console" w:cs="Lucida Console"/>
          <w:spacing w:val="110"/>
        </w:rPr>
        <w:t xml:space="preserve"> </w:t>
      </w:r>
      <w:r w:rsidRPr="00E968B8">
        <w:rPr>
          <w:rFonts w:ascii="Lucida Console" w:eastAsia="Lucida Console" w:hAnsi="Lucida Console" w:cs="Lucida Console"/>
        </w:rPr>
        <w:t>70</w:t>
      </w:r>
      <w:r w:rsidRPr="00E968B8">
        <w:rPr>
          <w:rFonts w:ascii="Lucida Console" w:eastAsia="Lucida Console" w:hAnsi="Lucida Console" w:cs="Lucida Console"/>
          <w:spacing w:val="2"/>
        </w:rPr>
        <w:t>6</w:t>
      </w:r>
      <w:r w:rsidRPr="00E968B8">
        <w:rPr>
          <w:rFonts w:ascii="Lucida Console" w:eastAsia="Lucida Console" w:hAnsi="Lucida Console" w:cs="Lucida Console"/>
        </w:rPr>
        <w:t>53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2</w:t>
      </w:r>
      <w:r w:rsidRPr="00E968B8">
        <w:rPr>
          <w:rFonts w:ascii="Lucida Console" w:eastAsia="Lucida Console" w:hAnsi="Lucida Console" w:cs="Lucida Console"/>
          <w:spacing w:val="2"/>
        </w:rPr>
        <w:t>8</w:t>
      </w:r>
      <w:r w:rsidRPr="00E968B8">
        <w:rPr>
          <w:rFonts w:ascii="Lucida Console" w:eastAsia="Lucida Console" w:hAnsi="Lucida Console" w:cs="Lucida Console"/>
        </w:rPr>
        <w:t>/11</w:t>
      </w:r>
      <w:r w:rsidRPr="00E968B8">
        <w:rPr>
          <w:rFonts w:ascii="Lucida Console" w:eastAsia="Lucida Console" w:hAnsi="Lucida Console" w:cs="Lucida Console"/>
          <w:spacing w:val="2"/>
        </w:rPr>
        <w:t>/</w:t>
      </w:r>
      <w:r w:rsidRPr="00E968B8">
        <w:rPr>
          <w:rFonts w:ascii="Lucida Console" w:eastAsia="Lucida Console" w:hAnsi="Lucida Console" w:cs="Lucida Console"/>
        </w:rPr>
        <w:t>2011</w:t>
      </w:r>
      <w:r w:rsidRPr="00E968B8">
        <w:rPr>
          <w:rFonts w:ascii="Lucida Console" w:eastAsia="Lucida Console" w:hAnsi="Lucida Console" w:cs="Lucida Console"/>
          <w:spacing w:val="-12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>4:15 no</w:t>
      </w:r>
    </w:p>
    <w:p w:rsidR="00F622C6" w:rsidRPr="00E968B8" w:rsidRDefault="00C613B0">
      <w:pPr>
        <w:spacing w:before="2" w:line="270" w:lineRule="auto"/>
        <w:ind w:left="140" w:right="917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4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 xml:space="preserve">urico     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132</w:t>
      </w:r>
      <w:r w:rsidRPr="00E968B8">
        <w:rPr>
          <w:rFonts w:ascii="Lucida Console" w:eastAsia="Lucida Console" w:hAnsi="Lucida Console" w:cs="Lucida Console"/>
          <w:spacing w:val="2"/>
        </w:rPr>
        <w:t>2</w:t>
      </w:r>
      <w:r w:rsidRPr="00E968B8">
        <w:rPr>
          <w:rFonts w:ascii="Lucida Console" w:eastAsia="Lucida Console" w:hAnsi="Lucida Console" w:cs="Lucida Console"/>
        </w:rPr>
        <w:t>4897</w:t>
      </w:r>
      <w:r w:rsidRPr="00E968B8">
        <w:rPr>
          <w:rFonts w:ascii="Lucida Console" w:eastAsia="Lucida Console" w:hAnsi="Lucida Console" w:cs="Lucida Console"/>
          <w:spacing w:val="2"/>
        </w:rPr>
        <w:t>2</w:t>
      </w:r>
      <w:r w:rsidRPr="00E968B8">
        <w:rPr>
          <w:rFonts w:ascii="Lucida Console" w:eastAsia="Lucida Console" w:hAnsi="Lucida Console" w:cs="Lucida Console"/>
        </w:rPr>
        <w:t xml:space="preserve">9              </w:t>
      </w:r>
      <w:r w:rsidRPr="00E968B8">
        <w:rPr>
          <w:rFonts w:ascii="Lucida Console" w:eastAsia="Lucida Console" w:hAnsi="Lucida Console" w:cs="Lucida Console"/>
          <w:spacing w:val="110"/>
        </w:rPr>
        <w:t xml:space="preserve"> </w:t>
      </w:r>
      <w:r w:rsidRPr="00E968B8">
        <w:rPr>
          <w:rFonts w:ascii="Lucida Console" w:eastAsia="Lucida Console" w:hAnsi="Lucida Console" w:cs="Lucida Console"/>
        </w:rPr>
        <w:t>82</w:t>
      </w:r>
      <w:r w:rsidRPr="00E968B8">
        <w:rPr>
          <w:rFonts w:ascii="Lucida Console" w:eastAsia="Lucida Console" w:hAnsi="Lucida Console" w:cs="Lucida Console"/>
          <w:spacing w:val="2"/>
        </w:rPr>
        <w:t>6</w:t>
      </w:r>
      <w:r w:rsidRPr="00E968B8">
        <w:rPr>
          <w:rFonts w:ascii="Lucida Console" w:eastAsia="Lucida Console" w:hAnsi="Lucida Console" w:cs="Lucida Console"/>
        </w:rPr>
        <w:t>54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2</w:t>
      </w:r>
      <w:r w:rsidRPr="00E968B8">
        <w:rPr>
          <w:rFonts w:ascii="Lucida Console" w:eastAsia="Lucida Console" w:hAnsi="Lucida Console" w:cs="Lucida Console"/>
          <w:spacing w:val="2"/>
        </w:rPr>
        <w:t>8</w:t>
      </w:r>
      <w:r w:rsidRPr="00E968B8">
        <w:rPr>
          <w:rFonts w:ascii="Lucida Console" w:eastAsia="Lucida Console" w:hAnsi="Lucida Console" w:cs="Lucida Console"/>
        </w:rPr>
        <w:t>/11</w:t>
      </w:r>
      <w:r w:rsidRPr="00E968B8">
        <w:rPr>
          <w:rFonts w:ascii="Lucida Console" w:eastAsia="Lucida Console" w:hAnsi="Lucida Console" w:cs="Lucida Console"/>
          <w:spacing w:val="2"/>
        </w:rPr>
        <w:t>/</w:t>
      </w:r>
      <w:r w:rsidRPr="00E968B8">
        <w:rPr>
          <w:rFonts w:ascii="Lucida Console" w:eastAsia="Lucida Console" w:hAnsi="Lucida Console" w:cs="Lucida Console"/>
        </w:rPr>
        <w:t>2011</w:t>
      </w:r>
      <w:r w:rsidRPr="00E968B8">
        <w:rPr>
          <w:rFonts w:ascii="Lucida Console" w:eastAsia="Lucida Console" w:hAnsi="Lucida Console" w:cs="Lucida Console"/>
          <w:spacing w:val="-12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>4:15 no</w:t>
      </w:r>
    </w:p>
    <w:p w:rsidR="00F622C6" w:rsidRPr="00E968B8" w:rsidRDefault="00C613B0">
      <w:pPr>
        <w:spacing w:line="267" w:lineRule="auto"/>
        <w:ind w:left="140" w:right="917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5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 xml:space="preserve">urico     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132</w:t>
      </w:r>
      <w:r w:rsidRPr="00E968B8">
        <w:rPr>
          <w:rFonts w:ascii="Lucida Console" w:eastAsia="Lucida Console" w:hAnsi="Lucida Console" w:cs="Lucida Console"/>
          <w:spacing w:val="2"/>
        </w:rPr>
        <w:t>2</w:t>
      </w:r>
      <w:r w:rsidRPr="00E968B8">
        <w:rPr>
          <w:rFonts w:ascii="Lucida Console" w:eastAsia="Lucida Console" w:hAnsi="Lucida Console" w:cs="Lucida Console"/>
        </w:rPr>
        <w:t>4897</w:t>
      </w:r>
      <w:r w:rsidRPr="00E968B8">
        <w:rPr>
          <w:rFonts w:ascii="Lucida Console" w:eastAsia="Lucida Console" w:hAnsi="Lucida Console" w:cs="Lucida Console"/>
          <w:spacing w:val="2"/>
        </w:rPr>
        <w:t>2</w:t>
      </w:r>
      <w:r w:rsidRPr="00E968B8">
        <w:rPr>
          <w:rFonts w:ascii="Lucida Console" w:eastAsia="Lucida Console" w:hAnsi="Lucida Console" w:cs="Lucida Console"/>
        </w:rPr>
        <w:t xml:space="preserve">9              </w:t>
      </w:r>
      <w:r w:rsidRPr="00E968B8">
        <w:rPr>
          <w:rFonts w:ascii="Lucida Console" w:eastAsia="Lucida Console" w:hAnsi="Lucida Console" w:cs="Lucida Console"/>
          <w:spacing w:val="110"/>
        </w:rPr>
        <w:t xml:space="preserve"> </w:t>
      </w:r>
      <w:r w:rsidRPr="00E968B8">
        <w:rPr>
          <w:rFonts w:ascii="Lucida Console" w:eastAsia="Lucida Console" w:hAnsi="Lucida Console" w:cs="Lucida Console"/>
        </w:rPr>
        <w:t>90</w:t>
      </w:r>
      <w:r w:rsidRPr="00E968B8">
        <w:rPr>
          <w:rFonts w:ascii="Lucida Console" w:eastAsia="Lucida Console" w:hAnsi="Lucida Console" w:cs="Lucida Console"/>
          <w:spacing w:val="2"/>
        </w:rPr>
        <w:t>6</w:t>
      </w:r>
      <w:r w:rsidRPr="00E968B8">
        <w:rPr>
          <w:rFonts w:ascii="Lucida Console" w:eastAsia="Lucida Console" w:hAnsi="Lucida Console" w:cs="Lucida Console"/>
        </w:rPr>
        <w:t>37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2</w:t>
      </w:r>
      <w:r w:rsidRPr="00E968B8">
        <w:rPr>
          <w:rFonts w:ascii="Lucida Console" w:eastAsia="Lucida Console" w:hAnsi="Lucida Console" w:cs="Lucida Console"/>
          <w:spacing w:val="2"/>
        </w:rPr>
        <w:t>8</w:t>
      </w:r>
      <w:r w:rsidRPr="00E968B8">
        <w:rPr>
          <w:rFonts w:ascii="Lucida Console" w:eastAsia="Lucida Console" w:hAnsi="Lucida Console" w:cs="Lucida Console"/>
        </w:rPr>
        <w:t>/11</w:t>
      </w:r>
      <w:r w:rsidRPr="00E968B8">
        <w:rPr>
          <w:rFonts w:ascii="Lucida Console" w:eastAsia="Lucida Console" w:hAnsi="Lucida Console" w:cs="Lucida Console"/>
          <w:spacing w:val="2"/>
        </w:rPr>
        <w:t>/</w:t>
      </w:r>
      <w:r w:rsidRPr="00E968B8">
        <w:rPr>
          <w:rFonts w:ascii="Lucida Console" w:eastAsia="Lucida Console" w:hAnsi="Lucida Console" w:cs="Lucida Console"/>
        </w:rPr>
        <w:t>2011</w:t>
      </w:r>
      <w:r w:rsidRPr="00E968B8">
        <w:rPr>
          <w:rFonts w:ascii="Lucida Console" w:eastAsia="Lucida Console" w:hAnsi="Lucida Console" w:cs="Lucida Console"/>
          <w:spacing w:val="-12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>4:15 no</w:t>
      </w:r>
    </w:p>
    <w:p w:rsidR="00F622C6" w:rsidRPr="00E968B8" w:rsidRDefault="00C613B0">
      <w:pPr>
        <w:spacing w:before="2" w:line="270" w:lineRule="auto"/>
        <w:ind w:left="140" w:right="917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6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 xml:space="preserve">urico     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132</w:t>
      </w:r>
      <w:r w:rsidRPr="00E968B8">
        <w:rPr>
          <w:rFonts w:ascii="Lucida Console" w:eastAsia="Lucida Console" w:hAnsi="Lucida Console" w:cs="Lucida Console"/>
          <w:spacing w:val="2"/>
        </w:rPr>
        <w:t>2</w:t>
      </w:r>
      <w:r w:rsidRPr="00E968B8">
        <w:rPr>
          <w:rFonts w:ascii="Lucida Console" w:eastAsia="Lucida Console" w:hAnsi="Lucida Console" w:cs="Lucida Console"/>
        </w:rPr>
        <w:t>4897</w:t>
      </w:r>
      <w:r w:rsidRPr="00E968B8">
        <w:rPr>
          <w:rFonts w:ascii="Lucida Console" w:eastAsia="Lucida Console" w:hAnsi="Lucida Console" w:cs="Lucida Console"/>
          <w:spacing w:val="2"/>
        </w:rPr>
        <w:t>2</w:t>
      </w:r>
      <w:r w:rsidRPr="00E968B8">
        <w:rPr>
          <w:rFonts w:ascii="Lucida Console" w:eastAsia="Lucida Console" w:hAnsi="Lucida Console" w:cs="Lucida Console"/>
        </w:rPr>
        <w:t xml:space="preserve">9             </w:t>
      </w:r>
      <w:r w:rsidRPr="00E968B8">
        <w:rPr>
          <w:rFonts w:ascii="Lucida Console" w:eastAsia="Lucida Console" w:hAnsi="Lucida Console" w:cs="Lucida Console"/>
          <w:spacing w:val="110"/>
        </w:rPr>
        <w:t xml:space="preserve"> </w:t>
      </w:r>
      <w:r w:rsidRPr="00E968B8">
        <w:rPr>
          <w:rFonts w:ascii="Lucida Console" w:eastAsia="Lucida Console" w:hAnsi="Lucida Console" w:cs="Lucida Console"/>
        </w:rPr>
        <w:t>170</w:t>
      </w:r>
      <w:r w:rsidRPr="00E968B8">
        <w:rPr>
          <w:rFonts w:ascii="Lucida Console" w:eastAsia="Lucida Console" w:hAnsi="Lucida Console" w:cs="Lucida Console"/>
          <w:spacing w:val="2"/>
        </w:rPr>
        <w:t>6</w:t>
      </w:r>
      <w:r w:rsidRPr="00E968B8">
        <w:rPr>
          <w:rFonts w:ascii="Lucida Console" w:eastAsia="Lucida Console" w:hAnsi="Lucida Console" w:cs="Lucida Console"/>
        </w:rPr>
        <w:t>26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</w:rPr>
        <w:t>2</w:t>
      </w:r>
      <w:r w:rsidRPr="00E968B8">
        <w:rPr>
          <w:rFonts w:ascii="Lucida Console" w:eastAsia="Lucida Console" w:hAnsi="Lucida Console" w:cs="Lucida Console"/>
          <w:spacing w:val="2"/>
        </w:rPr>
        <w:t>8</w:t>
      </w:r>
      <w:r w:rsidRPr="00E968B8">
        <w:rPr>
          <w:rFonts w:ascii="Lucida Console" w:eastAsia="Lucida Console" w:hAnsi="Lucida Console" w:cs="Lucida Console"/>
        </w:rPr>
        <w:t>/11</w:t>
      </w:r>
      <w:r w:rsidRPr="00E968B8">
        <w:rPr>
          <w:rFonts w:ascii="Lucida Console" w:eastAsia="Lucida Console" w:hAnsi="Lucida Console" w:cs="Lucida Console"/>
          <w:spacing w:val="2"/>
        </w:rPr>
        <w:t>/</w:t>
      </w:r>
      <w:r w:rsidRPr="00E968B8">
        <w:rPr>
          <w:rFonts w:ascii="Lucida Console" w:eastAsia="Lucida Console" w:hAnsi="Lucida Console" w:cs="Lucida Console"/>
        </w:rPr>
        <w:t>2011</w:t>
      </w:r>
      <w:r w:rsidRPr="00E968B8">
        <w:rPr>
          <w:rFonts w:ascii="Lucida Console" w:eastAsia="Lucida Console" w:hAnsi="Lucida Console" w:cs="Lucida Console"/>
          <w:spacing w:val="-12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>4:15 no</w:t>
      </w:r>
    </w:p>
    <w:p w:rsidR="00F622C6" w:rsidRPr="00E968B8" w:rsidRDefault="00C613B0">
      <w:pPr>
        <w:spacing w:line="267" w:lineRule="auto"/>
        <w:ind w:left="140" w:right="73" w:firstLine="2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num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wind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w</w:t>
      </w:r>
      <w:r w:rsidRPr="00E968B8">
        <w:rPr>
          <w:rFonts w:ascii="Lucida Console" w:eastAsia="Lucida Console" w:hAnsi="Lucida Console" w:cs="Lucida Console"/>
          <w:spacing w:val="-12"/>
        </w:rPr>
        <w:t xml:space="preserve"> </w:t>
      </w:r>
      <w:r w:rsidRPr="00E968B8">
        <w:rPr>
          <w:rFonts w:ascii="Lucida Console" w:eastAsia="Lucida Console" w:hAnsi="Lucida Console" w:cs="Lucida Console"/>
        </w:rPr>
        <w:t>ro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l_b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lt</w:t>
      </w:r>
      <w:r w:rsidRPr="00E968B8">
        <w:rPr>
          <w:rFonts w:ascii="Lucida Console" w:eastAsia="Lucida Console" w:hAnsi="Lucida Console" w:cs="Lucida Console"/>
          <w:spacing w:val="-11"/>
        </w:rPr>
        <w:t xml:space="preserve"> </w:t>
      </w:r>
      <w:r w:rsidRPr="00E968B8">
        <w:rPr>
          <w:rFonts w:ascii="Lucida Console" w:eastAsia="Lucida Console" w:hAnsi="Lucida Console" w:cs="Lucida Console"/>
        </w:rPr>
        <w:t>pi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ch_b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lt</w:t>
      </w:r>
      <w:r w:rsidRPr="00E968B8">
        <w:rPr>
          <w:rFonts w:ascii="Lucida Console" w:eastAsia="Lucida Console" w:hAnsi="Lucida Console" w:cs="Lucida Console"/>
          <w:spacing w:val="-12"/>
        </w:rPr>
        <w:t xml:space="preserve"> </w:t>
      </w:r>
      <w:r w:rsidRPr="00E968B8">
        <w:rPr>
          <w:rFonts w:ascii="Lucida Console" w:eastAsia="Lucida Console" w:hAnsi="Lucida Console" w:cs="Lucida Console"/>
        </w:rPr>
        <w:t>y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w_b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lt</w:t>
      </w:r>
      <w:r w:rsidRPr="00E968B8">
        <w:rPr>
          <w:rFonts w:ascii="Lucida Console" w:eastAsia="Lucida Console" w:hAnsi="Lucida Console" w:cs="Lucida Console"/>
          <w:spacing w:val="-10"/>
        </w:rPr>
        <w:t xml:space="preserve"> </w:t>
      </w:r>
      <w:r w:rsidRPr="00E968B8">
        <w:rPr>
          <w:rFonts w:ascii="Lucida Console" w:eastAsia="Lucida Console" w:hAnsi="Lucida Console" w:cs="Lucida Console"/>
        </w:rPr>
        <w:t>to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al_a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cel_</w:t>
      </w:r>
      <w:r w:rsidRPr="00E968B8">
        <w:rPr>
          <w:rFonts w:ascii="Lucida Console" w:eastAsia="Lucida Console" w:hAnsi="Lucida Console" w:cs="Lucida Console"/>
          <w:spacing w:val="2"/>
        </w:rPr>
        <w:t>b</w:t>
      </w:r>
      <w:r w:rsidRPr="00E968B8">
        <w:rPr>
          <w:rFonts w:ascii="Lucida Console" w:eastAsia="Lucida Console" w:hAnsi="Lucida Console" w:cs="Lucida Console"/>
        </w:rPr>
        <w:t>elt</w:t>
      </w:r>
      <w:r w:rsidRPr="00E968B8">
        <w:rPr>
          <w:rFonts w:ascii="Lucida Console" w:eastAsia="Lucida Console" w:hAnsi="Lucida Console" w:cs="Lucida Console"/>
          <w:spacing w:val="-16"/>
        </w:rPr>
        <w:t xml:space="preserve"> </w:t>
      </w:r>
      <w:r w:rsidRPr="00E968B8">
        <w:rPr>
          <w:rFonts w:ascii="Lucida Console" w:eastAsia="Lucida Console" w:hAnsi="Lucida Console" w:cs="Lucida Console"/>
        </w:rPr>
        <w:t>kurto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is_r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ll_b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l t</w:t>
      </w:r>
    </w:p>
    <w:p w:rsidR="00F622C6" w:rsidRPr="00E968B8" w:rsidRDefault="00C613B0">
      <w:pPr>
        <w:spacing w:before="2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1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1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3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 xml:space="preserve">70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4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 xml:space="preserve">.6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-8</w:t>
      </w:r>
      <w:r w:rsidRPr="00E968B8">
        <w:rPr>
          <w:rFonts w:ascii="Lucida Console" w:eastAsia="Lucida Console" w:hAnsi="Lucida Console" w:cs="Lucida Console"/>
          <w:spacing w:val="2"/>
        </w:rPr>
        <w:t>2</w:t>
      </w:r>
      <w:r w:rsidRPr="00E968B8">
        <w:rPr>
          <w:rFonts w:ascii="Lucida Console" w:eastAsia="Lucida Console" w:hAnsi="Lucida Console" w:cs="Lucida Console"/>
        </w:rPr>
        <w:t xml:space="preserve">.8              </w:t>
      </w:r>
      <w:r w:rsidRPr="00E968B8">
        <w:rPr>
          <w:rFonts w:ascii="Lucida Console" w:eastAsia="Lucida Console" w:hAnsi="Lucida Console" w:cs="Lucida Console"/>
          <w:spacing w:val="115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3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-</w:t>
      </w:r>
      <w:r w:rsidRPr="00E968B8">
        <w:rPr>
          <w:rFonts w:ascii="Lucida Console" w:eastAsia="Lucida Console" w:hAnsi="Lucida Console" w:cs="Lucida Console"/>
        </w:rPr>
        <w:t>1.03</w:t>
      </w:r>
      <w:r w:rsidRPr="00E968B8">
        <w:rPr>
          <w:rFonts w:ascii="Lucida Console" w:eastAsia="Lucida Console" w:hAnsi="Lucida Console" w:cs="Lucida Console"/>
          <w:spacing w:val="2"/>
        </w:rPr>
        <w:t>5</w:t>
      </w:r>
      <w:r w:rsidRPr="00E968B8">
        <w:rPr>
          <w:rFonts w:ascii="Lucida Console" w:eastAsia="Lucida Console" w:hAnsi="Lucida Console" w:cs="Lucida Console"/>
        </w:rPr>
        <w:t>6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6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2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1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3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 xml:space="preserve">66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4</w:t>
      </w:r>
      <w:r w:rsidRPr="00E968B8">
        <w:rPr>
          <w:rFonts w:ascii="Lucida Console" w:eastAsia="Lucida Console" w:hAnsi="Lucida Console" w:cs="Lucida Console"/>
          <w:spacing w:val="2"/>
        </w:rPr>
        <w:t>2</w:t>
      </w:r>
      <w:r w:rsidRPr="00E968B8">
        <w:rPr>
          <w:rFonts w:ascii="Lucida Console" w:eastAsia="Lucida Console" w:hAnsi="Lucida Console" w:cs="Lucida Console"/>
        </w:rPr>
        <w:t xml:space="preserve">.8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-8</w:t>
      </w:r>
      <w:r w:rsidRPr="00E968B8">
        <w:rPr>
          <w:rFonts w:ascii="Lucida Console" w:eastAsia="Lucida Console" w:hAnsi="Lucida Console" w:cs="Lucida Console"/>
          <w:spacing w:val="2"/>
        </w:rPr>
        <w:t>2</w:t>
      </w:r>
      <w:r w:rsidRPr="00E968B8">
        <w:rPr>
          <w:rFonts w:ascii="Lucida Console" w:eastAsia="Lucida Console" w:hAnsi="Lucida Console" w:cs="Lucida Console"/>
        </w:rPr>
        <w:t xml:space="preserve">.5              </w:t>
      </w:r>
      <w:r w:rsidRPr="00E968B8">
        <w:rPr>
          <w:rFonts w:ascii="Lucida Console" w:eastAsia="Lucida Console" w:hAnsi="Lucida Console" w:cs="Lucida Console"/>
          <w:spacing w:val="115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2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-</w:t>
      </w:r>
      <w:r w:rsidRPr="00E968B8">
        <w:rPr>
          <w:rFonts w:ascii="Lucida Console" w:eastAsia="Lucida Console" w:hAnsi="Lucida Console" w:cs="Lucida Console"/>
        </w:rPr>
        <w:t>1.03</w:t>
      </w:r>
      <w:r w:rsidRPr="00E968B8">
        <w:rPr>
          <w:rFonts w:ascii="Lucida Console" w:eastAsia="Lucida Console" w:hAnsi="Lucida Console" w:cs="Lucida Console"/>
          <w:spacing w:val="2"/>
        </w:rPr>
        <w:t>5</w:t>
      </w:r>
      <w:r w:rsidRPr="00E968B8">
        <w:rPr>
          <w:rFonts w:ascii="Lucida Console" w:eastAsia="Lucida Console" w:hAnsi="Lucida Console" w:cs="Lucida Console"/>
        </w:rPr>
        <w:t>6</w:t>
      </w:r>
    </w:p>
    <w:p w:rsidR="00F622C6" w:rsidRPr="00E968B8" w:rsidRDefault="00C613B0">
      <w:pPr>
        <w:spacing w:before="23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6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3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1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3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58</w:t>
      </w:r>
      <w:r w:rsidRPr="00E968B8">
        <w:rPr>
          <w:rFonts w:ascii="Lucida Console" w:eastAsia="Lucida Console" w:hAnsi="Lucida Console" w:cs="Lucida Console"/>
        </w:rPr>
        <w:t xml:space="preserve">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4</w:t>
      </w:r>
      <w:r w:rsidRPr="00E968B8">
        <w:rPr>
          <w:rFonts w:ascii="Lucida Console" w:eastAsia="Lucida Console" w:hAnsi="Lucida Console" w:cs="Lucida Console"/>
          <w:spacing w:val="2"/>
        </w:rPr>
        <w:t>3</w:t>
      </w:r>
      <w:r w:rsidRPr="00E968B8">
        <w:rPr>
          <w:rFonts w:ascii="Lucida Console" w:eastAsia="Lucida Console" w:hAnsi="Lucida Console" w:cs="Lucida Console"/>
        </w:rPr>
        <w:t xml:space="preserve">.7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-8</w:t>
      </w:r>
      <w:r w:rsidRPr="00E968B8">
        <w:rPr>
          <w:rFonts w:ascii="Lucida Console" w:eastAsia="Lucida Console" w:hAnsi="Lucida Console" w:cs="Lucida Console"/>
          <w:spacing w:val="2"/>
        </w:rPr>
        <w:t>2</w:t>
      </w:r>
      <w:r w:rsidRPr="00E968B8">
        <w:rPr>
          <w:rFonts w:ascii="Lucida Console" w:eastAsia="Lucida Console" w:hAnsi="Lucida Console" w:cs="Lucida Console"/>
        </w:rPr>
        <w:t xml:space="preserve">.3              </w:t>
      </w:r>
      <w:r w:rsidRPr="00E968B8">
        <w:rPr>
          <w:rFonts w:ascii="Lucida Console" w:eastAsia="Lucida Console" w:hAnsi="Lucida Console" w:cs="Lucida Console"/>
          <w:spacing w:val="115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1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-</w:t>
      </w:r>
      <w:r w:rsidRPr="00E968B8">
        <w:rPr>
          <w:rFonts w:ascii="Lucida Console" w:eastAsia="Lucida Console" w:hAnsi="Lucida Console" w:cs="Lucida Console"/>
        </w:rPr>
        <w:t>1.03</w:t>
      </w:r>
      <w:r w:rsidRPr="00E968B8">
        <w:rPr>
          <w:rFonts w:ascii="Lucida Console" w:eastAsia="Lucida Console" w:hAnsi="Lucida Console" w:cs="Lucida Console"/>
          <w:spacing w:val="2"/>
        </w:rPr>
        <w:t>5</w:t>
      </w:r>
      <w:r w:rsidRPr="00E968B8">
        <w:rPr>
          <w:rFonts w:ascii="Lucida Console" w:eastAsia="Lucida Console" w:hAnsi="Lucida Console" w:cs="Lucida Console"/>
        </w:rPr>
        <w:t>6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6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4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1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3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 xml:space="preserve">56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4</w:t>
      </w:r>
      <w:r w:rsidRPr="00E968B8">
        <w:rPr>
          <w:rFonts w:ascii="Lucida Console" w:eastAsia="Lucida Console" w:hAnsi="Lucida Console" w:cs="Lucida Console"/>
          <w:spacing w:val="2"/>
        </w:rPr>
        <w:t>4</w:t>
      </w:r>
      <w:r w:rsidRPr="00E968B8">
        <w:rPr>
          <w:rFonts w:ascii="Lucida Console" w:eastAsia="Lucida Console" w:hAnsi="Lucida Console" w:cs="Lucida Console"/>
        </w:rPr>
        <w:t xml:space="preserve">.4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-8</w:t>
      </w:r>
      <w:r w:rsidRPr="00E968B8">
        <w:rPr>
          <w:rFonts w:ascii="Lucida Console" w:eastAsia="Lucida Console" w:hAnsi="Lucida Console" w:cs="Lucida Console"/>
          <w:spacing w:val="2"/>
        </w:rPr>
        <w:t>2</w:t>
      </w:r>
      <w:r w:rsidRPr="00E968B8">
        <w:rPr>
          <w:rFonts w:ascii="Lucida Console" w:eastAsia="Lucida Console" w:hAnsi="Lucida Console" w:cs="Lucida Console"/>
        </w:rPr>
        <w:t xml:space="preserve">.1              </w:t>
      </w:r>
      <w:r w:rsidRPr="00E968B8">
        <w:rPr>
          <w:rFonts w:ascii="Lucida Console" w:eastAsia="Lucida Console" w:hAnsi="Lucida Console" w:cs="Lucida Console"/>
          <w:spacing w:val="115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1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-</w:t>
      </w:r>
      <w:r w:rsidRPr="00E968B8">
        <w:rPr>
          <w:rFonts w:ascii="Lucida Console" w:eastAsia="Lucida Console" w:hAnsi="Lucida Console" w:cs="Lucida Console"/>
        </w:rPr>
        <w:t>1.03</w:t>
      </w:r>
      <w:r w:rsidRPr="00E968B8">
        <w:rPr>
          <w:rFonts w:ascii="Lucida Console" w:eastAsia="Lucida Console" w:hAnsi="Lucida Console" w:cs="Lucida Console"/>
          <w:spacing w:val="2"/>
        </w:rPr>
        <w:t>5</w:t>
      </w:r>
      <w:r w:rsidRPr="00E968B8">
        <w:rPr>
          <w:rFonts w:ascii="Lucida Console" w:eastAsia="Lucida Console" w:hAnsi="Lucida Console" w:cs="Lucida Console"/>
        </w:rPr>
        <w:t>6</w:t>
      </w:r>
    </w:p>
    <w:p w:rsidR="00F622C6" w:rsidRPr="00E968B8" w:rsidRDefault="00C613B0">
      <w:pPr>
        <w:spacing w:before="23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6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5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1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3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 xml:space="preserve">57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4</w:t>
      </w:r>
      <w:r w:rsidRPr="00E968B8">
        <w:rPr>
          <w:rFonts w:ascii="Lucida Console" w:eastAsia="Lucida Console" w:hAnsi="Lucida Console" w:cs="Lucida Console"/>
          <w:spacing w:val="2"/>
        </w:rPr>
        <w:t>5</w:t>
      </w:r>
      <w:r w:rsidRPr="00E968B8">
        <w:rPr>
          <w:rFonts w:ascii="Lucida Console" w:eastAsia="Lucida Console" w:hAnsi="Lucida Console" w:cs="Lucida Console"/>
        </w:rPr>
        <w:t xml:space="preserve">.1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-8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 xml:space="preserve">.9              </w:t>
      </w:r>
      <w:r w:rsidRPr="00E968B8">
        <w:rPr>
          <w:rFonts w:ascii="Lucida Console" w:eastAsia="Lucida Console" w:hAnsi="Lucida Console" w:cs="Lucida Console"/>
          <w:spacing w:val="115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1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-</w:t>
      </w:r>
      <w:r w:rsidRPr="00E968B8">
        <w:rPr>
          <w:rFonts w:ascii="Lucida Console" w:eastAsia="Lucida Console" w:hAnsi="Lucida Console" w:cs="Lucida Console"/>
        </w:rPr>
        <w:t>1.03</w:t>
      </w:r>
      <w:r w:rsidRPr="00E968B8">
        <w:rPr>
          <w:rFonts w:ascii="Lucida Console" w:eastAsia="Lucida Console" w:hAnsi="Lucida Console" w:cs="Lucida Console"/>
          <w:spacing w:val="2"/>
        </w:rPr>
        <w:t>5</w:t>
      </w:r>
      <w:r w:rsidRPr="00E968B8">
        <w:rPr>
          <w:rFonts w:ascii="Lucida Console" w:eastAsia="Lucida Console" w:hAnsi="Lucida Console" w:cs="Lucida Console"/>
        </w:rPr>
        <w:t>6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6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6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1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3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 xml:space="preserve">45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4</w:t>
      </w:r>
      <w:r w:rsidRPr="00E968B8">
        <w:rPr>
          <w:rFonts w:ascii="Lucida Console" w:eastAsia="Lucida Console" w:hAnsi="Lucida Console" w:cs="Lucida Console"/>
          <w:spacing w:val="2"/>
        </w:rPr>
        <w:t>5</w:t>
      </w:r>
      <w:r w:rsidRPr="00E968B8">
        <w:rPr>
          <w:rFonts w:ascii="Lucida Console" w:eastAsia="Lucida Console" w:hAnsi="Lucida Console" w:cs="Lucida Console"/>
        </w:rPr>
        <w:t xml:space="preserve">.6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-8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 xml:space="preserve">.9              </w:t>
      </w:r>
      <w:r w:rsidRPr="00E968B8">
        <w:rPr>
          <w:rFonts w:ascii="Lucida Console" w:eastAsia="Lucida Console" w:hAnsi="Lucida Console" w:cs="Lucida Console"/>
          <w:spacing w:val="115"/>
        </w:rPr>
        <w:t xml:space="preserve"> 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</w:rPr>
        <w:t xml:space="preserve">      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-</w:t>
      </w:r>
      <w:r w:rsidRPr="00E968B8">
        <w:rPr>
          <w:rFonts w:ascii="Lucida Console" w:eastAsia="Lucida Console" w:hAnsi="Lucida Console" w:cs="Lucida Console"/>
        </w:rPr>
        <w:t>1.03</w:t>
      </w:r>
      <w:r w:rsidRPr="00E968B8">
        <w:rPr>
          <w:rFonts w:ascii="Lucida Console" w:eastAsia="Lucida Console" w:hAnsi="Lucida Console" w:cs="Lucida Console"/>
          <w:spacing w:val="2"/>
        </w:rPr>
        <w:t>5</w:t>
      </w:r>
      <w:r w:rsidRPr="00E968B8">
        <w:rPr>
          <w:rFonts w:ascii="Lucida Console" w:eastAsia="Lucida Console" w:hAnsi="Lucida Console" w:cs="Lucida Console"/>
        </w:rPr>
        <w:t>6</w:t>
      </w:r>
    </w:p>
    <w:p w:rsidR="00F622C6" w:rsidRPr="00E968B8" w:rsidRDefault="00C613B0">
      <w:pPr>
        <w:spacing w:before="23"/>
        <w:ind w:left="140"/>
        <w:rPr>
          <w:rFonts w:ascii="Lucida Console" w:eastAsia="Lucida Console" w:hAnsi="Lucida Console" w:cs="Lucida Console"/>
        </w:rPr>
        <w:sectPr w:rsidR="00F622C6" w:rsidRPr="00E968B8">
          <w:headerReference w:type="default" r:id="rId9"/>
          <w:pgSz w:w="12240" w:h="15840"/>
          <w:pgMar w:top="2600" w:right="1420" w:bottom="280" w:left="1300" w:header="1463" w:footer="2916" w:gutter="0"/>
          <w:cols w:space="720"/>
        </w:sectPr>
      </w:pPr>
      <w:r w:rsidRPr="00E968B8">
        <w:pict>
          <v:shape id="_x0000_s1033" type="#_x0000_t202" style="position:absolute;left:0;text-align:left;margin-left:70pt;margin-top:11.15pt;width:455.75pt;height:83.85pt;z-index:-6389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20"/>
                    <w:gridCol w:w="2410"/>
                    <w:gridCol w:w="2289"/>
                    <w:gridCol w:w="2531"/>
                    <w:gridCol w:w="1665"/>
                  </w:tblGrid>
                  <w:tr w:rsidR="00F622C6">
                    <w:trPr>
                      <w:trHeight w:hRule="exact" w:val="239"/>
                    </w:trPr>
                    <w:tc>
                      <w:tcPr>
                        <w:tcW w:w="2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F622C6"/>
                    </w:tc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25"/>
                          <w:ind w:left="60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kur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t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osis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_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pict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h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_be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l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t</w:t>
                        </w:r>
                      </w:p>
                    </w:tc>
                    <w:tc>
                      <w:tcPr>
                        <w:tcW w:w="22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25"/>
                          <w:ind w:left="60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ske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w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ness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_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roll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_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belt</w:t>
                        </w:r>
                      </w:p>
                    </w:tc>
                    <w:tc>
                      <w:tcPr>
                        <w:tcW w:w="25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25"/>
                          <w:ind w:left="6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skew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n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ess_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r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oll_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b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elt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.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1</w:t>
                        </w:r>
                      </w:p>
                    </w:tc>
                    <w:tc>
                      <w:tcPr>
                        <w:tcW w:w="16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25"/>
                          <w:ind w:left="60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max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_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roll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_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belt</w:t>
                        </w:r>
                      </w:p>
                    </w:tc>
                  </w:tr>
                  <w:tr w:rsidR="00F622C6">
                    <w:trPr>
                      <w:trHeight w:hRule="exact" w:val="226"/>
                    </w:trPr>
                    <w:tc>
                      <w:tcPr>
                        <w:tcW w:w="2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40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1</w:t>
                        </w:r>
                      </w:p>
                    </w:tc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1385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-0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.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391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3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3</w:t>
                        </w:r>
                      </w:p>
                    </w:tc>
                    <w:tc>
                      <w:tcPr>
                        <w:tcW w:w="22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1265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0.0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0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5406</w:t>
                        </w:r>
                      </w:p>
                    </w:tc>
                    <w:tc>
                      <w:tcPr>
                        <w:tcW w:w="25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1506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0.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0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451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1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5</w:t>
                        </w:r>
                      </w:p>
                    </w:tc>
                    <w:tc>
                      <w:tcPr>
                        <w:tcW w:w="16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right="40"/>
                          <w:jc w:val="right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-4.1</w:t>
                        </w:r>
                      </w:p>
                    </w:tc>
                  </w:tr>
                  <w:tr w:rsidR="00F622C6">
                    <w:trPr>
                      <w:trHeight w:hRule="exact" w:val="225"/>
                    </w:trPr>
                    <w:tc>
                      <w:tcPr>
                        <w:tcW w:w="2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40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2</w:t>
                        </w:r>
                      </w:p>
                    </w:tc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1385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-0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.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391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3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3</w:t>
                        </w:r>
                      </w:p>
                    </w:tc>
                    <w:tc>
                      <w:tcPr>
                        <w:tcW w:w="22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1265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0.0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0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5406</w:t>
                        </w:r>
                      </w:p>
                    </w:tc>
                    <w:tc>
                      <w:tcPr>
                        <w:tcW w:w="25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1506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0.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0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451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1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5</w:t>
                        </w:r>
                      </w:p>
                    </w:tc>
                    <w:tc>
                      <w:tcPr>
                        <w:tcW w:w="16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right="40"/>
                          <w:jc w:val="right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-4.1</w:t>
                        </w:r>
                      </w:p>
                    </w:tc>
                  </w:tr>
                  <w:tr w:rsidR="00F622C6">
                    <w:trPr>
                      <w:trHeight w:hRule="exact" w:val="225"/>
                    </w:trPr>
                    <w:tc>
                      <w:tcPr>
                        <w:tcW w:w="2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1"/>
                          <w:ind w:left="40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3</w:t>
                        </w:r>
                      </w:p>
                    </w:tc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1"/>
                          <w:ind w:left="1385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-0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.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391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3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3</w:t>
                        </w:r>
                      </w:p>
                    </w:tc>
                    <w:tc>
                      <w:tcPr>
                        <w:tcW w:w="22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1"/>
                          <w:ind w:left="1265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0.0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0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5406</w:t>
                        </w:r>
                      </w:p>
                    </w:tc>
                    <w:tc>
                      <w:tcPr>
                        <w:tcW w:w="25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1"/>
                          <w:ind w:left="1506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0.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0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451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1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5</w:t>
                        </w:r>
                      </w:p>
                    </w:tc>
                    <w:tc>
                      <w:tcPr>
                        <w:tcW w:w="16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1"/>
                          <w:ind w:right="40"/>
                          <w:jc w:val="right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-4.1</w:t>
                        </w:r>
                      </w:p>
                    </w:tc>
                  </w:tr>
                  <w:tr w:rsidR="00F622C6">
                    <w:trPr>
                      <w:trHeight w:hRule="exact" w:val="226"/>
                    </w:trPr>
                    <w:tc>
                      <w:tcPr>
                        <w:tcW w:w="2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40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4</w:t>
                        </w:r>
                      </w:p>
                    </w:tc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1385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-0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.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391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3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3</w:t>
                        </w:r>
                      </w:p>
                    </w:tc>
                    <w:tc>
                      <w:tcPr>
                        <w:tcW w:w="22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1265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0.0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0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5406</w:t>
                        </w:r>
                      </w:p>
                    </w:tc>
                    <w:tc>
                      <w:tcPr>
                        <w:tcW w:w="25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1506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0.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0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451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1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5</w:t>
                        </w:r>
                      </w:p>
                    </w:tc>
                    <w:tc>
                      <w:tcPr>
                        <w:tcW w:w="16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right="40"/>
                          <w:jc w:val="right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-4.1</w:t>
                        </w:r>
                      </w:p>
                    </w:tc>
                  </w:tr>
                  <w:tr w:rsidR="00F622C6">
                    <w:trPr>
                      <w:trHeight w:hRule="exact" w:val="226"/>
                    </w:trPr>
                    <w:tc>
                      <w:tcPr>
                        <w:tcW w:w="2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40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5</w:t>
                        </w:r>
                      </w:p>
                    </w:tc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1385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-0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.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391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3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3</w:t>
                        </w:r>
                      </w:p>
                    </w:tc>
                    <w:tc>
                      <w:tcPr>
                        <w:tcW w:w="22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1265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0.0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0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5406</w:t>
                        </w:r>
                      </w:p>
                    </w:tc>
                    <w:tc>
                      <w:tcPr>
                        <w:tcW w:w="25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1506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0.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0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451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1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5</w:t>
                        </w:r>
                      </w:p>
                    </w:tc>
                    <w:tc>
                      <w:tcPr>
                        <w:tcW w:w="16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right="40"/>
                          <w:jc w:val="right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-4.1</w:t>
                        </w:r>
                      </w:p>
                    </w:tc>
                  </w:tr>
                  <w:tr w:rsidR="00F622C6">
                    <w:trPr>
                      <w:trHeight w:hRule="exact" w:val="312"/>
                    </w:trPr>
                    <w:tc>
                      <w:tcPr>
                        <w:tcW w:w="2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40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6</w:t>
                        </w:r>
                      </w:p>
                    </w:tc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1385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-0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.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391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3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3</w:t>
                        </w:r>
                      </w:p>
                    </w:tc>
                    <w:tc>
                      <w:tcPr>
                        <w:tcW w:w="22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1265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0.0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0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5406</w:t>
                        </w:r>
                      </w:p>
                    </w:tc>
                    <w:tc>
                      <w:tcPr>
                        <w:tcW w:w="25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1506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0.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0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451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1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5</w:t>
                        </w:r>
                      </w:p>
                    </w:tc>
                    <w:tc>
                      <w:tcPr>
                        <w:tcW w:w="16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right="40"/>
                          <w:jc w:val="right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-4.1</w:t>
                        </w:r>
                      </w:p>
                    </w:tc>
                  </w:tr>
                </w:tbl>
                <w:p w:rsidR="00F622C6" w:rsidRDefault="00F622C6"/>
              </w:txbxContent>
            </v:textbox>
            <w10:wrap anchorx="page"/>
          </v:shape>
        </w:pict>
      </w:r>
      <w:r w:rsidRPr="00E968B8">
        <w:rPr>
          <w:rFonts w:ascii="Lucida Console" w:eastAsia="Lucida Console" w:hAnsi="Lucida Console" w:cs="Lucida Console"/>
        </w:rPr>
        <w:t>6</w:t>
      </w:r>
    </w:p>
    <w:p w:rsidR="00F622C6" w:rsidRPr="00E968B8" w:rsidRDefault="00F622C6">
      <w:pPr>
        <w:spacing w:before="9" w:line="180" w:lineRule="exact"/>
        <w:rPr>
          <w:sz w:val="19"/>
          <w:szCs w:val="19"/>
        </w:rPr>
      </w:pPr>
    </w:p>
    <w:p w:rsidR="00F622C6" w:rsidRPr="00E968B8" w:rsidRDefault="00C613B0">
      <w:pPr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#--</w:t>
      </w:r>
      <w:r w:rsidRPr="00E968B8">
        <w:rPr>
          <w:rFonts w:ascii="Lucida Console" w:eastAsia="Lucida Console" w:hAnsi="Lucida Console" w:cs="Lucida Console"/>
          <w:spacing w:val="2"/>
        </w:rPr>
        <w:t>-</w:t>
      </w:r>
      <w:r w:rsidRPr="00E968B8">
        <w:rPr>
          <w:rFonts w:ascii="Lucida Console" w:eastAsia="Lucida Console" w:hAnsi="Lucida Console" w:cs="Lucida Console"/>
        </w:rPr>
        <w:t>----</w:t>
      </w:r>
      <w:r w:rsidRPr="00E968B8">
        <w:rPr>
          <w:rFonts w:ascii="Lucida Console" w:eastAsia="Lucida Console" w:hAnsi="Lucida Console" w:cs="Lucida Console"/>
          <w:spacing w:val="2"/>
        </w:rPr>
        <w:t>-</w:t>
      </w:r>
      <w:r w:rsidRPr="00E968B8">
        <w:rPr>
          <w:rFonts w:ascii="Lucida Console" w:eastAsia="Lucida Console" w:hAnsi="Lucida Console" w:cs="Lucida Console"/>
        </w:rPr>
        <w:t>----</w:t>
      </w:r>
    </w:p>
    <w:p w:rsidR="00F622C6" w:rsidRPr="00E968B8" w:rsidRDefault="00C613B0">
      <w:pPr>
        <w:spacing w:before="23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lib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ary(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ree)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fit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&lt;-tr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e(cl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sse</w:t>
      </w:r>
      <w:r w:rsidRPr="00E968B8">
        <w:rPr>
          <w:rFonts w:ascii="Lucida Console" w:eastAsia="Lucida Console" w:hAnsi="Lucida Console" w:cs="Lucida Console"/>
          <w:spacing w:val="2"/>
        </w:rPr>
        <w:t>~</w:t>
      </w:r>
      <w:r w:rsidRPr="00E968B8">
        <w:rPr>
          <w:rFonts w:ascii="Lucida Console" w:eastAsia="Lucida Console" w:hAnsi="Lucida Console" w:cs="Lucida Console"/>
        </w:rPr>
        <w:t>.,dat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=dat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Trai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[</w:t>
      </w:r>
      <w:r w:rsidRPr="00E968B8">
        <w:rPr>
          <w:rFonts w:ascii="Lucida Console" w:eastAsia="Lucida Console" w:hAnsi="Lucida Console" w:cs="Lucida Console"/>
          <w:spacing w:val="2"/>
        </w:rPr>
        <w:t>,</w:t>
      </w:r>
      <w:r w:rsidRPr="00E968B8">
        <w:rPr>
          <w:rFonts w:ascii="Lucida Console" w:eastAsia="Lucida Console" w:hAnsi="Lucida Console" w:cs="Lucida Console"/>
        </w:rPr>
        <w:t>-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>])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sum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>ary(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>it)</w:t>
      </w:r>
    </w:p>
    <w:p w:rsidR="00F622C6" w:rsidRPr="00E968B8" w:rsidRDefault="00F622C6">
      <w:pPr>
        <w:spacing w:before="9" w:line="240" w:lineRule="exact"/>
        <w:rPr>
          <w:sz w:val="24"/>
          <w:szCs w:val="24"/>
        </w:rPr>
      </w:pPr>
    </w:p>
    <w:p w:rsidR="00F622C6" w:rsidRPr="00E968B8" w:rsidRDefault="00C613B0">
      <w:pPr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Class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fica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ion</w:t>
      </w:r>
      <w:r w:rsidRPr="00E968B8">
        <w:rPr>
          <w:rFonts w:ascii="Lucida Console" w:eastAsia="Lucida Console" w:hAnsi="Lucida Console" w:cs="Lucida Console"/>
          <w:spacing w:val="-17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ree:</w:t>
      </w:r>
    </w:p>
    <w:p w:rsidR="00F622C6" w:rsidRPr="00E968B8" w:rsidRDefault="00C613B0">
      <w:pPr>
        <w:spacing w:before="25" w:line="270" w:lineRule="auto"/>
        <w:ind w:left="140" w:right="3027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tree(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>ormu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a</w:t>
      </w:r>
      <w:r w:rsidRPr="00E968B8">
        <w:rPr>
          <w:rFonts w:ascii="Lucida Console" w:eastAsia="Lucida Console" w:hAnsi="Lucida Console" w:cs="Lucida Console"/>
          <w:spacing w:val="-14"/>
        </w:rPr>
        <w:t xml:space="preserve"> </w:t>
      </w:r>
      <w:r w:rsidRPr="00E968B8">
        <w:rPr>
          <w:rFonts w:ascii="Lucida Console" w:eastAsia="Lucida Console" w:hAnsi="Lucida Console" w:cs="Lucida Console"/>
        </w:rPr>
        <w:t>=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las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e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</w:rPr>
        <w:t>~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., data</w:t>
      </w:r>
      <w:r w:rsidRPr="00E968B8">
        <w:rPr>
          <w:rFonts w:ascii="Lucida Console" w:eastAsia="Lucida Console" w:hAnsi="Lucida Console" w:cs="Lucida Console"/>
          <w:spacing w:val="-3"/>
        </w:rPr>
        <w:t xml:space="preserve"> </w:t>
      </w:r>
      <w:r w:rsidRPr="00E968B8">
        <w:rPr>
          <w:rFonts w:ascii="Lucida Console" w:eastAsia="Lucida Console" w:hAnsi="Lucida Console" w:cs="Lucida Console"/>
        </w:rPr>
        <w:t>=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d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taT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ain[,</w:t>
      </w:r>
      <w:r w:rsidRPr="00E968B8">
        <w:rPr>
          <w:rFonts w:ascii="Lucida Console" w:eastAsia="Lucida Console" w:hAnsi="Lucida Console" w:cs="Lucida Console"/>
          <w:spacing w:val="-10"/>
        </w:rPr>
        <w:t xml:space="preserve"> </w:t>
      </w:r>
      <w:r w:rsidRPr="00E968B8">
        <w:rPr>
          <w:rFonts w:ascii="Lucida Console" w:eastAsia="Lucida Console" w:hAnsi="Lucida Console" w:cs="Lucida Console"/>
        </w:rPr>
        <w:t>-1]) Varia</w:t>
      </w:r>
      <w:r w:rsidRPr="00E968B8">
        <w:rPr>
          <w:rFonts w:ascii="Lucida Console" w:eastAsia="Lucida Console" w:hAnsi="Lucida Console" w:cs="Lucida Console"/>
          <w:spacing w:val="2"/>
        </w:rPr>
        <w:t>b</w:t>
      </w:r>
      <w:r w:rsidRPr="00E968B8">
        <w:rPr>
          <w:rFonts w:ascii="Lucida Console" w:eastAsia="Lucida Console" w:hAnsi="Lucida Console" w:cs="Lucida Console"/>
        </w:rPr>
        <w:t>les</w:t>
      </w:r>
      <w:r w:rsidRPr="00E968B8">
        <w:rPr>
          <w:rFonts w:ascii="Lucida Console" w:eastAsia="Lucida Console" w:hAnsi="Lucida Console" w:cs="Lucida Console"/>
          <w:spacing w:val="-11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ctua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ly</w:t>
      </w:r>
      <w:r w:rsidRPr="00E968B8">
        <w:rPr>
          <w:rFonts w:ascii="Lucida Console" w:eastAsia="Lucida Console" w:hAnsi="Lucida Console" w:cs="Lucida Console"/>
          <w:spacing w:val="-10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u</w:t>
      </w:r>
      <w:r w:rsidRPr="00E968B8">
        <w:rPr>
          <w:rFonts w:ascii="Lucida Console" w:eastAsia="Lucida Console" w:hAnsi="Lucida Console" w:cs="Lucida Console"/>
        </w:rPr>
        <w:t>sed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in tree</w:t>
      </w:r>
      <w:r w:rsidRPr="00E968B8">
        <w:rPr>
          <w:rFonts w:ascii="Lucida Console" w:eastAsia="Lucida Console" w:hAnsi="Lucida Console" w:cs="Lucida Console"/>
          <w:spacing w:val="-3"/>
        </w:rPr>
        <w:t xml:space="preserve"> </w:t>
      </w:r>
      <w:r w:rsidRPr="00E968B8">
        <w:rPr>
          <w:rFonts w:ascii="Lucida Console" w:eastAsia="Lucida Console" w:hAnsi="Lucida Console" w:cs="Lucida Console"/>
        </w:rPr>
        <w:t>con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tru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ti</w:t>
      </w:r>
      <w:r w:rsidRPr="00E968B8">
        <w:rPr>
          <w:rFonts w:ascii="Lucida Console" w:eastAsia="Lucida Console" w:hAnsi="Lucida Console" w:cs="Lucida Console"/>
          <w:spacing w:val="1"/>
        </w:rPr>
        <w:t>o</w:t>
      </w:r>
      <w:r w:rsidRPr="00E968B8">
        <w:rPr>
          <w:rFonts w:ascii="Lucida Console" w:eastAsia="Lucida Console" w:hAnsi="Lucida Console" w:cs="Lucida Console"/>
        </w:rPr>
        <w:t>n:</w:t>
      </w:r>
    </w:p>
    <w:p w:rsidR="00F622C6" w:rsidRPr="00E968B8" w:rsidRDefault="00C613B0">
      <w:pPr>
        <w:spacing w:line="267" w:lineRule="auto"/>
        <w:ind w:left="140" w:right="5677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[1]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"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aw_t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mest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mp_</w:t>
      </w:r>
      <w:r w:rsidRPr="00E968B8">
        <w:rPr>
          <w:rFonts w:ascii="Lucida Console" w:eastAsia="Lucida Console" w:hAnsi="Lucida Console" w:cs="Lucida Console"/>
          <w:spacing w:val="2"/>
        </w:rPr>
        <w:t>p</w:t>
      </w:r>
      <w:r w:rsidRPr="00E968B8">
        <w:rPr>
          <w:rFonts w:ascii="Lucida Console" w:eastAsia="Lucida Console" w:hAnsi="Lucida Console" w:cs="Lucida Console"/>
        </w:rPr>
        <w:t>art_1" Number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of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ermi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al</w:t>
      </w:r>
      <w:r w:rsidRPr="00E968B8">
        <w:rPr>
          <w:rFonts w:ascii="Lucida Console" w:eastAsia="Lucida Console" w:hAnsi="Lucida Console" w:cs="Lucida Console"/>
          <w:spacing w:val="-10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odes:</w:t>
      </w:r>
      <w:r w:rsidRPr="00E968B8">
        <w:rPr>
          <w:rFonts w:ascii="Lucida Console" w:eastAsia="Lucida Console" w:hAnsi="Lucida Console" w:cs="Lucida Console"/>
          <w:spacing w:val="115"/>
        </w:rPr>
        <w:t xml:space="preserve"> </w:t>
      </w:r>
      <w:r w:rsidRPr="00E968B8">
        <w:rPr>
          <w:rFonts w:ascii="Lucida Console" w:eastAsia="Lucida Console" w:hAnsi="Lucida Console" w:cs="Lucida Console"/>
        </w:rPr>
        <w:t>3</w:t>
      </w:r>
    </w:p>
    <w:p w:rsidR="00F622C6" w:rsidRPr="00E968B8" w:rsidRDefault="00C613B0">
      <w:pPr>
        <w:spacing w:before="3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Resid</w:t>
      </w:r>
      <w:r w:rsidRPr="00E968B8">
        <w:rPr>
          <w:rFonts w:ascii="Lucida Console" w:eastAsia="Lucida Console" w:hAnsi="Lucida Console" w:cs="Lucida Console"/>
          <w:spacing w:val="2"/>
        </w:rPr>
        <w:t>u</w:t>
      </w:r>
      <w:r w:rsidRPr="00E968B8">
        <w:rPr>
          <w:rFonts w:ascii="Lucida Console" w:eastAsia="Lucida Console" w:hAnsi="Lucida Console" w:cs="Lucida Console"/>
        </w:rPr>
        <w:t>al</w:t>
      </w:r>
      <w:r w:rsidRPr="00E968B8">
        <w:rPr>
          <w:rFonts w:ascii="Lucida Console" w:eastAsia="Lucida Console" w:hAnsi="Lucida Console" w:cs="Lucida Console"/>
          <w:spacing w:val="-10"/>
        </w:rPr>
        <w:t xml:space="preserve"> 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an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d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via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ce:</w:t>
      </w:r>
      <w:r w:rsidRPr="00E968B8">
        <w:rPr>
          <w:rFonts w:ascii="Lucida Console" w:eastAsia="Lucida Console" w:hAnsi="Lucida Console" w:cs="Lucida Console"/>
          <w:spacing w:val="110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=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/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797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Miscl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ssif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cati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n</w:t>
      </w:r>
      <w:r w:rsidRPr="00E968B8">
        <w:rPr>
          <w:rFonts w:ascii="Lucida Console" w:eastAsia="Lucida Console" w:hAnsi="Lucida Console" w:cs="Lucida Console"/>
          <w:spacing w:val="-20"/>
        </w:rPr>
        <w:t xml:space="preserve"> </w:t>
      </w:r>
      <w:r w:rsidRPr="00E968B8">
        <w:rPr>
          <w:rFonts w:ascii="Lucida Console" w:eastAsia="Lucida Console" w:hAnsi="Lucida Console" w:cs="Lucida Console"/>
        </w:rPr>
        <w:t>e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ror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r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te: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=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/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8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0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"/>
        <w:gridCol w:w="1182"/>
      </w:tblGrid>
      <w:tr w:rsidR="00E968B8" w:rsidRPr="00E968B8">
        <w:trPr>
          <w:trHeight w:hRule="exact" w:val="238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25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&gt;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25"/>
              <w:ind w:left="6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#fit</w:t>
            </w:r>
          </w:p>
        </w:tc>
      </w:tr>
      <w:tr w:rsidR="00E968B8" w:rsidRPr="00E968B8">
        <w:trPr>
          <w:trHeight w:hRule="exact" w:val="311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&gt;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6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plo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t</w:t>
            </w:r>
            <w:r w:rsidRPr="00E968B8">
              <w:rPr>
                <w:rFonts w:ascii="Lucida Console" w:eastAsia="Lucida Console" w:hAnsi="Lucida Console" w:cs="Lucida Console"/>
              </w:rPr>
              <w:t>(fit)</w:t>
            </w:r>
          </w:p>
        </w:tc>
      </w:tr>
    </w:tbl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before="4" w:line="280" w:lineRule="exact"/>
        <w:rPr>
          <w:sz w:val="28"/>
          <w:szCs w:val="28"/>
        </w:rPr>
      </w:pPr>
    </w:p>
    <w:p w:rsidR="00F622C6" w:rsidRPr="00E968B8" w:rsidRDefault="00C613B0">
      <w:pPr>
        <w:spacing w:before="59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tex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(fit)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pred</w:t>
      </w:r>
      <w:r w:rsidRPr="00E968B8">
        <w:rPr>
          <w:rFonts w:ascii="Lucida Console" w:eastAsia="Lucida Console" w:hAnsi="Lucida Console" w:cs="Lucida Console"/>
          <w:spacing w:val="-3"/>
        </w:rPr>
        <w:t xml:space="preserve"> </w:t>
      </w:r>
      <w:r w:rsidRPr="00E968B8">
        <w:rPr>
          <w:rFonts w:ascii="Lucida Console" w:eastAsia="Lucida Console" w:hAnsi="Lucida Console" w:cs="Lucida Console"/>
        </w:rPr>
        <w:t>&lt;-p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edic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(fi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,data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est[</w:t>
      </w:r>
      <w:r w:rsidRPr="00E968B8">
        <w:rPr>
          <w:rFonts w:ascii="Lucida Console" w:eastAsia="Lucida Console" w:hAnsi="Lucida Console" w:cs="Lucida Console"/>
          <w:spacing w:val="3"/>
        </w:rPr>
        <w:t>,</w:t>
      </w:r>
      <w:r w:rsidRPr="00E968B8">
        <w:rPr>
          <w:rFonts w:ascii="Lucida Console" w:eastAsia="Lucida Console" w:hAnsi="Lucida Console" w:cs="Lucida Console"/>
        </w:rPr>
        <w:t>-1],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ype</w:t>
      </w:r>
      <w:r w:rsidRPr="00E968B8">
        <w:rPr>
          <w:rFonts w:ascii="Lucida Console" w:eastAsia="Lucida Console" w:hAnsi="Lucida Console" w:cs="Lucida Console"/>
          <w:spacing w:val="2"/>
        </w:rPr>
        <w:t>=</w:t>
      </w:r>
      <w:r w:rsidRPr="00E968B8">
        <w:rPr>
          <w:rFonts w:ascii="Lucida Console" w:eastAsia="Lucida Console" w:hAnsi="Lucida Console" w:cs="Lucida Console"/>
        </w:rPr>
        <w:t>'clas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')</w:t>
      </w:r>
    </w:p>
    <w:p w:rsidR="00F622C6" w:rsidRPr="00E968B8" w:rsidRDefault="00C613B0">
      <w:pPr>
        <w:spacing w:before="25" w:line="267" w:lineRule="auto"/>
        <w:ind w:left="140" w:right="4352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con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>usio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Matr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x(p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ed,da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aTes</w:t>
      </w:r>
      <w:r w:rsidRPr="00E968B8">
        <w:rPr>
          <w:rFonts w:ascii="Lucida Console" w:eastAsia="Lucida Console" w:hAnsi="Lucida Console" w:cs="Lucida Console"/>
          <w:spacing w:val="2"/>
        </w:rPr>
        <w:t>t$</w:t>
      </w:r>
      <w:r w:rsidRPr="00E968B8">
        <w:rPr>
          <w:rFonts w:ascii="Lucida Console" w:eastAsia="Lucida Console" w:hAnsi="Lucida Console" w:cs="Lucida Console"/>
        </w:rPr>
        <w:t>cla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se) Confu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ion</w:t>
      </w:r>
      <w:r w:rsidRPr="00E968B8">
        <w:rPr>
          <w:rFonts w:ascii="Lucida Console" w:eastAsia="Lucida Console" w:hAnsi="Lucida Console" w:cs="Lucida Console"/>
          <w:spacing w:val="-11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>atrix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and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Stat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stics</w:t>
      </w:r>
    </w:p>
    <w:p w:rsidR="00F622C6" w:rsidRPr="00E968B8" w:rsidRDefault="00F622C6">
      <w:pPr>
        <w:spacing w:before="8" w:line="220" w:lineRule="exact"/>
        <w:rPr>
          <w:sz w:val="22"/>
          <w:szCs w:val="22"/>
        </w:rPr>
      </w:pPr>
    </w:p>
    <w:p w:rsidR="00F622C6" w:rsidRPr="00E968B8" w:rsidRDefault="00C613B0">
      <w:pPr>
        <w:ind w:left="1343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efer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nce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662"/>
        <w:gridCol w:w="603"/>
        <w:gridCol w:w="603"/>
        <w:gridCol w:w="602"/>
        <w:gridCol w:w="521"/>
      </w:tblGrid>
      <w:tr w:rsidR="00E968B8" w:rsidRPr="00E968B8">
        <w:trPr>
          <w:trHeight w:hRule="exact" w:val="462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26"/>
              <w:ind w:right="61"/>
              <w:jc w:val="right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Predi</w:t>
            </w:r>
            <w:r w:rsidRPr="00E968B8">
              <w:rPr>
                <w:rFonts w:ascii="Lucida Console" w:eastAsia="Lucida Console" w:hAnsi="Lucida Console" w:cs="Lucida Console"/>
                <w:spacing w:val="2"/>
                <w:w w:val="99"/>
              </w:rPr>
              <w:t>c</w:t>
            </w:r>
            <w:r w:rsidRPr="00E968B8">
              <w:rPr>
                <w:rFonts w:ascii="Lucida Console" w:eastAsia="Lucida Console" w:hAnsi="Lucida Console" w:cs="Lucida Console"/>
                <w:w w:val="99"/>
              </w:rPr>
              <w:t>tion</w:t>
            </w:r>
          </w:p>
          <w:p w:rsidR="00F622C6" w:rsidRPr="00E968B8" w:rsidRDefault="00C613B0">
            <w:pPr>
              <w:spacing w:before="23"/>
              <w:ind w:right="61"/>
              <w:jc w:val="right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A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26"/>
              <w:ind w:left="4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A</w:t>
            </w:r>
          </w:p>
          <w:p w:rsidR="00F622C6" w:rsidRPr="00E968B8" w:rsidRDefault="00C613B0">
            <w:pPr>
              <w:spacing w:before="23"/>
              <w:ind w:left="4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26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B</w:t>
            </w:r>
          </w:p>
          <w:p w:rsidR="00F622C6" w:rsidRPr="00E968B8" w:rsidRDefault="00C613B0">
            <w:pPr>
              <w:spacing w:before="23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26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C</w:t>
            </w:r>
          </w:p>
          <w:p w:rsidR="00F622C6" w:rsidRPr="00E968B8" w:rsidRDefault="00C613B0">
            <w:pPr>
              <w:spacing w:before="23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26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D</w:t>
            </w:r>
          </w:p>
          <w:p w:rsidR="00F622C6" w:rsidRPr="00E968B8" w:rsidRDefault="00C613B0">
            <w:pPr>
              <w:spacing w:before="23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26"/>
              <w:ind w:right="40"/>
              <w:jc w:val="right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E</w:t>
            </w:r>
          </w:p>
          <w:p w:rsidR="00F622C6" w:rsidRPr="00E968B8" w:rsidRDefault="00C613B0">
            <w:pPr>
              <w:spacing w:before="23"/>
              <w:ind w:right="40"/>
              <w:jc w:val="right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0</w:t>
            </w:r>
          </w:p>
        </w:tc>
      </w:tr>
      <w:tr w:rsidR="00E968B8" w:rsidRPr="00E968B8">
        <w:trPr>
          <w:trHeight w:hRule="exact" w:val="226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right="61"/>
              <w:jc w:val="right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B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right="40"/>
              <w:jc w:val="right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0</w:t>
            </w:r>
          </w:p>
        </w:tc>
      </w:tr>
      <w:tr w:rsidR="00E968B8" w:rsidRPr="00E968B8">
        <w:trPr>
          <w:trHeight w:hRule="exact" w:val="226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right="61"/>
              <w:jc w:val="right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C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right="40"/>
              <w:jc w:val="right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0</w:t>
            </w:r>
          </w:p>
        </w:tc>
      </w:tr>
      <w:tr w:rsidR="00E968B8" w:rsidRPr="00E968B8">
        <w:trPr>
          <w:trHeight w:hRule="exact" w:val="224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right="61"/>
              <w:jc w:val="right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D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1028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901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112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212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967</w:t>
            </w:r>
          </w:p>
        </w:tc>
      </w:tr>
      <w:tr w:rsidR="00E968B8" w:rsidRPr="00E968B8">
        <w:trPr>
          <w:trHeight w:hRule="exact" w:val="311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right="61"/>
              <w:jc w:val="right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E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4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right="40"/>
              <w:jc w:val="right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0</w:t>
            </w:r>
          </w:p>
        </w:tc>
      </w:tr>
    </w:tbl>
    <w:p w:rsidR="00F622C6" w:rsidRPr="00E968B8" w:rsidRDefault="00F622C6">
      <w:pPr>
        <w:spacing w:before="1" w:line="140" w:lineRule="exact"/>
        <w:rPr>
          <w:sz w:val="15"/>
          <w:szCs w:val="15"/>
        </w:rPr>
      </w:pPr>
    </w:p>
    <w:p w:rsidR="00F622C6" w:rsidRPr="00E968B8" w:rsidRDefault="00C613B0">
      <w:pPr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Overa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l</w:t>
      </w:r>
      <w:r w:rsidRPr="00E968B8">
        <w:rPr>
          <w:rFonts w:ascii="Lucida Console" w:eastAsia="Lucida Console" w:hAnsi="Lucida Console" w:cs="Lucida Console"/>
          <w:spacing w:val="-8"/>
        </w:rPr>
        <w:t xml:space="preserve"> </w:t>
      </w:r>
      <w:r w:rsidRPr="00E968B8">
        <w:rPr>
          <w:rFonts w:ascii="Lucida Console" w:eastAsia="Lucida Console" w:hAnsi="Lucida Console" w:cs="Lucida Console"/>
        </w:rPr>
        <w:t>St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tist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cs</w:t>
      </w:r>
    </w:p>
    <w:p w:rsidR="00F622C6" w:rsidRPr="00E968B8" w:rsidRDefault="00F622C6">
      <w:pPr>
        <w:spacing w:before="9" w:line="240" w:lineRule="exact"/>
        <w:rPr>
          <w:sz w:val="24"/>
          <w:szCs w:val="24"/>
        </w:rPr>
      </w:pPr>
    </w:p>
    <w:p w:rsidR="00F622C6" w:rsidRPr="00E968B8" w:rsidRDefault="00C613B0">
      <w:pPr>
        <w:ind w:left="1945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ccu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acy</w:t>
      </w:r>
      <w:r w:rsidRPr="00E968B8">
        <w:rPr>
          <w:rFonts w:ascii="Lucida Console" w:eastAsia="Lucida Console" w:hAnsi="Lucida Console" w:cs="Lucida Console"/>
          <w:spacing w:val="-10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0.06</w:t>
      </w:r>
      <w:r w:rsidRPr="00E968B8">
        <w:rPr>
          <w:rFonts w:ascii="Lucida Console" w:eastAsia="Lucida Console" w:hAnsi="Lucida Console" w:cs="Lucida Console"/>
          <w:spacing w:val="2"/>
        </w:rPr>
        <w:t>5</w:t>
      </w:r>
      <w:r w:rsidRPr="00E968B8">
        <w:rPr>
          <w:rFonts w:ascii="Lucida Console" w:eastAsia="Lucida Console" w:hAnsi="Lucida Console" w:cs="Lucida Console"/>
        </w:rPr>
        <w:t>8</w:t>
      </w:r>
    </w:p>
    <w:p w:rsidR="00F622C6" w:rsidRPr="00E968B8" w:rsidRDefault="00C613B0">
      <w:pPr>
        <w:spacing w:before="25" w:line="270" w:lineRule="auto"/>
        <w:ind w:left="620" w:right="4110" w:firstLine="1567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95%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CI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(0.0</w:t>
      </w:r>
      <w:r w:rsidRPr="00E968B8">
        <w:rPr>
          <w:rFonts w:ascii="Lucida Console" w:eastAsia="Lucida Console" w:hAnsi="Lucida Console" w:cs="Lucida Console"/>
          <w:spacing w:val="2"/>
        </w:rPr>
        <w:t>5</w:t>
      </w:r>
      <w:r w:rsidRPr="00E968B8">
        <w:rPr>
          <w:rFonts w:ascii="Lucida Console" w:eastAsia="Lucida Console" w:hAnsi="Lucida Console" w:cs="Lucida Console"/>
        </w:rPr>
        <w:t>75,</w:t>
      </w:r>
      <w:r w:rsidRPr="00E968B8">
        <w:rPr>
          <w:rFonts w:ascii="Lucida Console" w:eastAsia="Lucida Console" w:hAnsi="Lucida Console" w:cs="Lucida Console"/>
          <w:spacing w:val="-10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.07</w:t>
      </w:r>
      <w:r w:rsidRPr="00E968B8">
        <w:rPr>
          <w:rFonts w:ascii="Lucida Console" w:eastAsia="Lucida Console" w:hAnsi="Lucida Console" w:cs="Lucida Console"/>
          <w:spacing w:val="2"/>
        </w:rPr>
        <w:t>5</w:t>
      </w:r>
      <w:r w:rsidRPr="00E968B8">
        <w:rPr>
          <w:rFonts w:ascii="Lucida Console" w:eastAsia="Lucida Console" w:hAnsi="Lucida Console" w:cs="Lucida Console"/>
        </w:rPr>
        <w:t>) No Inf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rmat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on</w:t>
      </w:r>
      <w:r w:rsidRPr="00E968B8">
        <w:rPr>
          <w:rFonts w:ascii="Lucida Console" w:eastAsia="Lucida Console" w:hAnsi="Lucida Console" w:cs="Lucida Console"/>
          <w:spacing w:val="-13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ate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0.31</w:t>
      </w:r>
      <w:r w:rsidRPr="00E968B8">
        <w:rPr>
          <w:rFonts w:ascii="Lucida Console" w:eastAsia="Lucida Console" w:hAnsi="Lucida Console" w:cs="Lucida Console"/>
          <w:spacing w:val="2"/>
        </w:rPr>
        <w:t>9</w:t>
      </w:r>
      <w:r w:rsidRPr="00E968B8">
        <w:rPr>
          <w:rFonts w:ascii="Lucida Console" w:eastAsia="Lucida Console" w:hAnsi="Lucida Console" w:cs="Lucida Console"/>
        </w:rPr>
        <w:t>3</w:t>
      </w:r>
    </w:p>
    <w:p w:rsidR="00F622C6" w:rsidRPr="00E968B8" w:rsidRDefault="00C613B0">
      <w:pPr>
        <w:ind w:left="6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P</w:t>
      </w:r>
      <w:r w:rsidRPr="00E968B8">
        <w:rPr>
          <w:rFonts w:ascii="Lucida Console" w:eastAsia="Lucida Console" w:hAnsi="Lucida Console" w:cs="Lucida Console"/>
          <w:spacing w:val="2"/>
        </w:rPr>
        <w:t>-</w:t>
      </w:r>
      <w:r w:rsidRPr="00E968B8">
        <w:rPr>
          <w:rFonts w:ascii="Lucida Console" w:eastAsia="Lucida Console" w:hAnsi="Lucida Console" w:cs="Lucida Console"/>
        </w:rPr>
        <w:t>Value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[Acc</w:t>
      </w:r>
      <w:r w:rsidRPr="00E968B8">
        <w:rPr>
          <w:rFonts w:ascii="Lucida Console" w:eastAsia="Lucida Console" w:hAnsi="Lucida Console" w:cs="Lucida Console"/>
          <w:spacing w:val="-3"/>
        </w:rPr>
        <w:t xml:space="preserve"> </w:t>
      </w: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IR]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1</w:t>
      </w:r>
    </w:p>
    <w:p w:rsidR="00F622C6" w:rsidRPr="00E968B8" w:rsidRDefault="00F622C6">
      <w:pPr>
        <w:spacing w:before="9" w:line="240" w:lineRule="exact"/>
        <w:rPr>
          <w:sz w:val="24"/>
          <w:szCs w:val="24"/>
        </w:rPr>
      </w:pPr>
    </w:p>
    <w:p w:rsidR="00F622C6" w:rsidRPr="00E968B8" w:rsidRDefault="00C613B0">
      <w:pPr>
        <w:ind w:left="2308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K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ppa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</w:p>
    <w:p w:rsidR="00F622C6" w:rsidRPr="00E968B8" w:rsidRDefault="00C613B0">
      <w:pPr>
        <w:spacing w:before="26" w:line="538" w:lineRule="auto"/>
        <w:ind w:left="140" w:right="5677" w:firstLine="1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Mcne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>ar's</w:t>
      </w:r>
      <w:r w:rsidRPr="00E968B8">
        <w:rPr>
          <w:rFonts w:ascii="Lucida Console" w:eastAsia="Lucida Console" w:hAnsi="Lucida Console" w:cs="Lucida Console"/>
          <w:spacing w:val="-9"/>
        </w:rPr>
        <w:t xml:space="preserve"> </w:t>
      </w:r>
      <w:r w:rsidRPr="00E968B8">
        <w:rPr>
          <w:rFonts w:ascii="Lucida Console" w:eastAsia="Lucida Console" w:hAnsi="Lucida Console" w:cs="Lucida Console"/>
        </w:rPr>
        <w:t>Test</w:t>
      </w:r>
      <w:r w:rsidRPr="00E968B8">
        <w:rPr>
          <w:rFonts w:ascii="Lucida Console" w:eastAsia="Lucida Console" w:hAnsi="Lucida Console" w:cs="Lucida Console"/>
          <w:spacing w:val="-3"/>
        </w:rPr>
        <w:t xml:space="preserve"> </w:t>
      </w:r>
      <w:r w:rsidRPr="00E968B8">
        <w:rPr>
          <w:rFonts w:ascii="Lucida Console" w:eastAsia="Lucida Console" w:hAnsi="Lucida Console" w:cs="Lucida Console"/>
        </w:rPr>
        <w:t>P-V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lue</w:t>
      </w:r>
      <w:r w:rsidRPr="00E968B8">
        <w:rPr>
          <w:rFonts w:ascii="Lucida Console" w:eastAsia="Lucida Console" w:hAnsi="Lucida Console" w:cs="Lucida Console"/>
          <w:spacing w:val="-8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NA Stati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tics</w:t>
      </w:r>
      <w:r w:rsidRPr="00E968B8">
        <w:rPr>
          <w:rFonts w:ascii="Lucida Console" w:eastAsia="Lucida Console" w:hAnsi="Lucida Console" w:cs="Lucida Console"/>
          <w:spacing w:val="-10"/>
        </w:rPr>
        <w:t xml:space="preserve"> </w:t>
      </w:r>
      <w:r w:rsidRPr="00E968B8">
        <w:rPr>
          <w:rFonts w:ascii="Lucida Console" w:eastAsia="Lucida Console" w:hAnsi="Lucida Console" w:cs="Lucida Console"/>
        </w:rPr>
        <w:t>by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C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ass:</w:t>
      </w:r>
    </w:p>
    <w:p w:rsidR="00F622C6" w:rsidRPr="00E968B8" w:rsidRDefault="00C613B0">
      <w:pPr>
        <w:spacing w:before="2" w:line="270" w:lineRule="auto"/>
        <w:ind w:left="140" w:right="1219" w:firstLine="2530"/>
        <w:rPr>
          <w:rFonts w:ascii="Lucida Console" w:eastAsia="Lucida Console" w:hAnsi="Lucida Console" w:cs="Lucida Console"/>
        </w:rPr>
        <w:sectPr w:rsidR="00F622C6" w:rsidRPr="00E968B8">
          <w:footerReference w:type="default" r:id="rId10"/>
          <w:pgSz w:w="12240" w:h="15840"/>
          <w:pgMar w:top="2600" w:right="1720" w:bottom="280" w:left="1300" w:header="1463" w:footer="2407" w:gutter="0"/>
          <w:cols w:space="720"/>
        </w:sectPr>
      </w:pPr>
      <w:r w:rsidRPr="00E968B8">
        <w:rPr>
          <w:rFonts w:ascii="Lucida Console" w:eastAsia="Lucida Console" w:hAnsi="Lucida Console" w:cs="Lucida Console"/>
        </w:rPr>
        <w:t>Clas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</w:rPr>
        <w:t>A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lass: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B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lass: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C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Cl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ss: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</w:rPr>
        <w:t>D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Cl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ss: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</w:rPr>
        <w:t>E Sensi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 xml:space="preserve">ivity          </w:t>
      </w:r>
      <w:r w:rsidRPr="00E968B8">
        <w:rPr>
          <w:rFonts w:ascii="Lucida Console" w:eastAsia="Lucida Console" w:hAnsi="Lucida Console" w:cs="Lucida Console"/>
          <w:spacing w:val="110"/>
        </w:rPr>
        <w:t xml:space="preserve"> </w:t>
      </w:r>
      <w:r w:rsidRPr="00E968B8">
        <w:rPr>
          <w:rFonts w:ascii="Lucida Console" w:eastAsia="Lucida Console" w:hAnsi="Lucida Console" w:cs="Lucida Console"/>
        </w:rPr>
        <w:t>0.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 xml:space="preserve">000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</w:rPr>
        <w:t>0.0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00</w:t>
      </w:r>
      <w:r w:rsidRPr="00E968B8">
        <w:rPr>
          <w:rFonts w:ascii="Lucida Console" w:eastAsia="Lucida Console" w:hAnsi="Lucida Console" w:cs="Lucida Console"/>
          <w:spacing w:val="115"/>
        </w:rPr>
        <w:t xml:space="preserve"> </w:t>
      </w:r>
      <w:r w:rsidRPr="00E968B8">
        <w:rPr>
          <w:rFonts w:ascii="Lucida Console" w:eastAsia="Lucida Console" w:hAnsi="Lucida Console" w:cs="Lucida Console"/>
        </w:rPr>
        <w:t>0.000</w:t>
      </w:r>
      <w:r w:rsidRPr="00E968B8">
        <w:rPr>
          <w:rFonts w:ascii="Lucida Console" w:eastAsia="Lucida Console" w:hAnsi="Lucida Console" w:cs="Lucida Console"/>
          <w:spacing w:val="3"/>
        </w:rPr>
        <w:t>0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112"/>
        </w:rPr>
        <w:t xml:space="preserve"> 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 xml:space="preserve">00000 </w:t>
      </w:r>
      <w:r w:rsidRPr="00E968B8">
        <w:rPr>
          <w:rFonts w:ascii="Lucida Console" w:eastAsia="Lucida Console" w:hAnsi="Lucida Console" w:cs="Lucida Console"/>
          <w:spacing w:val="113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.0000</w:t>
      </w:r>
    </w:p>
    <w:p w:rsidR="00F622C6" w:rsidRPr="00E968B8" w:rsidRDefault="00F622C6">
      <w:pPr>
        <w:spacing w:before="9" w:line="180" w:lineRule="exact"/>
        <w:rPr>
          <w:sz w:val="19"/>
          <w:szCs w:val="19"/>
        </w:rPr>
      </w:pPr>
    </w:p>
    <w:p w:rsidR="00F622C6" w:rsidRPr="00E968B8" w:rsidRDefault="00C613B0">
      <w:pPr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fit1</w:t>
      </w:r>
      <w:r w:rsidRPr="00E968B8">
        <w:rPr>
          <w:rFonts w:ascii="Lucida Console" w:eastAsia="Lucida Console" w:hAnsi="Lucida Console" w:cs="Lucida Console"/>
          <w:spacing w:val="-3"/>
        </w:rPr>
        <w:t xml:space="preserve"> </w:t>
      </w:r>
      <w:r w:rsidRPr="00E968B8">
        <w:rPr>
          <w:rFonts w:ascii="Lucida Console" w:eastAsia="Lucida Console" w:hAnsi="Lucida Console" w:cs="Lucida Console"/>
        </w:rPr>
        <w:t>&lt;-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part</w:t>
      </w:r>
      <w:r w:rsidRPr="00E968B8">
        <w:rPr>
          <w:rFonts w:ascii="Lucida Console" w:eastAsia="Lucida Console" w:hAnsi="Lucida Console" w:cs="Lucida Console"/>
          <w:spacing w:val="2"/>
        </w:rPr>
        <w:t>(</w:t>
      </w:r>
      <w:r w:rsidRPr="00E968B8">
        <w:rPr>
          <w:rFonts w:ascii="Lucida Console" w:eastAsia="Lucida Console" w:hAnsi="Lucida Console" w:cs="Lucida Console"/>
        </w:rPr>
        <w:t>cla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se~.,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ata=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ataT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ain</w:t>
      </w:r>
      <w:r w:rsidRPr="00E968B8">
        <w:rPr>
          <w:rFonts w:ascii="Lucida Console" w:eastAsia="Lucida Console" w:hAnsi="Lucida Console" w:cs="Lucida Console"/>
          <w:spacing w:val="2"/>
        </w:rPr>
        <w:t>[,</w:t>
      </w:r>
      <w:r w:rsidRPr="00E968B8">
        <w:rPr>
          <w:rFonts w:ascii="Lucida Console" w:eastAsia="Lucida Console" w:hAnsi="Lucida Console" w:cs="Lucida Console"/>
        </w:rPr>
        <w:t>-1])</w:t>
      </w:r>
    </w:p>
    <w:p w:rsidR="00F622C6" w:rsidRPr="00E968B8" w:rsidRDefault="00C613B0">
      <w:pPr>
        <w:spacing w:before="25" w:line="267" w:lineRule="auto"/>
        <w:ind w:left="100" w:right="865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fit1 n=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800</w:t>
      </w:r>
    </w:p>
    <w:p w:rsidR="00F622C6" w:rsidRPr="00E968B8" w:rsidRDefault="00F622C6">
      <w:pPr>
        <w:spacing w:before="8" w:line="220" w:lineRule="exact"/>
        <w:rPr>
          <w:sz w:val="22"/>
          <w:szCs w:val="22"/>
        </w:rPr>
      </w:pPr>
    </w:p>
    <w:p w:rsidR="00F622C6" w:rsidRPr="00E968B8" w:rsidRDefault="00C613B0">
      <w:pPr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node),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spl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t,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</w:rPr>
        <w:t>n, lo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s,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yv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l,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(</w:t>
      </w:r>
      <w:r w:rsidRPr="00E968B8">
        <w:rPr>
          <w:rFonts w:ascii="Lucida Console" w:eastAsia="Lucida Console" w:hAnsi="Lucida Console" w:cs="Lucida Console"/>
          <w:spacing w:val="2"/>
        </w:rPr>
        <w:t>y</w:t>
      </w:r>
      <w:r w:rsidRPr="00E968B8">
        <w:rPr>
          <w:rFonts w:ascii="Lucida Console" w:eastAsia="Lucida Console" w:hAnsi="Lucida Console" w:cs="Lucida Console"/>
        </w:rPr>
        <w:t>prob)</w:t>
      </w:r>
    </w:p>
    <w:p w:rsidR="00F622C6" w:rsidRPr="00E968B8" w:rsidRDefault="00C613B0">
      <w:pPr>
        <w:spacing w:before="25"/>
        <w:ind w:left="788" w:right="5872"/>
        <w:jc w:val="center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*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de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otes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ter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>inal</w:t>
      </w:r>
      <w:r w:rsidRPr="00E968B8">
        <w:rPr>
          <w:rFonts w:ascii="Lucida Console" w:eastAsia="Lucida Console" w:hAnsi="Lucida Console" w:cs="Lucida Console"/>
          <w:spacing w:val="-10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  <w:w w:val="99"/>
        </w:rPr>
        <w:t>n</w:t>
      </w:r>
      <w:r w:rsidRPr="00E968B8">
        <w:rPr>
          <w:rFonts w:ascii="Lucida Console" w:eastAsia="Lucida Console" w:hAnsi="Lucida Console" w:cs="Lucida Console"/>
          <w:w w:val="99"/>
        </w:rPr>
        <w:t>ode</w:t>
      </w:r>
    </w:p>
    <w:p w:rsidR="00F622C6" w:rsidRPr="00E968B8" w:rsidRDefault="00F622C6">
      <w:pPr>
        <w:spacing w:before="9" w:line="240" w:lineRule="exact"/>
        <w:rPr>
          <w:sz w:val="24"/>
          <w:szCs w:val="24"/>
        </w:rPr>
      </w:pPr>
    </w:p>
    <w:p w:rsidR="00F622C6" w:rsidRPr="00E968B8" w:rsidRDefault="00C613B0">
      <w:pPr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1)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ro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t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800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397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E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(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.42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0.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75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5)</w:t>
      </w:r>
    </w:p>
    <w:p w:rsidR="00F622C6" w:rsidRPr="00E968B8" w:rsidRDefault="00C613B0">
      <w:pPr>
        <w:spacing w:before="25"/>
        <w:ind w:left="3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2)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aw_t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mest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mp_</w:t>
      </w:r>
      <w:r w:rsidRPr="00E968B8">
        <w:rPr>
          <w:rFonts w:ascii="Lucida Console" w:eastAsia="Lucida Console" w:hAnsi="Lucida Console" w:cs="Lucida Console"/>
          <w:spacing w:val="2"/>
        </w:rPr>
        <w:t>p</w:t>
      </w:r>
      <w:r w:rsidRPr="00E968B8">
        <w:rPr>
          <w:rFonts w:ascii="Lucida Console" w:eastAsia="Lucida Console" w:hAnsi="Lucida Console" w:cs="Lucida Console"/>
        </w:rPr>
        <w:t>art_1</w:t>
      </w:r>
      <w:r w:rsidRPr="00E968B8">
        <w:rPr>
          <w:rFonts w:ascii="Lucida Console" w:eastAsia="Lucida Console" w:hAnsi="Lucida Console" w:cs="Lucida Console"/>
          <w:spacing w:val="2"/>
        </w:rPr>
        <w:t>&gt;</w:t>
      </w:r>
      <w:r w:rsidRPr="00E968B8">
        <w:rPr>
          <w:rFonts w:ascii="Lucida Console" w:eastAsia="Lucida Console" w:hAnsi="Lucida Console" w:cs="Lucida Console"/>
        </w:rPr>
        <w:t>=1.3</w:t>
      </w:r>
      <w:r w:rsidRPr="00E968B8">
        <w:rPr>
          <w:rFonts w:ascii="Lucida Console" w:eastAsia="Lucida Console" w:hAnsi="Lucida Console" w:cs="Lucida Console"/>
          <w:spacing w:val="2"/>
        </w:rPr>
        <w:t>2</w:t>
      </w:r>
      <w:r w:rsidRPr="00E968B8">
        <w:rPr>
          <w:rFonts w:ascii="Lucida Console" w:eastAsia="Lucida Console" w:hAnsi="Lucida Console" w:cs="Lucida Console"/>
        </w:rPr>
        <w:t>2959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+09</w:t>
      </w:r>
      <w:r w:rsidRPr="00E968B8">
        <w:rPr>
          <w:rFonts w:ascii="Lucida Console" w:eastAsia="Lucida Console" w:hAnsi="Lucida Console" w:cs="Lucida Console"/>
          <w:spacing w:val="-37"/>
        </w:rPr>
        <w:t xml:space="preserve"> </w:t>
      </w:r>
      <w:r w:rsidRPr="00E968B8">
        <w:rPr>
          <w:rFonts w:ascii="Lucida Console" w:eastAsia="Lucida Console" w:hAnsi="Lucida Console" w:cs="Lucida Console"/>
        </w:rPr>
        <w:t>397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6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A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(</w:t>
      </w:r>
      <w:r w:rsidRPr="00E968B8">
        <w:rPr>
          <w:rFonts w:ascii="Lucida Console" w:eastAsia="Lucida Console" w:hAnsi="Lucida Console" w:cs="Lucida Console"/>
        </w:rPr>
        <w:t>0.85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0.15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0)</w:t>
      </w:r>
    </w:p>
    <w:p w:rsidR="00F622C6" w:rsidRPr="00E968B8" w:rsidRDefault="00C613B0">
      <w:pPr>
        <w:spacing w:before="25"/>
        <w:ind w:left="546" w:right="1534"/>
        <w:jc w:val="center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4) raw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time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tam</w:t>
      </w:r>
      <w:r w:rsidRPr="00E968B8">
        <w:rPr>
          <w:rFonts w:ascii="Lucida Console" w:eastAsia="Lucida Console" w:hAnsi="Lucida Console" w:cs="Lucida Console"/>
          <w:spacing w:val="2"/>
        </w:rPr>
        <w:t>p</w:t>
      </w:r>
      <w:r w:rsidRPr="00E968B8">
        <w:rPr>
          <w:rFonts w:ascii="Lucida Console" w:eastAsia="Lucida Console" w:hAnsi="Lucida Console" w:cs="Lucida Console"/>
        </w:rPr>
        <w:t>_part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1&lt;</w:t>
      </w:r>
      <w:r w:rsidRPr="00E968B8">
        <w:rPr>
          <w:rFonts w:ascii="Lucida Console" w:eastAsia="Lucida Console" w:hAnsi="Lucida Console" w:cs="Lucida Console"/>
          <w:spacing w:val="-25"/>
        </w:rPr>
        <w:t xml:space="preserve"> 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3230</w:t>
      </w:r>
      <w:r w:rsidRPr="00E968B8">
        <w:rPr>
          <w:rFonts w:ascii="Lucida Console" w:eastAsia="Lucida Console" w:hAnsi="Lucida Console" w:cs="Lucida Console"/>
          <w:spacing w:val="2"/>
        </w:rPr>
        <w:t>8</w:t>
      </w:r>
      <w:r w:rsidRPr="00E968B8">
        <w:rPr>
          <w:rFonts w:ascii="Lucida Console" w:eastAsia="Lucida Console" w:hAnsi="Lucida Console" w:cs="Lucida Console"/>
        </w:rPr>
        <w:t>4e+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9</w:t>
      </w:r>
      <w:r w:rsidRPr="00E968B8">
        <w:rPr>
          <w:rFonts w:ascii="Lucida Console" w:eastAsia="Lucida Console" w:hAnsi="Lucida Console" w:cs="Lucida Console"/>
          <w:spacing w:val="-14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337 </w:t>
      </w:r>
      <w:r w:rsidRPr="00E968B8">
        <w:rPr>
          <w:rFonts w:ascii="Lucida Console" w:eastAsia="Lucida Console" w:hAnsi="Lucida Console" w:cs="Lucida Console"/>
          <w:spacing w:val="118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A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(1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0)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  <w:w w:val="99"/>
        </w:rPr>
        <w:t>*</w:t>
      </w:r>
    </w:p>
    <w:p w:rsidR="00F622C6" w:rsidRPr="00E968B8" w:rsidRDefault="00C613B0">
      <w:pPr>
        <w:spacing w:before="23"/>
        <w:ind w:left="546" w:right="1655"/>
        <w:jc w:val="center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5) raw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time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tam</w:t>
      </w:r>
      <w:r w:rsidRPr="00E968B8">
        <w:rPr>
          <w:rFonts w:ascii="Lucida Console" w:eastAsia="Lucida Console" w:hAnsi="Lucida Console" w:cs="Lucida Console"/>
          <w:spacing w:val="2"/>
        </w:rPr>
        <w:t>p</w:t>
      </w:r>
      <w:r w:rsidRPr="00E968B8">
        <w:rPr>
          <w:rFonts w:ascii="Lucida Console" w:eastAsia="Lucida Console" w:hAnsi="Lucida Console" w:cs="Lucida Console"/>
        </w:rPr>
        <w:t>_part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1&gt;=1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3230</w:t>
      </w:r>
      <w:r w:rsidRPr="00E968B8">
        <w:rPr>
          <w:rFonts w:ascii="Lucida Console" w:eastAsia="Lucida Console" w:hAnsi="Lucida Console" w:cs="Lucida Console"/>
          <w:spacing w:val="2"/>
        </w:rPr>
        <w:t>8</w:t>
      </w:r>
      <w:r w:rsidRPr="00E968B8">
        <w:rPr>
          <w:rFonts w:ascii="Lucida Console" w:eastAsia="Lucida Console" w:hAnsi="Lucida Console" w:cs="Lucida Console"/>
        </w:rPr>
        <w:t>4e+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9</w:t>
      </w:r>
      <w:r w:rsidRPr="00E968B8">
        <w:rPr>
          <w:rFonts w:ascii="Lucida Console" w:eastAsia="Lucida Console" w:hAnsi="Lucida Console" w:cs="Lucida Console"/>
          <w:spacing w:val="-39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60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D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(0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0)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  <w:w w:val="99"/>
        </w:rPr>
        <w:t>*</w:t>
      </w:r>
    </w:p>
    <w:p w:rsidR="00F622C6" w:rsidRPr="00E968B8" w:rsidRDefault="00C613B0">
      <w:pPr>
        <w:spacing w:before="26"/>
        <w:ind w:left="3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3)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aw_t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mest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mp_</w:t>
      </w:r>
      <w:r w:rsidRPr="00E968B8">
        <w:rPr>
          <w:rFonts w:ascii="Lucida Console" w:eastAsia="Lucida Console" w:hAnsi="Lucida Console" w:cs="Lucida Console"/>
          <w:spacing w:val="2"/>
        </w:rPr>
        <w:t>p</w:t>
      </w:r>
      <w:r w:rsidRPr="00E968B8">
        <w:rPr>
          <w:rFonts w:ascii="Lucida Console" w:eastAsia="Lucida Console" w:hAnsi="Lucida Console" w:cs="Lucida Console"/>
        </w:rPr>
        <w:t>art_1&lt;</w:t>
      </w:r>
      <w:r w:rsidRPr="00E968B8">
        <w:rPr>
          <w:rFonts w:ascii="Lucida Console" w:eastAsia="Lucida Console" w:hAnsi="Lucida Console" w:cs="Lucida Console"/>
          <w:spacing w:val="-22"/>
        </w:rPr>
        <w:t xml:space="preserve"> </w:t>
      </w:r>
      <w:r w:rsidRPr="00E968B8">
        <w:rPr>
          <w:rFonts w:ascii="Lucida Console" w:eastAsia="Lucida Console" w:hAnsi="Lucida Console" w:cs="Lucida Console"/>
        </w:rPr>
        <w:t>1.3</w:t>
      </w:r>
      <w:r w:rsidRPr="00E968B8">
        <w:rPr>
          <w:rFonts w:ascii="Lucida Console" w:eastAsia="Lucida Console" w:hAnsi="Lucida Console" w:cs="Lucida Console"/>
          <w:spacing w:val="2"/>
        </w:rPr>
        <w:t>2</w:t>
      </w:r>
      <w:r w:rsidRPr="00E968B8">
        <w:rPr>
          <w:rFonts w:ascii="Lucida Console" w:eastAsia="Lucida Console" w:hAnsi="Lucida Console" w:cs="Lucida Console"/>
        </w:rPr>
        <w:t>2959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+09</w:t>
      </w:r>
      <w:r w:rsidRPr="00E968B8">
        <w:rPr>
          <w:rFonts w:ascii="Lucida Console" w:eastAsia="Lucida Console" w:hAnsi="Lucida Console" w:cs="Lucida Console"/>
          <w:spacing w:val="-12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403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E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(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>)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*</w:t>
      </w:r>
    </w:p>
    <w:p w:rsidR="00F622C6" w:rsidRPr="00E968B8" w:rsidRDefault="00C613B0">
      <w:pPr>
        <w:spacing w:before="25" w:line="270" w:lineRule="auto"/>
        <w:ind w:left="100" w:right="7565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sum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>ary(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>it1) Call:</w:t>
      </w:r>
    </w:p>
    <w:p w:rsidR="00F622C6" w:rsidRPr="00E968B8" w:rsidRDefault="00C613B0">
      <w:pPr>
        <w:spacing w:line="180" w:lineRule="exact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rpart</w:t>
      </w:r>
      <w:r w:rsidRPr="00E968B8">
        <w:rPr>
          <w:rFonts w:ascii="Lucida Console" w:eastAsia="Lucida Console" w:hAnsi="Lucida Console" w:cs="Lucida Console"/>
          <w:spacing w:val="2"/>
        </w:rPr>
        <w:t>(</w:t>
      </w:r>
      <w:r w:rsidRPr="00E968B8">
        <w:rPr>
          <w:rFonts w:ascii="Lucida Console" w:eastAsia="Lucida Console" w:hAnsi="Lucida Console" w:cs="Lucida Console"/>
        </w:rPr>
        <w:t>form</w:t>
      </w:r>
      <w:r w:rsidRPr="00E968B8">
        <w:rPr>
          <w:rFonts w:ascii="Lucida Console" w:eastAsia="Lucida Console" w:hAnsi="Lucida Console" w:cs="Lucida Console"/>
          <w:spacing w:val="2"/>
        </w:rPr>
        <w:t>u</w:t>
      </w:r>
      <w:r w:rsidRPr="00E968B8">
        <w:rPr>
          <w:rFonts w:ascii="Lucida Console" w:eastAsia="Lucida Console" w:hAnsi="Lucida Console" w:cs="Lucida Console"/>
        </w:rPr>
        <w:t>la</w:t>
      </w:r>
      <w:r w:rsidRPr="00E968B8">
        <w:rPr>
          <w:rFonts w:ascii="Lucida Console" w:eastAsia="Lucida Console" w:hAnsi="Lucida Console" w:cs="Lucida Console"/>
          <w:spacing w:val="-16"/>
        </w:rPr>
        <w:t xml:space="preserve"> </w:t>
      </w:r>
      <w:r w:rsidRPr="00E968B8">
        <w:rPr>
          <w:rFonts w:ascii="Lucida Console" w:eastAsia="Lucida Console" w:hAnsi="Lucida Console" w:cs="Lucida Console"/>
        </w:rPr>
        <w:t>=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cla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se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</w:rPr>
        <w:t>~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,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da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a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=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ata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rain[,</w:t>
      </w:r>
      <w:r w:rsidRPr="00E968B8">
        <w:rPr>
          <w:rFonts w:ascii="Lucida Console" w:eastAsia="Lucida Console" w:hAnsi="Lucida Console" w:cs="Lucida Console"/>
          <w:spacing w:val="-10"/>
        </w:rPr>
        <w:t xml:space="preserve"> </w:t>
      </w:r>
      <w:r w:rsidRPr="00E968B8">
        <w:rPr>
          <w:rFonts w:ascii="Lucida Console" w:eastAsia="Lucida Console" w:hAnsi="Lucida Console" w:cs="Lucida Console"/>
        </w:rPr>
        <w:t>-1])</w:t>
      </w:r>
    </w:p>
    <w:p w:rsidR="00F622C6" w:rsidRPr="00E968B8" w:rsidRDefault="00C613B0">
      <w:pPr>
        <w:spacing w:before="25"/>
        <w:ind w:left="3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n=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8</w:t>
      </w:r>
      <w:r w:rsidRPr="00E968B8">
        <w:rPr>
          <w:rFonts w:ascii="Lucida Console" w:eastAsia="Lucida Console" w:hAnsi="Lucida Console" w:cs="Lucida Console"/>
        </w:rPr>
        <w:t>00</w:t>
      </w:r>
    </w:p>
    <w:p w:rsidR="00F622C6" w:rsidRPr="00E968B8" w:rsidRDefault="00F622C6">
      <w:pPr>
        <w:spacing w:before="11" w:line="240" w:lineRule="exact"/>
        <w:rPr>
          <w:sz w:val="24"/>
          <w:szCs w:val="24"/>
        </w:rPr>
      </w:pPr>
    </w:p>
    <w:p w:rsidR="00F622C6" w:rsidRPr="00E968B8" w:rsidRDefault="00C613B0">
      <w:pPr>
        <w:ind w:left="1183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CP nsp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it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el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er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 xml:space="preserve">or 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</w:rPr>
        <w:t>xer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 xml:space="preserve">or     </w:t>
      </w:r>
      <w:r w:rsidRPr="00E968B8">
        <w:rPr>
          <w:rFonts w:ascii="Lucida Console" w:eastAsia="Lucida Console" w:hAnsi="Lucida Console" w:cs="Lucida Console"/>
          <w:spacing w:val="113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x</w:t>
      </w:r>
      <w:r w:rsidRPr="00E968B8">
        <w:rPr>
          <w:rFonts w:ascii="Lucida Console" w:eastAsia="Lucida Console" w:hAnsi="Lucida Console" w:cs="Lucida Console"/>
        </w:rPr>
        <w:t>std</w:t>
      </w:r>
    </w:p>
    <w:p w:rsidR="00F622C6" w:rsidRPr="00E968B8" w:rsidRDefault="00C613B0">
      <w:pPr>
        <w:spacing w:before="23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0.8</w:t>
      </w:r>
      <w:r w:rsidRPr="00E968B8">
        <w:rPr>
          <w:rFonts w:ascii="Lucida Console" w:eastAsia="Lucida Console" w:hAnsi="Lucida Console" w:cs="Lucida Console"/>
          <w:spacing w:val="2"/>
        </w:rPr>
        <w:t>4</w:t>
      </w:r>
      <w:r w:rsidRPr="00E968B8">
        <w:rPr>
          <w:rFonts w:ascii="Lucida Console" w:eastAsia="Lucida Console" w:hAnsi="Lucida Console" w:cs="Lucida Console"/>
        </w:rPr>
        <w:t xml:space="preserve">88665    </w:t>
      </w:r>
      <w:r w:rsidRPr="00E968B8">
        <w:rPr>
          <w:rFonts w:ascii="Lucida Console" w:eastAsia="Lucida Console" w:hAnsi="Lucida Console" w:cs="Lucida Console"/>
          <w:spacing w:val="112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>.0000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00</w:t>
      </w:r>
      <w:r w:rsidRPr="00E968B8">
        <w:rPr>
          <w:rFonts w:ascii="Lucida Console" w:eastAsia="Lucida Console" w:hAnsi="Lucida Console" w:cs="Lucida Console"/>
          <w:spacing w:val="-11"/>
        </w:rPr>
        <w:t xml:space="preserve"> 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0000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00</w:t>
      </w:r>
      <w:r w:rsidRPr="00E968B8">
        <w:rPr>
          <w:rFonts w:ascii="Lucida Console" w:eastAsia="Lucida Console" w:hAnsi="Lucida Console" w:cs="Lucida Console"/>
          <w:spacing w:val="-11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.0356</w:t>
      </w:r>
      <w:r w:rsidRPr="00E968B8">
        <w:rPr>
          <w:rFonts w:ascii="Lucida Console" w:eastAsia="Lucida Console" w:hAnsi="Lucida Console" w:cs="Lucida Console"/>
          <w:spacing w:val="2"/>
        </w:rPr>
        <w:t>2</w:t>
      </w:r>
      <w:r w:rsidRPr="00E968B8">
        <w:rPr>
          <w:rFonts w:ascii="Lucida Console" w:eastAsia="Lucida Console" w:hAnsi="Lucida Console" w:cs="Lucida Console"/>
        </w:rPr>
        <w:t>151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2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0.1</w:t>
      </w:r>
      <w:r w:rsidRPr="00E968B8">
        <w:rPr>
          <w:rFonts w:ascii="Lucida Console" w:eastAsia="Lucida Console" w:hAnsi="Lucida Console" w:cs="Lucida Console"/>
          <w:spacing w:val="2"/>
        </w:rPr>
        <w:t>5</w:t>
      </w:r>
      <w:r w:rsidRPr="00E968B8">
        <w:rPr>
          <w:rFonts w:ascii="Lucida Console" w:eastAsia="Lucida Console" w:hAnsi="Lucida Console" w:cs="Lucida Console"/>
        </w:rPr>
        <w:t xml:space="preserve">11335    </w:t>
      </w:r>
      <w:r w:rsidRPr="00E968B8">
        <w:rPr>
          <w:rFonts w:ascii="Lucida Console" w:eastAsia="Lucida Console" w:hAnsi="Lucida Console" w:cs="Lucida Console"/>
          <w:spacing w:val="112"/>
        </w:rPr>
        <w:t xml:space="preserve"> 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.1511</w:t>
      </w:r>
      <w:r w:rsidRPr="00E968B8">
        <w:rPr>
          <w:rFonts w:ascii="Lucida Console" w:eastAsia="Lucida Console" w:hAnsi="Lucida Console" w:cs="Lucida Console"/>
          <w:spacing w:val="2"/>
        </w:rPr>
        <w:t>3</w:t>
      </w:r>
      <w:r w:rsidRPr="00E968B8">
        <w:rPr>
          <w:rFonts w:ascii="Lucida Console" w:eastAsia="Lucida Console" w:hAnsi="Lucida Console" w:cs="Lucida Console"/>
        </w:rPr>
        <w:t>35</w:t>
      </w:r>
      <w:r w:rsidRPr="00E968B8">
        <w:rPr>
          <w:rFonts w:ascii="Lucida Console" w:eastAsia="Lucida Console" w:hAnsi="Lucida Console" w:cs="Lucida Console"/>
          <w:spacing w:val="-11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1511</w:t>
      </w:r>
      <w:r w:rsidRPr="00E968B8">
        <w:rPr>
          <w:rFonts w:ascii="Lucida Console" w:eastAsia="Lucida Console" w:hAnsi="Lucida Console" w:cs="Lucida Console"/>
          <w:spacing w:val="2"/>
        </w:rPr>
        <w:t>3</w:t>
      </w:r>
      <w:r w:rsidRPr="00E968B8">
        <w:rPr>
          <w:rFonts w:ascii="Lucida Console" w:eastAsia="Lucida Console" w:hAnsi="Lucida Console" w:cs="Lucida Console"/>
        </w:rPr>
        <w:t>35</w:t>
      </w:r>
      <w:r w:rsidRPr="00E968B8">
        <w:rPr>
          <w:rFonts w:ascii="Lucida Console" w:eastAsia="Lucida Console" w:hAnsi="Lucida Console" w:cs="Lucida Console"/>
          <w:spacing w:val="-11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.0187</w:t>
      </w:r>
      <w:r w:rsidRPr="00E968B8">
        <w:rPr>
          <w:rFonts w:ascii="Lucida Console" w:eastAsia="Lucida Console" w:hAnsi="Lucida Console" w:cs="Lucida Console"/>
          <w:spacing w:val="2"/>
        </w:rPr>
        <w:t>6</w:t>
      </w:r>
      <w:r w:rsidRPr="00E968B8">
        <w:rPr>
          <w:rFonts w:ascii="Lucida Console" w:eastAsia="Lucida Console" w:hAnsi="Lucida Console" w:cs="Lucida Console"/>
        </w:rPr>
        <w:t>532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3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0.0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 xml:space="preserve">00000    </w:t>
      </w:r>
      <w:r w:rsidRPr="00E968B8">
        <w:rPr>
          <w:rFonts w:ascii="Lucida Console" w:eastAsia="Lucida Console" w:hAnsi="Lucida Console" w:cs="Lucida Console"/>
          <w:spacing w:val="112"/>
        </w:rPr>
        <w:t xml:space="preserve"> </w:t>
      </w:r>
      <w:r w:rsidRPr="00E968B8">
        <w:rPr>
          <w:rFonts w:ascii="Lucida Console" w:eastAsia="Lucida Console" w:hAnsi="Lucida Console" w:cs="Lucida Console"/>
        </w:rPr>
        <w:t>2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.0000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00</w:t>
      </w:r>
      <w:r w:rsidRPr="00E968B8">
        <w:rPr>
          <w:rFonts w:ascii="Lucida Console" w:eastAsia="Lucida Console" w:hAnsi="Lucida Console" w:cs="Lucida Console"/>
          <w:spacing w:val="-11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0000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00</w:t>
      </w:r>
      <w:r w:rsidRPr="00E968B8">
        <w:rPr>
          <w:rFonts w:ascii="Lucida Console" w:eastAsia="Lucida Console" w:hAnsi="Lucida Console" w:cs="Lucida Console"/>
          <w:spacing w:val="-11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.0000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000</w:t>
      </w:r>
    </w:p>
    <w:p w:rsidR="00F622C6" w:rsidRPr="00E968B8" w:rsidRDefault="00F622C6">
      <w:pPr>
        <w:spacing w:before="9" w:line="240" w:lineRule="exact"/>
        <w:rPr>
          <w:sz w:val="24"/>
          <w:szCs w:val="24"/>
        </w:rPr>
      </w:pPr>
    </w:p>
    <w:p w:rsidR="00F622C6" w:rsidRPr="00E968B8" w:rsidRDefault="00C613B0">
      <w:pPr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Varia</w:t>
      </w:r>
      <w:r w:rsidRPr="00E968B8">
        <w:rPr>
          <w:rFonts w:ascii="Lucida Console" w:eastAsia="Lucida Console" w:hAnsi="Lucida Console" w:cs="Lucida Console"/>
          <w:spacing w:val="2"/>
        </w:rPr>
        <w:t>b</w:t>
      </w:r>
      <w:r w:rsidRPr="00E968B8">
        <w:rPr>
          <w:rFonts w:ascii="Lucida Console" w:eastAsia="Lucida Console" w:hAnsi="Lucida Console" w:cs="Lucida Console"/>
        </w:rPr>
        <w:t>le</w:t>
      </w:r>
      <w:r w:rsidRPr="00E968B8">
        <w:rPr>
          <w:rFonts w:ascii="Lucida Console" w:eastAsia="Lucida Console" w:hAnsi="Lucida Console" w:cs="Lucida Console"/>
          <w:spacing w:val="-10"/>
        </w:rPr>
        <w:t xml:space="preserve"> </w:t>
      </w:r>
      <w:r w:rsidRPr="00E968B8">
        <w:rPr>
          <w:rFonts w:ascii="Lucida Console" w:eastAsia="Lucida Console" w:hAnsi="Lucida Console" w:cs="Lucida Console"/>
        </w:rPr>
        <w:t>i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>port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nce</w:t>
      </w:r>
    </w:p>
    <w:p w:rsidR="00F622C6" w:rsidRPr="00E968B8" w:rsidRDefault="00C613B0">
      <w:pPr>
        <w:spacing w:before="25"/>
        <w:ind w:left="1303"/>
        <w:rPr>
          <w:rFonts w:ascii="Lucida Console" w:eastAsia="Lucida Console" w:hAnsi="Lucida Console" w:cs="Lucida Console"/>
        </w:rPr>
        <w:sectPr w:rsidR="00F622C6" w:rsidRPr="00E968B8">
          <w:headerReference w:type="default" r:id="rId11"/>
          <w:footerReference w:type="default" r:id="rId12"/>
          <w:pgSz w:w="12240" w:h="15840"/>
          <w:pgMar w:top="2380" w:right="1400" w:bottom="280" w:left="1340" w:header="1463" w:footer="0" w:gutter="0"/>
          <w:cols w:space="720"/>
        </w:sectPr>
      </w:pP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um_w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ndow</w:t>
      </w:r>
      <w:r w:rsidRPr="00E968B8">
        <w:rPr>
          <w:rFonts w:ascii="Lucida Console" w:eastAsia="Lucida Console" w:hAnsi="Lucida Console" w:cs="Lucida Console"/>
          <w:spacing w:val="-9"/>
        </w:rPr>
        <w:t xml:space="preserve"> </w:t>
      </w:r>
      <w:r w:rsidRPr="00E968B8">
        <w:rPr>
          <w:rFonts w:ascii="Lucida Console" w:eastAsia="Lucida Console" w:hAnsi="Lucida Console" w:cs="Lucida Console"/>
        </w:rPr>
        <w:t>raw_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imes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amp_</w:t>
      </w:r>
      <w:r w:rsidRPr="00E968B8">
        <w:rPr>
          <w:rFonts w:ascii="Lucida Console" w:eastAsia="Lucida Console" w:hAnsi="Lucida Console" w:cs="Lucida Console"/>
          <w:spacing w:val="2"/>
        </w:rPr>
        <w:t>p</w:t>
      </w:r>
      <w:r w:rsidRPr="00E968B8">
        <w:rPr>
          <w:rFonts w:ascii="Lucida Console" w:eastAsia="Lucida Console" w:hAnsi="Lucida Console" w:cs="Lucida Console"/>
        </w:rPr>
        <w:t>art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</w:rPr>
        <w:t xml:space="preserve">    </w:t>
      </w:r>
      <w:r w:rsidRPr="00E968B8">
        <w:rPr>
          <w:rFonts w:ascii="Lucida Console" w:eastAsia="Lucida Console" w:hAnsi="Lucida Console" w:cs="Lucida Console"/>
          <w:spacing w:val="96"/>
        </w:rPr>
        <w:t xml:space="preserve"> </w:t>
      </w:r>
      <w:r w:rsidRPr="00E968B8">
        <w:rPr>
          <w:rFonts w:ascii="Lucida Console" w:eastAsia="Lucida Console" w:hAnsi="Lucida Console" w:cs="Lucida Console"/>
        </w:rPr>
        <w:t>acc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l_fo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ear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 xml:space="preserve">_z  </w:t>
      </w:r>
      <w:r w:rsidRPr="00E968B8">
        <w:rPr>
          <w:rFonts w:ascii="Lucida Console" w:eastAsia="Lucida Console" w:hAnsi="Lucida Console" w:cs="Lucida Console"/>
          <w:spacing w:val="104"/>
        </w:rPr>
        <w:t xml:space="preserve"> </w:t>
      </w:r>
      <w:r w:rsidRPr="00E968B8">
        <w:rPr>
          <w:rFonts w:ascii="Lucida Console" w:eastAsia="Lucida Console" w:hAnsi="Lucida Console" w:cs="Lucida Console"/>
        </w:rPr>
        <w:t>acce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_for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a</w:t>
      </w:r>
    </w:p>
    <w:p w:rsidR="00F622C6" w:rsidRPr="00E968B8" w:rsidRDefault="00C613B0">
      <w:pPr>
        <w:spacing w:before="25"/>
        <w:ind w:left="100" w:right="-5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lastRenderedPageBreak/>
        <w:t>rm_z.1</w:t>
      </w:r>
    </w:p>
    <w:p w:rsidR="00F622C6" w:rsidRPr="00E968B8" w:rsidRDefault="00F622C6">
      <w:pPr>
        <w:spacing w:before="9" w:line="240" w:lineRule="exact"/>
        <w:rPr>
          <w:sz w:val="24"/>
          <w:szCs w:val="24"/>
        </w:rPr>
      </w:pPr>
    </w:p>
    <w:p w:rsidR="00F622C6" w:rsidRPr="00E968B8" w:rsidRDefault="00C613B0">
      <w:pPr>
        <w:spacing w:line="541" w:lineRule="auto"/>
        <w:ind w:left="100" w:right="-3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13 h_belt</w:t>
      </w:r>
    </w:p>
    <w:p w:rsidR="00F622C6" w:rsidRPr="00E968B8" w:rsidRDefault="00C613B0">
      <w:pPr>
        <w:spacing w:line="180" w:lineRule="exact"/>
        <w:ind w:left="1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4</w:t>
      </w:r>
    </w:p>
    <w:p w:rsidR="00F622C6" w:rsidRPr="00E968B8" w:rsidRDefault="00C613B0">
      <w:pPr>
        <w:spacing w:before="12" w:line="240" w:lineRule="exact"/>
        <w:rPr>
          <w:sz w:val="24"/>
          <w:szCs w:val="24"/>
        </w:rPr>
      </w:pPr>
      <w:r w:rsidRPr="00E968B8">
        <w:br w:type="column"/>
      </w:r>
    </w:p>
    <w:p w:rsidR="00F622C6" w:rsidRPr="00E968B8" w:rsidRDefault="00C613B0">
      <w:pPr>
        <w:ind w:left="1325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17                  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 xml:space="preserve">7                 </w:t>
      </w:r>
      <w:r w:rsidRPr="00E968B8">
        <w:rPr>
          <w:rFonts w:ascii="Lucida Console" w:eastAsia="Lucida Console" w:hAnsi="Lucida Console" w:cs="Lucida Console"/>
          <w:spacing w:val="120"/>
        </w:rPr>
        <w:t xml:space="preserve"> </w:t>
      </w:r>
      <w:r w:rsidRPr="00E968B8">
        <w:rPr>
          <w:rFonts w:ascii="Lucida Console" w:eastAsia="Lucida Console" w:hAnsi="Lucida Console" w:cs="Lucida Console"/>
        </w:rPr>
        <w:t>13</w:t>
      </w:r>
    </w:p>
    <w:p w:rsidR="00F622C6" w:rsidRPr="00E968B8" w:rsidRDefault="00F622C6">
      <w:pPr>
        <w:spacing w:before="9" w:line="240" w:lineRule="exact"/>
        <w:rPr>
          <w:sz w:val="24"/>
          <w:szCs w:val="24"/>
        </w:rPr>
      </w:pPr>
    </w:p>
    <w:p w:rsidR="00F622C6" w:rsidRPr="00E968B8" w:rsidRDefault="00C613B0">
      <w:pPr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mag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et_b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 xml:space="preserve">lt_x  </w:t>
      </w:r>
      <w:r w:rsidRPr="00E968B8">
        <w:rPr>
          <w:rFonts w:ascii="Lucida Console" w:eastAsia="Lucida Console" w:hAnsi="Lucida Console" w:cs="Lucida Console"/>
          <w:spacing w:val="107"/>
        </w:rPr>
        <w:t xml:space="preserve"> 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gnet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dumb</w:t>
      </w:r>
      <w:r w:rsidRPr="00E968B8">
        <w:rPr>
          <w:rFonts w:ascii="Lucida Console" w:eastAsia="Lucida Console" w:hAnsi="Lucida Console" w:cs="Lucida Console"/>
          <w:spacing w:val="2"/>
        </w:rPr>
        <w:t>b</w:t>
      </w:r>
      <w:r w:rsidRPr="00E968B8">
        <w:rPr>
          <w:rFonts w:ascii="Lucida Console" w:eastAsia="Lucida Console" w:hAnsi="Lucida Console" w:cs="Lucida Console"/>
        </w:rPr>
        <w:t>ell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 xml:space="preserve">z          </w:t>
      </w:r>
      <w:r w:rsidRPr="00E968B8">
        <w:rPr>
          <w:rFonts w:ascii="Lucida Console" w:eastAsia="Lucida Console" w:hAnsi="Lucida Console" w:cs="Lucida Console"/>
          <w:spacing w:val="100"/>
        </w:rPr>
        <w:t xml:space="preserve"> </w:t>
      </w:r>
      <w:r w:rsidRPr="00E968B8">
        <w:rPr>
          <w:rFonts w:ascii="Lucida Console" w:eastAsia="Lucida Console" w:hAnsi="Lucida Console" w:cs="Lucida Console"/>
        </w:rPr>
        <w:t>pi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ch_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 xml:space="preserve">rm         </w:t>
      </w:r>
      <w:r w:rsidRPr="00E968B8">
        <w:rPr>
          <w:rFonts w:ascii="Lucida Console" w:eastAsia="Lucida Console" w:hAnsi="Lucida Console" w:cs="Lucida Console"/>
          <w:spacing w:val="111"/>
        </w:rPr>
        <w:t xml:space="preserve"> </w:t>
      </w:r>
      <w:r w:rsidRPr="00E968B8">
        <w:rPr>
          <w:rFonts w:ascii="Lucida Console" w:eastAsia="Lucida Console" w:hAnsi="Lucida Console" w:cs="Lucida Console"/>
        </w:rPr>
        <w:t>pi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c</w:t>
      </w:r>
    </w:p>
    <w:p w:rsidR="00F622C6" w:rsidRPr="00E968B8" w:rsidRDefault="00C613B0">
      <w:pPr>
        <w:spacing w:before="1" w:line="440" w:lineRule="atLeast"/>
        <w:ind w:left="602" w:right="1900" w:firstLine="722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13                  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 xml:space="preserve">3                  </w:t>
      </w:r>
      <w:r w:rsidRPr="00E968B8">
        <w:rPr>
          <w:rFonts w:ascii="Lucida Console" w:eastAsia="Lucida Console" w:hAnsi="Lucida Console" w:cs="Lucida Console"/>
          <w:spacing w:val="120"/>
        </w:rPr>
        <w:t xml:space="preserve"> </w:t>
      </w:r>
      <w:r w:rsidRPr="00E968B8">
        <w:rPr>
          <w:rFonts w:ascii="Lucida Console" w:eastAsia="Lucida Console" w:hAnsi="Lucida Console" w:cs="Lucida Console"/>
        </w:rPr>
        <w:t>4 rol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 xml:space="preserve">_arm          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</w:rPr>
        <w:t>ya</w:t>
      </w:r>
      <w:r w:rsidRPr="00E968B8">
        <w:rPr>
          <w:rFonts w:ascii="Lucida Console" w:eastAsia="Lucida Console" w:hAnsi="Lucida Console" w:cs="Lucida Console"/>
          <w:spacing w:val="2"/>
        </w:rPr>
        <w:t>w</w:t>
      </w:r>
      <w:r w:rsidRPr="00E968B8">
        <w:rPr>
          <w:rFonts w:ascii="Lucida Console" w:eastAsia="Lucida Console" w:hAnsi="Lucida Console" w:cs="Lucida Console"/>
        </w:rPr>
        <w:t>_be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t</w:t>
      </w:r>
    </w:p>
    <w:p w:rsidR="00F622C6" w:rsidRPr="00E968B8" w:rsidRDefault="00C613B0">
      <w:pPr>
        <w:spacing w:before="25"/>
        <w:ind w:left="1445"/>
        <w:rPr>
          <w:rFonts w:ascii="Lucida Console" w:eastAsia="Lucida Console" w:hAnsi="Lucida Console" w:cs="Lucida Console"/>
        </w:rPr>
        <w:sectPr w:rsidR="00F622C6" w:rsidRPr="00E968B8">
          <w:type w:val="continuous"/>
          <w:pgSz w:w="12240" w:h="15840"/>
          <w:pgMar w:top="1380" w:right="1400" w:bottom="280" w:left="1340" w:header="720" w:footer="720" w:gutter="0"/>
          <w:cols w:num="2" w:space="720" w:equalWidth="0">
            <w:col w:w="820" w:space="122"/>
            <w:col w:w="8558"/>
          </w:cols>
        </w:sectPr>
      </w:pPr>
      <w:r w:rsidRPr="00E968B8">
        <w:rPr>
          <w:rFonts w:ascii="Lucida Console" w:eastAsia="Lucida Console" w:hAnsi="Lucida Console" w:cs="Lucida Console"/>
        </w:rPr>
        <w:t xml:space="preserve">4                   </w:t>
      </w:r>
      <w:r w:rsidRPr="00E968B8">
        <w:rPr>
          <w:rFonts w:ascii="Lucida Console" w:eastAsia="Lucida Console" w:hAnsi="Lucida Console" w:cs="Lucida Console"/>
          <w:spacing w:val="4"/>
        </w:rPr>
        <w:t xml:space="preserve"> </w:t>
      </w:r>
      <w:r w:rsidRPr="00E968B8">
        <w:rPr>
          <w:rFonts w:ascii="Lucida Console" w:eastAsia="Lucida Console" w:hAnsi="Lucida Console" w:cs="Lucida Console"/>
        </w:rPr>
        <w:t>4</w:t>
      </w:r>
    </w:p>
    <w:p w:rsidR="00F622C6" w:rsidRPr="00E968B8" w:rsidRDefault="00F622C6">
      <w:pPr>
        <w:spacing w:before="9" w:line="180" w:lineRule="exact"/>
        <w:rPr>
          <w:sz w:val="18"/>
          <w:szCs w:val="18"/>
        </w:rPr>
      </w:pPr>
    </w:p>
    <w:p w:rsidR="00F622C6" w:rsidRPr="00E968B8" w:rsidRDefault="00C613B0">
      <w:pPr>
        <w:spacing w:before="59" w:line="270" w:lineRule="auto"/>
        <w:ind w:left="340" w:right="1900" w:hanging="2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Node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umber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1: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8</w:t>
      </w:r>
      <w:r w:rsidRPr="00E968B8">
        <w:rPr>
          <w:rFonts w:ascii="Lucida Console" w:eastAsia="Lucida Console" w:hAnsi="Lucida Console" w:cs="Lucida Console"/>
        </w:rPr>
        <w:t>00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bserv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tion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 xml:space="preserve">,  </w:t>
      </w:r>
      <w:r w:rsidRPr="00E968B8">
        <w:rPr>
          <w:rFonts w:ascii="Lucida Console" w:eastAsia="Lucida Console" w:hAnsi="Lucida Console" w:cs="Lucida Console"/>
          <w:spacing w:val="107"/>
        </w:rPr>
        <w:t xml:space="preserve"> </w:t>
      </w:r>
      <w:r w:rsidRPr="00E968B8">
        <w:rPr>
          <w:rFonts w:ascii="Lucida Console" w:eastAsia="Lucida Console" w:hAnsi="Lucida Console" w:cs="Lucida Console"/>
        </w:rPr>
        <w:t>com</w:t>
      </w:r>
      <w:r w:rsidRPr="00E968B8">
        <w:rPr>
          <w:rFonts w:ascii="Lucida Console" w:eastAsia="Lucida Console" w:hAnsi="Lucida Console" w:cs="Lucida Console"/>
          <w:spacing w:val="2"/>
        </w:rPr>
        <w:t>p</w:t>
      </w:r>
      <w:r w:rsidRPr="00E968B8">
        <w:rPr>
          <w:rFonts w:ascii="Lucida Console" w:eastAsia="Lucida Console" w:hAnsi="Lucida Console" w:cs="Lucida Console"/>
        </w:rPr>
        <w:t>lexity</w:t>
      </w:r>
      <w:r w:rsidRPr="00E968B8">
        <w:rPr>
          <w:rFonts w:ascii="Lucida Console" w:eastAsia="Lucida Console" w:hAnsi="Lucida Console" w:cs="Lucida Console"/>
          <w:spacing w:val="-10"/>
        </w:rPr>
        <w:t xml:space="preserve"> </w:t>
      </w:r>
      <w:r w:rsidRPr="00E968B8">
        <w:rPr>
          <w:rFonts w:ascii="Lucida Console" w:eastAsia="Lucida Console" w:hAnsi="Lucida Console" w:cs="Lucida Console"/>
        </w:rPr>
        <w:t>par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m=0.</w:t>
      </w:r>
      <w:r w:rsidRPr="00E968B8">
        <w:rPr>
          <w:rFonts w:ascii="Lucida Console" w:eastAsia="Lucida Console" w:hAnsi="Lucida Console" w:cs="Lucida Console"/>
          <w:spacing w:val="2"/>
        </w:rPr>
        <w:t>8</w:t>
      </w:r>
      <w:r w:rsidRPr="00E968B8">
        <w:rPr>
          <w:rFonts w:ascii="Lucida Console" w:eastAsia="Lucida Console" w:hAnsi="Lucida Console" w:cs="Lucida Console"/>
        </w:rPr>
        <w:t>488</w:t>
      </w:r>
      <w:r w:rsidRPr="00E968B8">
        <w:rPr>
          <w:rFonts w:ascii="Lucida Console" w:eastAsia="Lucida Console" w:hAnsi="Lucida Console" w:cs="Lucida Console"/>
          <w:spacing w:val="2"/>
        </w:rPr>
        <w:t>6</w:t>
      </w:r>
      <w:r w:rsidRPr="00E968B8">
        <w:rPr>
          <w:rFonts w:ascii="Lucida Console" w:eastAsia="Lucida Console" w:hAnsi="Lucida Console" w:cs="Lucida Console"/>
        </w:rPr>
        <w:t>65 pre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icted</w:t>
      </w:r>
      <w:r w:rsidRPr="00E968B8">
        <w:rPr>
          <w:rFonts w:ascii="Lucida Console" w:eastAsia="Lucida Console" w:hAnsi="Lucida Console" w:cs="Lucida Console"/>
          <w:spacing w:val="-9"/>
        </w:rPr>
        <w:t xml:space="preserve"> </w:t>
      </w:r>
      <w:r w:rsidRPr="00E968B8">
        <w:rPr>
          <w:rFonts w:ascii="Lucida Console" w:eastAsia="Lucida Console" w:hAnsi="Lucida Console" w:cs="Lucida Console"/>
        </w:rPr>
        <w:t>cla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s=E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</w:rPr>
        <w:t>expe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ted</w:t>
      </w:r>
      <w:r w:rsidRPr="00E968B8">
        <w:rPr>
          <w:rFonts w:ascii="Lucida Console" w:eastAsia="Lucida Console" w:hAnsi="Lucida Console" w:cs="Lucida Console"/>
          <w:spacing w:val="-10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oss=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.49</w:t>
      </w:r>
      <w:r w:rsidRPr="00E968B8">
        <w:rPr>
          <w:rFonts w:ascii="Lucida Console" w:eastAsia="Lucida Console" w:hAnsi="Lucida Console" w:cs="Lucida Console"/>
          <w:spacing w:val="2"/>
        </w:rPr>
        <w:t>6</w:t>
      </w:r>
      <w:r w:rsidRPr="00E968B8">
        <w:rPr>
          <w:rFonts w:ascii="Lucida Console" w:eastAsia="Lucida Console" w:hAnsi="Lucida Console" w:cs="Lucida Console"/>
        </w:rPr>
        <w:t>25</w:t>
      </w:r>
      <w:r w:rsidRPr="00E968B8">
        <w:rPr>
          <w:rFonts w:ascii="Lucida Console" w:eastAsia="Lucida Console" w:hAnsi="Lucida Console" w:cs="Lucida Console"/>
          <w:spacing w:val="106"/>
        </w:rPr>
        <w:t xml:space="preserve"> </w:t>
      </w:r>
      <w:r w:rsidRPr="00E968B8">
        <w:rPr>
          <w:rFonts w:ascii="Lucida Console" w:eastAsia="Lucida Console" w:hAnsi="Lucida Console" w:cs="Lucida Console"/>
        </w:rPr>
        <w:t>P</w:t>
      </w:r>
      <w:r w:rsidRPr="00E968B8">
        <w:rPr>
          <w:rFonts w:ascii="Lucida Console" w:eastAsia="Lucida Console" w:hAnsi="Lucida Console" w:cs="Lucida Console"/>
          <w:spacing w:val="2"/>
        </w:rPr>
        <w:t>(</w:t>
      </w:r>
      <w:r w:rsidRPr="00E968B8">
        <w:rPr>
          <w:rFonts w:ascii="Lucida Console" w:eastAsia="Lucida Console" w:hAnsi="Lucida Console" w:cs="Lucida Console"/>
        </w:rPr>
        <w:t>node)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=1</w:t>
      </w:r>
    </w:p>
    <w:p w:rsidR="00F622C6" w:rsidRPr="00E968B8" w:rsidRDefault="00C613B0">
      <w:pPr>
        <w:spacing w:line="270" w:lineRule="auto"/>
        <w:ind w:left="460" w:right="3707" w:firstLine="1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c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ass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ount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 xml:space="preserve">: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337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0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0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6</w:t>
      </w:r>
      <w:r w:rsidRPr="00E968B8">
        <w:rPr>
          <w:rFonts w:ascii="Lucida Console" w:eastAsia="Lucida Console" w:hAnsi="Lucida Console" w:cs="Lucida Console"/>
        </w:rPr>
        <w:t xml:space="preserve">0 </w:t>
      </w:r>
      <w:r w:rsidRPr="00E968B8">
        <w:rPr>
          <w:rFonts w:ascii="Lucida Console" w:eastAsia="Lucida Console" w:hAnsi="Lucida Console" w:cs="Lucida Console"/>
          <w:spacing w:val="118"/>
        </w:rPr>
        <w:t xml:space="preserve"> </w:t>
      </w:r>
      <w:r w:rsidRPr="00E968B8">
        <w:rPr>
          <w:rFonts w:ascii="Lucida Console" w:eastAsia="Lucida Console" w:hAnsi="Lucida Console" w:cs="Lucida Console"/>
        </w:rPr>
        <w:t>4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3 pr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babi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itie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-17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421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000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.000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0.0</w:t>
      </w:r>
      <w:r w:rsidRPr="00E968B8">
        <w:rPr>
          <w:rFonts w:ascii="Lucida Console" w:eastAsia="Lucida Console" w:hAnsi="Lucida Console" w:cs="Lucida Console"/>
          <w:spacing w:val="2"/>
        </w:rPr>
        <w:t>7</w:t>
      </w:r>
      <w:r w:rsidRPr="00E968B8">
        <w:rPr>
          <w:rFonts w:ascii="Lucida Console" w:eastAsia="Lucida Console" w:hAnsi="Lucida Console" w:cs="Lucida Console"/>
        </w:rPr>
        <w:t>5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0.5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4</w:t>
      </w:r>
    </w:p>
    <w:p w:rsidR="00F622C6" w:rsidRPr="00E968B8" w:rsidRDefault="00C613B0">
      <w:pPr>
        <w:spacing w:line="180" w:lineRule="exact"/>
        <w:ind w:left="3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left</w:t>
      </w:r>
      <w:r w:rsidRPr="00E968B8">
        <w:rPr>
          <w:rFonts w:ascii="Lucida Console" w:eastAsia="Lucida Console" w:hAnsi="Lucida Console" w:cs="Lucida Console"/>
          <w:spacing w:val="-3"/>
        </w:rPr>
        <w:t xml:space="preserve"> </w:t>
      </w:r>
      <w:r w:rsidRPr="00E968B8">
        <w:rPr>
          <w:rFonts w:ascii="Lucida Console" w:eastAsia="Lucida Console" w:hAnsi="Lucida Console" w:cs="Lucida Console"/>
        </w:rPr>
        <w:t>son</w:t>
      </w:r>
      <w:r w:rsidRPr="00E968B8">
        <w:rPr>
          <w:rFonts w:ascii="Lucida Console" w:eastAsia="Lucida Console" w:hAnsi="Lucida Console" w:cs="Lucida Console"/>
          <w:spacing w:val="2"/>
        </w:rPr>
        <w:t>=</w:t>
      </w:r>
      <w:r w:rsidRPr="00E968B8">
        <w:rPr>
          <w:rFonts w:ascii="Lucida Console" w:eastAsia="Lucida Console" w:hAnsi="Lucida Console" w:cs="Lucida Console"/>
        </w:rPr>
        <w:t>2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(3</w:t>
      </w:r>
      <w:r w:rsidRPr="00E968B8">
        <w:rPr>
          <w:rFonts w:ascii="Lucida Console" w:eastAsia="Lucida Console" w:hAnsi="Lucida Console" w:cs="Lucida Console"/>
          <w:spacing w:val="2"/>
        </w:rPr>
        <w:t>9</w:t>
      </w:r>
      <w:r w:rsidRPr="00E968B8">
        <w:rPr>
          <w:rFonts w:ascii="Lucida Console" w:eastAsia="Lucida Console" w:hAnsi="Lucida Console" w:cs="Lucida Console"/>
        </w:rPr>
        <w:t>7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o</w:t>
      </w:r>
      <w:r w:rsidRPr="00E968B8">
        <w:rPr>
          <w:rFonts w:ascii="Lucida Console" w:eastAsia="Lucida Console" w:hAnsi="Lucida Console" w:cs="Lucida Console"/>
          <w:spacing w:val="2"/>
        </w:rPr>
        <w:t>b</w:t>
      </w:r>
      <w:r w:rsidRPr="00E968B8">
        <w:rPr>
          <w:rFonts w:ascii="Lucida Console" w:eastAsia="Lucida Console" w:hAnsi="Lucida Console" w:cs="Lucida Console"/>
        </w:rPr>
        <w:t>s)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ri</w:t>
      </w:r>
      <w:r w:rsidRPr="00E968B8">
        <w:rPr>
          <w:rFonts w:ascii="Lucida Console" w:eastAsia="Lucida Console" w:hAnsi="Lucida Console" w:cs="Lucida Console"/>
          <w:spacing w:val="2"/>
        </w:rPr>
        <w:t>g</w:t>
      </w:r>
      <w:r w:rsidRPr="00E968B8">
        <w:rPr>
          <w:rFonts w:ascii="Lucida Console" w:eastAsia="Lucida Console" w:hAnsi="Lucida Console" w:cs="Lucida Console"/>
        </w:rPr>
        <w:t>ht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s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n=3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(</w:t>
      </w:r>
      <w:r w:rsidRPr="00E968B8">
        <w:rPr>
          <w:rFonts w:ascii="Lucida Console" w:eastAsia="Lucida Console" w:hAnsi="Lucida Console" w:cs="Lucida Console"/>
        </w:rPr>
        <w:t>403</w:t>
      </w:r>
      <w:r w:rsidRPr="00E968B8">
        <w:rPr>
          <w:rFonts w:ascii="Lucida Console" w:eastAsia="Lucida Console" w:hAnsi="Lucida Console" w:cs="Lucida Console"/>
          <w:spacing w:val="-3"/>
        </w:rPr>
        <w:t xml:space="preserve"> </w:t>
      </w:r>
      <w:r w:rsidRPr="00E968B8">
        <w:rPr>
          <w:rFonts w:ascii="Lucida Console" w:eastAsia="Lucida Console" w:hAnsi="Lucida Console" w:cs="Lucida Console"/>
        </w:rPr>
        <w:t>obs)</w:t>
      </w:r>
    </w:p>
    <w:p w:rsidR="00F622C6" w:rsidRPr="00E968B8" w:rsidRDefault="00C613B0">
      <w:pPr>
        <w:spacing w:before="25"/>
        <w:ind w:left="3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Pri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>ary</w:t>
      </w:r>
      <w:r w:rsidRPr="00E968B8">
        <w:rPr>
          <w:rFonts w:ascii="Lucida Console" w:eastAsia="Lucida Console" w:hAnsi="Lucida Console" w:cs="Lucida Console"/>
          <w:spacing w:val="-8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plit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:</w:t>
      </w:r>
    </w:p>
    <w:p w:rsidR="00F622C6" w:rsidRPr="00E968B8" w:rsidRDefault="00C613B0">
      <w:pPr>
        <w:spacing w:before="26"/>
        <w:ind w:left="823"/>
        <w:rPr>
          <w:rFonts w:ascii="Lucida Console" w:eastAsia="Lucida Console" w:hAnsi="Lucida Console" w:cs="Lucida Console"/>
        </w:rPr>
        <w:sectPr w:rsidR="00F622C6" w:rsidRPr="00E968B8">
          <w:type w:val="continuous"/>
          <w:pgSz w:w="12240" w:h="15840"/>
          <w:pgMar w:top="1380" w:right="1400" w:bottom="280" w:left="1340" w:header="720" w:footer="720" w:gutter="0"/>
          <w:cols w:space="720"/>
        </w:sectPr>
      </w:pPr>
      <w:r w:rsidRPr="00E968B8">
        <w:rPr>
          <w:rFonts w:ascii="Lucida Console" w:eastAsia="Lucida Console" w:hAnsi="Lucida Console" w:cs="Lucida Console"/>
        </w:rPr>
        <w:t>raw_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imes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amp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part_1</w:t>
      </w:r>
      <w:r w:rsidRPr="00E968B8">
        <w:rPr>
          <w:rFonts w:ascii="Lucida Console" w:eastAsia="Lucida Console" w:hAnsi="Lucida Console" w:cs="Lucida Console"/>
          <w:spacing w:val="-21"/>
        </w:rPr>
        <w:t xml:space="preserve"> </w:t>
      </w:r>
      <w:r w:rsidRPr="00E968B8">
        <w:rPr>
          <w:rFonts w:ascii="Lucida Console" w:eastAsia="Lucida Console" w:hAnsi="Lucida Console" w:cs="Lucida Console"/>
        </w:rPr>
        <w:t>&lt;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2"/>
        </w:rPr>
        <w:t>3</w:t>
      </w:r>
      <w:r w:rsidRPr="00E968B8">
        <w:rPr>
          <w:rFonts w:ascii="Lucida Console" w:eastAsia="Lucida Console" w:hAnsi="Lucida Console" w:cs="Lucida Console"/>
        </w:rPr>
        <w:t>2295</w:t>
      </w:r>
      <w:r w:rsidRPr="00E968B8">
        <w:rPr>
          <w:rFonts w:ascii="Lucida Console" w:eastAsia="Lucida Console" w:hAnsi="Lucida Console" w:cs="Lucida Console"/>
          <w:spacing w:val="2"/>
        </w:rPr>
        <w:t>9</w:t>
      </w:r>
      <w:r w:rsidRPr="00E968B8">
        <w:rPr>
          <w:rFonts w:ascii="Lucida Console" w:eastAsia="Lucida Console" w:hAnsi="Lucida Console" w:cs="Lucida Console"/>
        </w:rPr>
        <w:t>000</w:t>
      </w:r>
      <w:r w:rsidRPr="00E968B8">
        <w:rPr>
          <w:rFonts w:ascii="Lucida Console" w:eastAsia="Lucida Console" w:hAnsi="Lucida Console" w:cs="Lucida Console"/>
          <w:spacing w:val="-10"/>
        </w:rPr>
        <w:t xml:space="preserve"> </w:t>
      </w:r>
      <w:r w:rsidRPr="00E968B8">
        <w:rPr>
          <w:rFonts w:ascii="Lucida Console" w:eastAsia="Lucida Console" w:hAnsi="Lucida Console" w:cs="Lucida Console"/>
        </w:rPr>
        <w:t>to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the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rig</w:t>
      </w:r>
      <w:r w:rsidRPr="00E968B8">
        <w:rPr>
          <w:rFonts w:ascii="Lucida Console" w:eastAsia="Lucida Console" w:hAnsi="Lucida Console" w:cs="Lucida Console"/>
          <w:spacing w:val="2"/>
        </w:rPr>
        <w:t>h</w:t>
      </w:r>
      <w:r w:rsidRPr="00E968B8">
        <w:rPr>
          <w:rFonts w:ascii="Lucida Console" w:eastAsia="Lucida Console" w:hAnsi="Lucida Console" w:cs="Lucida Console"/>
        </w:rPr>
        <w:t>t,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</w:rPr>
        <w:t>i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>pro</w:t>
      </w:r>
      <w:r w:rsidRPr="00E968B8">
        <w:rPr>
          <w:rFonts w:ascii="Lucida Console" w:eastAsia="Lucida Console" w:hAnsi="Lucida Console" w:cs="Lucida Console"/>
          <w:spacing w:val="2"/>
        </w:rPr>
        <w:t>v</w:t>
      </w:r>
      <w:r w:rsidRPr="00E968B8">
        <w:rPr>
          <w:rFonts w:ascii="Lucida Console" w:eastAsia="Lucida Console" w:hAnsi="Lucida Console" w:cs="Lucida Console"/>
        </w:rPr>
        <w:t>e=348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6</w:t>
      </w:r>
      <w:r w:rsidRPr="00E968B8">
        <w:rPr>
          <w:rFonts w:ascii="Lucida Console" w:eastAsia="Lucida Console" w:hAnsi="Lucida Console" w:cs="Lucida Console"/>
          <w:spacing w:val="1"/>
        </w:rPr>
        <w:t>6</w:t>
      </w:r>
      <w:r w:rsidRPr="00E968B8">
        <w:rPr>
          <w:rFonts w:ascii="Lucida Console" w:eastAsia="Lucida Console" w:hAnsi="Lucida Console" w:cs="Lucida Console"/>
        </w:rPr>
        <w:t>35,</w:t>
      </w:r>
      <w:r w:rsidRPr="00E968B8">
        <w:rPr>
          <w:rFonts w:ascii="Lucida Console" w:eastAsia="Lucida Console" w:hAnsi="Lucida Console" w:cs="Lucida Console"/>
          <w:spacing w:val="-18"/>
        </w:rPr>
        <w:t xml:space="preserve"> </w:t>
      </w:r>
      <w:r w:rsidRPr="00E968B8">
        <w:rPr>
          <w:rFonts w:ascii="Lucida Console" w:eastAsia="Lucida Console" w:hAnsi="Lucida Console" w:cs="Lucida Console"/>
        </w:rPr>
        <w:t>(0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mi</w:t>
      </w:r>
    </w:p>
    <w:p w:rsidR="00F622C6" w:rsidRPr="00E968B8" w:rsidRDefault="00C613B0">
      <w:pPr>
        <w:spacing w:before="25"/>
        <w:ind w:left="100" w:right="-5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lastRenderedPageBreak/>
        <w:t>ssing)</w:t>
      </w: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before="14" w:line="260" w:lineRule="exact"/>
        <w:rPr>
          <w:sz w:val="26"/>
          <w:szCs w:val="26"/>
        </w:rPr>
      </w:pPr>
    </w:p>
    <w:p w:rsidR="00F622C6" w:rsidRPr="00E968B8" w:rsidRDefault="00C613B0">
      <w:pPr>
        <w:ind w:left="100" w:right="-5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ssing)</w:t>
      </w:r>
    </w:p>
    <w:p w:rsidR="00F622C6" w:rsidRPr="00E968B8" w:rsidRDefault="00F622C6">
      <w:pPr>
        <w:spacing w:before="9" w:line="240" w:lineRule="exact"/>
        <w:rPr>
          <w:sz w:val="24"/>
          <w:szCs w:val="24"/>
        </w:rPr>
      </w:pPr>
    </w:p>
    <w:p w:rsidR="00F622C6" w:rsidRPr="00E968B8" w:rsidRDefault="00C613B0">
      <w:pPr>
        <w:ind w:left="100" w:right="-5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ssing)</w:t>
      </w:r>
    </w:p>
    <w:p w:rsidR="00F622C6" w:rsidRPr="00E968B8" w:rsidRDefault="00F622C6">
      <w:pPr>
        <w:spacing w:before="11" w:line="240" w:lineRule="exact"/>
        <w:rPr>
          <w:sz w:val="24"/>
          <w:szCs w:val="24"/>
        </w:rPr>
      </w:pPr>
    </w:p>
    <w:p w:rsidR="00F622C6" w:rsidRPr="00E968B8" w:rsidRDefault="00C613B0">
      <w:pPr>
        <w:ind w:left="100" w:right="-5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ssing)</w:t>
      </w:r>
    </w:p>
    <w:p w:rsidR="00F622C6" w:rsidRPr="00E968B8" w:rsidRDefault="00C613B0">
      <w:pPr>
        <w:spacing w:before="9" w:line="240" w:lineRule="exact"/>
        <w:rPr>
          <w:sz w:val="24"/>
          <w:szCs w:val="24"/>
        </w:rPr>
      </w:pPr>
      <w:r w:rsidRPr="00E968B8">
        <w:br w:type="column"/>
      </w:r>
    </w:p>
    <w:p w:rsidR="00F622C6" w:rsidRPr="00E968B8" w:rsidRDefault="00C613B0">
      <w:pPr>
        <w:ind w:right="215"/>
        <w:jc w:val="both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cvtd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time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 xml:space="preserve">tamp     </w:t>
      </w:r>
      <w:r w:rsidRPr="00E968B8">
        <w:rPr>
          <w:rFonts w:ascii="Lucida Console" w:eastAsia="Lucida Console" w:hAnsi="Lucida Console" w:cs="Lucida Console"/>
          <w:spacing w:val="107"/>
        </w:rPr>
        <w:t xml:space="preserve"> </w:t>
      </w:r>
      <w:r w:rsidRPr="00E968B8">
        <w:rPr>
          <w:rFonts w:ascii="Lucida Console" w:eastAsia="Lucida Console" w:hAnsi="Lucida Console" w:cs="Lucida Console"/>
        </w:rPr>
        <w:t>spl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ts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</w:rPr>
        <w:t>as</w:t>
      </w:r>
      <w:r w:rsidRPr="00E968B8">
        <w:rPr>
          <w:rFonts w:ascii="Lucida Console" w:eastAsia="Lucida Console" w:hAnsi="Lucida Console" w:cs="Lucida Console"/>
          <w:spacing w:val="120"/>
        </w:rPr>
        <w:t xml:space="preserve"> </w:t>
      </w:r>
      <w:r w:rsidRPr="00E968B8">
        <w:rPr>
          <w:rFonts w:ascii="Lucida Console" w:eastAsia="Lucida Console" w:hAnsi="Lucida Console" w:cs="Lucida Console"/>
        </w:rPr>
        <w:t>R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RLL--,</w:t>
      </w:r>
      <w:r w:rsidRPr="00E968B8">
        <w:rPr>
          <w:rFonts w:ascii="Lucida Console" w:eastAsia="Lucida Console" w:hAnsi="Lucida Console" w:cs="Lucida Console"/>
          <w:spacing w:val="-8"/>
        </w:rPr>
        <w:t xml:space="preserve"> </w:t>
      </w:r>
      <w:r w:rsidRPr="00E968B8">
        <w:rPr>
          <w:rFonts w:ascii="Lucida Console" w:eastAsia="Lucida Console" w:hAnsi="Lucida Console" w:cs="Lucida Console"/>
        </w:rPr>
        <w:t>imp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ove=</w:t>
      </w:r>
      <w:r w:rsidRPr="00E968B8">
        <w:rPr>
          <w:rFonts w:ascii="Lucida Console" w:eastAsia="Lucida Console" w:hAnsi="Lucida Console" w:cs="Lucida Console"/>
          <w:spacing w:val="2"/>
        </w:rPr>
        <w:t>3</w:t>
      </w:r>
      <w:r w:rsidRPr="00E968B8">
        <w:rPr>
          <w:rFonts w:ascii="Lucida Console" w:eastAsia="Lucida Console" w:hAnsi="Lucida Console" w:cs="Lucida Console"/>
        </w:rPr>
        <w:t>48.</w:t>
      </w:r>
      <w:r w:rsidRPr="00E968B8">
        <w:rPr>
          <w:rFonts w:ascii="Lucida Console" w:eastAsia="Lucida Console" w:hAnsi="Lucida Console" w:cs="Lucida Console"/>
          <w:spacing w:val="2"/>
        </w:rPr>
        <w:t>6</w:t>
      </w:r>
      <w:r w:rsidRPr="00E968B8">
        <w:rPr>
          <w:rFonts w:ascii="Lucida Console" w:eastAsia="Lucida Console" w:hAnsi="Lucida Console" w:cs="Lucida Console"/>
        </w:rPr>
        <w:t>635,</w:t>
      </w:r>
      <w:r w:rsidRPr="00E968B8">
        <w:rPr>
          <w:rFonts w:ascii="Lucida Console" w:eastAsia="Lucida Console" w:hAnsi="Lucida Console" w:cs="Lucida Console"/>
          <w:spacing w:val="-20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(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mi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sing)</w:t>
      </w:r>
    </w:p>
    <w:p w:rsidR="00F622C6" w:rsidRPr="00E968B8" w:rsidRDefault="00C613B0">
      <w:pPr>
        <w:spacing w:before="25" w:line="540" w:lineRule="auto"/>
        <w:ind w:right="90"/>
        <w:jc w:val="both"/>
        <w:rPr>
          <w:rFonts w:ascii="Lucida Console" w:eastAsia="Lucida Console" w:hAnsi="Lucida Console" w:cs="Lucida Console"/>
        </w:rPr>
        <w:sectPr w:rsidR="00F622C6" w:rsidRPr="00E968B8">
          <w:type w:val="continuous"/>
          <w:pgSz w:w="12240" w:h="15840"/>
          <w:pgMar w:top="1380" w:right="1400" w:bottom="280" w:left="1340" w:header="720" w:footer="720" w:gutter="0"/>
          <w:cols w:num="2" w:space="720" w:equalWidth="0">
            <w:col w:w="821" w:space="2"/>
            <w:col w:w="8677"/>
          </w:cols>
        </w:sectPr>
      </w:pPr>
      <w:r w:rsidRPr="00E968B8">
        <w:rPr>
          <w:rFonts w:ascii="Lucida Console" w:eastAsia="Lucida Console" w:hAnsi="Lucida Console" w:cs="Lucida Console"/>
        </w:rPr>
        <w:t>num_</w:t>
      </w:r>
      <w:r w:rsidRPr="00E968B8">
        <w:rPr>
          <w:rFonts w:ascii="Lucida Console" w:eastAsia="Lucida Console" w:hAnsi="Lucida Console" w:cs="Lucida Console"/>
          <w:spacing w:val="2"/>
        </w:rPr>
        <w:t>w</w:t>
      </w:r>
      <w:r w:rsidRPr="00E968B8">
        <w:rPr>
          <w:rFonts w:ascii="Lucida Console" w:eastAsia="Lucida Console" w:hAnsi="Lucida Console" w:cs="Lucida Console"/>
        </w:rPr>
        <w:t xml:space="preserve">indow         </w:t>
      </w:r>
      <w:r w:rsidRPr="00E968B8">
        <w:rPr>
          <w:rFonts w:ascii="Lucida Console" w:eastAsia="Lucida Console" w:hAnsi="Lucida Console" w:cs="Lucida Console"/>
          <w:spacing w:val="111"/>
        </w:rPr>
        <w:t xml:space="preserve"> </w:t>
      </w:r>
      <w:r w:rsidRPr="00E968B8">
        <w:rPr>
          <w:rFonts w:ascii="Lucida Console" w:eastAsia="Lucida Console" w:hAnsi="Lucida Console" w:cs="Lucida Console"/>
        </w:rPr>
        <w:t>&lt;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 xml:space="preserve">.5     </w:t>
      </w:r>
      <w:r w:rsidRPr="00E968B8">
        <w:rPr>
          <w:rFonts w:ascii="Lucida Console" w:eastAsia="Lucida Console" w:hAnsi="Lucida Console" w:cs="Lucida Console"/>
          <w:spacing w:val="118"/>
        </w:rPr>
        <w:t xml:space="preserve"> </w:t>
      </w:r>
      <w:r w:rsidRPr="00E968B8">
        <w:rPr>
          <w:rFonts w:ascii="Lucida Console" w:eastAsia="Lucida Console" w:hAnsi="Lucida Console" w:cs="Lucida Console"/>
        </w:rPr>
        <w:t>to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the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rig</w:t>
      </w:r>
      <w:r w:rsidRPr="00E968B8">
        <w:rPr>
          <w:rFonts w:ascii="Lucida Console" w:eastAsia="Lucida Console" w:hAnsi="Lucida Console" w:cs="Lucida Console"/>
          <w:spacing w:val="2"/>
        </w:rPr>
        <w:t>h</w:t>
      </w:r>
      <w:r w:rsidRPr="00E968B8">
        <w:rPr>
          <w:rFonts w:ascii="Lucida Console" w:eastAsia="Lucida Console" w:hAnsi="Lucida Console" w:cs="Lucida Console"/>
        </w:rPr>
        <w:t>t,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</w:rPr>
        <w:t>i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>pro</w:t>
      </w:r>
      <w:r w:rsidRPr="00E968B8">
        <w:rPr>
          <w:rFonts w:ascii="Lucida Console" w:eastAsia="Lucida Console" w:hAnsi="Lucida Console" w:cs="Lucida Console"/>
          <w:spacing w:val="2"/>
        </w:rPr>
        <w:t>v</w:t>
      </w:r>
      <w:r w:rsidRPr="00E968B8">
        <w:rPr>
          <w:rFonts w:ascii="Lucida Console" w:eastAsia="Lucida Console" w:hAnsi="Lucida Console" w:cs="Lucida Console"/>
        </w:rPr>
        <w:t>e=348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6635,</w:t>
      </w:r>
      <w:r w:rsidRPr="00E968B8">
        <w:rPr>
          <w:rFonts w:ascii="Lucida Console" w:eastAsia="Lucida Console" w:hAnsi="Lucida Console" w:cs="Lucida Console"/>
          <w:spacing w:val="-17"/>
        </w:rPr>
        <w:t xml:space="preserve"> </w:t>
      </w:r>
      <w:r w:rsidRPr="00E968B8">
        <w:rPr>
          <w:rFonts w:ascii="Lucida Console" w:eastAsia="Lucida Console" w:hAnsi="Lucida Console" w:cs="Lucida Console"/>
        </w:rPr>
        <w:t>(0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 xml:space="preserve">mi </w:t>
      </w:r>
      <w:r w:rsidRPr="00E968B8">
        <w:rPr>
          <w:rFonts w:ascii="Lucida Console" w:eastAsia="Lucida Console" w:hAnsi="Lucida Console" w:cs="Lucida Console"/>
        </w:rPr>
        <w:t>magn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t_be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 xml:space="preserve">t_x      </w:t>
      </w:r>
      <w:r w:rsidRPr="00E968B8">
        <w:rPr>
          <w:rFonts w:ascii="Lucida Console" w:eastAsia="Lucida Console" w:hAnsi="Lucida Console" w:cs="Lucida Console"/>
          <w:spacing w:val="108"/>
        </w:rPr>
        <w:t xml:space="preserve"> </w:t>
      </w:r>
      <w:r w:rsidRPr="00E968B8">
        <w:rPr>
          <w:rFonts w:ascii="Lucida Console" w:eastAsia="Lucida Console" w:hAnsi="Lucida Console" w:cs="Lucida Console"/>
        </w:rPr>
        <w:t>&lt;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2</w:t>
      </w:r>
      <w:r w:rsidRPr="00E968B8">
        <w:rPr>
          <w:rFonts w:ascii="Lucida Console" w:eastAsia="Lucida Console" w:hAnsi="Lucida Console" w:cs="Lucida Console"/>
          <w:spacing w:val="2"/>
        </w:rPr>
        <w:t>9</w:t>
      </w:r>
      <w:r w:rsidRPr="00E968B8">
        <w:rPr>
          <w:rFonts w:ascii="Lucida Console" w:eastAsia="Lucida Console" w:hAnsi="Lucida Console" w:cs="Lucida Console"/>
        </w:rPr>
        <w:t xml:space="preserve">.5     </w:t>
      </w:r>
      <w:r w:rsidRPr="00E968B8">
        <w:rPr>
          <w:rFonts w:ascii="Lucida Console" w:eastAsia="Lucida Console" w:hAnsi="Lucida Console" w:cs="Lucida Console"/>
          <w:spacing w:val="118"/>
        </w:rPr>
        <w:t xml:space="preserve"> </w:t>
      </w:r>
      <w:r w:rsidRPr="00E968B8">
        <w:rPr>
          <w:rFonts w:ascii="Lucida Console" w:eastAsia="Lucida Console" w:hAnsi="Lucida Console" w:cs="Lucida Console"/>
        </w:rPr>
        <w:t>to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the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lef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,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</w:rPr>
        <w:t>i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>pro</w:t>
      </w:r>
      <w:r w:rsidRPr="00E968B8">
        <w:rPr>
          <w:rFonts w:ascii="Lucida Console" w:eastAsia="Lucida Console" w:hAnsi="Lucida Console" w:cs="Lucida Console"/>
          <w:spacing w:val="2"/>
        </w:rPr>
        <w:t>v</w:t>
      </w:r>
      <w:r w:rsidRPr="00E968B8">
        <w:rPr>
          <w:rFonts w:ascii="Lucida Console" w:eastAsia="Lucida Console" w:hAnsi="Lucida Console" w:cs="Lucida Console"/>
        </w:rPr>
        <w:t>e=348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6635,</w:t>
      </w:r>
      <w:r w:rsidRPr="00E968B8">
        <w:rPr>
          <w:rFonts w:ascii="Lucida Console" w:eastAsia="Lucida Console" w:hAnsi="Lucida Console" w:cs="Lucida Console"/>
          <w:spacing w:val="-17"/>
        </w:rPr>
        <w:t xml:space="preserve"> </w:t>
      </w:r>
      <w:r w:rsidRPr="00E968B8">
        <w:rPr>
          <w:rFonts w:ascii="Lucida Console" w:eastAsia="Lucida Console" w:hAnsi="Lucida Console" w:cs="Lucida Console"/>
        </w:rPr>
        <w:t>(0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 xml:space="preserve">mi </w:t>
      </w:r>
      <w:r w:rsidRPr="00E968B8">
        <w:rPr>
          <w:rFonts w:ascii="Lucida Console" w:eastAsia="Lucida Console" w:hAnsi="Lucida Console" w:cs="Lucida Console"/>
        </w:rPr>
        <w:t>acce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_for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arm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 xml:space="preserve">z    </w:t>
      </w:r>
      <w:r w:rsidRPr="00E968B8">
        <w:rPr>
          <w:rFonts w:ascii="Lucida Console" w:eastAsia="Lucida Console" w:hAnsi="Lucida Console" w:cs="Lucida Console"/>
          <w:spacing w:val="102"/>
        </w:rPr>
        <w:t xml:space="preserve"> </w:t>
      </w:r>
      <w:r w:rsidRPr="00E968B8">
        <w:rPr>
          <w:rFonts w:ascii="Lucida Console" w:eastAsia="Lucida Console" w:hAnsi="Lucida Console" w:cs="Lucida Console"/>
        </w:rPr>
        <w:t>&lt;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-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 xml:space="preserve">68     </w:t>
      </w:r>
      <w:r w:rsidRPr="00E968B8">
        <w:rPr>
          <w:rFonts w:ascii="Lucida Console" w:eastAsia="Lucida Console" w:hAnsi="Lucida Console" w:cs="Lucida Console"/>
          <w:spacing w:val="118"/>
        </w:rPr>
        <w:t xml:space="preserve"> </w:t>
      </w:r>
      <w:r w:rsidRPr="00E968B8">
        <w:rPr>
          <w:rFonts w:ascii="Lucida Console" w:eastAsia="Lucida Console" w:hAnsi="Lucida Console" w:cs="Lucida Console"/>
        </w:rPr>
        <w:t>to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the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lef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,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</w:rPr>
        <w:t>i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>pro</w:t>
      </w:r>
      <w:r w:rsidRPr="00E968B8">
        <w:rPr>
          <w:rFonts w:ascii="Lucida Console" w:eastAsia="Lucida Console" w:hAnsi="Lucida Console" w:cs="Lucida Console"/>
          <w:spacing w:val="2"/>
        </w:rPr>
        <w:t>v</w:t>
      </w:r>
      <w:r w:rsidRPr="00E968B8">
        <w:rPr>
          <w:rFonts w:ascii="Lucida Console" w:eastAsia="Lucida Console" w:hAnsi="Lucida Console" w:cs="Lucida Console"/>
        </w:rPr>
        <w:t>e=348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6635,</w:t>
      </w:r>
      <w:r w:rsidRPr="00E968B8">
        <w:rPr>
          <w:rFonts w:ascii="Lucida Console" w:eastAsia="Lucida Console" w:hAnsi="Lucida Console" w:cs="Lucida Console"/>
          <w:spacing w:val="-17"/>
        </w:rPr>
        <w:t xml:space="preserve"> </w:t>
      </w:r>
      <w:r w:rsidRPr="00E968B8">
        <w:rPr>
          <w:rFonts w:ascii="Lucida Console" w:eastAsia="Lucida Console" w:hAnsi="Lucida Console" w:cs="Lucida Console"/>
        </w:rPr>
        <w:t>(0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mi</w:t>
      </w:r>
    </w:p>
    <w:p w:rsidR="00F622C6" w:rsidRPr="00E968B8" w:rsidRDefault="00C613B0">
      <w:pPr>
        <w:spacing w:before="1"/>
        <w:ind w:left="3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lastRenderedPageBreak/>
        <w:t>Sur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ogate</w:t>
      </w:r>
      <w:r w:rsidRPr="00E968B8">
        <w:rPr>
          <w:rFonts w:ascii="Lucida Console" w:eastAsia="Lucida Console" w:hAnsi="Lucida Console" w:cs="Lucida Console"/>
          <w:spacing w:val="-9"/>
        </w:rPr>
        <w:t xml:space="preserve"> </w:t>
      </w:r>
      <w:r w:rsidRPr="00E968B8">
        <w:rPr>
          <w:rFonts w:ascii="Lucida Console" w:eastAsia="Lucida Console" w:hAnsi="Lucida Console" w:cs="Lucida Console"/>
        </w:rPr>
        <w:t>spl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ts:</w:t>
      </w:r>
    </w:p>
    <w:p w:rsidR="00F622C6" w:rsidRPr="00E968B8" w:rsidRDefault="00C613B0">
      <w:pPr>
        <w:spacing w:before="23"/>
        <w:ind w:left="823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num_</w:t>
      </w:r>
      <w:r w:rsidRPr="00E968B8">
        <w:rPr>
          <w:rFonts w:ascii="Lucida Console" w:eastAsia="Lucida Console" w:hAnsi="Lucida Console" w:cs="Lucida Console"/>
          <w:spacing w:val="2"/>
        </w:rPr>
        <w:t>w</w:t>
      </w:r>
      <w:r w:rsidRPr="00E968B8">
        <w:rPr>
          <w:rFonts w:ascii="Lucida Console" w:eastAsia="Lucida Console" w:hAnsi="Lucida Console" w:cs="Lucida Console"/>
        </w:rPr>
        <w:t xml:space="preserve">indow      </w:t>
      </w:r>
      <w:r w:rsidRPr="00E968B8">
        <w:rPr>
          <w:rFonts w:ascii="Lucida Console" w:eastAsia="Lucida Console" w:hAnsi="Lucida Console" w:cs="Lucida Console"/>
          <w:spacing w:val="110"/>
        </w:rPr>
        <w:t xml:space="preserve"> </w:t>
      </w:r>
      <w:r w:rsidRPr="00E968B8">
        <w:rPr>
          <w:rFonts w:ascii="Lucida Console" w:eastAsia="Lucida Console" w:hAnsi="Lucida Console" w:cs="Lucida Console"/>
        </w:rPr>
        <w:t>&lt;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10.5     </w:t>
      </w:r>
      <w:r w:rsidRPr="00E968B8">
        <w:rPr>
          <w:rFonts w:ascii="Lucida Console" w:eastAsia="Lucida Console" w:hAnsi="Lucida Console" w:cs="Lucida Console"/>
          <w:spacing w:val="118"/>
        </w:rPr>
        <w:t xml:space="preserve"> </w:t>
      </w:r>
      <w:r w:rsidRPr="00E968B8">
        <w:rPr>
          <w:rFonts w:ascii="Lucida Console" w:eastAsia="Lucida Console" w:hAnsi="Lucida Console" w:cs="Lucida Console"/>
        </w:rPr>
        <w:t>to the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r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ght,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agre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=1.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00,</w:t>
      </w:r>
      <w:r w:rsidRPr="00E968B8">
        <w:rPr>
          <w:rFonts w:ascii="Lucida Console" w:eastAsia="Lucida Console" w:hAnsi="Lucida Console" w:cs="Lucida Console"/>
          <w:spacing w:val="-14"/>
        </w:rPr>
        <w:t xml:space="preserve"> </w:t>
      </w:r>
      <w:r w:rsidRPr="00E968B8">
        <w:rPr>
          <w:rFonts w:ascii="Lucida Console" w:eastAsia="Lucida Console" w:hAnsi="Lucida Console" w:cs="Lucida Console"/>
        </w:rPr>
        <w:t>a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j=1.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00,</w:t>
      </w:r>
      <w:r w:rsidRPr="00E968B8">
        <w:rPr>
          <w:rFonts w:ascii="Lucida Console" w:eastAsia="Lucida Console" w:hAnsi="Lucida Console" w:cs="Lucida Console"/>
          <w:spacing w:val="-12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(0</w:t>
      </w:r>
    </w:p>
    <w:p w:rsidR="00F622C6" w:rsidRPr="00E968B8" w:rsidRDefault="00C613B0">
      <w:pPr>
        <w:spacing w:before="25"/>
        <w:ind w:left="100"/>
        <w:rPr>
          <w:rFonts w:ascii="Lucida Console" w:eastAsia="Lucida Console" w:hAnsi="Lucida Console" w:cs="Lucida Console"/>
        </w:rPr>
        <w:sectPr w:rsidR="00F622C6" w:rsidRPr="00E968B8">
          <w:type w:val="continuous"/>
          <w:pgSz w:w="12240" w:h="15840"/>
          <w:pgMar w:top="1380" w:right="1400" w:bottom="280" w:left="1340" w:header="720" w:footer="720" w:gutter="0"/>
          <w:cols w:space="720"/>
        </w:sectPr>
      </w:pPr>
      <w:r w:rsidRPr="00E968B8">
        <w:rPr>
          <w:rFonts w:ascii="Lucida Console" w:eastAsia="Lucida Console" w:hAnsi="Lucida Console" w:cs="Lucida Console"/>
        </w:rPr>
        <w:t>split)</w:t>
      </w:r>
    </w:p>
    <w:p w:rsidR="00F622C6" w:rsidRPr="00E968B8" w:rsidRDefault="00F622C6">
      <w:pPr>
        <w:spacing w:before="8" w:line="120" w:lineRule="exact"/>
        <w:rPr>
          <w:sz w:val="12"/>
          <w:szCs w:val="12"/>
        </w:rPr>
      </w:pPr>
    </w:p>
    <w:p w:rsidR="00F622C6" w:rsidRPr="00E968B8" w:rsidRDefault="00F622C6">
      <w:pPr>
        <w:spacing w:line="200" w:lineRule="exact"/>
      </w:pPr>
    </w:p>
    <w:p w:rsidR="00F622C6" w:rsidRPr="00E968B8" w:rsidRDefault="00C613B0">
      <w:pPr>
        <w:spacing w:line="540" w:lineRule="auto"/>
        <w:ind w:left="140" w:right="-30"/>
        <w:jc w:val="both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split) split) split)</w:t>
      </w:r>
    </w:p>
    <w:p w:rsidR="00F622C6" w:rsidRPr="00E968B8" w:rsidRDefault="00C613B0">
      <w:pPr>
        <w:spacing w:line="180" w:lineRule="exact"/>
        <w:ind w:left="140" w:right="-30"/>
        <w:jc w:val="both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split)</w:t>
      </w:r>
    </w:p>
    <w:p w:rsidR="00F622C6" w:rsidRPr="00E968B8" w:rsidRDefault="00C613B0">
      <w:pPr>
        <w:spacing w:before="2" w:line="100" w:lineRule="exact"/>
        <w:rPr>
          <w:sz w:val="10"/>
          <w:szCs w:val="10"/>
        </w:rPr>
      </w:pPr>
      <w:r w:rsidRPr="00E968B8">
        <w:br w:type="column"/>
      </w:r>
    </w:p>
    <w:p w:rsidR="00F622C6" w:rsidRPr="00E968B8" w:rsidRDefault="00C613B0">
      <w:pPr>
        <w:spacing w:line="540" w:lineRule="auto"/>
        <w:ind w:right="90"/>
        <w:jc w:val="both"/>
        <w:rPr>
          <w:rFonts w:ascii="Lucida Console" w:eastAsia="Lucida Console" w:hAnsi="Lucida Console" w:cs="Lucida Console"/>
        </w:rPr>
        <w:sectPr w:rsidR="00F622C6" w:rsidRPr="00E968B8">
          <w:headerReference w:type="default" r:id="rId13"/>
          <w:footerReference w:type="default" r:id="rId14"/>
          <w:pgSz w:w="12240" w:h="15840"/>
          <w:pgMar w:top="1360" w:right="1400" w:bottom="280" w:left="1300" w:header="0" w:footer="0" w:gutter="0"/>
          <w:cols w:num="2" w:space="720" w:equalWidth="0">
            <w:col w:w="860" w:space="2"/>
            <w:col w:w="8678"/>
          </w:cols>
        </w:sectPr>
      </w:pPr>
      <w:r w:rsidRPr="00E968B8">
        <w:rPr>
          <w:rFonts w:ascii="Lucida Console" w:eastAsia="Lucida Console" w:hAnsi="Lucida Console" w:cs="Lucida Console"/>
        </w:rPr>
        <w:t>magn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t_be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 xml:space="preserve">t_x   </w:t>
      </w:r>
      <w:r w:rsidRPr="00E968B8">
        <w:rPr>
          <w:rFonts w:ascii="Lucida Console" w:eastAsia="Lucida Console" w:hAnsi="Lucida Console" w:cs="Lucida Console"/>
          <w:spacing w:val="106"/>
        </w:rPr>
        <w:t xml:space="preserve"> </w:t>
      </w:r>
      <w:r w:rsidRPr="00E968B8">
        <w:rPr>
          <w:rFonts w:ascii="Lucida Console" w:eastAsia="Lucida Console" w:hAnsi="Lucida Console" w:cs="Lucida Console"/>
        </w:rPr>
        <w:t>&lt;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29.5     </w:t>
      </w:r>
      <w:r w:rsidRPr="00E968B8">
        <w:rPr>
          <w:rFonts w:ascii="Lucida Console" w:eastAsia="Lucida Console" w:hAnsi="Lucida Console" w:cs="Lucida Console"/>
          <w:spacing w:val="118"/>
        </w:rPr>
        <w:t xml:space="preserve"> </w:t>
      </w:r>
      <w:r w:rsidRPr="00E968B8">
        <w:rPr>
          <w:rFonts w:ascii="Lucida Console" w:eastAsia="Lucida Console" w:hAnsi="Lucida Console" w:cs="Lucida Console"/>
        </w:rPr>
        <w:t>to the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l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ft,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agre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=1.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00,</w:t>
      </w:r>
      <w:r w:rsidRPr="00E968B8">
        <w:rPr>
          <w:rFonts w:ascii="Lucida Console" w:eastAsia="Lucida Console" w:hAnsi="Lucida Console" w:cs="Lucida Console"/>
          <w:spacing w:val="-14"/>
        </w:rPr>
        <w:t xml:space="preserve"> </w:t>
      </w:r>
      <w:r w:rsidRPr="00E968B8">
        <w:rPr>
          <w:rFonts w:ascii="Lucida Console" w:eastAsia="Lucida Console" w:hAnsi="Lucida Console" w:cs="Lucida Console"/>
        </w:rPr>
        <w:t>a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j=1.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00,</w:t>
      </w:r>
      <w:r w:rsidRPr="00E968B8">
        <w:rPr>
          <w:rFonts w:ascii="Lucida Console" w:eastAsia="Lucida Console" w:hAnsi="Lucida Console" w:cs="Lucida Console"/>
          <w:spacing w:val="-12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 xml:space="preserve">(0 </w:t>
      </w:r>
      <w:r w:rsidRPr="00E968B8">
        <w:rPr>
          <w:rFonts w:ascii="Lucida Console" w:eastAsia="Lucida Console" w:hAnsi="Lucida Console" w:cs="Lucida Console"/>
        </w:rPr>
        <w:t>acce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_for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arm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 xml:space="preserve">z </w:t>
      </w:r>
      <w:r w:rsidRPr="00E968B8">
        <w:rPr>
          <w:rFonts w:ascii="Lucida Console" w:eastAsia="Lucida Console" w:hAnsi="Lucida Console" w:cs="Lucida Console"/>
          <w:spacing w:val="102"/>
        </w:rPr>
        <w:t xml:space="preserve"> </w:t>
      </w:r>
      <w:r w:rsidRPr="00E968B8">
        <w:rPr>
          <w:rFonts w:ascii="Lucida Console" w:eastAsia="Lucida Console" w:hAnsi="Lucida Console" w:cs="Lucida Console"/>
        </w:rPr>
        <w:t>&lt;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-168     </w:t>
      </w:r>
      <w:r w:rsidRPr="00E968B8">
        <w:rPr>
          <w:rFonts w:ascii="Lucida Console" w:eastAsia="Lucida Console" w:hAnsi="Lucida Console" w:cs="Lucida Console"/>
          <w:spacing w:val="118"/>
        </w:rPr>
        <w:t xml:space="preserve"> </w:t>
      </w:r>
      <w:r w:rsidRPr="00E968B8">
        <w:rPr>
          <w:rFonts w:ascii="Lucida Console" w:eastAsia="Lucida Console" w:hAnsi="Lucida Console" w:cs="Lucida Console"/>
        </w:rPr>
        <w:t>to the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l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ft,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agre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=1.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00,</w:t>
      </w:r>
      <w:r w:rsidRPr="00E968B8">
        <w:rPr>
          <w:rFonts w:ascii="Lucida Console" w:eastAsia="Lucida Console" w:hAnsi="Lucida Console" w:cs="Lucida Console"/>
          <w:spacing w:val="-14"/>
        </w:rPr>
        <w:t xml:space="preserve"> </w:t>
      </w:r>
      <w:r w:rsidRPr="00E968B8">
        <w:rPr>
          <w:rFonts w:ascii="Lucida Console" w:eastAsia="Lucida Console" w:hAnsi="Lucida Console" w:cs="Lucida Console"/>
        </w:rPr>
        <w:t>a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j=1.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00,</w:t>
      </w:r>
      <w:r w:rsidRPr="00E968B8">
        <w:rPr>
          <w:rFonts w:ascii="Lucida Console" w:eastAsia="Lucida Console" w:hAnsi="Lucida Console" w:cs="Lucida Console"/>
          <w:spacing w:val="-12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 xml:space="preserve">(0 </w:t>
      </w:r>
      <w:r w:rsidRPr="00E968B8">
        <w:rPr>
          <w:rFonts w:ascii="Lucida Console" w:eastAsia="Lucida Console" w:hAnsi="Lucida Console" w:cs="Lucida Console"/>
        </w:rPr>
        <w:t>acce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_for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arm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z.1</w:t>
      </w:r>
      <w:r w:rsidRPr="00E968B8">
        <w:rPr>
          <w:rFonts w:ascii="Lucida Console" w:eastAsia="Lucida Console" w:hAnsi="Lucida Console" w:cs="Lucida Console"/>
          <w:spacing w:val="-20"/>
        </w:rPr>
        <w:t xml:space="preserve"> </w:t>
      </w:r>
      <w:r w:rsidRPr="00E968B8">
        <w:rPr>
          <w:rFonts w:ascii="Lucida Console" w:eastAsia="Lucida Console" w:hAnsi="Lucida Console" w:cs="Lucida Console"/>
        </w:rPr>
        <w:t>&lt;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-168     </w:t>
      </w:r>
      <w:r w:rsidRPr="00E968B8">
        <w:rPr>
          <w:rFonts w:ascii="Lucida Console" w:eastAsia="Lucida Console" w:hAnsi="Lucida Console" w:cs="Lucida Console"/>
          <w:spacing w:val="118"/>
        </w:rPr>
        <w:t xml:space="preserve"> </w:t>
      </w:r>
      <w:r w:rsidRPr="00E968B8">
        <w:rPr>
          <w:rFonts w:ascii="Lucida Console" w:eastAsia="Lucida Console" w:hAnsi="Lucida Console" w:cs="Lucida Console"/>
        </w:rPr>
        <w:t>to the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l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ft,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agre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=1.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00,</w:t>
      </w:r>
      <w:r w:rsidRPr="00E968B8">
        <w:rPr>
          <w:rFonts w:ascii="Lucida Console" w:eastAsia="Lucida Console" w:hAnsi="Lucida Console" w:cs="Lucida Console"/>
          <w:spacing w:val="-14"/>
        </w:rPr>
        <w:t xml:space="preserve"> </w:t>
      </w:r>
      <w:r w:rsidRPr="00E968B8">
        <w:rPr>
          <w:rFonts w:ascii="Lucida Console" w:eastAsia="Lucida Console" w:hAnsi="Lucida Console" w:cs="Lucida Console"/>
        </w:rPr>
        <w:t>a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j=1.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00,</w:t>
      </w:r>
      <w:r w:rsidRPr="00E968B8">
        <w:rPr>
          <w:rFonts w:ascii="Lucida Console" w:eastAsia="Lucida Console" w:hAnsi="Lucida Console" w:cs="Lucida Console"/>
          <w:spacing w:val="-12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 xml:space="preserve">(0 </w:t>
      </w:r>
      <w:r w:rsidRPr="00E968B8">
        <w:rPr>
          <w:rFonts w:ascii="Lucida Console" w:eastAsia="Lucida Console" w:hAnsi="Lucida Console" w:cs="Lucida Console"/>
        </w:rPr>
        <w:t>magn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t_du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>bbe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l_z</w:t>
      </w:r>
      <w:r w:rsidRPr="00E968B8">
        <w:rPr>
          <w:rFonts w:ascii="Lucida Console" w:eastAsia="Lucida Console" w:hAnsi="Lucida Console" w:cs="Lucida Console"/>
          <w:spacing w:val="-20"/>
        </w:rPr>
        <w:t xml:space="preserve"> </w:t>
      </w:r>
      <w:r w:rsidRPr="00E968B8">
        <w:rPr>
          <w:rFonts w:ascii="Lucida Console" w:eastAsia="Lucida Console" w:hAnsi="Lucida Console" w:cs="Lucida Console"/>
        </w:rPr>
        <w:t>&lt;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10.5     </w:t>
      </w:r>
      <w:r w:rsidRPr="00E968B8">
        <w:rPr>
          <w:rFonts w:ascii="Lucida Console" w:eastAsia="Lucida Console" w:hAnsi="Lucida Console" w:cs="Lucida Console"/>
          <w:spacing w:val="118"/>
        </w:rPr>
        <w:t xml:space="preserve"> </w:t>
      </w:r>
      <w:r w:rsidRPr="00E968B8">
        <w:rPr>
          <w:rFonts w:ascii="Lucida Console" w:eastAsia="Lucida Console" w:hAnsi="Lucida Console" w:cs="Lucida Console"/>
        </w:rPr>
        <w:t>to the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l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ft,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agre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=0.</w:t>
      </w:r>
      <w:r w:rsidRPr="00E968B8">
        <w:rPr>
          <w:rFonts w:ascii="Lucida Console" w:eastAsia="Lucida Console" w:hAnsi="Lucida Console" w:cs="Lucida Console"/>
          <w:spacing w:val="2"/>
        </w:rPr>
        <w:t>9</w:t>
      </w:r>
      <w:r w:rsidRPr="00E968B8">
        <w:rPr>
          <w:rFonts w:ascii="Lucida Console" w:eastAsia="Lucida Console" w:hAnsi="Lucida Console" w:cs="Lucida Console"/>
        </w:rPr>
        <w:t>96,</w:t>
      </w:r>
      <w:r w:rsidRPr="00E968B8">
        <w:rPr>
          <w:rFonts w:ascii="Lucida Console" w:eastAsia="Lucida Console" w:hAnsi="Lucida Console" w:cs="Lucida Console"/>
          <w:spacing w:val="-14"/>
        </w:rPr>
        <w:t xml:space="preserve"> </w:t>
      </w:r>
      <w:r w:rsidRPr="00E968B8">
        <w:rPr>
          <w:rFonts w:ascii="Lucida Console" w:eastAsia="Lucida Console" w:hAnsi="Lucida Console" w:cs="Lucida Console"/>
        </w:rPr>
        <w:t>a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j=0.</w:t>
      </w:r>
      <w:r w:rsidRPr="00E968B8">
        <w:rPr>
          <w:rFonts w:ascii="Lucida Console" w:eastAsia="Lucida Console" w:hAnsi="Lucida Console" w:cs="Lucida Console"/>
          <w:spacing w:val="2"/>
        </w:rPr>
        <w:t>9</w:t>
      </w:r>
      <w:r w:rsidRPr="00E968B8">
        <w:rPr>
          <w:rFonts w:ascii="Lucida Console" w:eastAsia="Lucida Console" w:hAnsi="Lucida Console" w:cs="Lucida Console"/>
        </w:rPr>
        <w:t>92,</w:t>
      </w:r>
      <w:r w:rsidRPr="00E968B8">
        <w:rPr>
          <w:rFonts w:ascii="Lucida Console" w:eastAsia="Lucida Console" w:hAnsi="Lucida Console" w:cs="Lucida Console"/>
          <w:spacing w:val="-12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(0</w:t>
      </w:r>
    </w:p>
    <w:p w:rsidR="00F622C6" w:rsidRPr="00E968B8" w:rsidRDefault="00F622C6">
      <w:pPr>
        <w:spacing w:before="4" w:line="160" w:lineRule="exact"/>
        <w:rPr>
          <w:sz w:val="16"/>
          <w:szCs w:val="16"/>
        </w:rPr>
      </w:pPr>
    </w:p>
    <w:p w:rsidR="00F622C6" w:rsidRPr="00E968B8" w:rsidRDefault="00C613B0">
      <w:pPr>
        <w:spacing w:before="59" w:line="270" w:lineRule="auto"/>
        <w:ind w:left="380" w:right="1900" w:hanging="2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Node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umber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2: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3</w:t>
      </w:r>
      <w:r w:rsidRPr="00E968B8">
        <w:rPr>
          <w:rFonts w:ascii="Lucida Console" w:eastAsia="Lucida Console" w:hAnsi="Lucida Console" w:cs="Lucida Console"/>
        </w:rPr>
        <w:t>97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bserv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tion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 xml:space="preserve">,  </w:t>
      </w:r>
      <w:r w:rsidRPr="00E968B8">
        <w:rPr>
          <w:rFonts w:ascii="Lucida Console" w:eastAsia="Lucida Console" w:hAnsi="Lucida Console" w:cs="Lucida Console"/>
          <w:spacing w:val="107"/>
        </w:rPr>
        <w:t xml:space="preserve"> </w:t>
      </w:r>
      <w:r w:rsidRPr="00E968B8">
        <w:rPr>
          <w:rFonts w:ascii="Lucida Console" w:eastAsia="Lucida Console" w:hAnsi="Lucida Console" w:cs="Lucida Console"/>
        </w:rPr>
        <w:t>com</w:t>
      </w:r>
      <w:r w:rsidRPr="00E968B8">
        <w:rPr>
          <w:rFonts w:ascii="Lucida Console" w:eastAsia="Lucida Console" w:hAnsi="Lucida Console" w:cs="Lucida Console"/>
          <w:spacing w:val="2"/>
        </w:rPr>
        <w:t>p</w:t>
      </w:r>
      <w:r w:rsidRPr="00E968B8">
        <w:rPr>
          <w:rFonts w:ascii="Lucida Console" w:eastAsia="Lucida Console" w:hAnsi="Lucida Console" w:cs="Lucida Console"/>
        </w:rPr>
        <w:t>lexity</w:t>
      </w:r>
      <w:r w:rsidRPr="00E968B8">
        <w:rPr>
          <w:rFonts w:ascii="Lucida Console" w:eastAsia="Lucida Console" w:hAnsi="Lucida Console" w:cs="Lucida Console"/>
          <w:spacing w:val="-10"/>
        </w:rPr>
        <w:t xml:space="preserve"> </w:t>
      </w:r>
      <w:r w:rsidRPr="00E968B8">
        <w:rPr>
          <w:rFonts w:ascii="Lucida Console" w:eastAsia="Lucida Console" w:hAnsi="Lucida Console" w:cs="Lucida Console"/>
        </w:rPr>
        <w:t>par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m=0.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>511</w:t>
      </w:r>
      <w:r w:rsidRPr="00E968B8">
        <w:rPr>
          <w:rFonts w:ascii="Lucida Console" w:eastAsia="Lucida Console" w:hAnsi="Lucida Console" w:cs="Lucida Console"/>
          <w:spacing w:val="2"/>
        </w:rPr>
        <w:t>3</w:t>
      </w:r>
      <w:r w:rsidRPr="00E968B8">
        <w:rPr>
          <w:rFonts w:ascii="Lucida Console" w:eastAsia="Lucida Console" w:hAnsi="Lucida Console" w:cs="Lucida Console"/>
        </w:rPr>
        <w:t>35 pre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icted</w:t>
      </w:r>
      <w:r w:rsidRPr="00E968B8">
        <w:rPr>
          <w:rFonts w:ascii="Lucida Console" w:eastAsia="Lucida Console" w:hAnsi="Lucida Console" w:cs="Lucida Console"/>
          <w:spacing w:val="-9"/>
        </w:rPr>
        <w:t xml:space="preserve"> </w:t>
      </w:r>
      <w:r w:rsidRPr="00E968B8">
        <w:rPr>
          <w:rFonts w:ascii="Lucida Console" w:eastAsia="Lucida Console" w:hAnsi="Lucida Console" w:cs="Lucida Console"/>
        </w:rPr>
        <w:t>cla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s=A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</w:rPr>
        <w:t>expe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ted</w:t>
      </w:r>
      <w:r w:rsidRPr="00E968B8">
        <w:rPr>
          <w:rFonts w:ascii="Lucida Console" w:eastAsia="Lucida Console" w:hAnsi="Lucida Console" w:cs="Lucida Console"/>
          <w:spacing w:val="-10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oss=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.15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>1335</w:t>
      </w:r>
      <w:r w:rsidRPr="00E968B8">
        <w:rPr>
          <w:rFonts w:ascii="Lucida Console" w:eastAsia="Lucida Console" w:hAnsi="Lucida Console" w:cs="Lucida Console"/>
          <w:spacing w:val="107"/>
        </w:rPr>
        <w:t xml:space="preserve"> </w:t>
      </w:r>
      <w:r w:rsidRPr="00E968B8">
        <w:rPr>
          <w:rFonts w:ascii="Lucida Console" w:eastAsia="Lucida Console" w:hAnsi="Lucida Console" w:cs="Lucida Console"/>
        </w:rPr>
        <w:t>P(no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e)</w:t>
      </w:r>
      <w:r w:rsidRPr="00E968B8">
        <w:rPr>
          <w:rFonts w:ascii="Lucida Console" w:eastAsia="Lucida Console" w:hAnsi="Lucida Console" w:cs="Lucida Console"/>
          <w:spacing w:val="-8"/>
        </w:rPr>
        <w:t xml:space="preserve"> </w:t>
      </w:r>
      <w:r w:rsidRPr="00E968B8">
        <w:rPr>
          <w:rFonts w:ascii="Lucida Console" w:eastAsia="Lucida Console" w:hAnsi="Lucida Console" w:cs="Lucida Console"/>
        </w:rPr>
        <w:t>=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.49</w:t>
      </w:r>
      <w:r w:rsidRPr="00E968B8">
        <w:rPr>
          <w:rFonts w:ascii="Lucida Console" w:eastAsia="Lucida Console" w:hAnsi="Lucida Console" w:cs="Lucida Console"/>
          <w:spacing w:val="2"/>
        </w:rPr>
        <w:t>6</w:t>
      </w:r>
      <w:r w:rsidRPr="00E968B8">
        <w:rPr>
          <w:rFonts w:ascii="Lucida Console" w:eastAsia="Lucida Console" w:hAnsi="Lucida Console" w:cs="Lucida Console"/>
        </w:rPr>
        <w:t>25</w:t>
      </w:r>
    </w:p>
    <w:p w:rsidR="00F622C6" w:rsidRPr="00E968B8" w:rsidRDefault="00C613B0">
      <w:pPr>
        <w:spacing w:line="180" w:lineRule="exact"/>
        <w:ind w:left="6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c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ass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ount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 xml:space="preserve">: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337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0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0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6</w:t>
      </w:r>
      <w:r w:rsidRPr="00E968B8">
        <w:rPr>
          <w:rFonts w:ascii="Lucida Console" w:eastAsia="Lucida Console" w:hAnsi="Lucida Console" w:cs="Lucida Console"/>
        </w:rPr>
        <w:t xml:space="preserve">0   </w:t>
      </w:r>
      <w:r w:rsidRPr="00E968B8">
        <w:rPr>
          <w:rFonts w:ascii="Lucida Console" w:eastAsia="Lucida Console" w:hAnsi="Lucida Console" w:cs="Lucida Console"/>
          <w:spacing w:val="118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</w:p>
    <w:p w:rsidR="00F622C6" w:rsidRPr="00E968B8" w:rsidRDefault="00C613B0">
      <w:pPr>
        <w:spacing w:before="25" w:line="270" w:lineRule="auto"/>
        <w:ind w:left="380" w:right="3707" w:firstLine="1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pr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babi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itie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-17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849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000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.000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0.1</w:t>
      </w:r>
      <w:r w:rsidRPr="00E968B8">
        <w:rPr>
          <w:rFonts w:ascii="Lucida Console" w:eastAsia="Lucida Console" w:hAnsi="Lucida Console" w:cs="Lucida Console"/>
          <w:spacing w:val="2"/>
        </w:rPr>
        <w:t>5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0.0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0 left</w:t>
      </w:r>
      <w:r w:rsidRPr="00E968B8">
        <w:rPr>
          <w:rFonts w:ascii="Lucida Console" w:eastAsia="Lucida Console" w:hAnsi="Lucida Console" w:cs="Lucida Console"/>
          <w:spacing w:val="-3"/>
        </w:rPr>
        <w:t xml:space="preserve"> </w:t>
      </w:r>
      <w:r w:rsidRPr="00E968B8">
        <w:rPr>
          <w:rFonts w:ascii="Lucida Console" w:eastAsia="Lucida Console" w:hAnsi="Lucida Console" w:cs="Lucida Console"/>
        </w:rPr>
        <w:t>son</w:t>
      </w:r>
      <w:r w:rsidRPr="00E968B8">
        <w:rPr>
          <w:rFonts w:ascii="Lucida Console" w:eastAsia="Lucida Console" w:hAnsi="Lucida Console" w:cs="Lucida Console"/>
          <w:spacing w:val="2"/>
        </w:rPr>
        <w:t>=</w:t>
      </w:r>
      <w:r w:rsidRPr="00E968B8">
        <w:rPr>
          <w:rFonts w:ascii="Lucida Console" w:eastAsia="Lucida Console" w:hAnsi="Lucida Console" w:cs="Lucida Console"/>
        </w:rPr>
        <w:t>4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(3</w:t>
      </w:r>
      <w:r w:rsidRPr="00E968B8">
        <w:rPr>
          <w:rFonts w:ascii="Lucida Console" w:eastAsia="Lucida Console" w:hAnsi="Lucida Console" w:cs="Lucida Console"/>
          <w:spacing w:val="2"/>
        </w:rPr>
        <w:t>3</w:t>
      </w:r>
      <w:r w:rsidRPr="00E968B8">
        <w:rPr>
          <w:rFonts w:ascii="Lucida Console" w:eastAsia="Lucida Console" w:hAnsi="Lucida Console" w:cs="Lucida Console"/>
        </w:rPr>
        <w:t>7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o</w:t>
      </w:r>
      <w:r w:rsidRPr="00E968B8">
        <w:rPr>
          <w:rFonts w:ascii="Lucida Console" w:eastAsia="Lucida Console" w:hAnsi="Lucida Console" w:cs="Lucida Console"/>
          <w:spacing w:val="2"/>
        </w:rPr>
        <w:t>b</w:t>
      </w:r>
      <w:r w:rsidRPr="00E968B8">
        <w:rPr>
          <w:rFonts w:ascii="Lucida Console" w:eastAsia="Lucida Console" w:hAnsi="Lucida Console" w:cs="Lucida Console"/>
        </w:rPr>
        <w:t>s)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ri</w:t>
      </w:r>
      <w:r w:rsidRPr="00E968B8">
        <w:rPr>
          <w:rFonts w:ascii="Lucida Console" w:eastAsia="Lucida Console" w:hAnsi="Lucida Console" w:cs="Lucida Console"/>
          <w:spacing w:val="2"/>
        </w:rPr>
        <w:t>g</w:t>
      </w:r>
      <w:r w:rsidRPr="00E968B8">
        <w:rPr>
          <w:rFonts w:ascii="Lucida Console" w:eastAsia="Lucida Console" w:hAnsi="Lucida Console" w:cs="Lucida Console"/>
        </w:rPr>
        <w:t>ht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s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n=5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(</w:t>
      </w:r>
      <w:r w:rsidRPr="00E968B8">
        <w:rPr>
          <w:rFonts w:ascii="Lucida Console" w:eastAsia="Lucida Console" w:hAnsi="Lucida Console" w:cs="Lucida Console"/>
        </w:rPr>
        <w:t>60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bs) Pri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>ary</w:t>
      </w:r>
      <w:r w:rsidRPr="00E968B8">
        <w:rPr>
          <w:rFonts w:ascii="Lucida Console" w:eastAsia="Lucida Console" w:hAnsi="Lucida Console" w:cs="Lucida Console"/>
          <w:spacing w:val="-8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plit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:</w:t>
      </w:r>
    </w:p>
    <w:p w:rsidR="00F622C6" w:rsidRPr="00E968B8" w:rsidRDefault="00C613B0">
      <w:pPr>
        <w:spacing w:line="180" w:lineRule="exact"/>
        <w:ind w:left="863"/>
        <w:rPr>
          <w:rFonts w:ascii="Lucida Console" w:eastAsia="Lucida Console" w:hAnsi="Lucida Console" w:cs="Lucida Console"/>
        </w:rPr>
        <w:sectPr w:rsidR="00F622C6" w:rsidRPr="00E968B8">
          <w:type w:val="continuous"/>
          <w:pgSz w:w="12240" w:h="15840"/>
          <w:pgMar w:top="1380" w:right="1400" w:bottom="280" w:left="1300" w:header="720" w:footer="720" w:gutter="0"/>
          <w:cols w:space="720"/>
        </w:sectPr>
      </w:pPr>
      <w:r w:rsidRPr="00E968B8">
        <w:rPr>
          <w:rFonts w:ascii="Lucida Console" w:eastAsia="Lucida Console" w:hAnsi="Lucida Console" w:cs="Lucida Console"/>
        </w:rPr>
        <w:t>raw_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imes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amp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part_1</w:t>
      </w:r>
      <w:r w:rsidRPr="00E968B8">
        <w:rPr>
          <w:rFonts w:ascii="Lucida Console" w:eastAsia="Lucida Console" w:hAnsi="Lucida Console" w:cs="Lucida Console"/>
          <w:spacing w:val="-21"/>
        </w:rPr>
        <w:t xml:space="preserve"> </w:t>
      </w:r>
      <w:r w:rsidRPr="00E968B8">
        <w:rPr>
          <w:rFonts w:ascii="Lucida Console" w:eastAsia="Lucida Console" w:hAnsi="Lucida Console" w:cs="Lucida Console"/>
        </w:rPr>
        <w:t>&lt;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2"/>
        </w:rPr>
        <w:t>3</w:t>
      </w:r>
      <w:r w:rsidRPr="00E968B8">
        <w:rPr>
          <w:rFonts w:ascii="Lucida Console" w:eastAsia="Lucida Console" w:hAnsi="Lucida Console" w:cs="Lucida Console"/>
        </w:rPr>
        <w:t>2308</w:t>
      </w:r>
      <w:r w:rsidRPr="00E968B8">
        <w:rPr>
          <w:rFonts w:ascii="Lucida Console" w:eastAsia="Lucida Console" w:hAnsi="Lucida Console" w:cs="Lucida Console"/>
          <w:spacing w:val="2"/>
        </w:rPr>
        <w:t>4</w:t>
      </w:r>
      <w:r w:rsidRPr="00E968B8">
        <w:rPr>
          <w:rFonts w:ascii="Lucida Console" w:eastAsia="Lucida Console" w:hAnsi="Lucida Console" w:cs="Lucida Console"/>
        </w:rPr>
        <w:t>000</w:t>
      </w:r>
      <w:r w:rsidRPr="00E968B8">
        <w:rPr>
          <w:rFonts w:ascii="Lucida Console" w:eastAsia="Lucida Console" w:hAnsi="Lucida Console" w:cs="Lucida Console"/>
          <w:spacing w:val="-10"/>
        </w:rPr>
        <w:t xml:space="preserve"> </w:t>
      </w:r>
      <w:r w:rsidRPr="00E968B8">
        <w:rPr>
          <w:rFonts w:ascii="Lucida Console" w:eastAsia="Lucida Console" w:hAnsi="Lucida Console" w:cs="Lucida Console"/>
        </w:rPr>
        <w:t>to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the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lef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,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</w:rPr>
        <w:t>i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>pro</w:t>
      </w:r>
      <w:r w:rsidRPr="00E968B8">
        <w:rPr>
          <w:rFonts w:ascii="Lucida Console" w:eastAsia="Lucida Console" w:hAnsi="Lucida Console" w:cs="Lucida Console"/>
          <w:spacing w:val="2"/>
        </w:rPr>
        <w:t>v</w:t>
      </w:r>
      <w:r w:rsidRPr="00E968B8">
        <w:rPr>
          <w:rFonts w:ascii="Lucida Console" w:eastAsia="Lucida Console" w:hAnsi="Lucida Console" w:cs="Lucida Console"/>
        </w:rPr>
        <w:t>e=101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864,</w:t>
      </w:r>
      <w:r w:rsidRPr="00E968B8">
        <w:rPr>
          <w:rFonts w:ascii="Lucida Console" w:eastAsia="Lucida Console" w:hAnsi="Lucida Console" w:cs="Lucida Console"/>
          <w:spacing w:val="-16"/>
        </w:rPr>
        <w:t xml:space="preserve"> </w:t>
      </w:r>
      <w:r w:rsidRPr="00E968B8">
        <w:rPr>
          <w:rFonts w:ascii="Lucida Console" w:eastAsia="Lucida Console" w:hAnsi="Lucida Console" w:cs="Lucida Console"/>
        </w:rPr>
        <w:t>(0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s</w:t>
      </w:r>
    </w:p>
    <w:p w:rsidR="00F622C6" w:rsidRPr="00E968B8" w:rsidRDefault="00C613B0">
      <w:pPr>
        <w:spacing w:before="26"/>
        <w:ind w:left="140" w:right="-5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lastRenderedPageBreak/>
        <w:t>sing)</w:t>
      </w: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before="14" w:line="260" w:lineRule="exact"/>
        <w:rPr>
          <w:sz w:val="26"/>
          <w:szCs w:val="26"/>
        </w:rPr>
      </w:pPr>
    </w:p>
    <w:p w:rsidR="00F622C6" w:rsidRPr="00E968B8" w:rsidRDefault="00C613B0">
      <w:pPr>
        <w:ind w:left="140" w:right="-5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sing)</w:t>
      </w:r>
    </w:p>
    <w:p w:rsidR="00F622C6" w:rsidRPr="00E968B8" w:rsidRDefault="00F622C6">
      <w:pPr>
        <w:spacing w:before="11" w:line="240" w:lineRule="exact"/>
        <w:rPr>
          <w:sz w:val="24"/>
          <w:szCs w:val="24"/>
        </w:rPr>
      </w:pPr>
    </w:p>
    <w:p w:rsidR="00F622C6" w:rsidRPr="00E968B8" w:rsidRDefault="00C613B0">
      <w:pPr>
        <w:ind w:left="140" w:right="-5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sing)</w:t>
      </w:r>
    </w:p>
    <w:p w:rsidR="00F622C6" w:rsidRPr="00E968B8" w:rsidRDefault="00F622C6">
      <w:pPr>
        <w:spacing w:before="9" w:line="240" w:lineRule="exact"/>
        <w:rPr>
          <w:sz w:val="24"/>
          <w:szCs w:val="24"/>
        </w:rPr>
      </w:pPr>
    </w:p>
    <w:p w:rsidR="00F622C6" w:rsidRPr="00E968B8" w:rsidRDefault="00C613B0">
      <w:pPr>
        <w:ind w:left="140" w:right="-5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sing)</w:t>
      </w:r>
    </w:p>
    <w:p w:rsidR="00F622C6" w:rsidRPr="00E968B8" w:rsidRDefault="00C613B0">
      <w:pPr>
        <w:spacing w:before="12" w:line="240" w:lineRule="exact"/>
        <w:rPr>
          <w:sz w:val="24"/>
          <w:szCs w:val="24"/>
        </w:rPr>
      </w:pPr>
      <w:r w:rsidRPr="00E968B8">
        <w:br w:type="column"/>
      </w:r>
    </w:p>
    <w:p w:rsidR="00F622C6" w:rsidRPr="00E968B8" w:rsidRDefault="00C613B0">
      <w:pPr>
        <w:ind w:right="334"/>
        <w:jc w:val="both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cvtd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>time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 xml:space="preserve">tamp     </w:t>
      </w:r>
      <w:r w:rsidRPr="00E968B8">
        <w:rPr>
          <w:rFonts w:ascii="Lucida Console" w:eastAsia="Lucida Console" w:hAnsi="Lucida Console" w:cs="Lucida Console"/>
          <w:spacing w:val="107"/>
        </w:rPr>
        <w:t xml:space="preserve"> </w:t>
      </w:r>
      <w:r w:rsidRPr="00E968B8">
        <w:rPr>
          <w:rFonts w:ascii="Lucida Console" w:eastAsia="Lucida Console" w:hAnsi="Lucida Console" w:cs="Lucida Console"/>
        </w:rPr>
        <w:t>spl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ts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</w:rPr>
        <w:t>as</w:t>
      </w:r>
      <w:r w:rsidRPr="00E968B8">
        <w:rPr>
          <w:rFonts w:ascii="Lucida Console" w:eastAsia="Lucida Console" w:hAnsi="Lucida Console" w:cs="Lucida Console"/>
          <w:spacing w:val="120"/>
        </w:rPr>
        <w:t xml:space="preserve"> </w:t>
      </w:r>
      <w:r w:rsidRPr="00E968B8">
        <w:rPr>
          <w:rFonts w:ascii="Lucida Console" w:eastAsia="Lucida Console" w:hAnsi="Lucida Console" w:cs="Lucida Console"/>
        </w:rPr>
        <w:t>-</w:t>
      </w:r>
      <w:r w:rsidRPr="00E968B8">
        <w:rPr>
          <w:rFonts w:ascii="Lucida Console" w:eastAsia="Lucida Console" w:hAnsi="Lucida Console" w:cs="Lucida Console"/>
          <w:spacing w:val="2"/>
        </w:rPr>
        <w:t>-</w:t>
      </w:r>
      <w:r w:rsidRPr="00E968B8">
        <w:rPr>
          <w:rFonts w:ascii="Lucida Console" w:eastAsia="Lucida Console" w:hAnsi="Lucida Console" w:cs="Lucida Console"/>
        </w:rPr>
        <w:t>-LR--,</w:t>
      </w:r>
      <w:r w:rsidRPr="00E968B8">
        <w:rPr>
          <w:rFonts w:ascii="Lucida Console" w:eastAsia="Lucida Console" w:hAnsi="Lucida Console" w:cs="Lucida Console"/>
          <w:spacing w:val="-8"/>
        </w:rPr>
        <w:t xml:space="preserve"> </w:t>
      </w:r>
      <w:r w:rsidRPr="00E968B8">
        <w:rPr>
          <w:rFonts w:ascii="Lucida Console" w:eastAsia="Lucida Console" w:hAnsi="Lucida Console" w:cs="Lucida Console"/>
        </w:rPr>
        <w:t>imp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ove=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>01.</w:t>
      </w:r>
      <w:r w:rsidRPr="00E968B8">
        <w:rPr>
          <w:rFonts w:ascii="Lucida Console" w:eastAsia="Lucida Console" w:hAnsi="Lucida Console" w:cs="Lucida Console"/>
          <w:spacing w:val="2"/>
        </w:rPr>
        <w:t>8</w:t>
      </w:r>
      <w:r w:rsidRPr="00E968B8">
        <w:rPr>
          <w:rFonts w:ascii="Lucida Console" w:eastAsia="Lucida Console" w:hAnsi="Lucida Console" w:cs="Lucida Console"/>
        </w:rPr>
        <w:t>64,</w:t>
      </w:r>
      <w:r w:rsidRPr="00E968B8">
        <w:rPr>
          <w:rFonts w:ascii="Lucida Console" w:eastAsia="Lucida Console" w:hAnsi="Lucida Console" w:cs="Lucida Console"/>
          <w:spacing w:val="-19"/>
        </w:rPr>
        <w:t xml:space="preserve"> </w:t>
      </w:r>
      <w:r w:rsidRPr="00E968B8">
        <w:rPr>
          <w:rFonts w:ascii="Lucida Console" w:eastAsia="Lucida Console" w:hAnsi="Lucida Console" w:cs="Lucida Console"/>
        </w:rPr>
        <w:t>(0 mis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ing)</w:t>
      </w:r>
    </w:p>
    <w:p w:rsidR="00F622C6" w:rsidRPr="00E968B8" w:rsidRDefault="00C613B0">
      <w:pPr>
        <w:spacing w:before="25" w:line="540" w:lineRule="auto"/>
        <w:ind w:right="92"/>
        <w:jc w:val="both"/>
        <w:rPr>
          <w:rFonts w:ascii="Lucida Console" w:eastAsia="Lucida Console" w:hAnsi="Lucida Console" w:cs="Lucida Console"/>
        </w:rPr>
        <w:sectPr w:rsidR="00F622C6" w:rsidRPr="00E968B8">
          <w:type w:val="continuous"/>
          <w:pgSz w:w="12240" w:h="15840"/>
          <w:pgMar w:top="1380" w:right="1400" w:bottom="280" w:left="1300" w:header="720" w:footer="720" w:gutter="0"/>
          <w:cols w:num="2" w:space="720" w:equalWidth="0">
            <w:col w:w="741" w:space="122"/>
            <w:col w:w="8677"/>
          </w:cols>
        </w:sectPr>
      </w:pPr>
      <w:r w:rsidRPr="00E968B8">
        <w:rPr>
          <w:rFonts w:ascii="Lucida Console" w:eastAsia="Lucida Console" w:hAnsi="Lucida Console" w:cs="Lucida Console"/>
        </w:rPr>
        <w:t>num_</w:t>
      </w:r>
      <w:r w:rsidRPr="00E968B8">
        <w:rPr>
          <w:rFonts w:ascii="Lucida Console" w:eastAsia="Lucida Console" w:hAnsi="Lucida Console" w:cs="Lucida Console"/>
          <w:spacing w:val="2"/>
        </w:rPr>
        <w:t>w</w:t>
      </w:r>
      <w:r w:rsidRPr="00E968B8">
        <w:rPr>
          <w:rFonts w:ascii="Lucida Console" w:eastAsia="Lucida Console" w:hAnsi="Lucida Console" w:cs="Lucida Console"/>
        </w:rPr>
        <w:t xml:space="preserve">indow         </w:t>
      </w:r>
      <w:r w:rsidRPr="00E968B8">
        <w:rPr>
          <w:rFonts w:ascii="Lucida Console" w:eastAsia="Lucida Console" w:hAnsi="Lucida Console" w:cs="Lucida Console"/>
          <w:spacing w:val="111"/>
        </w:rPr>
        <w:t xml:space="preserve"> </w:t>
      </w:r>
      <w:r w:rsidRPr="00E968B8">
        <w:rPr>
          <w:rFonts w:ascii="Lucida Console" w:eastAsia="Lucida Console" w:hAnsi="Lucida Console" w:cs="Lucida Console"/>
        </w:rPr>
        <w:t>&lt;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2"/>
        </w:rPr>
        <w:t>8</w:t>
      </w:r>
      <w:r w:rsidRPr="00E968B8">
        <w:rPr>
          <w:rFonts w:ascii="Lucida Console" w:eastAsia="Lucida Console" w:hAnsi="Lucida Console" w:cs="Lucida Console"/>
        </w:rPr>
        <w:t xml:space="preserve">.5     </w:t>
      </w:r>
      <w:r w:rsidRPr="00E968B8">
        <w:rPr>
          <w:rFonts w:ascii="Lucida Console" w:eastAsia="Lucida Console" w:hAnsi="Lucida Console" w:cs="Lucida Console"/>
          <w:spacing w:val="118"/>
        </w:rPr>
        <w:t xml:space="preserve"> </w:t>
      </w:r>
      <w:r w:rsidRPr="00E968B8">
        <w:rPr>
          <w:rFonts w:ascii="Lucida Console" w:eastAsia="Lucida Console" w:hAnsi="Lucida Console" w:cs="Lucida Console"/>
        </w:rPr>
        <w:t>to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the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lef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,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</w:rPr>
        <w:t>i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>pro</w:t>
      </w:r>
      <w:r w:rsidRPr="00E968B8">
        <w:rPr>
          <w:rFonts w:ascii="Lucida Console" w:eastAsia="Lucida Console" w:hAnsi="Lucida Console" w:cs="Lucida Console"/>
          <w:spacing w:val="2"/>
        </w:rPr>
        <w:t>v</w:t>
      </w:r>
      <w:r w:rsidRPr="00E968B8">
        <w:rPr>
          <w:rFonts w:ascii="Lucida Console" w:eastAsia="Lucida Console" w:hAnsi="Lucida Console" w:cs="Lucida Console"/>
        </w:rPr>
        <w:t>e=101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864,</w:t>
      </w:r>
      <w:r w:rsidRPr="00E968B8">
        <w:rPr>
          <w:rFonts w:ascii="Lucida Console" w:eastAsia="Lucida Console" w:hAnsi="Lucida Console" w:cs="Lucida Console"/>
          <w:spacing w:val="-16"/>
        </w:rPr>
        <w:t xml:space="preserve"> </w:t>
      </w:r>
      <w:r w:rsidRPr="00E968B8">
        <w:rPr>
          <w:rFonts w:ascii="Lucida Console" w:eastAsia="Lucida Console" w:hAnsi="Lucida Console" w:cs="Lucida Console"/>
        </w:rPr>
        <w:t>(0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s pitc</w:t>
      </w:r>
      <w:r w:rsidRPr="00E968B8">
        <w:rPr>
          <w:rFonts w:ascii="Lucida Console" w:eastAsia="Lucida Console" w:hAnsi="Lucida Console" w:cs="Lucida Console"/>
          <w:spacing w:val="2"/>
        </w:rPr>
        <w:t>h</w:t>
      </w:r>
      <w:r w:rsidRPr="00E968B8">
        <w:rPr>
          <w:rFonts w:ascii="Lucida Console" w:eastAsia="Lucida Console" w:hAnsi="Lucida Console" w:cs="Lucida Console"/>
        </w:rPr>
        <w:t xml:space="preserve">_belt         </w:t>
      </w:r>
      <w:r w:rsidRPr="00E968B8">
        <w:rPr>
          <w:rFonts w:ascii="Lucida Console" w:eastAsia="Lucida Console" w:hAnsi="Lucida Console" w:cs="Lucida Console"/>
          <w:spacing w:val="111"/>
        </w:rPr>
        <w:t xml:space="preserve"> </w:t>
      </w:r>
      <w:r w:rsidRPr="00E968B8">
        <w:rPr>
          <w:rFonts w:ascii="Lucida Console" w:eastAsia="Lucida Console" w:hAnsi="Lucida Console" w:cs="Lucida Console"/>
        </w:rPr>
        <w:t>&lt;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6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 xml:space="preserve">925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</w:rPr>
        <w:t>to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the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rig</w:t>
      </w:r>
      <w:r w:rsidRPr="00E968B8">
        <w:rPr>
          <w:rFonts w:ascii="Lucida Console" w:eastAsia="Lucida Console" w:hAnsi="Lucida Console" w:cs="Lucida Console"/>
          <w:spacing w:val="2"/>
        </w:rPr>
        <w:t>h</w:t>
      </w:r>
      <w:r w:rsidRPr="00E968B8">
        <w:rPr>
          <w:rFonts w:ascii="Lucida Console" w:eastAsia="Lucida Console" w:hAnsi="Lucida Console" w:cs="Lucida Console"/>
        </w:rPr>
        <w:t>t,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</w:rPr>
        <w:t>i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>pro</w:t>
      </w:r>
      <w:r w:rsidRPr="00E968B8">
        <w:rPr>
          <w:rFonts w:ascii="Lucida Console" w:eastAsia="Lucida Console" w:hAnsi="Lucida Console" w:cs="Lucida Console"/>
          <w:spacing w:val="2"/>
        </w:rPr>
        <w:t>v</w:t>
      </w:r>
      <w:r w:rsidRPr="00E968B8">
        <w:rPr>
          <w:rFonts w:ascii="Lucida Console" w:eastAsia="Lucida Console" w:hAnsi="Lucida Console" w:cs="Lucida Console"/>
        </w:rPr>
        <w:t>e=101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864,</w:t>
      </w:r>
      <w:r w:rsidRPr="00E968B8">
        <w:rPr>
          <w:rFonts w:ascii="Lucida Console" w:eastAsia="Lucida Console" w:hAnsi="Lucida Console" w:cs="Lucida Console"/>
          <w:spacing w:val="-16"/>
        </w:rPr>
        <w:t xml:space="preserve"> </w:t>
      </w:r>
      <w:r w:rsidRPr="00E968B8">
        <w:rPr>
          <w:rFonts w:ascii="Lucida Console" w:eastAsia="Lucida Console" w:hAnsi="Lucida Console" w:cs="Lucida Console"/>
        </w:rPr>
        <w:t>(0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s yaw_</w:t>
      </w:r>
      <w:r w:rsidRPr="00E968B8">
        <w:rPr>
          <w:rFonts w:ascii="Lucida Console" w:eastAsia="Lucida Console" w:hAnsi="Lucida Console" w:cs="Lucida Console"/>
          <w:spacing w:val="2"/>
        </w:rPr>
        <w:t>b</w:t>
      </w:r>
      <w:r w:rsidRPr="00E968B8">
        <w:rPr>
          <w:rFonts w:ascii="Lucida Console" w:eastAsia="Lucida Console" w:hAnsi="Lucida Console" w:cs="Lucida Console"/>
        </w:rPr>
        <w:t xml:space="preserve">elt          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</w:rPr>
        <w:t>&lt;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-</w:t>
      </w:r>
      <w:r w:rsidRPr="00E968B8">
        <w:rPr>
          <w:rFonts w:ascii="Lucida Console" w:eastAsia="Lucida Console" w:hAnsi="Lucida Console" w:cs="Lucida Console"/>
          <w:spacing w:val="2"/>
        </w:rPr>
        <w:t>9</w:t>
      </w:r>
      <w:r w:rsidRPr="00E968B8">
        <w:rPr>
          <w:rFonts w:ascii="Lucida Console" w:eastAsia="Lucida Console" w:hAnsi="Lucida Console" w:cs="Lucida Console"/>
        </w:rPr>
        <w:t xml:space="preserve">3.6 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>to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the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lef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,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</w:rPr>
        <w:t>i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>pro</w:t>
      </w:r>
      <w:r w:rsidRPr="00E968B8">
        <w:rPr>
          <w:rFonts w:ascii="Lucida Console" w:eastAsia="Lucida Console" w:hAnsi="Lucida Console" w:cs="Lucida Console"/>
          <w:spacing w:val="2"/>
        </w:rPr>
        <w:t>v</w:t>
      </w:r>
      <w:r w:rsidRPr="00E968B8">
        <w:rPr>
          <w:rFonts w:ascii="Lucida Console" w:eastAsia="Lucida Console" w:hAnsi="Lucida Console" w:cs="Lucida Console"/>
        </w:rPr>
        <w:t>e=101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864,</w:t>
      </w:r>
      <w:r w:rsidRPr="00E968B8">
        <w:rPr>
          <w:rFonts w:ascii="Lucida Console" w:eastAsia="Lucida Console" w:hAnsi="Lucida Console" w:cs="Lucida Console"/>
          <w:spacing w:val="-16"/>
        </w:rPr>
        <w:t xml:space="preserve"> </w:t>
      </w:r>
      <w:r w:rsidRPr="00E968B8">
        <w:rPr>
          <w:rFonts w:ascii="Lucida Console" w:eastAsia="Lucida Console" w:hAnsi="Lucida Console" w:cs="Lucida Console"/>
        </w:rPr>
        <w:t>(0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s</w:t>
      </w:r>
    </w:p>
    <w:p w:rsidR="00F622C6" w:rsidRPr="00E968B8" w:rsidRDefault="00C613B0">
      <w:pPr>
        <w:spacing w:line="180" w:lineRule="exact"/>
        <w:ind w:left="346" w:right="7078"/>
        <w:jc w:val="center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lastRenderedPageBreak/>
        <w:t>Sur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ogate</w:t>
      </w:r>
      <w:r w:rsidRPr="00E968B8">
        <w:rPr>
          <w:rFonts w:ascii="Lucida Console" w:eastAsia="Lucida Console" w:hAnsi="Lucida Console" w:cs="Lucida Console"/>
          <w:spacing w:val="-9"/>
        </w:rPr>
        <w:t xml:space="preserve"> </w:t>
      </w:r>
      <w:r w:rsidRPr="00E968B8">
        <w:rPr>
          <w:rFonts w:ascii="Lucida Console" w:eastAsia="Lucida Console" w:hAnsi="Lucida Console" w:cs="Lucida Console"/>
          <w:w w:val="99"/>
        </w:rPr>
        <w:t>spl</w:t>
      </w:r>
      <w:r w:rsidRPr="00E968B8">
        <w:rPr>
          <w:rFonts w:ascii="Lucida Console" w:eastAsia="Lucida Console" w:hAnsi="Lucida Console" w:cs="Lucida Console"/>
          <w:spacing w:val="2"/>
          <w:w w:val="99"/>
        </w:rPr>
        <w:t>i</w:t>
      </w:r>
      <w:r w:rsidRPr="00E968B8">
        <w:rPr>
          <w:rFonts w:ascii="Lucida Console" w:eastAsia="Lucida Console" w:hAnsi="Lucida Console" w:cs="Lucida Console"/>
          <w:w w:val="99"/>
        </w:rPr>
        <w:t>ts:</w:t>
      </w:r>
    </w:p>
    <w:p w:rsidR="00F622C6" w:rsidRPr="00E968B8" w:rsidRDefault="00C613B0">
      <w:pPr>
        <w:spacing w:before="25" w:line="270" w:lineRule="auto"/>
        <w:ind w:left="863" w:right="1058"/>
        <w:jc w:val="both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num_</w:t>
      </w:r>
      <w:r w:rsidRPr="00E968B8">
        <w:rPr>
          <w:rFonts w:ascii="Lucida Console" w:eastAsia="Lucida Console" w:hAnsi="Lucida Console" w:cs="Lucida Console"/>
          <w:spacing w:val="2"/>
        </w:rPr>
        <w:t>w</w:t>
      </w:r>
      <w:r w:rsidRPr="00E968B8">
        <w:rPr>
          <w:rFonts w:ascii="Lucida Console" w:eastAsia="Lucida Console" w:hAnsi="Lucida Console" w:cs="Lucida Console"/>
        </w:rPr>
        <w:t>indow</w:t>
      </w:r>
      <w:r w:rsidRPr="00E968B8">
        <w:rPr>
          <w:rFonts w:ascii="Lucida Console" w:eastAsia="Lucida Console" w:hAnsi="Lucida Console" w:cs="Lucida Console"/>
          <w:spacing w:val="-10"/>
        </w:rPr>
        <w:t xml:space="preserve"> </w:t>
      </w:r>
      <w:r w:rsidRPr="00E968B8">
        <w:rPr>
          <w:rFonts w:ascii="Lucida Console" w:eastAsia="Lucida Console" w:hAnsi="Lucida Console" w:cs="Lucida Console"/>
        </w:rPr>
        <w:t>&lt;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 xml:space="preserve">8.5     </w:t>
      </w:r>
      <w:r w:rsidRPr="00E968B8">
        <w:rPr>
          <w:rFonts w:ascii="Lucida Console" w:eastAsia="Lucida Console" w:hAnsi="Lucida Console" w:cs="Lucida Console"/>
          <w:spacing w:val="116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o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the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le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>t,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</w:rPr>
        <w:t>a</w:t>
      </w:r>
      <w:r w:rsidRPr="00E968B8">
        <w:rPr>
          <w:rFonts w:ascii="Lucida Console" w:eastAsia="Lucida Console" w:hAnsi="Lucida Console" w:cs="Lucida Console"/>
          <w:spacing w:val="2"/>
        </w:rPr>
        <w:t>g</w:t>
      </w:r>
      <w:r w:rsidRPr="00E968B8">
        <w:rPr>
          <w:rFonts w:ascii="Lucida Console" w:eastAsia="Lucida Console" w:hAnsi="Lucida Console" w:cs="Lucida Console"/>
        </w:rPr>
        <w:t>ree=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>,</w:t>
      </w:r>
      <w:r w:rsidRPr="00E968B8">
        <w:rPr>
          <w:rFonts w:ascii="Lucida Console" w:eastAsia="Lucida Console" w:hAnsi="Lucida Console" w:cs="Lucida Console"/>
          <w:spacing w:val="-10"/>
        </w:rPr>
        <w:t xml:space="preserve"> </w:t>
      </w:r>
      <w:r w:rsidRPr="00E968B8">
        <w:rPr>
          <w:rFonts w:ascii="Lucida Console" w:eastAsia="Lucida Console" w:hAnsi="Lucida Console" w:cs="Lucida Console"/>
        </w:rPr>
        <w:t>ad</w:t>
      </w:r>
      <w:r w:rsidRPr="00E968B8">
        <w:rPr>
          <w:rFonts w:ascii="Lucida Console" w:eastAsia="Lucida Console" w:hAnsi="Lucida Console" w:cs="Lucida Console"/>
          <w:spacing w:val="2"/>
        </w:rPr>
        <w:t>j</w:t>
      </w:r>
      <w:r w:rsidRPr="00E968B8">
        <w:rPr>
          <w:rFonts w:ascii="Lucida Console" w:eastAsia="Lucida Console" w:hAnsi="Lucida Console" w:cs="Lucida Console"/>
        </w:rPr>
        <w:t>=1,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(0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sp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it) pitc</w:t>
      </w:r>
      <w:r w:rsidRPr="00E968B8">
        <w:rPr>
          <w:rFonts w:ascii="Lucida Console" w:eastAsia="Lucida Console" w:hAnsi="Lucida Console" w:cs="Lucida Console"/>
          <w:spacing w:val="2"/>
        </w:rPr>
        <w:t>h</w:t>
      </w:r>
      <w:r w:rsidRPr="00E968B8">
        <w:rPr>
          <w:rFonts w:ascii="Lucida Console" w:eastAsia="Lucida Console" w:hAnsi="Lucida Console" w:cs="Lucida Console"/>
        </w:rPr>
        <w:t>_belt</w:t>
      </w:r>
      <w:r w:rsidRPr="00E968B8">
        <w:rPr>
          <w:rFonts w:ascii="Lucida Console" w:eastAsia="Lucida Console" w:hAnsi="Lucida Console" w:cs="Lucida Console"/>
          <w:spacing w:val="-10"/>
        </w:rPr>
        <w:t xml:space="preserve"> </w:t>
      </w:r>
      <w:r w:rsidRPr="00E968B8">
        <w:rPr>
          <w:rFonts w:ascii="Lucida Console" w:eastAsia="Lucida Console" w:hAnsi="Lucida Console" w:cs="Lucida Console"/>
        </w:rPr>
        <w:t>&lt;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6</w:t>
      </w:r>
      <w:r w:rsidRPr="00E968B8">
        <w:rPr>
          <w:rFonts w:ascii="Lucida Console" w:eastAsia="Lucida Console" w:hAnsi="Lucida Console" w:cs="Lucida Console"/>
        </w:rPr>
        <w:t xml:space="preserve">.925   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o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the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ri</w:t>
      </w:r>
      <w:r w:rsidRPr="00E968B8">
        <w:rPr>
          <w:rFonts w:ascii="Lucida Console" w:eastAsia="Lucida Console" w:hAnsi="Lucida Console" w:cs="Lucida Console"/>
          <w:spacing w:val="2"/>
        </w:rPr>
        <w:t>g</w:t>
      </w:r>
      <w:r w:rsidRPr="00E968B8">
        <w:rPr>
          <w:rFonts w:ascii="Lucida Console" w:eastAsia="Lucida Console" w:hAnsi="Lucida Console" w:cs="Lucida Console"/>
        </w:rPr>
        <w:t>ht,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</w:rPr>
        <w:t>a</w:t>
      </w:r>
      <w:r w:rsidRPr="00E968B8">
        <w:rPr>
          <w:rFonts w:ascii="Lucida Console" w:eastAsia="Lucida Console" w:hAnsi="Lucida Console" w:cs="Lucida Console"/>
          <w:spacing w:val="2"/>
        </w:rPr>
        <w:t>g</w:t>
      </w:r>
      <w:r w:rsidRPr="00E968B8">
        <w:rPr>
          <w:rFonts w:ascii="Lucida Console" w:eastAsia="Lucida Console" w:hAnsi="Lucida Console" w:cs="Lucida Console"/>
        </w:rPr>
        <w:t>ree=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>,</w:t>
      </w:r>
      <w:r w:rsidRPr="00E968B8">
        <w:rPr>
          <w:rFonts w:ascii="Lucida Console" w:eastAsia="Lucida Console" w:hAnsi="Lucida Console" w:cs="Lucida Console"/>
          <w:spacing w:val="-10"/>
        </w:rPr>
        <w:t xml:space="preserve"> </w:t>
      </w:r>
      <w:r w:rsidRPr="00E968B8">
        <w:rPr>
          <w:rFonts w:ascii="Lucida Console" w:eastAsia="Lucida Console" w:hAnsi="Lucida Console" w:cs="Lucida Console"/>
        </w:rPr>
        <w:t>ad</w:t>
      </w:r>
      <w:r w:rsidRPr="00E968B8">
        <w:rPr>
          <w:rFonts w:ascii="Lucida Console" w:eastAsia="Lucida Console" w:hAnsi="Lucida Console" w:cs="Lucida Console"/>
          <w:spacing w:val="2"/>
        </w:rPr>
        <w:t>j</w:t>
      </w:r>
      <w:r w:rsidRPr="00E968B8">
        <w:rPr>
          <w:rFonts w:ascii="Lucida Console" w:eastAsia="Lucida Console" w:hAnsi="Lucida Console" w:cs="Lucida Console"/>
        </w:rPr>
        <w:t>=1,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(0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sp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it) yaw_</w:t>
      </w:r>
      <w:r w:rsidRPr="00E968B8">
        <w:rPr>
          <w:rFonts w:ascii="Lucida Console" w:eastAsia="Lucida Console" w:hAnsi="Lucida Console" w:cs="Lucida Console"/>
          <w:spacing w:val="2"/>
        </w:rPr>
        <w:t>b</w:t>
      </w:r>
      <w:r w:rsidRPr="00E968B8">
        <w:rPr>
          <w:rFonts w:ascii="Lucida Console" w:eastAsia="Lucida Console" w:hAnsi="Lucida Console" w:cs="Lucida Console"/>
        </w:rPr>
        <w:t xml:space="preserve">elt </w:t>
      </w:r>
      <w:r w:rsidRPr="00E968B8">
        <w:rPr>
          <w:rFonts w:ascii="Lucida Console" w:eastAsia="Lucida Console" w:hAnsi="Lucida Console" w:cs="Lucida Console"/>
          <w:spacing w:val="112"/>
        </w:rPr>
        <w:t xml:space="preserve"> </w:t>
      </w:r>
      <w:r w:rsidRPr="00E968B8">
        <w:rPr>
          <w:rFonts w:ascii="Lucida Console" w:eastAsia="Lucida Console" w:hAnsi="Lucida Console" w:cs="Lucida Console"/>
        </w:rPr>
        <w:t>&lt;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-</w:t>
      </w:r>
      <w:r w:rsidRPr="00E968B8">
        <w:rPr>
          <w:rFonts w:ascii="Lucida Console" w:eastAsia="Lucida Console" w:hAnsi="Lucida Console" w:cs="Lucida Console"/>
        </w:rPr>
        <w:t xml:space="preserve">93.6   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o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the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le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>t,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</w:rPr>
        <w:t>a</w:t>
      </w:r>
      <w:r w:rsidRPr="00E968B8">
        <w:rPr>
          <w:rFonts w:ascii="Lucida Console" w:eastAsia="Lucida Console" w:hAnsi="Lucida Console" w:cs="Lucida Console"/>
          <w:spacing w:val="2"/>
        </w:rPr>
        <w:t>g</w:t>
      </w:r>
      <w:r w:rsidRPr="00E968B8">
        <w:rPr>
          <w:rFonts w:ascii="Lucida Console" w:eastAsia="Lucida Console" w:hAnsi="Lucida Console" w:cs="Lucida Console"/>
        </w:rPr>
        <w:t>ree=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>,</w:t>
      </w:r>
      <w:r w:rsidRPr="00E968B8">
        <w:rPr>
          <w:rFonts w:ascii="Lucida Console" w:eastAsia="Lucida Console" w:hAnsi="Lucida Console" w:cs="Lucida Console"/>
          <w:spacing w:val="-10"/>
        </w:rPr>
        <w:t xml:space="preserve"> </w:t>
      </w:r>
      <w:r w:rsidRPr="00E968B8">
        <w:rPr>
          <w:rFonts w:ascii="Lucida Console" w:eastAsia="Lucida Console" w:hAnsi="Lucida Console" w:cs="Lucida Console"/>
        </w:rPr>
        <w:t>ad</w:t>
      </w:r>
      <w:r w:rsidRPr="00E968B8">
        <w:rPr>
          <w:rFonts w:ascii="Lucida Console" w:eastAsia="Lucida Console" w:hAnsi="Lucida Console" w:cs="Lucida Console"/>
          <w:spacing w:val="2"/>
        </w:rPr>
        <w:t>j</w:t>
      </w:r>
      <w:r w:rsidRPr="00E968B8">
        <w:rPr>
          <w:rFonts w:ascii="Lucida Console" w:eastAsia="Lucida Console" w:hAnsi="Lucida Console" w:cs="Lucida Console"/>
        </w:rPr>
        <w:t>=1,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(0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sp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 xml:space="preserve">it) </w:t>
      </w:r>
      <w:r w:rsidRPr="00E968B8">
        <w:rPr>
          <w:rFonts w:ascii="Lucida Console" w:eastAsia="Lucida Console" w:hAnsi="Lucida Console" w:cs="Lucida Console"/>
        </w:rPr>
        <w:t>roll</w:t>
      </w:r>
      <w:r w:rsidRPr="00E968B8">
        <w:rPr>
          <w:rFonts w:ascii="Lucida Console" w:eastAsia="Lucida Console" w:hAnsi="Lucida Console" w:cs="Lucida Console"/>
          <w:spacing w:val="2"/>
        </w:rPr>
        <w:t>_</w:t>
      </w:r>
      <w:r w:rsidRPr="00E968B8">
        <w:rPr>
          <w:rFonts w:ascii="Lucida Console" w:eastAsia="Lucida Console" w:hAnsi="Lucida Console" w:cs="Lucida Console"/>
        </w:rPr>
        <w:t xml:space="preserve">arm </w:t>
      </w:r>
      <w:r w:rsidRPr="00E968B8">
        <w:rPr>
          <w:rFonts w:ascii="Lucida Console" w:eastAsia="Lucida Console" w:hAnsi="Lucida Console" w:cs="Lucida Console"/>
          <w:spacing w:val="112"/>
        </w:rPr>
        <w:t xml:space="preserve"> </w:t>
      </w:r>
      <w:r w:rsidRPr="00E968B8">
        <w:rPr>
          <w:rFonts w:ascii="Lucida Console" w:eastAsia="Lucida Console" w:hAnsi="Lucida Console" w:cs="Lucida Console"/>
        </w:rPr>
        <w:t>&lt;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-</w:t>
      </w:r>
      <w:r w:rsidRPr="00E968B8">
        <w:rPr>
          <w:rFonts w:ascii="Lucida Console" w:eastAsia="Lucida Console" w:hAnsi="Lucida Console" w:cs="Lucida Console"/>
        </w:rPr>
        <w:t xml:space="preserve">37.7   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o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the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le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>t,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</w:rPr>
        <w:t>a</w:t>
      </w:r>
      <w:r w:rsidRPr="00E968B8">
        <w:rPr>
          <w:rFonts w:ascii="Lucida Console" w:eastAsia="Lucida Console" w:hAnsi="Lucida Console" w:cs="Lucida Console"/>
          <w:spacing w:val="2"/>
        </w:rPr>
        <w:t>g</w:t>
      </w:r>
      <w:r w:rsidRPr="00E968B8">
        <w:rPr>
          <w:rFonts w:ascii="Lucida Console" w:eastAsia="Lucida Console" w:hAnsi="Lucida Console" w:cs="Lucida Console"/>
        </w:rPr>
        <w:t>ree=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>,</w:t>
      </w:r>
      <w:r w:rsidRPr="00E968B8">
        <w:rPr>
          <w:rFonts w:ascii="Lucida Console" w:eastAsia="Lucida Console" w:hAnsi="Lucida Console" w:cs="Lucida Console"/>
          <w:spacing w:val="-10"/>
        </w:rPr>
        <w:t xml:space="preserve"> </w:t>
      </w:r>
      <w:r w:rsidRPr="00E968B8">
        <w:rPr>
          <w:rFonts w:ascii="Lucida Console" w:eastAsia="Lucida Console" w:hAnsi="Lucida Console" w:cs="Lucida Console"/>
        </w:rPr>
        <w:t>ad</w:t>
      </w:r>
      <w:r w:rsidRPr="00E968B8">
        <w:rPr>
          <w:rFonts w:ascii="Lucida Console" w:eastAsia="Lucida Console" w:hAnsi="Lucida Console" w:cs="Lucida Console"/>
          <w:spacing w:val="2"/>
        </w:rPr>
        <w:t>j</w:t>
      </w:r>
      <w:r w:rsidRPr="00E968B8">
        <w:rPr>
          <w:rFonts w:ascii="Lucida Console" w:eastAsia="Lucida Console" w:hAnsi="Lucida Console" w:cs="Lucida Console"/>
        </w:rPr>
        <w:t>=1,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(0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sp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it) pitc</w:t>
      </w:r>
      <w:r w:rsidRPr="00E968B8">
        <w:rPr>
          <w:rFonts w:ascii="Lucida Console" w:eastAsia="Lucida Console" w:hAnsi="Lucida Console" w:cs="Lucida Console"/>
          <w:spacing w:val="2"/>
        </w:rPr>
        <w:t>h</w:t>
      </w:r>
      <w:r w:rsidRPr="00E968B8">
        <w:rPr>
          <w:rFonts w:ascii="Lucida Console" w:eastAsia="Lucida Console" w:hAnsi="Lucida Console" w:cs="Lucida Console"/>
        </w:rPr>
        <w:t>_arm</w:t>
      </w:r>
      <w:r w:rsidRPr="00E968B8">
        <w:rPr>
          <w:rFonts w:ascii="Lucida Console" w:eastAsia="Lucida Console" w:hAnsi="Lucida Console" w:cs="Lucida Console"/>
          <w:spacing w:val="112"/>
        </w:rPr>
        <w:t xml:space="preserve"> </w:t>
      </w:r>
      <w:r w:rsidRPr="00E968B8">
        <w:rPr>
          <w:rFonts w:ascii="Lucida Console" w:eastAsia="Lucida Console" w:hAnsi="Lucida Console" w:cs="Lucida Console"/>
        </w:rPr>
        <w:t>&lt;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5</w:t>
      </w:r>
      <w:r w:rsidRPr="00E968B8">
        <w:rPr>
          <w:rFonts w:ascii="Lucida Console" w:eastAsia="Lucida Console" w:hAnsi="Lucida Console" w:cs="Lucida Console"/>
        </w:rPr>
        <w:t xml:space="preserve">.175   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o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the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ri</w:t>
      </w:r>
      <w:r w:rsidRPr="00E968B8">
        <w:rPr>
          <w:rFonts w:ascii="Lucida Console" w:eastAsia="Lucida Console" w:hAnsi="Lucida Console" w:cs="Lucida Console"/>
          <w:spacing w:val="2"/>
        </w:rPr>
        <w:t>g</w:t>
      </w:r>
      <w:r w:rsidRPr="00E968B8">
        <w:rPr>
          <w:rFonts w:ascii="Lucida Console" w:eastAsia="Lucida Console" w:hAnsi="Lucida Console" w:cs="Lucida Console"/>
        </w:rPr>
        <w:t>ht,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</w:rPr>
        <w:t>a</w:t>
      </w:r>
      <w:r w:rsidRPr="00E968B8">
        <w:rPr>
          <w:rFonts w:ascii="Lucida Console" w:eastAsia="Lucida Console" w:hAnsi="Lucida Console" w:cs="Lucida Console"/>
          <w:spacing w:val="2"/>
        </w:rPr>
        <w:t>g</w:t>
      </w:r>
      <w:r w:rsidRPr="00E968B8">
        <w:rPr>
          <w:rFonts w:ascii="Lucida Console" w:eastAsia="Lucida Console" w:hAnsi="Lucida Console" w:cs="Lucida Console"/>
        </w:rPr>
        <w:t>ree=</w:t>
      </w:r>
      <w:r w:rsidRPr="00E968B8">
        <w:rPr>
          <w:rFonts w:ascii="Lucida Console" w:eastAsia="Lucida Console" w:hAnsi="Lucida Console" w:cs="Lucida Console"/>
          <w:spacing w:val="2"/>
        </w:rPr>
        <w:t>1</w:t>
      </w:r>
      <w:r w:rsidRPr="00E968B8">
        <w:rPr>
          <w:rFonts w:ascii="Lucida Console" w:eastAsia="Lucida Console" w:hAnsi="Lucida Console" w:cs="Lucida Console"/>
        </w:rPr>
        <w:t>,</w:t>
      </w:r>
      <w:r w:rsidRPr="00E968B8">
        <w:rPr>
          <w:rFonts w:ascii="Lucida Console" w:eastAsia="Lucida Console" w:hAnsi="Lucida Console" w:cs="Lucida Console"/>
          <w:spacing w:val="-10"/>
        </w:rPr>
        <w:t xml:space="preserve"> </w:t>
      </w:r>
      <w:r w:rsidRPr="00E968B8">
        <w:rPr>
          <w:rFonts w:ascii="Lucida Console" w:eastAsia="Lucida Console" w:hAnsi="Lucida Console" w:cs="Lucida Console"/>
        </w:rPr>
        <w:t>ad</w:t>
      </w:r>
      <w:r w:rsidRPr="00E968B8">
        <w:rPr>
          <w:rFonts w:ascii="Lucida Console" w:eastAsia="Lucida Console" w:hAnsi="Lucida Console" w:cs="Lucida Console"/>
          <w:spacing w:val="2"/>
        </w:rPr>
        <w:t>j</w:t>
      </w:r>
      <w:r w:rsidRPr="00E968B8">
        <w:rPr>
          <w:rFonts w:ascii="Lucida Console" w:eastAsia="Lucida Console" w:hAnsi="Lucida Console" w:cs="Lucida Console"/>
        </w:rPr>
        <w:t>=1,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(0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sp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it)</w:t>
      </w:r>
    </w:p>
    <w:p w:rsidR="00F622C6" w:rsidRPr="00E968B8" w:rsidRDefault="00F622C6">
      <w:pPr>
        <w:spacing w:before="4" w:line="220" w:lineRule="exact"/>
        <w:rPr>
          <w:sz w:val="22"/>
          <w:szCs w:val="22"/>
        </w:rPr>
      </w:pPr>
    </w:p>
    <w:p w:rsidR="00F622C6" w:rsidRPr="00E968B8" w:rsidRDefault="00C613B0">
      <w:pPr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Node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umber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3: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4</w:t>
      </w:r>
      <w:r w:rsidRPr="00E968B8">
        <w:rPr>
          <w:rFonts w:ascii="Lucida Console" w:eastAsia="Lucida Console" w:hAnsi="Lucida Console" w:cs="Lucida Console"/>
        </w:rPr>
        <w:t>03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bserv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tions</w:t>
      </w:r>
    </w:p>
    <w:p w:rsidR="00F622C6" w:rsidRPr="00E968B8" w:rsidRDefault="00C613B0">
      <w:pPr>
        <w:spacing w:before="25" w:line="270" w:lineRule="auto"/>
        <w:ind w:left="620" w:right="2865" w:hanging="2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pre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icted</w:t>
      </w:r>
      <w:r w:rsidRPr="00E968B8">
        <w:rPr>
          <w:rFonts w:ascii="Lucida Console" w:eastAsia="Lucida Console" w:hAnsi="Lucida Console" w:cs="Lucida Console"/>
          <w:spacing w:val="-9"/>
        </w:rPr>
        <w:t xml:space="preserve"> </w:t>
      </w:r>
      <w:r w:rsidRPr="00E968B8">
        <w:rPr>
          <w:rFonts w:ascii="Lucida Console" w:eastAsia="Lucida Console" w:hAnsi="Lucida Console" w:cs="Lucida Console"/>
        </w:rPr>
        <w:t>cla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s=E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</w:rPr>
        <w:t>expe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ted</w:t>
      </w:r>
      <w:r w:rsidRPr="00E968B8">
        <w:rPr>
          <w:rFonts w:ascii="Lucida Console" w:eastAsia="Lucida Console" w:hAnsi="Lucida Console" w:cs="Lucida Console"/>
          <w:spacing w:val="-10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oss=0</w:t>
      </w:r>
      <w:r w:rsidRPr="00E968B8">
        <w:rPr>
          <w:rFonts w:ascii="Lucida Console" w:eastAsia="Lucida Console" w:hAnsi="Lucida Console" w:cs="Lucida Console"/>
          <w:spacing w:val="115"/>
        </w:rPr>
        <w:t xml:space="preserve"> </w:t>
      </w:r>
      <w:r w:rsidRPr="00E968B8">
        <w:rPr>
          <w:rFonts w:ascii="Lucida Console" w:eastAsia="Lucida Console" w:hAnsi="Lucida Console" w:cs="Lucida Console"/>
        </w:rPr>
        <w:t>P</w:t>
      </w:r>
      <w:r w:rsidRPr="00E968B8">
        <w:rPr>
          <w:rFonts w:ascii="Lucida Console" w:eastAsia="Lucida Console" w:hAnsi="Lucida Console" w:cs="Lucida Console"/>
          <w:spacing w:val="2"/>
        </w:rPr>
        <w:t>(</w:t>
      </w:r>
      <w:r w:rsidRPr="00E968B8">
        <w:rPr>
          <w:rFonts w:ascii="Lucida Console" w:eastAsia="Lucida Console" w:hAnsi="Lucida Console" w:cs="Lucida Console"/>
        </w:rPr>
        <w:t>node)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=0.5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375 c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ass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ount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 xml:space="preserve">:   </w:t>
      </w:r>
      <w:r w:rsidRPr="00E968B8">
        <w:rPr>
          <w:rFonts w:ascii="Lucida Console" w:eastAsia="Lucida Console" w:hAnsi="Lucida Console" w:cs="Lucida Console"/>
          <w:spacing w:val="113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0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0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0    </w:t>
      </w:r>
      <w:r w:rsidRPr="00E968B8">
        <w:rPr>
          <w:rFonts w:ascii="Lucida Console" w:eastAsia="Lucida Console" w:hAnsi="Lucida Console" w:cs="Lucida Console"/>
          <w:spacing w:val="2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0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4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3</w:t>
      </w:r>
    </w:p>
    <w:p w:rsidR="00F622C6" w:rsidRPr="00E968B8" w:rsidRDefault="00C613B0">
      <w:pPr>
        <w:ind w:left="466" w:right="3702"/>
        <w:jc w:val="center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pr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babi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itie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-17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000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000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.000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0.0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  <w:w w:val="99"/>
        </w:rPr>
        <w:t>1.0</w:t>
      </w:r>
      <w:r w:rsidRPr="00E968B8">
        <w:rPr>
          <w:rFonts w:ascii="Lucida Console" w:eastAsia="Lucida Console" w:hAnsi="Lucida Console" w:cs="Lucida Console"/>
          <w:spacing w:val="2"/>
          <w:w w:val="99"/>
        </w:rPr>
        <w:t>0</w:t>
      </w:r>
      <w:r w:rsidRPr="00E968B8">
        <w:rPr>
          <w:rFonts w:ascii="Lucida Console" w:eastAsia="Lucida Console" w:hAnsi="Lucida Console" w:cs="Lucida Console"/>
          <w:w w:val="99"/>
        </w:rPr>
        <w:t>0</w:t>
      </w:r>
    </w:p>
    <w:p w:rsidR="00F622C6" w:rsidRPr="00E968B8" w:rsidRDefault="00F622C6">
      <w:pPr>
        <w:spacing w:before="9" w:line="240" w:lineRule="exact"/>
        <w:rPr>
          <w:sz w:val="24"/>
          <w:szCs w:val="24"/>
        </w:rPr>
      </w:pPr>
    </w:p>
    <w:p w:rsidR="00F622C6" w:rsidRPr="00E968B8" w:rsidRDefault="00C613B0">
      <w:pPr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Node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umber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4: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3</w:t>
      </w:r>
      <w:r w:rsidRPr="00E968B8">
        <w:rPr>
          <w:rFonts w:ascii="Lucida Console" w:eastAsia="Lucida Console" w:hAnsi="Lucida Console" w:cs="Lucida Console"/>
        </w:rPr>
        <w:t>37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bserv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tions</w:t>
      </w:r>
    </w:p>
    <w:p w:rsidR="00F622C6" w:rsidRPr="00E968B8" w:rsidRDefault="00C613B0">
      <w:pPr>
        <w:spacing w:before="25" w:line="270" w:lineRule="auto"/>
        <w:ind w:left="620" w:right="2865" w:hanging="2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pre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icted</w:t>
      </w:r>
      <w:r w:rsidRPr="00E968B8">
        <w:rPr>
          <w:rFonts w:ascii="Lucida Console" w:eastAsia="Lucida Console" w:hAnsi="Lucida Console" w:cs="Lucida Console"/>
          <w:spacing w:val="-9"/>
        </w:rPr>
        <w:t xml:space="preserve"> </w:t>
      </w:r>
      <w:r w:rsidRPr="00E968B8">
        <w:rPr>
          <w:rFonts w:ascii="Lucida Console" w:eastAsia="Lucida Console" w:hAnsi="Lucida Console" w:cs="Lucida Console"/>
        </w:rPr>
        <w:t>cla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s=A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</w:rPr>
        <w:t>expe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ted</w:t>
      </w:r>
      <w:r w:rsidRPr="00E968B8">
        <w:rPr>
          <w:rFonts w:ascii="Lucida Console" w:eastAsia="Lucida Console" w:hAnsi="Lucida Console" w:cs="Lucida Console"/>
          <w:spacing w:val="-10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oss=0</w:t>
      </w:r>
      <w:r w:rsidRPr="00E968B8">
        <w:rPr>
          <w:rFonts w:ascii="Lucida Console" w:eastAsia="Lucida Console" w:hAnsi="Lucida Console" w:cs="Lucida Console"/>
          <w:spacing w:val="115"/>
        </w:rPr>
        <w:t xml:space="preserve"> </w:t>
      </w:r>
      <w:r w:rsidRPr="00E968B8">
        <w:rPr>
          <w:rFonts w:ascii="Lucida Console" w:eastAsia="Lucida Console" w:hAnsi="Lucida Console" w:cs="Lucida Console"/>
        </w:rPr>
        <w:t>P</w:t>
      </w:r>
      <w:r w:rsidRPr="00E968B8">
        <w:rPr>
          <w:rFonts w:ascii="Lucida Console" w:eastAsia="Lucida Console" w:hAnsi="Lucida Console" w:cs="Lucida Console"/>
          <w:spacing w:val="2"/>
        </w:rPr>
        <w:t>(</w:t>
      </w:r>
      <w:r w:rsidRPr="00E968B8">
        <w:rPr>
          <w:rFonts w:ascii="Lucida Console" w:eastAsia="Lucida Console" w:hAnsi="Lucida Console" w:cs="Lucida Console"/>
        </w:rPr>
        <w:t>node)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=0.4</w:t>
      </w:r>
      <w:r w:rsidRPr="00E968B8">
        <w:rPr>
          <w:rFonts w:ascii="Lucida Console" w:eastAsia="Lucida Console" w:hAnsi="Lucida Console" w:cs="Lucida Console"/>
          <w:spacing w:val="2"/>
        </w:rPr>
        <w:t>2</w:t>
      </w:r>
      <w:r w:rsidRPr="00E968B8">
        <w:rPr>
          <w:rFonts w:ascii="Lucida Console" w:eastAsia="Lucida Console" w:hAnsi="Lucida Console" w:cs="Lucida Console"/>
        </w:rPr>
        <w:t>125 c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ass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ount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 xml:space="preserve">: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337   </w:t>
      </w:r>
      <w:r w:rsidRPr="00E968B8">
        <w:rPr>
          <w:rFonts w:ascii="Lucida Console" w:eastAsia="Lucida Console" w:hAnsi="Lucida Console" w:cs="Lucida Console"/>
          <w:spacing w:val="117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0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0    </w:t>
      </w:r>
      <w:r w:rsidRPr="00E968B8">
        <w:rPr>
          <w:rFonts w:ascii="Lucida Console" w:eastAsia="Lucida Console" w:hAnsi="Lucida Console" w:cs="Lucida Console"/>
          <w:spacing w:val="2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0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</w:p>
    <w:p w:rsidR="00F622C6" w:rsidRPr="00E968B8" w:rsidRDefault="00C613B0">
      <w:pPr>
        <w:spacing w:line="180" w:lineRule="exact"/>
        <w:ind w:left="466" w:right="3702"/>
        <w:jc w:val="center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pr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babi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itie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-17"/>
        </w:rPr>
        <w:t xml:space="preserve"> </w:t>
      </w:r>
      <w:r w:rsidRPr="00E968B8">
        <w:rPr>
          <w:rFonts w:ascii="Lucida Console" w:eastAsia="Lucida Console" w:hAnsi="Lucida Console" w:cs="Lucida Console"/>
        </w:rPr>
        <w:t>1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000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000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.000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0.0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  <w:w w:val="99"/>
        </w:rPr>
        <w:t>0.0</w:t>
      </w:r>
      <w:r w:rsidRPr="00E968B8">
        <w:rPr>
          <w:rFonts w:ascii="Lucida Console" w:eastAsia="Lucida Console" w:hAnsi="Lucida Console" w:cs="Lucida Console"/>
          <w:spacing w:val="2"/>
          <w:w w:val="99"/>
        </w:rPr>
        <w:t>0</w:t>
      </w:r>
      <w:r w:rsidRPr="00E968B8">
        <w:rPr>
          <w:rFonts w:ascii="Lucida Console" w:eastAsia="Lucida Console" w:hAnsi="Lucida Console" w:cs="Lucida Console"/>
          <w:w w:val="99"/>
        </w:rPr>
        <w:t>0</w:t>
      </w:r>
    </w:p>
    <w:p w:rsidR="00F622C6" w:rsidRPr="00E968B8" w:rsidRDefault="00F622C6">
      <w:pPr>
        <w:spacing w:before="11" w:line="240" w:lineRule="exact"/>
        <w:rPr>
          <w:sz w:val="24"/>
          <w:szCs w:val="24"/>
        </w:rPr>
      </w:pPr>
    </w:p>
    <w:p w:rsidR="00F622C6" w:rsidRPr="00E968B8" w:rsidRDefault="00C613B0">
      <w:pPr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Node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umber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5: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6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o</w:t>
      </w:r>
      <w:r w:rsidRPr="00E968B8">
        <w:rPr>
          <w:rFonts w:ascii="Lucida Console" w:eastAsia="Lucida Console" w:hAnsi="Lucida Console" w:cs="Lucida Console"/>
          <w:spacing w:val="2"/>
        </w:rPr>
        <w:t>b</w:t>
      </w:r>
      <w:r w:rsidRPr="00E968B8">
        <w:rPr>
          <w:rFonts w:ascii="Lucida Console" w:eastAsia="Lucida Console" w:hAnsi="Lucida Console" w:cs="Lucida Console"/>
        </w:rPr>
        <w:t>serva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ions</w:t>
      </w:r>
    </w:p>
    <w:p w:rsidR="00F622C6" w:rsidRPr="00E968B8" w:rsidRDefault="00C613B0">
      <w:pPr>
        <w:spacing w:before="25" w:line="267" w:lineRule="auto"/>
        <w:ind w:left="620" w:right="3105" w:hanging="2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pre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icted</w:t>
      </w:r>
      <w:r w:rsidRPr="00E968B8">
        <w:rPr>
          <w:rFonts w:ascii="Lucida Console" w:eastAsia="Lucida Console" w:hAnsi="Lucida Console" w:cs="Lucida Console"/>
          <w:spacing w:val="-9"/>
        </w:rPr>
        <w:t xml:space="preserve"> </w:t>
      </w:r>
      <w:r w:rsidRPr="00E968B8">
        <w:rPr>
          <w:rFonts w:ascii="Lucida Console" w:eastAsia="Lucida Console" w:hAnsi="Lucida Console" w:cs="Lucida Console"/>
        </w:rPr>
        <w:t>cla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s=D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</w:rPr>
        <w:t>expe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ted</w:t>
      </w:r>
      <w:r w:rsidRPr="00E968B8">
        <w:rPr>
          <w:rFonts w:ascii="Lucida Console" w:eastAsia="Lucida Console" w:hAnsi="Lucida Console" w:cs="Lucida Console"/>
          <w:spacing w:val="-10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oss=0</w:t>
      </w:r>
      <w:r w:rsidRPr="00E968B8">
        <w:rPr>
          <w:rFonts w:ascii="Lucida Console" w:eastAsia="Lucida Console" w:hAnsi="Lucida Console" w:cs="Lucida Console"/>
          <w:spacing w:val="115"/>
        </w:rPr>
        <w:t xml:space="preserve"> </w:t>
      </w:r>
      <w:r w:rsidRPr="00E968B8">
        <w:rPr>
          <w:rFonts w:ascii="Lucida Console" w:eastAsia="Lucida Console" w:hAnsi="Lucida Console" w:cs="Lucida Console"/>
        </w:rPr>
        <w:t>P</w:t>
      </w:r>
      <w:r w:rsidRPr="00E968B8">
        <w:rPr>
          <w:rFonts w:ascii="Lucida Console" w:eastAsia="Lucida Console" w:hAnsi="Lucida Console" w:cs="Lucida Console"/>
          <w:spacing w:val="2"/>
        </w:rPr>
        <w:t>(</w:t>
      </w:r>
      <w:r w:rsidRPr="00E968B8">
        <w:rPr>
          <w:rFonts w:ascii="Lucida Console" w:eastAsia="Lucida Console" w:hAnsi="Lucida Console" w:cs="Lucida Console"/>
        </w:rPr>
        <w:t>node)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=0.0</w:t>
      </w:r>
      <w:r w:rsidRPr="00E968B8">
        <w:rPr>
          <w:rFonts w:ascii="Lucida Console" w:eastAsia="Lucida Console" w:hAnsi="Lucida Console" w:cs="Lucida Console"/>
          <w:spacing w:val="2"/>
        </w:rPr>
        <w:t>7</w:t>
      </w:r>
      <w:r w:rsidRPr="00E968B8">
        <w:rPr>
          <w:rFonts w:ascii="Lucida Console" w:eastAsia="Lucida Console" w:hAnsi="Lucida Console" w:cs="Lucida Console"/>
        </w:rPr>
        <w:t>5 c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ass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ount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 xml:space="preserve">:   </w:t>
      </w:r>
      <w:r w:rsidRPr="00E968B8">
        <w:rPr>
          <w:rFonts w:ascii="Lucida Console" w:eastAsia="Lucida Console" w:hAnsi="Lucida Console" w:cs="Lucida Console"/>
          <w:spacing w:val="113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0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0 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0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6</w:t>
      </w:r>
      <w:r w:rsidRPr="00E968B8">
        <w:rPr>
          <w:rFonts w:ascii="Lucida Console" w:eastAsia="Lucida Console" w:hAnsi="Lucida Console" w:cs="Lucida Console"/>
        </w:rPr>
        <w:t xml:space="preserve">0   </w:t>
      </w:r>
      <w:r w:rsidRPr="00E968B8">
        <w:rPr>
          <w:rFonts w:ascii="Lucida Console" w:eastAsia="Lucida Console" w:hAnsi="Lucida Console" w:cs="Lucida Console"/>
          <w:spacing w:val="118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</w:p>
    <w:p w:rsidR="00F622C6" w:rsidRPr="00E968B8" w:rsidRDefault="00C613B0">
      <w:pPr>
        <w:spacing w:before="2"/>
        <w:ind w:left="466" w:right="3702"/>
        <w:jc w:val="center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pr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babi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itie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-17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000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000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.000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1.0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  <w:w w:val="99"/>
        </w:rPr>
        <w:t>0.0</w:t>
      </w:r>
      <w:r w:rsidRPr="00E968B8">
        <w:rPr>
          <w:rFonts w:ascii="Lucida Console" w:eastAsia="Lucida Console" w:hAnsi="Lucida Console" w:cs="Lucida Console"/>
          <w:spacing w:val="2"/>
          <w:w w:val="99"/>
        </w:rPr>
        <w:t>0</w:t>
      </w:r>
      <w:r w:rsidRPr="00E968B8">
        <w:rPr>
          <w:rFonts w:ascii="Lucida Console" w:eastAsia="Lucida Console" w:hAnsi="Lucida Console" w:cs="Lucida Console"/>
          <w:w w:val="99"/>
        </w:rPr>
        <w:t>0</w:t>
      </w:r>
    </w:p>
    <w:p w:rsidR="00F622C6" w:rsidRPr="00E968B8" w:rsidRDefault="00F622C6">
      <w:pPr>
        <w:spacing w:before="12" w:line="240" w:lineRule="exact"/>
        <w:rPr>
          <w:sz w:val="24"/>
          <w:szCs w:val="24"/>
        </w:rPr>
      </w:pPr>
    </w:p>
    <w:p w:rsidR="00F622C6" w:rsidRPr="00E968B8" w:rsidRDefault="00C613B0">
      <w:pPr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#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ke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p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edic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ions</w:t>
      </w:r>
    </w:p>
    <w:p w:rsidR="00F622C6" w:rsidRPr="00E968B8" w:rsidRDefault="00C613B0">
      <w:pPr>
        <w:spacing w:before="23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pred</w:t>
      </w:r>
      <w:r w:rsidRPr="00E968B8">
        <w:rPr>
          <w:rFonts w:ascii="Lucida Console" w:eastAsia="Lucida Console" w:hAnsi="Lucida Console" w:cs="Lucida Console"/>
          <w:spacing w:val="-3"/>
        </w:rPr>
        <w:t xml:space="preserve"> </w:t>
      </w:r>
      <w:r w:rsidRPr="00E968B8">
        <w:rPr>
          <w:rFonts w:ascii="Lucida Console" w:eastAsia="Lucida Console" w:hAnsi="Lucida Console" w:cs="Lucida Console"/>
        </w:rPr>
        <w:t>&lt;-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p</w:t>
      </w:r>
      <w:r w:rsidRPr="00E968B8">
        <w:rPr>
          <w:rFonts w:ascii="Lucida Console" w:eastAsia="Lucida Console" w:hAnsi="Lucida Console" w:cs="Lucida Console"/>
        </w:rPr>
        <w:t>redi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t(f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t1,da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aTes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[</w:t>
      </w:r>
      <w:r w:rsidRPr="00E968B8">
        <w:rPr>
          <w:rFonts w:ascii="Lucida Console" w:eastAsia="Lucida Console" w:hAnsi="Lucida Console" w:cs="Lucida Console"/>
          <w:spacing w:val="2"/>
        </w:rPr>
        <w:t>,</w:t>
      </w:r>
      <w:r w:rsidRPr="00E968B8">
        <w:rPr>
          <w:rFonts w:ascii="Lucida Console" w:eastAsia="Lucida Console" w:hAnsi="Lucida Console" w:cs="Lucida Console"/>
        </w:rPr>
        <w:t>-1</w:t>
      </w:r>
      <w:r w:rsidRPr="00E968B8">
        <w:rPr>
          <w:rFonts w:ascii="Lucida Console" w:eastAsia="Lucida Console" w:hAnsi="Lucida Console" w:cs="Lucida Console"/>
          <w:spacing w:val="2"/>
        </w:rPr>
        <w:t>]</w:t>
      </w:r>
      <w:r w:rsidRPr="00E968B8">
        <w:rPr>
          <w:rFonts w:ascii="Lucida Console" w:eastAsia="Lucida Console" w:hAnsi="Lucida Console" w:cs="Lucida Console"/>
        </w:rPr>
        <w:t>,ty</w:t>
      </w:r>
      <w:r w:rsidRPr="00E968B8">
        <w:rPr>
          <w:rFonts w:ascii="Lucida Console" w:eastAsia="Lucida Console" w:hAnsi="Lucida Console" w:cs="Lucida Console"/>
          <w:spacing w:val="2"/>
        </w:rPr>
        <w:t>p</w:t>
      </w:r>
      <w:r w:rsidRPr="00E968B8">
        <w:rPr>
          <w:rFonts w:ascii="Lucida Console" w:eastAsia="Lucida Console" w:hAnsi="Lucida Console" w:cs="Lucida Console"/>
        </w:rPr>
        <w:t>e='cl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ss')</w:t>
      </w:r>
    </w:p>
    <w:p w:rsidR="00F622C6" w:rsidRPr="00E968B8" w:rsidRDefault="00C613B0">
      <w:pPr>
        <w:spacing w:before="25" w:line="270" w:lineRule="auto"/>
        <w:ind w:left="140" w:right="4674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con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>usio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Matr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x(p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ed,da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aTes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$cla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se) Confu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ion</w:t>
      </w:r>
      <w:r w:rsidRPr="00E968B8">
        <w:rPr>
          <w:rFonts w:ascii="Lucida Console" w:eastAsia="Lucida Console" w:hAnsi="Lucida Console" w:cs="Lucida Console"/>
          <w:spacing w:val="-11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>atrix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and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Stat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stics</w:t>
      </w:r>
    </w:p>
    <w:p w:rsidR="00F622C6" w:rsidRPr="00E968B8" w:rsidRDefault="00F622C6">
      <w:pPr>
        <w:spacing w:before="3" w:line="220" w:lineRule="exact"/>
        <w:rPr>
          <w:sz w:val="22"/>
          <w:szCs w:val="22"/>
        </w:rPr>
      </w:pPr>
    </w:p>
    <w:p w:rsidR="00F622C6" w:rsidRPr="00E968B8" w:rsidRDefault="00C613B0">
      <w:pPr>
        <w:ind w:left="1308" w:right="7078"/>
        <w:jc w:val="center"/>
        <w:rPr>
          <w:rFonts w:ascii="Lucida Console" w:eastAsia="Lucida Console" w:hAnsi="Lucida Console" w:cs="Lucida Console"/>
        </w:rPr>
        <w:sectPr w:rsidR="00F622C6" w:rsidRPr="00E968B8">
          <w:type w:val="continuous"/>
          <w:pgSz w:w="12240" w:h="15840"/>
          <w:pgMar w:top="1380" w:right="1400" w:bottom="280" w:left="1300" w:header="720" w:footer="720" w:gutter="0"/>
          <w:cols w:space="720"/>
        </w:sectPr>
      </w:pPr>
      <w:r w:rsidRPr="00E968B8">
        <w:pict>
          <v:shape id="_x0000_s1032" type="#_x0000_t202" style="position:absolute;left:0;text-align:left;margin-left:70pt;margin-top:656.9pt;width:214.75pt;height:61.3pt;z-index:-6388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304"/>
                    <w:gridCol w:w="662"/>
                    <w:gridCol w:w="603"/>
                    <w:gridCol w:w="603"/>
                    <w:gridCol w:w="602"/>
                    <w:gridCol w:w="521"/>
                  </w:tblGrid>
                  <w:tr w:rsidR="00F622C6">
                    <w:trPr>
                      <w:trHeight w:hRule="exact" w:val="239"/>
                    </w:trPr>
                    <w:tc>
                      <w:tcPr>
                        <w:tcW w:w="13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25"/>
                          <w:ind w:left="40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Predi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c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tion</w:t>
                        </w:r>
                      </w:p>
                    </w:tc>
                    <w:tc>
                      <w:tcPr>
                        <w:tcW w:w="6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25"/>
                          <w:ind w:left="42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A</w:t>
                        </w:r>
                      </w:p>
                    </w:tc>
                    <w:tc>
                      <w:tcPr>
                        <w:tcW w:w="6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25"/>
                          <w:ind w:left="36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B</w:t>
                        </w:r>
                      </w:p>
                    </w:tc>
                    <w:tc>
                      <w:tcPr>
                        <w:tcW w:w="6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25"/>
                          <w:ind w:left="36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C</w:t>
                        </w:r>
                      </w:p>
                    </w:tc>
                    <w:tc>
                      <w:tcPr>
                        <w:tcW w:w="6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25"/>
                          <w:ind w:left="36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D</w:t>
                        </w:r>
                      </w:p>
                    </w:tc>
                    <w:tc>
                      <w:tcPr>
                        <w:tcW w:w="5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25"/>
                          <w:ind w:right="40"/>
                          <w:jc w:val="right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E</w:t>
                        </w:r>
                      </w:p>
                    </w:tc>
                  </w:tr>
                  <w:tr w:rsidR="00F622C6">
                    <w:trPr>
                      <w:trHeight w:hRule="exact" w:val="226"/>
                    </w:trPr>
                    <w:tc>
                      <w:tcPr>
                        <w:tcW w:w="13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right="61"/>
                          <w:jc w:val="right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A</w:t>
                        </w:r>
                      </w:p>
                    </w:tc>
                    <w:tc>
                      <w:tcPr>
                        <w:tcW w:w="6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42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0</w:t>
                        </w:r>
                      </w:p>
                    </w:tc>
                    <w:tc>
                      <w:tcPr>
                        <w:tcW w:w="6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36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0</w:t>
                        </w:r>
                      </w:p>
                    </w:tc>
                    <w:tc>
                      <w:tcPr>
                        <w:tcW w:w="6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36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0</w:t>
                        </w:r>
                      </w:p>
                    </w:tc>
                    <w:tc>
                      <w:tcPr>
                        <w:tcW w:w="6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36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0</w:t>
                        </w:r>
                      </w:p>
                    </w:tc>
                    <w:tc>
                      <w:tcPr>
                        <w:tcW w:w="5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right="40"/>
                          <w:jc w:val="right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0</w:t>
                        </w:r>
                      </w:p>
                    </w:tc>
                  </w:tr>
                  <w:tr w:rsidR="00F622C6">
                    <w:trPr>
                      <w:trHeight w:hRule="exact" w:val="224"/>
                    </w:trPr>
                    <w:tc>
                      <w:tcPr>
                        <w:tcW w:w="13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right="61"/>
                          <w:jc w:val="right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B</w:t>
                        </w:r>
                      </w:p>
                    </w:tc>
                    <w:tc>
                      <w:tcPr>
                        <w:tcW w:w="6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42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0</w:t>
                        </w:r>
                      </w:p>
                    </w:tc>
                    <w:tc>
                      <w:tcPr>
                        <w:tcW w:w="6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36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0</w:t>
                        </w:r>
                      </w:p>
                    </w:tc>
                    <w:tc>
                      <w:tcPr>
                        <w:tcW w:w="6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36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0</w:t>
                        </w:r>
                      </w:p>
                    </w:tc>
                    <w:tc>
                      <w:tcPr>
                        <w:tcW w:w="6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36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0</w:t>
                        </w:r>
                      </w:p>
                    </w:tc>
                    <w:tc>
                      <w:tcPr>
                        <w:tcW w:w="5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right="40"/>
                          <w:jc w:val="right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0</w:t>
                        </w:r>
                      </w:p>
                    </w:tc>
                  </w:tr>
                  <w:tr w:rsidR="00F622C6">
                    <w:trPr>
                      <w:trHeight w:hRule="exact" w:val="224"/>
                    </w:trPr>
                    <w:tc>
                      <w:tcPr>
                        <w:tcW w:w="13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1"/>
                          <w:ind w:right="61"/>
                          <w:jc w:val="right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C</w:t>
                        </w:r>
                      </w:p>
                    </w:tc>
                    <w:tc>
                      <w:tcPr>
                        <w:tcW w:w="6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1"/>
                          <w:ind w:left="42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0</w:t>
                        </w:r>
                      </w:p>
                    </w:tc>
                    <w:tc>
                      <w:tcPr>
                        <w:tcW w:w="6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1"/>
                          <w:ind w:left="36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0</w:t>
                        </w:r>
                      </w:p>
                    </w:tc>
                    <w:tc>
                      <w:tcPr>
                        <w:tcW w:w="6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1"/>
                          <w:ind w:left="36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0</w:t>
                        </w:r>
                      </w:p>
                    </w:tc>
                    <w:tc>
                      <w:tcPr>
                        <w:tcW w:w="6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1"/>
                          <w:ind w:left="36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0</w:t>
                        </w:r>
                      </w:p>
                    </w:tc>
                    <w:tc>
                      <w:tcPr>
                        <w:tcW w:w="5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1"/>
                          <w:ind w:right="40"/>
                          <w:jc w:val="right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0</w:t>
                        </w:r>
                      </w:p>
                    </w:tc>
                  </w:tr>
                  <w:tr w:rsidR="00F622C6">
                    <w:trPr>
                      <w:trHeight w:hRule="exact" w:val="312"/>
                    </w:trPr>
                    <w:tc>
                      <w:tcPr>
                        <w:tcW w:w="13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right="61"/>
                          <w:jc w:val="right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D</w:t>
                        </w:r>
                      </w:p>
                    </w:tc>
                    <w:tc>
                      <w:tcPr>
                        <w:tcW w:w="6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6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1028</w:t>
                        </w:r>
                      </w:p>
                    </w:tc>
                    <w:tc>
                      <w:tcPr>
                        <w:tcW w:w="6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12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901</w:t>
                        </w:r>
                      </w:p>
                    </w:tc>
                    <w:tc>
                      <w:tcPr>
                        <w:tcW w:w="6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12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112</w:t>
                        </w:r>
                      </w:p>
                    </w:tc>
                    <w:tc>
                      <w:tcPr>
                        <w:tcW w:w="6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12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212</w:t>
                        </w:r>
                      </w:p>
                    </w:tc>
                    <w:tc>
                      <w:tcPr>
                        <w:tcW w:w="5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12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967</w:t>
                        </w:r>
                      </w:p>
                    </w:tc>
                  </w:tr>
                </w:tbl>
                <w:p w:rsidR="00F622C6" w:rsidRDefault="00F622C6"/>
              </w:txbxContent>
            </v:textbox>
            <w10:wrap anchorx="page" anchory="page"/>
          </v:shape>
        </w:pict>
      </w:r>
      <w:r w:rsidRPr="00E968B8">
        <w:rPr>
          <w:rFonts w:ascii="Lucida Console" w:eastAsia="Lucida Console" w:hAnsi="Lucida Console" w:cs="Lucida Console"/>
          <w:spacing w:val="2"/>
          <w:w w:val="99"/>
        </w:rPr>
        <w:t>R</w:t>
      </w:r>
      <w:r w:rsidRPr="00E968B8">
        <w:rPr>
          <w:rFonts w:ascii="Lucida Console" w:eastAsia="Lucida Console" w:hAnsi="Lucida Console" w:cs="Lucida Console"/>
          <w:w w:val="99"/>
        </w:rPr>
        <w:t>efer</w:t>
      </w:r>
      <w:r w:rsidRPr="00E968B8">
        <w:rPr>
          <w:rFonts w:ascii="Lucida Console" w:eastAsia="Lucida Console" w:hAnsi="Lucida Console" w:cs="Lucida Console"/>
          <w:spacing w:val="2"/>
          <w:w w:val="99"/>
        </w:rPr>
        <w:t>e</w:t>
      </w:r>
      <w:r w:rsidRPr="00E968B8">
        <w:rPr>
          <w:rFonts w:ascii="Lucida Console" w:eastAsia="Lucida Console" w:hAnsi="Lucida Console" w:cs="Lucida Console"/>
          <w:w w:val="99"/>
        </w:rPr>
        <w:t>nce</w:t>
      </w:r>
    </w:p>
    <w:p w:rsidR="00F622C6" w:rsidRPr="00E968B8" w:rsidRDefault="00F622C6">
      <w:pPr>
        <w:spacing w:before="2" w:line="100" w:lineRule="exact"/>
        <w:rPr>
          <w:sz w:val="10"/>
          <w:szCs w:val="10"/>
        </w:rPr>
      </w:pPr>
    </w:p>
    <w:p w:rsidR="00F622C6" w:rsidRPr="00E968B8" w:rsidRDefault="00C613B0">
      <w:pPr>
        <w:ind w:left="1188" w:right="5130"/>
        <w:jc w:val="center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 xml:space="preserve">E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0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0  </w:t>
      </w:r>
      <w:r w:rsidRPr="00E968B8">
        <w:rPr>
          <w:rFonts w:ascii="Lucida Console" w:eastAsia="Lucida Console" w:hAnsi="Lucida Console" w:cs="Lucida Console"/>
          <w:spacing w:val="120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0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0  </w:t>
      </w:r>
      <w:r w:rsidRPr="00E968B8">
        <w:rPr>
          <w:rFonts w:ascii="Lucida Console" w:eastAsia="Lucida Console" w:hAnsi="Lucida Console" w:cs="Lucida Console"/>
          <w:spacing w:val="119"/>
        </w:rPr>
        <w:t xml:space="preserve"> </w:t>
      </w:r>
      <w:r w:rsidRPr="00E968B8">
        <w:rPr>
          <w:rFonts w:ascii="Lucida Console" w:eastAsia="Lucida Console" w:hAnsi="Lucida Console" w:cs="Lucida Console"/>
          <w:w w:val="99"/>
        </w:rPr>
        <w:t>0</w:t>
      </w:r>
    </w:p>
    <w:p w:rsidR="00F622C6" w:rsidRPr="00E968B8" w:rsidRDefault="00F622C6">
      <w:pPr>
        <w:spacing w:before="12" w:line="240" w:lineRule="exact"/>
        <w:rPr>
          <w:sz w:val="24"/>
          <w:szCs w:val="24"/>
        </w:rPr>
      </w:pPr>
    </w:p>
    <w:p w:rsidR="00F622C6" w:rsidRPr="00E968B8" w:rsidRDefault="00C613B0">
      <w:pPr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Overa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l</w:t>
      </w:r>
      <w:r w:rsidRPr="00E968B8">
        <w:rPr>
          <w:rFonts w:ascii="Lucida Console" w:eastAsia="Lucida Console" w:hAnsi="Lucida Console" w:cs="Lucida Console"/>
          <w:spacing w:val="-8"/>
        </w:rPr>
        <w:t xml:space="preserve"> </w:t>
      </w:r>
      <w:r w:rsidRPr="00E968B8">
        <w:rPr>
          <w:rFonts w:ascii="Lucida Console" w:eastAsia="Lucida Console" w:hAnsi="Lucida Console" w:cs="Lucida Console"/>
        </w:rPr>
        <w:t>St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tist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cs</w:t>
      </w:r>
    </w:p>
    <w:p w:rsidR="00F622C6" w:rsidRPr="00E968B8" w:rsidRDefault="00F622C6">
      <w:pPr>
        <w:spacing w:before="9" w:line="240" w:lineRule="exact"/>
        <w:rPr>
          <w:sz w:val="24"/>
          <w:szCs w:val="24"/>
        </w:rPr>
      </w:pPr>
    </w:p>
    <w:p w:rsidR="00F622C6" w:rsidRPr="00E968B8" w:rsidRDefault="00C613B0">
      <w:pPr>
        <w:ind w:left="1945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ccu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acy</w:t>
      </w:r>
      <w:r w:rsidRPr="00E968B8">
        <w:rPr>
          <w:rFonts w:ascii="Lucida Console" w:eastAsia="Lucida Console" w:hAnsi="Lucida Console" w:cs="Lucida Console"/>
          <w:spacing w:val="-10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0.06</w:t>
      </w:r>
      <w:r w:rsidRPr="00E968B8">
        <w:rPr>
          <w:rFonts w:ascii="Lucida Console" w:eastAsia="Lucida Console" w:hAnsi="Lucida Console" w:cs="Lucida Console"/>
          <w:spacing w:val="2"/>
        </w:rPr>
        <w:t>5</w:t>
      </w:r>
      <w:r w:rsidRPr="00E968B8">
        <w:rPr>
          <w:rFonts w:ascii="Lucida Console" w:eastAsia="Lucida Console" w:hAnsi="Lucida Console" w:cs="Lucida Console"/>
        </w:rPr>
        <w:t>8</w:t>
      </w:r>
    </w:p>
    <w:p w:rsidR="00F622C6" w:rsidRPr="00E968B8" w:rsidRDefault="00C613B0">
      <w:pPr>
        <w:spacing w:before="25" w:line="270" w:lineRule="auto"/>
        <w:ind w:left="620" w:right="4410" w:firstLine="1567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95%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CI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(0.0</w:t>
      </w:r>
      <w:r w:rsidRPr="00E968B8">
        <w:rPr>
          <w:rFonts w:ascii="Lucida Console" w:eastAsia="Lucida Console" w:hAnsi="Lucida Console" w:cs="Lucida Console"/>
          <w:spacing w:val="2"/>
        </w:rPr>
        <w:t>5</w:t>
      </w:r>
      <w:r w:rsidRPr="00E968B8">
        <w:rPr>
          <w:rFonts w:ascii="Lucida Console" w:eastAsia="Lucida Console" w:hAnsi="Lucida Console" w:cs="Lucida Console"/>
        </w:rPr>
        <w:t>75,</w:t>
      </w:r>
      <w:r w:rsidRPr="00E968B8">
        <w:rPr>
          <w:rFonts w:ascii="Lucida Console" w:eastAsia="Lucida Console" w:hAnsi="Lucida Console" w:cs="Lucida Console"/>
          <w:spacing w:val="-10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.07</w:t>
      </w:r>
      <w:r w:rsidRPr="00E968B8">
        <w:rPr>
          <w:rFonts w:ascii="Lucida Console" w:eastAsia="Lucida Console" w:hAnsi="Lucida Console" w:cs="Lucida Console"/>
          <w:spacing w:val="2"/>
        </w:rPr>
        <w:t>5</w:t>
      </w:r>
      <w:r w:rsidRPr="00E968B8">
        <w:rPr>
          <w:rFonts w:ascii="Lucida Console" w:eastAsia="Lucida Console" w:hAnsi="Lucida Console" w:cs="Lucida Console"/>
        </w:rPr>
        <w:t>) No Inf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rmat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on</w:t>
      </w:r>
      <w:r w:rsidRPr="00E968B8">
        <w:rPr>
          <w:rFonts w:ascii="Lucida Console" w:eastAsia="Lucida Console" w:hAnsi="Lucida Console" w:cs="Lucida Console"/>
          <w:spacing w:val="-13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ate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0.31</w:t>
      </w:r>
      <w:r w:rsidRPr="00E968B8">
        <w:rPr>
          <w:rFonts w:ascii="Lucida Console" w:eastAsia="Lucida Console" w:hAnsi="Lucida Console" w:cs="Lucida Console"/>
          <w:spacing w:val="2"/>
        </w:rPr>
        <w:t>9</w:t>
      </w:r>
      <w:r w:rsidRPr="00E968B8">
        <w:rPr>
          <w:rFonts w:ascii="Lucida Console" w:eastAsia="Lucida Console" w:hAnsi="Lucida Console" w:cs="Lucida Console"/>
        </w:rPr>
        <w:t>3</w:t>
      </w:r>
    </w:p>
    <w:p w:rsidR="00F622C6" w:rsidRPr="00E968B8" w:rsidRDefault="00C613B0">
      <w:pPr>
        <w:spacing w:line="180" w:lineRule="exact"/>
        <w:ind w:left="6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P</w:t>
      </w:r>
      <w:r w:rsidRPr="00E968B8">
        <w:rPr>
          <w:rFonts w:ascii="Lucida Console" w:eastAsia="Lucida Console" w:hAnsi="Lucida Console" w:cs="Lucida Console"/>
          <w:spacing w:val="2"/>
        </w:rPr>
        <w:t>-</w:t>
      </w:r>
      <w:r w:rsidRPr="00E968B8">
        <w:rPr>
          <w:rFonts w:ascii="Lucida Console" w:eastAsia="Lucida Console" w:hAnsi="Lucida Console" w:cs="Lucida Console"/>
        </w:rPr>
        <w:t>Value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[Acc</w:t>
      </w:r>
      <w:r w:rsidRPr="00E968B8">
        <w:rPr>
          <w:rFonts w:ascii="Lucida Console" w:eastAsia="Lucida Console" w:hAnsi="Lucida Console" w:cs="Lucida Console"/>
          <w:spacing w:val="-3"/>
        </w:rPr>
        <w:t xml:space="preserve"> </w:t>
      </w: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IR]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1</w:t>
      </w:r>
    </w:p>
    <w:p w:rsidR="00F622C6" w:rsidRPr="00E968B8" w:rsidRDefault="00F622C6">
      <w:pPr>
        <w:spacing w:before="11" w:line="240" w:lineRule="exact"/>
        <w:rPr>
          <w:sz w:val="24"/>
          <w:szCs w:val="24"/>
        </w:rPr>
      </w:pPr>
    </w:p>
    <w:p w:rsidR="00F622C6" w:rsidRPr="00E968B8" w:rsidRDefault="00C613B0">
      <w:pPr>
        <w:ind w:left="2273" w:right="6092"/>
        <w:jc w:val="center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K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ppa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  <w:w w:val="99"/>
        </w:rPr>
        <w:t>0</w:t>
      </w:r>
    </w:p>
    <w:p w:rsidR="00F622C6" w:rsidRPr="00E968B8" w:rsidRDefault="00C613B0">
      <w:pPr>
        <w:spacing w:before="25"/>
        <w:ind w:left="26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Mcne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>ar's</w:t>
      </w:r>
      <w:r w:rsidRPr="00E968B8">
        <w:rPr>
          <w:rFonts w:ascii="Lucida Console" w:eastAsia="Lucida Console" w:hAnsi="Lucida Console" w:cs="Lucida Console"/>
          <w:spacing w:val="-9"/>
        </w:rPr>
        <w:t xml:space="preserve"> </w:t>
      </w:r>
      <w:r w:rsidRPr="00E968B8">
        <w:rPr>
          <w:rFonts w:ascii="Lucida Console" w:eastAsia="Lucida Console" w:hAnsi="Lucida Console" w:cs="Lucida Console"/>
        </w:rPr>
        <w:t>Test</w:t>
      </w:r>
      <w:r w:rsidRPr="00E968B8">
        <w:rPr>
          <w:rFonts w:ascii="Lucida Console" w:eastAsia="Lucida Console" w:hAnsi="Lucida Console" w:cs="Lucida Console"/>
          <w:spacing w:val="-3"/>
        </w:rPr>
        <w:t xml:space="preserve"> </w:t>
      </w:r>
      <w:r w:rsidRPr="00E968B8">
        <w:rPr>
          <w:rFonts w:ascii="Lucida Console" w:eastAsia="Lucida Console" w:hAnsi="Lucida Console" w:cs="Lucida Console"/>
        </w:rPr>
        <w:t>P-V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lue</w:t>
      </w:r>
      <w:r w:rsidRPr="00E968B8">
        <w:rPr>
          <w:rFonts w:ascii="Lucida Console" w:eastAsia="Lucida Console" w:hAnsi="Lucida Console" w:cs="Lucida Console"/>
          <w:spacing w:val="-8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NA</w:t>
      </w:r>
    </w:p>
    <w:p w:rsidR="00F622C6" w:rsidRPr="00E968B8" w:rsidRDefault="00F622C6">
      <w:pPr>
        <w:spacing w:before="9" w:line="140" w:lineRule="exact"/>
        <w:rPr>
          <w:sz w:val="14"/>
          <w:szCs w:val="14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5"/>
        <w:gridCol w:w="844"/>
        <w:gridCol w:w="1084"/>
        <w:gridCol w:w="1085"/>
        <w:gridCol w:w="1085"/>
        <w:gridCol w:w="1084"/>
        <w:gridCol w:w="1064"/>
      </w:tblGrid>
      <w:tr w:rsidR="00E968B8" w:rsidRPr="00E968B8">
        <w:trPr>
          <w:trHeight w:hRule="exact" w:val="299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Stati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s</w:t>
            </w:r>
            <w:r w:rsidRPr="00E968B8">
              <w:rPr>
                <w:rFonts w:ascii="Lucida Console" w:eastAsia="Lucida Console" w:hAnsi="Lucida Console" w:cs="Lucida Console"/>
              </w:rPr>
              <w:t>tics</w:t>
            </w:r>
            <w:r w:rsidRPr="00E968B8">
              <w:rPr>
                <w:rFonts w:ascii="Lucida Console" w:eastAsia="Lucida Console" w:hAnsi="Lucida Console" w:cs="Lucida Console"/>
                <w:spacing w:val="-10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by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6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C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l</w:t>
            </w:r>
            <w:r w:rsidRPr="00E968B8">
              <w:rPr>
                <w:rFonts w:ascii="Lucida Console" w:eastAsia="Lucida Console" w:hAnsi="Lucida Console" w:cs="Lucida Console"/>
              </w:rPr>
              <w:t>ass: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F622C6"/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F622C6"/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F622C6"/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F622C6"/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F622C6"/>
        </w:tc>
      </w:tr>
    </w:tbl>
    <w:p w:rsidR="00F622C6" w:rsidRPr="00E968B8" w:rsidRDefault="00F622C6">
      <w:pPr>
        <w:spacing w:before="2" w:line="40" w:lineRule="exact"/>
        <w:rPr>
          <w:sz w:val="5"/>
          <w:szCs w:val="5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8"/>
        <w:gridCol w:w="1084"/>
        <w:gridCol w:w="1085"/>
        <w:gridCol w:w="1085"/>
        <w:gridCol w:w="1084"/>
        <w:gridCol w:w="1064"/>
      </w:tblGrid>
      <w:tr w:rsidR="00E968B8" w:rsidRPr="00E968B8">
        <w:trPr>
          <w:trHeight w:hRule="exact" w:val="536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F622C6">
            <w:pPr>
              <w:spacing w:before="3" w:line="120" w:lineRule="exact"/>
              <w:rPr>
                <w:sz w:val="12"/>
                <w:szCs w:val="12"/>
              </w:rPr>
            </w:pPr>
          </w:p>
          <w:p w:rsidR="00F622C6" w:rsidRPr="00E968B8" w:rsidRDefault="00F622C6">
            <w:pPr>
              <w:spacing w:line="200" w:lineRule="exact"/>
            </w:pPr>
          </w:p>
          <w:p w:rsidR="00F622C6" w:rsidRPr="00E968B8" w:rsidRDefault="00C613B0">
            <w:pPr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Sensi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t</w:t>
            </w:r>
            <w:r w:rsidRPr="00E968B8">
              <w:rPr>
                <w:rFonts w:ascii="Lucida Console" w:eastAsia="Lucida Console" w:hAnsi="Lucida Console" w:cs="Lucida Console"/>
              </w:rPr>
              <w:t>ivity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6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Clas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s</w:t>
            </w:r>
            <w:r w:rsidRPr="00E968B8">
              <w:rPr>
                <w:rFonts w:ascii="Lucida Console" w:eastAsia="Lucida Console" w:hAnsi="Lucida Console" w:cs="Lucida Console"/>
              </w:rPr>
              <w:t>:</w:t>
            </w:r>
            <w:r w:rsidRPr="00E968B8">
              <w:rPr>
                <w:rFonts w:ascii="Lucida Console" w:eastAsia="Lucida Console" w:hAnsi="Lucida Console" w:cs="Lucida Console"/>
                <w:spacing w:val="-7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A</w:t>
            </w:r>
          </w:p>
          <w:p w:rsidR="00F622C6" w:rsidRPr="00E968B8" w:rsidRDefault="00C613B0">
            <w:pPr>
              <w:spacing w:before="23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6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spacing w:val="2"/>
              </w:rPr>
              <w:t>C</w:t>
            </w:r>
            <w:r w:rsidRPr="00E968B8">
              <w:rPr>
                <w:rFonts w:ascii="Lucida Console" w:eastAsia="Lucida Console" w:hAnsi="Lucida Console" w:cs="Lucida Console"/>
              </w:rPr>
              <w:t>lass:</w:t>
            </w:r>
            <w:r w:rsidRPr="00E968B8">
              <w:rPr>
                <w:rFonts w:ascii="Lucida Console" w:eastAsia="Lucida Console" w:hAnsi="Lucida Console" w:cs="Lucida Console"/>
                <w:spacing w:val="-5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B</w:t>
            </w:r>
          </w:p>
          <w:p w:rsidR="00F622C6" w:rsidRPr="00E968B8" w:rsidRDefault="00C613B0">
            <w:pPr>
              <w:spacing w:before="23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25" w:right="25"/>
              <w:jc w:val="center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spacing w:val="2"/>
              </w:rPr>
              <w:t>C</w:t>
            </w:r>
            <w:r w:rsidRPr="00E968B8">
              <w:rPr>
                <w:rFonts w:ascii="Lucida Console" w:eastAsia="Lucida Console" w:hAnsi="Lucida Console" w:cs="Lucida Console"/>
              </w:rPr>
              <w:t>lass:</w:t>
            </w:r>
            <w:r w:rsidRPr="00E968B8">
              <w:rPr>
                <w:rFonts w:ascii="Lucida Console" w:eastAsia="Lucida Console" w:hAnsi="Lucida Console" w:cs="Lucida Console"/>
                <w:spacing w:val="-4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  <w:w w:val="99"/>
              </w:rPr>
              <w:t>C</w:t>
            </w:r>
          </w:p>
          <w:p w:rsidR="00F622C6" w:rsidRPr="00E968B8" w:rsidRDefault="00C613B0">
            <w:pPr>
              <w:spacing w:before="23"/>
              <w:ind w:left="147" w:right="26"/>
              <w:jc w:val="center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0.000</w:t>
            </w:r>
            <w:r w:rsidRPr="00E968B8">
              <w:rPr>
                <w:rFonts w:ascii="Lucida Console" w:eastAsia="Lucida Console" w:hAnsi="Lucida Console" w:cs="Lucida Console"/>
                <w:spacing w:val="2"/>
                <w:w w:val="99"/>
              </w:rPr>
              <w:t>0</w:t>
            </w:r>
            <w:r w:rsidRPr="00E968B8">
              <w:rPr>
                <w:rFonts w:ascii="Lucida Console" w:eastAsia="Lucida Console" w:hAnsi="Lucida Console" w:cs="Lucida Console"/>
                <w:w w:val="99"/>
              </w:rPr>
              <w:t>0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25" w:right="26"/>
              <w:jc w:val="center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Cl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a</w:t>
            </w:r>
            <w:r w:rsidRPr="00E968B8">
              <w:rPr>
                <w:rFonts w:ascii="Lucida Console" w:eastAsia="Lucida Console" w:hAnsi="Lucida Console" w:cs="Lucida Console"/>
              </w:rPr>
              <w:t>ss:</w:t>
            </w:r>
            <w:r w:rsidRPr="00E968B8">
              <w:rPr>
                <w:rFonts w:ascii="Lucida Console" w:eastAsia="Lucida Console" w:hAnsi="Lucida Console" w:cs="Lucida Console"/>
                <w:spacing w:val="-7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  <w:w w:val="99"/>
              </w:rPr>
              <w:t>D</w:t>
            </w:r>
          </w:p>
          <w:p w:rsidR="00F622C6" w:rsidRPr="00E968B8" w:rsidRDefault="00C613B0">
            <w:pPr>
              <w:spacing w:before="23"/>
              <w:ind w:left="145" w:right="26"/>
              <w:jc w:val="center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1</w:t>
            </w:r>
            <w:r w:rsidRPr="00E968B8">
              <w:rPr>
                <w:rFonts w:ascii="Lucida Console" w:eastAsia="Lucida Console" w:hAnsi="Lucida Console" w:cs="Lucida Console"/>
                <w:spacing w:val="2"/>
                <w:w w:val="99"/>
              </w:rPr>
              <w:t>.</w:t>
            </w:r>
            <w:r w:rsidRPr="00E968B8">
              <w:rPr>
                <w:rFonts w:ascii="Lucida Console" w:eastAsia="Lucida Console" w:hAnsi="Lucida Console" w:cs="Lucida Console"/>
                <w:w w:val="99"/>
              </w:rPr>
              <w:t>00000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Cl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a</w:t>
            </w:r>
            <w:r w:rsidRPr="00E968B8">
              <w:rPr>
                <w:rFonts w:ascii="Lucida Console" w:eastAsia="Lucida Console" w:hAnsi="Lucida Console" w:cs="Lucida Console"/>
              </w:rPr>
              <w:t>ss:</w:t>
            </w:r>
            <w:r w:rsidRPr="00E968B8">
              <w:rPr>
                <w:rFonts w:ascii="Lucida Console" w:eastAsia="Lucida Console" w:hAnsi="Lucida Console" w:cs="Lucida Console"/>
                <w:spacing w:val="-7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E</w:t>
            </w:r>
          </w:p>
          <w:p w:rsidR="00F622C6" w:rsidRPr="00E968B8" w:rsidRDefault="00C613B0">
            <w:pPr>
              <w:spacing w:before="23"/>
              <w:ind w:left="30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.0000</w:t>
            </w:r>
          </w:p>
        </w:tc>
      </w:tr>
      <w:tr w:rsidR="00E968B8" w:rsidRPr="00E968B8">
        <w:trPr>
          <w:trHeight w:hRule="exact" w:val="226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3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Speci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f</w:t>
            </w:r>
            <w:r w:rsidRPr="00E968B8">
              <w:rPr>
                <w:rFonts w:ascii="Lucida Console" w:eastAsia="Lucida Console" w:hAnsi="Lucida Console" w:cs="Lucida Console"/>
              </w:rPr>
              <w:t>icity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3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3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3"/>
              <w:ind w:left="18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1.000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3"/>
              <w:ind w:left="18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.</w:t>
            </w:r>
            <w:r w:rsidRPr="00E968B8">
              <w:rPr>
                <w:rFonts w:ascii="Lucida Console" w:eastAsia="Lucida Console" w:hAnsi="Lucida Console" w:cs="Lucida Console"/>
              </w:rPr>
              <w:t>00000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3"/>
              <w:ind w:left="30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spacing w:val="2"/>
              </w:rPr>
              <w:t>1</w:t>
            </w:r>
            <w:r w:rsidRPr="00E968B8">
              <w:rPr>
                <w:rFonts w:ascii="Lucida Console" w:eastAsia="Lucida Console" w:hAnsi="Lucida Console" w:cs="Lucida Console"/>
              </w:rPr>
              <w:t>.0000</w:t>
            </w:r>
          </w:p>
        </w:tc>
      </w:tr>
      <w:tr w:rsidR="00E968B8" w:rsidRPr="00E968B8">
        <w:trPr>
          <w:trHeight w:hRule="exact" w:val="226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Pos</w:t>
            </w:r>
            <w:r w:rsidRPr="00E968B8">
              <w:rPr>
                <w:rFonts w:ascii="Lucida Console" w:eastAsia="Lucida Console" w:hAnsi="Lucida Console" w:cs="Lucida Console"/>
                <w:spacing w:val="-4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P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r</w:t>
            </w:r>
            <w:r w:rsidRPr="00E968B8">
              <w:rPr>
                <w:rFonts w:ascii="Lucida Console" w:eastAsia="Lucida Console" w:hAnsi="Lucida Console" w:cs="Lucida Console"/>
              </w:rPr>
              <w:t>ed</w:t>
            </w:r>
            <w:r w:rsidRPr="00E968B8">
              <w:rPr>
                <w:rFonts w:ascii="Lucida Console" w:eastAsia="Lucida Console" w:hAnsi="Lucida Console" w:cs="Lucida Console"/>
                <w:spacing w:val="-5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V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a</w:t>
            </w:r>
            <w:r w:rsidRPr="00E968B8">
              <w:rPr>
                <w:rFonts w:ascii="Lucida Console" w:eastAsia="Lucida Console" w:hAnsi="Lucida Console" w:cs="Lucida Console"/>
              </w:rPr>
              <w:t>lue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664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NaN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66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spacing w:val="2"/>
              </w:rPr>
              <w:t>N</w:t>
            </w:r>
            <w:r w:rsidRPr="00E968B8">
              <w:rPr>
                <w:rFonts w:ascii="Lucida Console" w:eastAsia="Lucida Console" w:hAnsi="Lucida Console" w:cs="Lucida Console"/>
              </w:rPr>
              <w:t>aN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663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N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a</w:t>
            </w:r>
            <w:r w:rsidRPr="00E968B8">
              <w:rPr>
                <w:rFonts w:ascii="Lucida Console" w:eastAsia="Lucida Console" w:hAnsi="Lucida Console" w:cs="Lucida Console"/>
              </w:rPr>
              <w:t>N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8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.</w:t>
            </w:r>
            <w:r w:rsidRPr="00E968B8">
              <w:rPr>
                <w:rFonts w:ascii="Lucida Console" w:eastAsia="Lucida Console" w:hAnsi="Lucida Console" w:cs="Lucida Console"/>
              </w:rPr>
              <w:t>06584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664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NaN</w:t>
            </w:r>
          </w:p>
        </w:tc>
      </w:tr>
      <w:tr w:rsidR="00E968B8" w:rsidRPr="00E968B8">
        <w:trPr>
          <w:trHeight w:hRule="exact" w:val="224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Neg</w:t>
            </w:r>
            <w:r w:rsidRPr="00E968B8">
              <w:rPr>
                <w:rFonts w:ascii="Lucida Console" w:eastAsia="Lucida Console" w:hAnsi="Lucida Console" w:cs="Lucida Console"/>
                <w:spacing w:val="-4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P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r</w:t>
            </w:r>
            <w:r w:rsidRPr="00E968B8">
              <w:rPr>
                <w:rFonts w:ascii="Lucida Console" w:eastAsia="Lucida Console" w:hAnsi="Lucida Console" w:cs="Lucida Console"/>
              </w:rPr>
              <w:t>ed</w:t>
            </w:r>
            <w:r w:rsidRPr="00E968B8">
              <w:rPr>
                <w:rFonts w:ascii="Lucida Console" w:eastAsia="Lucida Console" w:hAnsi="Lucida Console" w:cs="Lucida Console"/>
                <w:spacing w:val="-5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V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a</w:t>
            </w:r>
            <w:r w:rsidRPr="00E968B8">
              <w:rPr>
                <w:rFonts w:ascii="Lucida Console" w:eastAsia="Lucida Console" w:hAnsi="Lucida Console" w:cs="Lucida Console"/>
              </w:rPr>
              <w:t>lue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6</w:t>
            </w:r>
            <w:r w:rsidRPr="00E968B8">
              <w:rPr>
                <w:rFonts w:ascii="Lucida Console" w:eastAsia="Lucida Console" w:hAnsi="Lucida Console" w:cs="Lucida Console"/>
              </w:rPr>
              <w:t>807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0.7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2</w:t>
            </w:r>
            <w:r w:rsidRPr="00E968B8">
              <w:rPr>
                <w:rFonts w:ascii="Lucida Console" w:eastAsia="Lucida Console" w:hAnsi="Lucida Console" w:cs="Lucida Console"/>
              </w:rPr>
              <w:t>02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0.965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2</w:t>
            </w:r>
            <w:r w:rsidRPr="00E968B8">
              <w:rPr>
                <w:rFonts w:ascii="Lucida Console" w:eastAsia="Lucida Console" w:hAnsi="Lucida Console" w:cs="Lucida Console"/>
              </w:rPr>
              <w:t>2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66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NaN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.6997</w:t>
            </w:r>
          </w:p>
        </w:tc>
      </w:tr>
      <w:tr w:rsidR="00E968B8" w:rsidRPr="00E968B8">
        <w:trPr>
          <w:trHeight w:hRule="exact" w:val="224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Preva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l</w:t>
            </w:r>
            <w:r w:rsidRPr="00E968B8">
              <w:rPr>
                <w:rFonts w:ascii="Lucida Console" w:eastAsia="Lucida Console" w:hAnsi="Lucida Console" w:cs="Lucida Console"/>
              </w:rPr>
              <w:t>ence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3</w:t>
            </w:r>
            <w:r w:rsidRPr="00E968B8">
              <w:rPr>
                <w:rFonts w:ascii="Lucida Console" w:eastAsia="Lucida Console" w:hAnsi="Lucida Console" w:cs="Lucida Console"/>
              </w:rPr>
              <w:t>193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0.2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7</w:t>
            </w:r>
            <w:r w:rsidRPr="00E968B8">
              <w:rPr>
                <w:rFonts w:ascii="Lucida Console" w:eastAsia="Lucida Console" w:hAnsi="Lucida Console" w:cs="Lucida Console"/>
              </w:rPr>
              <w:t>98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18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0.034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7</w:t>
            </w:r>
            <w:r w:rsidRPr="00E968B8">
              <w:rPr>
                <w:rFonts w:ascii="Lucida Console" w:eastAsia="Lucida Console" w:hAnsi="Lucida Console" w:cs="Lucida Console"/>
              </w:rPr>
              <w:t>8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18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.</w:t>
            </w:r>
            <w:r w:rsidRPr="00E968B8">
              <w:rPr>
                <w:rFonts w:ascii="Lucida Console" w:eastAsia="Lucida Console" w:hAnsi="Lucida Console" w:cs="Lucida Console"/>
              </w:rPr>
              <w:t>06584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30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.3003</w:t>
            </w:r>
          </w:p>
        </w:tc>
      </w:tr>
      <w:tr w:rsidR="00E968B8" w:rsidRPr="00E968B8">
        <w:trPr>
          <w:trHeight w:hRule="exact" w:val="226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Detec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t</w:t>
            </w:r>
            <w:r w:rsidRPr="00E968B8">
              <w:rPr>
                <w:rFonts w:ascii="Lucida Console" w:eastAsia="Lucida Console" w:hAnsi="Lucida Console" w:cs="Lucida Console"/>
              </w:rPr>
              <w:t>ion</w:t>
            </w:r>
            <w:r w:rsidRPr="00E968B8">
              <w:rPr>
                <w:rFonts w:ascii="Lucida Console" w:eastAsia="Lucida Console" w:hAnsi="Lucida Console" w:cs="Lucida Console"/>
                <w:spacing w:val="-11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R</w:t>
            </w:r>
            <w:r w:rsidRPr="00E968B8">
              <w:rPr>
                <w:rFonts w:ascii="Lucida Console" w:eastAsia="Lucida Console" w:hAnsi="Lucida Console" w:cs="Lucida Console"/>
              </w:rPr>
              <w:t>ate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0.000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8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.</w:t>
            </w:r>
            <w:r w:rsidRPr="00E968B8">
              <w:rPr>
                <w:rFonts w:ascii="Lucida Console" w:eastAsia="Lucida Console" w:hAnsi="Lucida Console" w:cs="Lucida Console"/>
              </w:rPr>
              <w:t>06584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.0000</w:t>
            </w:r>
          </w:p>
        </w:tc>
      </w:tr>
      <w:tr w:rsidR="00E968B8" w:rsidRPr="00E968B8">
        <w:trPr>
          <w:trHeight w:hRule="exact" w:val="226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Detec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t</w:t>
            </w:r>
            <w:r w:rsidRPr="00E968B8">
              <w:rPr>
                <w:rFonts w:ascii="Lucida Console" w:eastAsia="Lucida Console" w:hAnsi="Lucida Console" w:cs="Lucida Console"/>
              </w:rPr>
              <w:t>ion</w:t>
            </w:r>
            <w:r w:rsidRPr="00E968B8">
              <w:rPr>
                <w:rFonts w:ascii="Lucida Console" w:eastAsia="Lucida Console" w:hAnsi="Lucida Console" w:cs="Lucida Console"/>
                <w:spacing w:val="-11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P</w:t>
            </w:r>
            <w:r w:rsidRPr="00E968B8">
              <w:rPr>
                <w:rFonts w:ascii="Lucida Console" w:eastAsia="Lucida Console" w:hAnsi="Lucida Console" w:cs="Lucida Console"/>
              </w:rPr>
              <w:t>reva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l</w:t>
            </w:r>
            <w:r w:rsidRPr="00E968B8">
              <w:rPr>
                <w:rFonts w:ascii="Lucida Console" w:eastAsia="Lucida Console" w:hAnsi="Lucida Console" w:cs="Lucida Console"/>
              </w:rPr>
              <w:t>ence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0.000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8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.</w:t>
            </w:r>
            <w:r w:rsidRPr="00E968B8">
              <w:rPr>
                <w:rFonts w:ascii="Lucida Console" w:eastAsia="Lucida Console" w:hAnsi="Lucida Console" w:cs="Lucida Console"/>
              </w:rPr>
              <w:t>00000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.0000</w:t>
            </w:r>
          </w:p>
        </w:tc>
      </w:tr>
      <w:tr w:rsidR="00E968B8" w:rsidRPr="00E968B8">
        <w:trPr>
          <w:trHeight w:hRule="exact" w:val="236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Balan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c</w:t>
            </w:r>
            <w:r w:rsidRPr="00E968B8">
              <w:rPr>
                <w:rFonts w:ascii="Lucida Console" w:eastAsia="Lucida Console" w:hAnsi="Lucida Console" w:cs="Lucida Console"/>
              </w:rPr>
              <w:t>ed</w:t>
            </w:r>
            <w:r w:rsidRPr="00E968B8">
              <w:rPr>
                <w:rFonts w:ascii="Lucida Console" w:eastAsia="Lucida Console" w:hAnsi="Lucida Console" w:cs="Lucida Console"/>
                <w:spacing w:val="-10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A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c</w:t>
            </w:r>
            <w:r w:rsidRPr="00E968B8">
              <w:rPr>
                <w:rFonts w:ascii="Lucida Console" w:eastAsia="Lucida Console" w:hAnsi="Lucida Console" w:cs="Lucida Console"/>
              </w:rPr>
              <w:t>cura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c</w:t>
            </w:r>
            <w:r w:rsidRPr="00E968B8">
              <w:rPr>
                <w:rFonts w:ascii="Lucida Console" w:eastAsia="Lucida Console" w:hAnsi="Lucida Console" w:cs="Lucida Console"/>
              </w:rPr>
              <w:t>y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5</w:t>
            </w:r>
            <w:r w:rsidRPr="00E968B8"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0.5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0.500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8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.</w:t>
            </w:r>
            <w:r w:rsidRPr="00E968B8">
              <w:rPr>
                <w:rFonts w:ascii="Lucida Console" w:eastAsia="Lucida Console" w:hAnsi="Lucida Console" w:cs="Lucida Console"/>
              </w:rPr>
              <w:t>50000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.5000</w:t>
            </w:r>
          </w:p>
        </w:tc>
      </w:tr>
    </w:tbl>
    <w:p w:rsidR="00F622C6" w:rsidRPr="00E968B8" w:rsidRDefault="00C613B0">
      <w:pPr>
        <w:spacing w:line="180" w:lineRule="exact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rpa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t.pl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t::r</w:t>
      </w:r>
      <w:r w:rsidRPr="00E968B8">
        <w:rPr>
          <w:rFonts w:ascii="Lucida Console" w:eastAsia="Lucida Console" w:hAnsi="Lucida Console" w:cs="Lucida Console"/>
          <w:spacing w:val="2"/>
        </w:rPr>
        <w:t>p</w:t>
      </w:r>
      <w:r w:rsidRPr="00E968B8">
        <w:rPr>
          <w:rFonts w:ascii="Lucida Console" w:eastAsia="Lucida Console" w:hAnsi="Lucida Console" w:cs="Lucida Console"/>
        </w:rPr>
        <w:t>art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plot(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>it1)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#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l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ad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l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brar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es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lib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ary(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aret)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lib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ary(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part)</w:t>
      </w:r>
    </w:p>
    <w:p w:rsidR="00F622C6" w:rsidRPr="00E968B8" w:rsidRDefault="00C613B0">
      <w:pPr>
        <w:spacing w:before="23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#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d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fine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trai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ing</w:t>
      </w:r>
      <w:r w:rsidRPr="00E968B8">
        <w:rPr>
          <w:rFonts w:ascii="Lucida Console" w:eastAsia="Lucida Console" w:hAnsi="Lucida Console" w:cs="Lucida Console"/>
          <w:spacing w:val="-8"/>
        </w:rPr>
        <w:t xml:space="preserve"> </w:t>
      </w:r>
      <w:r w:rsidRPr="00E968B8">
        <w:rPr>
          <w:rFonts w:ascii="Lucida Console" w:eastAsia="Lucida Console" w:hAnsi="Lucida Console" w:cs="Lucida Console"/>
        </w:rPr>
        <w:t>contr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l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tra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n_co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trol</w:t>
      </w:r>
      <w:r w:rsidRPr="00E968B8">
        <w:rPr>
          <w:rFonts w:ascii="Lucida Console" w:eastAsia="Lucida Console" w:hAnsi="Lucida Console" w:cs="Lucida Console"/>
          <w:spacing w:val="3"/>
        </w:rPr>
        <w:t>&lt;</w:t>
      </w:r>
      <w:r w:rsidRPr="00E968B8">
        <w:rPr>
          <w:rFonts w:ascii="Lucida Console" w:eastAsia="Lucida Console" w:hAnsi="Lucida Console" w:cs="Lucida Console"/>
        </w:rPr>
        <w:t>-</w:t>
      </w:r>
      <w:r w:rsidRPr="00E968B8">
        <w:rPr>
          <w:rFonts w:ascii="Lucida Console" w:eastAsia="Lucida Console" w:hAnsi="Lucida Console" w:cs="Lucida Console"/>
          <w:spacing w:val="-18"/>
        </w:rPr>
        <w:t xml:space="preserve"> </w:t>
      </w:r>
      <w:r w:rsidRPr="00E968B8">
        <w:rPr>
          <w:rFonts w:ascii="Lucida Console" w:eastAsia="Lucida Console" w:hAnsi="Lucida Console" w:cs="Lucida Console"/>
        </w:rPr>
        <w:t>t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ainCo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trol</w:t>
      </w:r>
      <w:r w:rsidRPr="00E968B8">
        <w:rPr>
          <w:rFonts w:ascii="Lucida Console" w:eastAsia="Lucida Console" w:hAnsi="Lucida Console" w:cs="Lucida Console"/>
          <w:spacing w:val="2"/>
        </w:rPr>
        <w:t>(</w:t>
      </w:r>
      <w:r w:rsidRPr="00E968B8">
        <w:rPr>
          <w:rFonts w:ascii="Lucida Console" w:eastAsia="Lucida Console" w:hAnsi="Lucida Console" w:cs="Lucida Console"/>
        </w:rPr>
        <w:t>meth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d="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v",</w:t>
      </w:r>
      <w:r w:rsidRPr="00E968B8">
        <w:rPr>
          <w:rFonts w:ascii="Lucida Console" w:eastAsia="Lucida Console" w:hAnsi="Lucida Console" w:cs="Lucida Console"/>
          <w:spacing w:val="-30"/>
        </w:rPr>
        <w:t xml:space="preserve"> </w:t>
      </w:r>
      <w:r w:rsidRPr="00E968B8">
        <w:rPr>
          <w:rFonts w:ascii="Lucida Console" w:eastAsia="Lucida Console" w:hAnsi="Lucida Console" w:cs="Lucida Console"/>
        </w:rPr>
        <w:t>n</w:t>
      </w:r>
      <w:r w:rsidRPr="00E968B8">
        <w:rPr>
          <w:rFonts w:ascii="Lucida Console" w:eastAsia="Lucida Console" w:hAnsi="Lucida Console" w:cs="Lucida Console"/>
          <w:spacing w:val="2"/>
        </w:rPr>
        <w:t>u</w:t>
      </w:r>
      <w:r w:rsidRPr="00E968B8">
        <w:rPr>
          <w:rFonts w:ascii="Lucida Console" w:eastAsia="Lucida Console" w:hAnsi="Lucida Console" w:cs="Lucida Console"/>
        </w:rPr>
        <w:t>mber</w:t>
      </w:r>
      <w:r w:rsidRPr="00E968B8">
        <w:rPr>
          <w:rFonts w:ascii="Lucida Console" w:eastAsia="Lucida Console" w:hAnsi="Lucida Console" w:cs="Lucida Console"/>
          <w:spacing w:val="2"/>
        </w:rPr>
        <w:t>=</w:t>
      </w:r>
      <w:r w:rsidRPr="00E968B8">
        <w:rPr>
          <w:rFonts w:ascii="Lucida Console" w:eastAsia="Lucida Console" w:hAnsi="Lucida Console" w:cs="Lucida Console"/>
        </w:rPr>
        <w:t>10)</w:t>
      </w:r>
    </w:p>
    <w:p w:rsidR="00F622C6" w:rsidRPr="00E968B8" w:rsidRDefault="00C613B0">
      <w:pPr>
        <w:spacing w:before="26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</w:p>
    <w:p w:rsidR="00F622C6" w:rsidRPr="00E968B8" w:rsidRDefault="00C613B0">
      <w:pPr>
        <w:spacing w:before="23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#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t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ain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he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del</w:t>
      </w:r>
    </w:p>
    <w:p w:rsidR="00F622C6" w:rsidRPr="00E968B8" w:rsidRDefault="00C613B0">
      <w:pPr>
        <w:spacing w:before="25" w:line="270" w:lineRule="auto"/>
        <w:ind w:left="140" w:right="76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mod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l&lt;-</w:t>
      </w:r>
      <w:r w:rsidRPr="00E968B8">
        <w:rPr>
          <w:rFonts w:ascii="Lucida Console" w:eastAsia="Lucida Console" w:hAnsi="Lucida Console" w:cs="Lucida Console"/>
          <w:spacing w:val="-8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rain</w:t>
      </w:r>
      <w:r w:rsidRPr="00E968B8">
        <w:rPr>
          <w:rFonts w:ascii="Lucida Console" w:eastAsia="Lucida Console" w:hAnsi="Lucida Console" w:cs="Lucida Console"/>
          <w:spacing w:val="2"/>
        </w:rPr>
        <w:t>(</w:t>
      </w:r>
      <w:r w:rsidRPr="00E968B8">
        <w:rPr>
          <w:rFonts w:ascii="Lucida Console" w:eastAsia="Lucida Console" w:hAnsi="Lucida Console" w:cs="Lucida Console"/>
        </w:rPr>
        <w:t>cla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se~.,</w:t>
      </w:r>
      <w:r w:rsidRPr="00E968B8">
        <w:rPr>
          <w:rFonts w:ascii="Lucida Console" w:eastAsia="Lucida Console" w:hAnsi="Lucida Console" w:cs="Lucida Console"/>
          <w:spacing w:val="-16"/>
        </w:rPr>
        <w:t xml:space="preserve"> </w:t>
      </w:r>
      <w:r w:rsidRPr="00E968B8">
        <w:rPr>
          <w:rFonts w:ascii="Lucida Console" w:eastAsia="Lucida Console" w:hAnsi="Lucida Console" w:cs="Lucida Console"/>
        </w:rPr>
        <w:t>data</w:t>
      </w:r>
      <w:r w:rsidRPr="00E968B8">
        <w:rPr>
          <w:rFonts w:ascii="Lucida Console" w:eastAsia="Lucida Console" w:hAnsi="Lucida Console" w:cs="Lucida Console"/>
          <w:spacing w:val="2"/>
        </w:rPr>
        <w:t>=</w:t>
      </w:r>
      <w:r w:rsidRPr="00E968B8">
        <w:rPr>
          <w:rFonts w:ascii="Lucida Console" w:eastAsia="Lucida Console" w:hAnsi="Lucida Console" w:cs="Lucida Console"/>
        </w:rPr>
        <w:t>data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rai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,</w:t>
      </w:r>
      <w:r w:rsidRPr="00E968B8">
        <w:rPr>
          <w:rFonts w:ascii="Lucida Console" w:eastAsia="Lucida Console" w:hAnsi="Lucida Console" w:cs="Lucida Console"/>
          <w:spacing w:val="-18"/>
        </w:rPr>
        <w:t xml:space="preserve"> </w:t>
      </w:r>
      <w:r w:rsidRPr="00E968B8">
        <w:rPr>
          <w:rFonts w:ascii="Lucida Console" w:eastAsia="Lucida Console" w:hAnsi="Lucida Console" w:cs="Lucida Console"/>
        </w:rPr>
        <w:t>trC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ntro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=tra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n_c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ntrol,</w:t>
      </w:r>
      <w:r w:rsidRPr="00E968B8">
        <w:rPr>
          <w:rFonts w:ascii="Lucida Console" w:eastAsia="Lucida Console" w:hAnsi="Lucida Console" w:cs="Lucida Console"/>
          <w:spacing w:val="-27"/>
        </w:rPr>
        <w:t xml:space="preserve"> </w:t>
      </w:r>
      <w:r w:rsidRPr="00E968B8">
        <w:rPr>
          <w:rFonts w:ascii="Lucida Console" w:eastAsia="Lucida Console" w:hAnsi="Lucida Console" w:cs="Lucida Console"/>
        </w:rPr>
        <w:t>met</w:t>
      </w:r>
      <w:r w:rsidRPr="00E968B8">
        <w:rPr>
          <w:rFonts w:ascii="Lucida Console" w:eastAsia="Lucida Console" w:hAnsi="Lucida Console" w:cs="Lucida Console"/>
          <w:spacing w:val="2"/>
        </w:rPr>
        <w:t>h</w:t>
      </w:r>
      <w:r w:rsidRPr="00E968B8">
        <w:rPr>
          <w:rFonts w:ascii="Lucida Console" w:eastAsia="Lucida Console" w:hAnsi="Lucida Console" w:cs="Lucida Console"/>
        </w:rPr>
        <w:t>od="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p art")</w:t>
      </w:r>
    </w:p>
    <w:p w:rsidR="00F622C6" w:rsidRPr="00E968B8" w:rsidRDefault="00F622C6">
      <w:pPr>
        <w:spacing w:before="3" w:line="220" w:lineRule="exact"/>
        <w:rPr>
          <w:sz w:val="22"/>
          <w:szCs w:val="22"/>
        </w:rPr>
      </w:pPr>
    </w:p>
    <w:p w:rsidR="00F622C6" w:rsidRPr="00E968B8" w:rsidRDefault="00C613B0">
      <w:pPr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mod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l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Condi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ional</w:t>
      </w:r>
      <w:r w:rsidRPr="00E968B8">
        <w:rPr>
          <w:rFonts w:ascii="Lucida Console" w:eastAsia="Lucida Console" w:hAnsi="Lucida Console" w:cs="Lucida Console"/>
          <w:spacing w:val="-11"/>
        </w:rPr>
        <w:t xml:space="preserve"> </w:t>
      </w:r>
      <w:r w:rsidRPr="00E968B8">
        <w:rPr>
          <w:rFonts w:ascii="Lucida Console" w:eastAsia="Lucida Console" w:hAnsi="Lucida Console" w:cs="Lucida Console"/>
        </w:rPr>
        <w:t>Inf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ren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e</w:t>
      </w:r>
      <w:r w:rsidRPr="00E968B8">
        <w:rPr>
          <w:rFonts w:ascii="Lucida Console" w:eastAsia="Lucida Console" w:hAnsi="Lucida Console" w:cs="Lucida Console"/>
          <w:spacing w:val="-11"/>
        </w:rPr>
        <w:t xml:space="preserve"> </w:t>
      </w:r>
      <w:r w:rsidRPr="00E968B8">
        <w:rPr>
          <w:rFonts w:ascii="Lucida Console" w:eastAsia="Lucida Console" w:hAnsi="Lucida Console" w:cs="Lucida Console"/>
        </w:rPr>
        <w:t>Tree</w:t>
      </w:r>
    </w:p>
    <w:p w:rsidR="00F622C6" w:rsidRPr="00E968B8" w:rsidRDefault="00F622C6">
      <w:pPr>
        <w:spacing w:before="11" w:line="240" w:lineRule="exact"/>
        <w:rPr>
          <w:sz w:val="24"/>
          <w:szCs w:val="24"/>
        </w:rPr>
      </w:pPr>
    </w:p>
    <w:p w:rsidR="00F622C6" w:rsidRPr="00E968B8" w:rsidRDefault="00C613B0">
      <w:pPr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4000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ampl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s</w:t>
      </w:r>
    </w:p>
    <w:p w:rsidR="00F622C6" w:rsidRPr="00E968B8" w:rsidRDefault="00C613B0">
      <w:pPr>
        <w:spacing w:before="23"/>
        <w:ind w:left="226" w:right="7660"/>
        <w:jc w:val="center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157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  <w:w w:val="99"/>
        </w:rPr>
        <w:t>p</w:t>
      </w:r>
      <w:r w:rsidRPr="00E968B8">
        <w:rPr>
          <w:rFonts w:ascii="Lucida Console" w:eastAsia="Lucida Console" w:hAnsi="Lucida Console" w:cs="Lucida Console"/>
          <w:w w:val="99"/>
        </w:rPr>
        <w:t>redi</w:t>
      </w:r>
      <w:r w:rsidRPr="00E968B8">
        <w:rPr>
          <w:rFonts w:ascii="Lucida Console" w:eastAsia="Lucida Console" w:hAnsi="Lucida Console" w:cs="Lucida Console"/>
          <w:spacing w:val="2"/>
          <w:w w:val="99"/>
        </w:rPr>
        <w:t>c</w:t>
      </w:r>
      <w:r w:rsidRPr="00E968B8">
        <w:rPr>
          <w:rFonts w:ascii="Lucida Console" w:eastAsia="Lucida Console" w:hAnsi="Lucida Console" w:cs="Lucida Console"/>
          <w:w w:val="99"/>
        </w:rPr>
        <w:t>tor</w:t>
      </w:r>
    </w:p>
    <w:p w:rsidR="00F622C6" w:rsidRPr="00E968B8" w:rsidRDefault="00C613B0">
      <w:pPr>
        <w:spacing w:before="25"/>
        <w:ind w:left="5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5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lass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s:</w:t>
      </w:r>
      <w:r w:rsidRPr="00E968B8">
        <w:rPr>
          <w:rFonts w:ascii="Lucida Console" w:eastAsia="Lucida Console" w:hAnsi="Lucida Console" w:cs="Lucida Console"/>
          <w:spacing w:val="-10"/>
        </w:rPr>
        <w:t xml:space="preserve"> </w:t>
      </w:r>
      <w:r w:rsidRPr="00E968B8">
        <w:rPr>
          <w:rFonts w:ascii="Lucida Console" w:eastAsia="Lucida Console" w:hAnsi="Lucida Console" w:cs="Lucida Console"/>
        </w:rPr>
        <w:t>'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',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'</w:t>
      </w:r>
      <w:r w:rsidRPr="00E968B8">
        <w:rPr>
          <w:rFonts w:ascii="Lucida Console" w:eastAsia="Lucida Console" w:hAnsi="Lucida Console" w:cs="Lucida Console"/>
        </w:rPr>
        <w:t>B',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'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',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'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',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'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'</w:t>
      </w:r>
    </w:p>
    <w:p w:rsidR="00F622C6" w:rsidRPr="00E968B8" w:rsidRDefault="00F622C6">
      <w:pPr>
        <w:spacing w:before="11" w:line="240" w:lineRule="exact"/>
        <w:rPr>
          <w:sz w:val="24"/>
          <w:szCs w:val="24"/>
        </w:rPr>
      </w:pPr>
    </w:p>
    <w:p w:rsidR="00F622C6" w:rsidRPr="00E968B8" w:rsidRDefault="00C613B0">
      <w:pPr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No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pr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-pro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essi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g</w:t>
      </w:r>
    </w:p>
    <w:p w:rsidR="00F622C6" w:rsidRPr="00E968B8" w:rsidRDefault="00C613B0">
      <w:pPr>
        <w:spacing w:before="23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Resam</w:t>
      </w:r>
      <w:r w:rsidRPr="00E968B8">
        <w:rPr>
          <w:rFonts w:ascii="Lucida Console" w:eastAsia="Lucida Console" w:hAnsi="Lucida Console" w:cs="Lucida Console"/>
          <w:spacing w:val="2"/>
        </w:rPr>
        <w:t>p</w:t>
      </w:r>
      <w:r w:rsidRPr="00E968B8">
        <w:rPr>
          <w:rFonts w:ascii="Lucida Console" w:eastAsia="Lucida Console" w:hAnsi="Lucida Console" w:cs="Lucida Console"/>
        </w:rPr>
        <w:t>ling:</w:t>
      </w:r>
      <w:r w:rsidRPr="00E968B8">
        <w:rPr>
          <w:rFonts w:ascii="Lucida Console" w:eastAsia="Lucida Console" w:hAnsi="Lucida Console" w:cs="Lucida Console"/>
          <w:spacing w:val="-11"/>
        </w:rPr>
        <w:t xml:space="preserve"> </w:t>
      </w:r>
      <w:r w:rsidRPr="00E968B8">
        <w:rPr>
          <w:rFonts w:ascii="Lucida Console" w:eastAsia="Lucida Console" w:hAnsi="Lucida Console" w:cs="Lucida Console"/>
        </w:rPr>
        <w:t>Cro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s-V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lidat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d</w:t>
      </w:r>
      <w:r w:rsidRPr="00E968B8">
        <w:rPr>
          <w:rFonts w:ascii="Lucida Console" w:eastAsia="Lucida Console" w:hAnsi="Lucida Console" w:cs="Lucida Console"/>
          <w:spacing w:val="-18"/>
        </w:rPr>
        <w:t xml:space="preserve"> </w:t>
      </w:r>
      <w:r w:rsidRPr="00E968B8">
        <w:rPr>
          <w:rFonts w:ascii="Lucida Console" w:eastAsia="Lucida Console" w:hAnsi="Lucida Console" w:cs="Lucida Console"/>
        </w:rPr>
        <w:t>(10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fol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)</w:t>
      </w:r>
    </w:p>
    <w:p w:rsidR="00F622C6" w:rsidRPr="00E968B8" w:rsidRDefault="00C613B0">
      <w:pPr>
        <w:spacing w:before="25" w:line="271" w:lineRule="auto"/>
        <w:ind w:left="140" w:right="16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Summa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y</w:t>
      </w:r>
      <w:r w:rsidRPr="00E968B8">
        <w:rPr>
          <w:rFonts w:ascii="Lucida Console" w:eastAsia="Lucida Console" w:hAnsi="Lucida Console" w:cs="Lucida Console"/>
          <w:spacing w:val="-8"/>
        </w:rPr>
        <w:t xml:space="preserve"> </w:t>
      </w:r>
      <w:r w:rsidRPr="00E968B8">
        <w:rPr>
          <w:rFonts w:ascii="Lucida Console" w:eastAsia="Lucida Console" w:hAnsi="Lucida Console" w:cs="Lucida Console"/>
        </w:rPr>
        <w:t>of samp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e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</w:rPr>
        <w:t>s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zes: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3</w:t>
      </w:r>
      <w:r w:rsidRPr="00E968B8">
        <w:rPr>
          <w:rFonts w:ascii="Lucida Console" w:eastAsia="Lucida Console" w:hAnsi="Lucida Console" w:cs="Lucida Console"/>
        </w:rPr>
        <w:t>602,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3600,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36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0,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35</w:t>
      </w:r>
      <w:r w:rsidRPr="00E968B8">
        <w:rPr>
          <w:rFonts w:ascii="Lucida Console" w:eastAsia="Lucida Console" w:hAnsi="Lucida Console" w:cs="Lucida Console"/>
          <w:spacing w:val="2"/>
        </w:rPr>
        <w:t>9</w:t>
      </w:r>
      <w:r w:rsidRPr="00E968B8">
        <w:rPr>
          <w:rFonts w:ascii="Lucida Console" w:eastAsia="Lucida Console" w:hAnsi="Lucida Console" w:cs="Lucida Console"/>
        </w:rPr>
        <w:t>9,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3</w:t>
      </w:r>
      <w:r w:rsidRPr="00E968B8">
        <w:rPr>
          <w:rFonts w:ascii="Lucida Console" w:eastAsia="Lucida Console" w:hAnsi="Lucida Console" w:cs="Lucida Console"/>
          <w:spacing w:val="2"/>
        </w:rPr>
        <w:t>6</w:t>
      </w:r>
      <w:r w:rsidRPr="00E968B8">
        <w:rPr>
          <w:rFonts w:ascii="Lucida Console" w:eastAsia="Lucida Console" w:hAnsi="Lucida Console" w:cs="Lucida Console"/>
        </w:rPr>
        <w:t>01,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3</w:t>
      </w:r>
      <w:r w:rsidRPr="00E968B8">
        <w:rPr>
          <w:rFonts w:ascii="Lucida Console" w:eastAsia="Lucida Console" w:hAnsi="Lucida Console" w:cs="Lucida Console"/>
        </w:rPr>
        <w:t>599,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 xml:space="preserve">... </w:t>
      </w:r>
      <w:r w:rsidRPr="00E968B8">
        <w:rPr>
          <w:rFonts w:ascii="Lucida Console" w:eastAsia="Lucida Console" w:hAnsi="Lucida Console" w:cs="Lucida Console"/>
        </w:rPr>
        <w:t>Resam</w:t>
      </w:r>
      <w:r w:rsidRPr="00E968B8">
        <w:rPr>
          <w:rFonts w:ascii="Lucida Console" w:eastAsia="Lucida Console" w:hAnsi="Lucida Console" w:cs="Lucida Console"/>
          <w:spacing w:val="2"/>
        </w:rPr>
        <w:t>p</w:t>
      </w:r>
      <w:r w:rsidRPr="00E968B8">
        <w:rPr>
          <w:rFonts w:ascii="Lucida Console" w:eastAsia="Lucida Console" w:hAnsi="Lucida Console" w:cs="Lucida Console"/>
        </w:rPr>
        <w:t>ling</w:t>
      </w:r>
      <w:r w:rsidRPr="00E968B8">
        <w:rPr>
          <w:rFonts w:ascii="Lucida Console" w:eastAsia="Lucida Console" w:hAnsi="Lucida Console" w:cs="Lucida Console"/>
          <w:spacing w:val="-10"/>
        </w:rPr>
        <w:t xml:space="preserve"> </w:t>
      </w:r>
      <w:r w:rsidRPr="00E968B8">
        <w:rPr>
          <w:rFonts w:ascii="Lucida Console" w:eastAsia="Lucida Console" w:hAnsi="Lucida Console" w:cs="Lucida Console"/>
        </w:rPr>
        <w:t>resu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ts</w:t>
      </w:r>
      <w:r w:rsidRPr="00E968B8">
        <w:rPr>
          <w:rFonts w:ascii="Lucida Console" w:eastAsia="Lucida Console" w:hAnsi="Lucida Console" w:cs="Lucida Console"/>
          <w:spacing w:val="-8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cross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tuni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g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</w:rPr>
        <w:t>pa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ame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ers:</w:t>
      </w:r>
    </w:p>
    <w:p w:rsidR="00F622C6" w:rsidRPr="00E968B8" w:rsidRDefault="00F622C6">
      <w:pPr>
        <w:spacing w:before="3" w:line="120" w:lineRule="exact"/>
        <w:rPr>
          <w:sz w:val="12"/>
          <w:szCs w:val="12"/>
        </w:rPr>
      </w:pPr>
    </w:p>
    <w:tbl>
      <w:tblPr>
        <w:tblW w:w="0" w:type="auto"/>
        <w:tblInd w:w="3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4"/>
        <w:gridCol w:w="1687"/>
        <w:gridCol w:w="1325"/>
        <w:gridCol w:w="1244"/>
      </w:tblGrid>
      <w:tr w:rsidR="00E968B8" w:rsidRPr="00E968B8">
        <w:trPr>
          <w:trHeight w:hRule="exact" w:val="538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max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d</w:t>
            </w:r>
            <w:r w:rsidRPr="00E968B8">
              <w:rPr>
                <w:rFonts w:ascii="Lucida Console" w:eastAsia="Lucida Console" w:hAnsi="Lucida Console" w:cs="Lucida Console"/>
              </w:rPr>
              <w:t>epth</w:t>
            </w:r>
          </w:p>
          <w:p w:rsidR="00F622C6" w:rsidRPr="00E968B8" w:rsidRDefault="00C613B0">
            <w:pPr>
              <w:spacing w:before="25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min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c</w:t>
            </w:r>
            <w:r w:rsidRPr="00E968B8">
              <w:rPr>
                <w:rFonts w:ascii="Lucida Console" w:eastAsia="Lucida Console" w:hAnsi="Lucida Console" w:cs="Lucida Console"/>
              </w:rPr>
              <w:t>rit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e</w:t>
            </w:r>
            <w:r w:rsidRPr="00E968B8">
              <w:rPr>
                <w:rFonts w:ascii="Lucida Console" w:eastAsia="Lucida Console" w:hAnsi="Lucida Console" w:cs="Lucida Console"/>
              </w:rPr>
              <w:t>rion</w:t>
            </w:r>
          </w:p>
          <w:p w:rsidR="00F622C6" w:rsidRPr="00E968B8" w:rsidRDefault="00C613B0">
            <w:pPr>
              <w:spacing w:before="25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0.01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12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Accu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r</w:t>
            </w:r>
            <w:r w:rsidRPr="00E968B8">
              <w:rPr>
                <w:rFonts w:ascii="Lucida Console" w:eastAsia="Lucida Console" w:hAnsi="Lucida Console" w:cs="Lucida Console"/>
              </w:rPr>
              <w:t>acy</w:t>
            </w:r>
          </w:p>
          <w:p w:rsidR="00F622C6" w:rsidRPr="00E968B8" w:rsidRDefault="00C613B0">
            <w:pPr>
              <w:spacing w:before="25"/>
              <w:ind w:left="12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0.59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9</w:t>
            </w:r>
            <w:r w:rsidRPr="00E968B8">
              <w:rPr>
                <w:rFonts w:ascii="Lucida Console" w:eastAsia="Lucida Console" w:hAnsi="Lucida Console" w:cs="Lucida Console"/>
              </w:rPr>
              <w:t>5049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Ka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p</w:t>
            </w:r>
            <w:r w:rsidRPr="00E968B8">
              <w:rPr>
                <w:rFonts w:ascii="Lucida Console" w:eastAsia="Lucida Console" w:hAnsi="Lucida Console" w:cs="Lucida Console"/>
              </w:rPr>
              <w:t>pa</w:t>
            </w:r>
          </w:p>
          <w:p w:rsidR="00F622C6" w:rsidRPr="00E968B8" w:rsidRDefault="00C613B0">
            <w:pPr>
              <w:spacing w:before="25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3</w:t>
            </w:r>
            <w:r w:rsidRPr="00E968B8">
              <w:rPr>
                <w:rFonts w:ascii="Lucida Console" w:eastAsia="Lucida Console" w:hAnsi="Lucida Console" w:cs="Lucida Console"/>
              </w:rPr>
              <w:t>914677</w:t>
            </w:r>
          </w:p>
        </w:tc>
      </w:tr>
      <w:tr w:rsidR="00E968B8" w:rsidRPr="00E968B8">
        <w:trPr>
          <w:trHeight w:hRule="exact" w:val="226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0.50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0.59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9</w:t>
            </w:r>
            <w:r w:rsidRPr="00E968B8">
              <w:rPr>
                <w:rFonts w:ascii="Lucida Console" w:eastAsia="Lucida Console" w:hAnsi="Lucida Console" w:cs="Lucida Console"/>
              </w:rPr>
              <w:t>5049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3</w:t>
            </w:r>
            <w:r w:rsidRPr="00E968B8">
              <w:rPr>
                <w:rFonts w:ascii="Lucida Console" w:eastAsia="Lucida Console" w:hAnsi="Lucida Console" w:cs="Lucida Console"/>
              </w:rPr>
              <w:t>914677</w:t>
            </w:r>
          </w:p>
        </w:tc>
      </w:tr>
      <w:tr w:rsidR="00E968B8" w:rsidRPr="00E968B8">
        <w:trPr>
          <w:trHeight w:hRule="exact" w:val="224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0.99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0.59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9</w:t>
            </w:r>
            <w:r w:rsidRPr="00E968B8">
              <w:rPr>
                <w:rFonts w:ascii="Lucida Console" w:eastAsia="Lucida Console" w:hAnsi="Lucida Console" w:cs="Lucida Console"/>
              </w:rPr>
              <w:t>5049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3</w:t>
            </w:r>
            <w:r w:rsidRPr="00E968B8">
              <w:rPr>
                <w:rFonts w:ascii="Lucida Console" w:eastAsia="Lucida Console" w:hAnsi="Lucida Console" w:cs="Lucida Console"/>
              </w:rPr>
              <w:t>914677</w:t>
            </w:r>
          </w:p>
        </w:tc>
      </w:tr>
      <w:tr w:rsidR="00E968B8" w:rsidRPr="00E968B8">
        <w:trPr>
          <w:trHeight w:hRule="exact" w:val="224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2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0.01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12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0.76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6</w:t>
            </w:r>
            <w:r w:rsidRPr="00E968B8">
              <w:rPr>
                <w:rFonts w:ascii="Lucida Console" w:eastAsia="Lucida Console" w:hAnsi="Lucida Console" w:cs="Lucida Console"/>
              </w:rPr>
              <w:t>6999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6</w:t>
            </w:r>
            <w:r w:rsidRPr="00E968B8">
              <w:rPr>
                <w:rFonts w:ascii="Lucida Console" w:eastAsia="Lucida Console" w:hAnsi="Lucida Console" w:cs="Lucida Console"/>
              </w:rPr>
              <w:t>506937</w:t>
            </w:r>
          </w:p>
        </w:tc>
      </w:tr>
      <w:tr w:rsidR="00E968B8" w:rsidRPr="00E968B8">
        <w:trPr>
          <w:trHeight w:hRule="exact" w:val="226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2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0.50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0.76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6</w:t>
            </w:r>
            <w:r w:rsidRPr="00E968B8">
              <w:rPr>
                <w:rFonts w:ascii="Lucida Console" w:eastAsia="Lucida Console" w:hAnsi="Lucida Console" w:cs="Lucida Console"/>
              </w:rPr>
              <w:t>6999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6</w:t>
            </w:r>
            <w:r w:rsidRPr="00E968B8">
              <w:rPr>
                <w:rFonts w:ascii="Lucida Console" w:eastAsia="Lucida Console" w:hAnsi="Lucida Console" w:cs="Lucida Console"/>
              </w:rPr>
              <w:t>506937</w:t>
            </w:r>
          </w:p>
        </w:tc>
      </w:tr>
      <w:tr w:rsidR="00E968B8" w:rsidRPr="00E968B8">
        <w:trPr>
          <w:trHeight w:hRule="exact" w:val="226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2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0.99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0.76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6</w:t>
            </w:r>
            <w:r w:rsidRPr="00E968B8">
              <w:rPr>
                <w:rFonts w:ascii="Lucida Console" w:eastAsia="Lucida Console" w:hAnsi="Lucida Console" w:cs="Lucida Console"/>
              </w:rPr>
              <w:t>6999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6</w:t>
            </w:r>
            <w:r w:rsidRPr="00E968B8">
              <w:rPr>
                <w:rFonts w:ascii="Lucida Console" w:eastAsia="Lucida Console" w:hAnsi="Lucida Console" w:cs="Lucida Console"/>
              </w:rPr>
              <w:t>506937</w:t>
            </w:r>
          </w:p>
        </w:tc>
      </w:tr>
      <w:tr w:rsidR="00E968B8" w:rsidRPr="00E968B8">
        <w:trPr>
          <w:trHeight w:hRule="exact" w:val="224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3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0.01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0.93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7515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8</w:t>
            </w:r>
            <w:r w:rsidRPr="00E968B8">
              <w:rPr>
                <w:rFonts w:ascii="Lucida Console" w:eastAsia="Lucida Console" w:hAnsi="Lucida Console" w:cs="Lucida Console"/>
              </w:rPr>
              <w:t>998373</w:t>
            </w:r>
          </w:p>
        </w:tc>
      </w:tr>
      <w:tr w:rsidR="00E968B8" w:rsidRPr="00E968B8">
        <w:trPr>
          <w:trHeight w:hRule="exact" w:val="224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3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0.50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12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0.93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7515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8</w:t>
            </w:r>
            <w:r w:rsidRPr="00E968B8">
              <w:rPr>
                <w:rFonts w:ascii="Lucida Console" w:eastAsia="Lucida Console" w:hAnsi="Lucida Console" w:cs="Lucida Console"/>
              </w:rPr>
              <w:t>998373</w:t>
            </w:r>
          </w:p>
        </w:tc>
      </w:tr>
      <w:tr w:rsidR="00E968B8" w:rsidRPr="00E968B8">
        <w:trPr>
          <w:trHeight w:hRule="exact" w:val="312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3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0.99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0.93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7515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8</w:t>
            </w:r>
            <w:r w:rsidRPr="00E968B8">
              <w:rPr>
                <w:rFonts w:ascii="Lucida Console" w:eastAsia="Lucida Console" w:hAnsi="Lucida Console" w:cs="Lucida Console"/>
              </w:rPr>
              <w:t>998373</w:t>
            </w:r>
          </w:p>
        </w:tc>
      </w:tr>
    </w:tbl>
    <w:p w:rsidR="00F622C6" w:rsidRPr="00E968B8" w:rsidRDefault="00F622C6">
      <w:pPr>
        <w:sectPr w:rsidR="00F622C6" w:rsidRPr="00E968B8">
          <w:headerReference w:type="default" r:id="rId15"/>
          <w:footerReference w:type="default" r:id="rId16"/>
          <w:pgSz w:w="12240" w:h="15840"/>
          <w:pgMar w:top="1360" w:right="1420" w:bottom="280" w:left="1300" w:header="0" w:footer="0" w:gutter="0"/>
          <w:cols w:space="720"/>
        </w:sectPr>
      </w:pPr>
    </w:p>
    <w:p w:rsidR="00F622C6" w:rsidRPr="00E968B8" w:rsidRDefault="00F622C6">
      <w:pPr>
        <w:spacing w:before="9" w:line="140" w:lineRule="exact"/>
        <w:rPr>
          <w:sz w:val="14"/>
          <w:szCs w:val="14"/>
        </w:rPr>
      </w:pPr>
    </w:p>
    <w:p w:rsidR="00F622C6" w:rsidRPr="00E968B8" w:rsidRDefault="00C613B0">
      <w:pPr>
        <w:spacing w:before="59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Accur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cy</w:t>
      </w:r>
      <w:r w:rsidRPr="00E968B8">
        <w:rPr>
          <w:rFonts w:ascii="Lucida Console" w:eastAsia="Lucida Console" w:hAnsi="Lucida Console" w:cs="Lucida Console"/>
          <w:spacing w:val="-10"/>
        </w:rPr>
        <w:t xml:space="preserve"> </w:t>
      </w:r>
      <w:r w:rsidRPr="00E968B8">
        <w:rPr>
          <w:rFonts w:ascii="Lucida Console" w:eastAsia="Lucida Console" w:hAnsi="Lucida Console" w:cs="Lucida Console"/>
        </w:rPr>
        <w:t>w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s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us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d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to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sele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t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</w:rPr>
        <w:t>the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opt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mal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model</w:t>
      </w:r>
      <w:r w:rsidRPr="00E968B8">
        <w:rPr>
          <w:rFonts w:ascii="Lucida Console" w:eastAsia="Lucida Console" w:hAnsi="Lucida Console" w:cs="Lucida Console"/>
          <w:spacing w:val="-3"/>
        </w:rPr>
        <w:t xml:space="preserve"> </w:t>
      </w:r>
      <w:r w:rsidRPr="00E968B8">
        <w:rPr>
          <w:rFonts w:ascii="Lucida Console" w:eastAsia="Lucida Console" w:hAnsi="Lucida Console" w:cs="Lucida Console"/>
        </w:rPr>
        <w:t>using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the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lar</w:t>
      </w:r>
      <w:r w:rsidRPr="00E968B8">
        <w:rPr>
          <w:rFonts w:ascii="Lucida Console" w:eastAsia="Lucida Console" w:hAnsi="Lucida Console" w:cs="Lucida Console"/>
          <w:spacing w:val="2"/>
        </w:rPr>
        <w:t>g</w:t>
      </w:r>
      <w:r w:rsidRPr="00E968B8">
        <w:rPr>
          <w:rFonts w:ascii="Lucida Console" w:eastAsia="Lucida Console" w:hAnsi="Lucida Console" w:cs="Lucida Console"/>
        </w:rPr>
        <w:t>est</w:t>
      </w:r>
      <w:r w:rsidRPr="00E968B8">
        <w:rPr>
          <w:rFonts w:ascii="Lucida Console" w:eastAsia="Lucida Console" w:hAnsi="Lucida Console" w:cs="Lucida Console"/>
          <w:spacing w:val="-8"/>
        </w:rPr>
        <w:t xml:space="preserve"> </w:t>
      </w:r>
      <w:r w:rsidRPr="00E968B8">
        <w:rPr>
          <w:rFonts w:ascii="Lucida Console" w:eastAsia="Lucida Console" w:hAnsi="Lucida Console" w:cs="Lucida Console"/>
        </w:rPr>
        <w:t>v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lue.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The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nal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v</w:t>
      </w:r>
      <w:r w:rsidRPr="00E968B8">
        <w:rPr>
          <w:rFonts w:ascii="Lucida Console" w:eastAsia="Lucida Console" w:hAnsi="Lucida Console" w:cs="Lucida Console"/>
        </w:rPr>
        <w:t>alues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us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d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for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the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>odel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were</w:t>
      </w:r>
      <w:r w:rsidRPr="00E968B8">
        <w:rPr>
          <w:rFonts w:ascii="Lucida Console" w:eastAsia="Lucida Console" w:hAnsi="Lucida Console" w:cs="Lucida Console"/>
          <w:spacing w:val="-3"/>
        </w:rPr>
        <w:t xml:space="preserve"> </w:t>
      </w:r>
      <w:r w:rsidRPr="00E968B8">
        <w:rPr>
          <w:rFonts w:ascii="Lucida Console" w:eastAsia="Lucida Console" w:hAnsi="Lucida Console" w:cs="Lucida Console"/>
        </w:rPr>
        <w:t>maxd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pth</w:t>
      </w:r>
      <w:r w:rsidRPr="00E968B8">
        <w:rPr>
          <w:rFonts w:ascii="Lucida Console" w:eastAsia="Lucida Console" w:hAnsi="Lucida Console" w:cs="Lucida Console"/>
          <w:spacing w:val="-10"/>
        </w:rPr>
        <w:t xml:space="preserve"> </w:t>
      </w:r>
      <w:r w:rsidRPr="00E968B8">
        <w:rPr>
          <w:rFonts w:ascii="Lucida Console" w:eastAsia="Lucida Console" w:hAnsi="Lucida Console" w:cs="Lucida Console"/>
        </w:rPr>
        <w:t>=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3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a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d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ncrit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rion</w:t>
      </w:r>
      <w:r w:rsidRPr="00E968B8">
        <w:rPr>
          <w:rFonts w:ascii="Lucida Console" w:eastAsia="Lucida Console" w:hAnsi="Lucida Console" w:cs="Lucida Console"/>
          <w:spacing w:val="-11"/>
        </w:rPr>
        <w:t xml:space="preserve"> </w:t>
      </w:r>
      <w:r w:rsidRPr="00E968B8">
        <w:rPr>
          <w:rFonts w:ascii="Lucida Console" w:eastAsia="Lucida Console" w:hAnsi="Lucida Console" w:cs="Lucida Console"/>
        </w:rPr>
        <w:t>=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0.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1</w:t>
      </w:r>
    </w:p>
    <w:p w:rsidR="00F622C6" w:rsidRPr="00E968B8" w:rsidRDefault="00C613B0">
      <w:pPr>
        <w:spacing w:before="23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.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#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ke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p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edic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ions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pre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icti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ns&lt;-</w:t>
      </w:r>
      <w:r w:rsidRPr="00E968B8">
        <w:rPr>
          <w:rFonts w:ascii="Lucida Console" w:eastAsia="Lucida Console" w:hAnsi="Lucida Console" w:cs="Lucida Console"/>
          <w:spacing w:val="-14"/>
        </w:rPr>
        <w:t xml:space="preserve"> </w:t>
      </w:r>
      <w:r w:rsidRPr="00E968B8">
        <w:rPr>
          <w:rFonts w:ascii="Lucida Console" w:eastAsia="Lucida Console" w:hAnsi="Lucida Console" w:cs="Lucida Console"/>
        </w:rPr>
        <w:t>pre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ict(m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del,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ataT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st)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</w:p>
    <w:p w:rsidR="00F622C6" w:rsidRPr="00E968B8" w:rsidRDefault="00C613B0">
      <w:pPr>
        <w:spacing w:before="23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#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a</w:t>
      </w:r>
      <w:r w:rsidRPr="00E968B8">
        <w:rPr>
          <w:rFonts w:ascii="Lucida Console" w:eastAsia="Lucida Console" w:hAnsi="Lucida Console" w:cs="Lucida Console"/>
          <w:spacing w:val="2"/>
        </w:rPr>
        <w:t>p</w:t>
      </w:r>
      <w:r w:rsidRPr="00E968B8">
        <w:rPr>
          <w:rFonts w:ascii="Lucida Console" w:eastAsia="Lucida Console" w:hAnsi="Lucida Console" w:cs="Lucida Console"/>
        </w:rPr>
        <w:t>pend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pred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cti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ns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pre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&lt;-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</w:rPr>
        <w:t>c</w:t>
      </w:r>
      <w:r w:rsidRPr="00E968B8">
        <w:rPr>
          <w:rFonts w:ascii="Lucida Console" w:eastAsia="Lucida Console" w:hAnsi="Lucida Console" w:cs="Lucida Console"/>
          <w:spacing w:val="2"/>
        </w:rPr>
        <w:t>b</w:t>
      </w:r>
      <w:r w:rsidRPr="00E968B8">
        <w:rPr>
          <w:rFonts w:ascii="Lucida Console" w:eastAsia="Lucida Console" w:hAnsi="Lucida Console" w:cs="Lucida Console"/>
        </w:rPr>
        <w:t>ind(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ata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est,p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ed</w:t>
      </w:r>
      <w:r w:rsidRPr="00E968B8">
        <w:rPr>
          <w:rFonts w:ascii="Lucida Console" w:eastAsia="Lucida Console" w:hAnsi="Lucida Console" w:cs="Lucida Console"/>
          <w:spacing w:val="1"/>
        </w:rPr>
        <w:t>i</w:t>
      </w:r>
      <w:r w:rsidRPr="00E968B8">
        <w:rPr>
          <w:rFonts w:ascii="Lucida Console" w:eastAsia="Lucida Console" w:hAnsi="Lucida Console" w:cs="Lucida Console"/>
        </w:rPr>
        <w:t>c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ions)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#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s</w:t>
      </w:r>
      <w:r w:rsidRPr="00E968B8">
        <w:rPr>
          <w:rFonts w:ascii="Lucida Console" w:eastAsia="Lucida Console" w:hAnsi="Lucida Console" w:cs="Lucida Console"/>
          <w:spacing w:val="2"/>
        </w:rPr>
        <w:t>u</w:t>
      </w:r>
      <w:r w:rsidRPr="00E968B8">
        <w:rPr>
          <w:rFonts w:ascii="Lucida Console" w:eastAsia="Lucida Console" w:hAnsi="Lucida Console" w:cs="Lucida Console"/>
        </w:rPr>
        <w:t>mmar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ze</w:t>
      </w:r>
      <w:r w:rsidRPr="00E968B8">
        <w:rPr>
          <w:rFonts w:ascii="Lucida Console" w:eastAsia="Lucida Console" w:hAnsi="Lucida Console" w:cs="Lucida Console"/>
          <w:spacing w:val="-11"/>
        </w:rPr>
        <w:t xml:space="preserve"> </w:t>
      </w:r>
      <w:r w:rsidRPr="00E968B8">
        <w:rPr>
          <w:rFonts w:ascii="Lucida Console" w:eastAsia="Lucida Console" w:hAnsi="Lucida Console" w:cs="Lucida Console"/>
        </w:rPr>
        <w:t>r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sul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s</w:t>
      </w:r>
    </w:p>
    <w:p w:rsidR="00F622C6" w:rsidRPr="00E968B8" w:rsidRDefault="00C613B0">
      <w:pPr>
        <w:spacing w:before="23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con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>usio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Matr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x&lt;-</w:t>
      </w:r>
      <w:r w:rsidRPr="00E968B8">
        <w:rPr>
          <w:rFonts w:ascii="Lucida Console" w:eastAsia="Lucida Console" w:hAnsi="Lucida Console" w:cs="Lucida Console"/>
          <w:spacing w:val="-18"/>
        </w:rPr>
        <w:t xml:space="preserve"> </w:t>
      </w:r>
      <w:r w:rsidRPr="00E968B8">
        <w:rPr>
          <w:rFonts w:ascii="Lucida Console" w:eastAsia="Lucida Console" w:hAnsi="Lucida Console" w:cs="Lucida Console"/>
        </w:rPr>
        <w:t>confu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ionM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trix</w:t>
      </w:r>
      <w:r w:rsidRPr="00E968B8">
        <w:rPr>
          <w:rFonts w:ascii="Lucida Console" w:eastAsia="Lucida Console" w:hAnsi="Lucida Console" w:cs="Lucida Console"/>
          <w:spacing w:val="2"/>
        </w:rPr>
        <w:t>(</w:t>
      </w:r>
      <w:r w:rsidRPr="00E968B8">
        <w:rPr>
          <w:rFonts w:ascii="Lucida Console" w:eastAsia="Lucida Console" w:hAnsi="Lucida Console" w:cs="Lucida Console"/>
        </w:rPr>
        <w:t>pre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$pred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ctio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s,pr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d$c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asse)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con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>usio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Matr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x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Confu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ion</w:t>
      </w:r>
      <w:r w:rsidRPr="00E968B8">
        <w:rPr>
          <w:rFonts w:ascii="Lucida Console" w:eastAsia="Lucida Console" w:hAnsi="Lucida Console" w:cs="Lucida Console"/>
          <w:spacing w:val="-11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>atrix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and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Stat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stics</w:t>
      </w:r>
    </w:p>
    <w:p w:rsidR="00F622C6" w:rsidRPr="00E968B8" w:rsidRDefault="00F622C6">
      <w:pPr>
        <w:spacing w:before="9" w:line="240" w:lineRule="exact"/>
        <w:rPr>
          <w:sz w:val="24"/>
          <w:szCs w:val="24"/>
        </w:rPr>
      </w:pPr>
    </w:p>
    <w:p w:rsidR="00F622C6" w:rsidRPr="00E968B8" w:rsidRDefault="00C613B0">
      <w:pPr>
        <w:ind w:left="1343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efer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nce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662"/>
        <w:gridCol w:w="603"/>
        <w:gridCol w:w="603"/>
        <w:gridCol w:w="602"/>
        <w:gridCol w:w="521"/>
      </w:tblGrid>
      <w:tr w:rsidR="00E968B8" w:rsidRPr="00E968B8">
        <w:trPr>
          <w:trHeight w:hRule="exact" w:val="239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26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Predi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c</w:t>
            </w:r>
            <w:r w:rsidRPr="00E968B8">
              <w:rPr>
                <w:rFonts w:ascii="Lucida Console" w:eastAsia="Lucida Console" w:hAnsi="Lucida Console" w:cs="Lucida Console"/>
              </w:rPr>
              <w:t>tion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26"/>
              <w:ind w:left="4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A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26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B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26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C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26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D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26"/>
              <w:ind w:right="40"/>
              <w:jc w:val="right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E</w:t>
            </w:r>
          </w:p>
        </w:tc>
      </w:tr>
      <w:tr w:rsidR="00E968B8" w:rsidRPr="00E968B8">
        <w:trPr>
          <w:trHeight w:hRule="exact" w:val="226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right="61"/>
              <w:jc w:val="right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A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1028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right="40"/>
              <w:jc w:val="right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0</w:t>
            </w:r>
          </w:p>
        </w:tc>
      </w:tr>
      <w:tr w:rsidR="00E968B8" w:rsidRPr="00E968B8">
        <w:trPr>
          <w:trHeight w:hRule="exact" w:val="224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right="61"/>
              <w:jc w:val="right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B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901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right="40"/>
              <w:jc w:val="right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0</w:t>
            </w:r>
          </w:p>
        </w:tc>
      </w:tr>
      <w:tr w:rsidR="00E968B8" w:rsidRPr="00E968B8">
        <w:trPr>
          <w:trHeight w:hRule="exact" w:val="224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right="61"/>
              <w:jc w:val="right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C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4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112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right="40"/>
              <w:jc w:val="right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0</w:t>
            </w:r>
          </w:p>
        </w:tc>
      </w:tr>
      <w:tr w:rsidR="00E968B8" w:rsidRPr="00E968B8">
        <w:trPr>
          <w:trHeight w:hRule="exact" w:val="226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right="61"/>
              <w:jc w:val="right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D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right="40"/>
              <w:jc w:val="right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0</w:t>
            </w:r>
          </w:p>
        </w:tc>
      </w:tr>
      <w:tr w:rsidR="00E968B8" w:rsidRPr="00E968B8">
        <w:trPr>
          <w:trHeight w:hRule="exact" w:val="312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right="61"/>
              <w:jc w:val="right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E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212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967</w:t>
            </w:r>
          </w:p>
        </w:tc>
      </w:tr>
    </w:tbl>
    <w:p w:rsidR="00F622C6" w:rsidRPr="00E968B8" w:rsidRDefault="00F622C6">
      <w:pPr>
        <w:spacing w:before="9" w:line="140" w:lineRule="exact"/>
        <w:rPr>
          <w:sz w:val="14"/>
          <w:szCs w:val="14"/>
        </w:rPr>
      </w:pPr>
    </w:p>
    <w:p w:rsidR="00F622C6" w:rsidRPr="00E968B8" w:rsidRDefault="00C613B0">
      <w:pPr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Overa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l</w:t>
      </w:r>
      <w:r w:rsidRPr="00E968B8">
        <w:rPr>
          <w:rFonts w:ascii="Lucida Console" w:eastAsia="Lucida Console" w:hAnsi="Lucida Console" w:cs="Lucida Console"/>
          <w:spacing w:val="-8"/>
        </w:rPr>
        <w:t xml:space="preserve"> </w:t>
      </w:r>
      <w:r w:rsidRPr="00E968B8">
        <w:rPr>
          <w:rFonts w:ascii="Lucida Console" w:eastAsia="Lucida Console" w:hAnsi="Lucida Console" w:cs="Lucida Console"/>
        </w:rPr>
        <w:t>St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tist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cs</w:t>
      </w:r>
    </w:p>
    <w:p w:rsidR="00F622C6" w:rsidRPr="00E968B8" w:rsidRDefault="00F622C6">
      <w:pPr>
        <w:spacing w:before="11" w:line="240" w:lineRule="exact"/>
        <w:rPr>
          <w:sz w:val="24"/>
          <w:szCs w:val="24"/>
        </w:rPr>
      </w:pPr>
    </w:p>
    <w:p w:rsidR="00F622C6" w:rsidRPr="00E968B8" w:rsidRDefault="00C613B0">
      <w:pPr>
        <w:ind w:left="1945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ccu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acy</w:t>
      </w:r>
      <w:r w:rsidRPr="00E968B8">
        <w:rPr>
          <w:rFonts w:ascii="Lucida Console" w:eastAsia="Lucida Console" w:hAnsi="Lucida Console" w:cs="Lucida Console"/>
          <w:spacing w:val="-10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0.93</w:t>
      </w:r>
      <w:r w:rsidRPr="00E968B8">
        <w:rPr>
          <w:rFonts w:ascii="Lucida Console" w:eastAsia="Lucida Console" w:hAnsi="Lucida Console" w:cs="Lucida Console"/>
          <w:spacing w:val="2"/>
        </w:rPr>
        <w:t>4</w:t>
      </w:r>
      <w:r w:rsidRPr="00E968B8">
        <w:rPr>
          <w:rFonts w:ascii="Lucida Console" w:eastAsia="Lucida Console" w:hAnsi="Lucida Console" w:cs="Lucida Console"/>
        </w:rPr>
        <w:t>2</w:t>
      </w:r>
    </w:p>
    <w:p w:rsidR="00F622C6" w:rsidRPr="00E968B8" w:rsidRDefault="00C613B0">
      <w:pPr>
        <w:spacing w:before="25" w:line="267" w:lineRule="auto"/>
        <w:ind w:left="620" w:right="4410" w:firstLine="1567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95%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CI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(0.9</w:t>
      </w:r>
      <w:r w:rsidRPr="00E968B8">
        <w:rPr>
          <w:rFonts w:ascii="Lucida Console" w:eastAsia="Lucida Console" w:hAnsi="Lucida Console" w:cs="Lucida Console"/>
          <w:spacing w:val="2"/>
        </w:rPr>
        <w:t>2</w:t>
      </w:r>
      <w:r w:rsidRPr="00E968B8">
        <w:rPr>
          <w:rFonts w:ascii="Lucida Console" w:eastAsia="Lucida Console" w:hAnsi="Lucida Console" w:cs="Lucida Console"/>
        </w:rPr>
        <w:t>5,</w:t>
      </w:r>
      <w:r w:rsidRPr="00E968B8">
        <w:rPr>
          <w:rFonts w:ascii="Lucida Console" w:eastAsia="Lucida Console" w:hAnsi="Lucida Console" w:cs="Lucida Console"/>
          <w:spacing w:val="-8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942</w:t>
      </w:r>
      <w:r w:rsidRPr="00E968B8">
        <w:rPr>
          <w:rFonts w:ascii="Lucida Console" w:eastAsia="Lucida Console" w:hAnsi="Lucida Console" w:cs="Lucida Console"/>
          <w:spacing w:val="2"/>
        </w:rPr>
        <w:t>5</w:t>
      </w:r>
      <w:r w:rsidRPr="00E968B8">
        <w:rPr>
          <w:rFonts w:ascii="Lucida Console" w:eastAsia="Lucida Console" w:hAnsi="Lucida Console" w:cs="Lucida Console"/>
        </w:rPr>
        <w:t>) No Inf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rmat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on</w:t>
      </w:r>
      <w:r w:rsidRPr="00E968B8">
        <w:rPr>
          <w:rFonts w:ascii="Lucida Console" w:eastAsia="Lucida Console" w:hAnsi="Lucida Console" w:cs="Lucida Console"/>
          <w:spacing w:val="-13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ate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0.31</w:t>
      </w:r>
      <w:r w:rsidRPr="00E968B8">
        <w:rPr>
          <w:rFonts w:ascii="Lucida Console" w:eastAsia="Lucida Console" w:hAnsi="Lucida Console" w:cs="Lucida Console"/>
          <w:spacing w:val="2"/>
        </w:rPr>
        <w:t>9</w:t>
      </w:r>
      <w:r w:rsidRPr="00E968B8">
        <w:rPr>
          <w:rFonts w:ascii="Lucida Console" w:eastAsia="Lucida Console" w:hAnsi="Lucida Console" w:cs="Lucida Console"/>
        </w:rPr>
        <w:t>3</w:t>
      </w:r>
    </w:p>
    <w:p w:rsidR="00F622C6" w:rsidRPr="00E968B8" w:rsidRDefault="00C613B0">
      <w:pPr>
        <w:spacing w:before="2"/>
        <w:ind w:left="6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P</w:t>
      </w:r>
      <w:r w:rsidRPr="00E968B8">
        <w:rPr>
          <w:rFonts w:ascii="Lucida Console" w:eastAsia="Lucida Console" w:hAnsi="Lucida Console" w:cs="Lucida Console"/>
          <w:spacing w:val="2"/>
        </w:rPr>
        <w:t>-</w:t>
      </w:r>
      <w:r w:rsidRPr="00E968B8">
        <w:rPr>
          <w:rFonts w:ascii="Lucida Console" w:eastAsia="Lucida Console" w:hAnsi="Lucida Console" w:cs="Lucida Console"/>
        </w:rPr>
        <w:t>Value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[Acc</w:t>
      </w:r>
      <w:r w:rsidRPr="00E968B8">
        <w:rPr>
          <w:rFonts w:ascii="Lucida Console" w:eastAsia="Lucida Console" w:hAnsi="Lucida Console" w:cs="Lucida Console"/>
          <w:spacing w:val="-3"/>
        </w:rPr>
        <w:t xml:space="preserve"> </w:t>
      </w: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IR]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&lt;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2.</w:t>
      </w:r>
      <w:r w:rsidRPr="00E968B8">
        <w:rPr>
          <w:rFonts w:ascii="Lucida Console" w:eastAsia="Lucida Console" w:hAnsi="Lucida Console" w:cs="Lucida Console"/>
          <w:spacing w:val="2"/>
        </w:rPr>
        <w:t>2</w:t>
      </w:r>
      <w:r w:rsidRPr="00E968B8">
        <w:rPr>
          <w:rFonts w:ascii="Lucida Console" w:eastAsia="Lucida Console" w:hAnsi="Lucida Console" w:cs="Lucida Console"/>
        </w:rPr>
        <w:t>e-16</w:t>
      </w:r>
    </w:p>
    <w:p w:rsidR="00F622C6" w:rsidRPr="00E968B8" w:rsidRDefault="00F622C6">
      <w:pPr>
        <w:spacing w:before="12" w:line="240" w:lineRule="exact"/>
        <w:rPr>
          <w:sz w:val="24"/>
          <w:szCs w:val="24"/>
        </w:rPr>
      </w:pPr>
    </w:p>
    <w:p w:rsidR="00F622C6" w:rsidRPr="00E968B8" w:rsidRDefault="00C613B0">
      <w:pPr>
        <w:ind w:left="2308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K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ppa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0.90</w:t>
      </w:r>
      <w:r w:rsidRPr="00E968B8">
        <w:rPr>
          <w:rFonts w:ascii="Lucida Console" w:eastAsia="Lucida Console" w:hAnsi="Lucida Console" w:cs="Lucida Console"/>
          <w:spacing w:val="2"/>
        </w:rPr>
        <w:t>7</w:t>
      </w:r>
      <w:r w:rsidRPr="00E968B8">
        <w:rPr>
          <w:rFonts w:ascii="Lucida Console" w:eastAsia="Lucida Console" w:hAnsi="Lucida Console" w:cs="Lucida Console"/>
        </w:rPr>
        <w:t>1</w:t>
      </w:r>
    </w:p>
    <w:p w:rsidR="00F622C6" w:rsidRPr="00E968B8" w:rsidRDefault="00C613B0">
      <w:pPr>
        <w:spacing w:before="23"/>
        <w:ind w:left="26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Mcne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>ar's</w:t>
      </w:r>
      <w:r w:rsidRPr="00E968B8">
        <w:rPr>
          <w:rFonts w:ascii="Lucida Console" w:eastAsia="Lucida Console" w:hAnsi="Lucida Console" w:cs="Lucida Console"/>
          <w:spacing w:val="-9"/>
        </w:rPr>
        <w:t xml:space="preserve"> </w:t>
      </w:r>
      <w:r w:rsidRPr="00E968B8">
        <w:rPr>
          <w:rFonts w:ascii="Lucida Console" w:eastAsia="Lucida Console" w:hAnsi="Lucida Console" w:cs="Lucida Console"/>
        </w:rPr>
        <w:t>Test</w:t>
      </w:r>
      <w:r w:rsidRPr="00E968B8">
        <w:rPr>
          <w:rFonts w:ascii="Lucida Console" w:eastAsia="Lucida Console" w:hAnsi="Lucida Console" w:cs="Lucida Console"/>
          <w:spacing w:val="-3"/>
        </w:rPr>
        <w:t xml:space="preserve"> </w:t>
      </w:r>
      <w:r w:rsidRPr="00E968B8">
        <w:rPr>
          <w:rFonts w:ascii="Lucida Console" w:eastAsia="Lucida Console" w:hAnsi="Lucida Console" w:cs="Lucida Console"/>
        </w:rPr>
        <w:t>P-V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lue</w:t>
      </w:r>
      <w:r w:rsidRPr="00E968B8">
        <w:rPr>
          <w:rFonts w:ascii="Lucida Console" w:eastAsia="Lucida Console" w:hAnsi="Lucida Console" w:cs="Lucida Console"/>
          <w:spacing w:val="-8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NA</w:t>
      </w:r>
    </w:p>
    <w:p w:rsidR="00F622C6" w:rsidRPr="00E968B8" w:rsidRDefault="00F622C6">
      <w:pPr>
        <w:spacing w:before="2" w:line="140" w:lineRule="exact"/>
        <w:rPr>
          <w:sz w:val="15"/>
          <w:szCs w:val="15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5"/>
        <w:gridCol w:w="844"/>
        <w:gridCol w:w="1084"/>
        <w:gridCol w:w="1085"/>
        <w:gridCol w:w="1085"/>
        <w:gridCol w:w="1084"/>
        <w:gridCol w:w="1064"/>
      </w:tblGrid>
      <w:tr w:rsidR="00E968B8" w:rsidRPr="00E968B8">
        <w:trPr>
          <w:trHeight w:hRule="exact" w:val="299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Stati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s</w:t>
            </w:r>
            <w:r w:rsidRPr="00E968B8">
              <w:rPr>
                <w:rFonts w:ascii="Lucida Console" w:eastAsia="Lucida Console" w:hAnsi="Lucida Console" w:cs="Lucida Console"/>
              </w:rPr>
              <w:t>tics</w:t>
            </w:r>
            <w:r w:rsidRPr="00E968B8">
              <w:rPr>
                <w:rFonts w:ascii="Lucida Console" w:eastAsia="Lucida Console" w:hAnsi="Lucida Console" w:cs="Lucida Console"/>
                <w:spacing w:val="-10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by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6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C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l</w:t>
            </w:r>
            <w:r w:rsidRPr="00E968B8">
              <w:rPr>
                <w:rFonts w:ascii="Lucida Console" w:eastAsia="Lucida Console" w:hAnsi="Lucida Console" w:cs="Lucida Console"/>
              </w:rPr>
              <w:t>ass: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F622C6"/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F622C6"/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F622C6"/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F622C6"/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F622C6"/>
        </w:tc>
      </w:tr>
    </w:tbl>
    <w:p w:rsidR="00F622C6" w:rsidRPr="00E968B8" w:rsidRDefault="00F622C6">
      <w:pPr>
        <w:spacing w:before="10" w:line="40" w:lineRule="exact"/>
        <w:rPr>
          <w:sz w:val="4"/>
          <w:szCs w:val="4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8"/>
        <w:gridCol w:w="1084"/>
        <w:gridCol w:w="1085"/>
        <w:gridCol w:w="1085"/>
        <w:gridCol w:w="1084"/>
        <w:gridCol w:w="1064"/>
      </w:tblGrid>
      <w:tr w:rsidR="00E968B8" w:rsidRPr="00E968B8">
        <w:trPr>
          <w:trHeight w:hRule="exact" w:val="312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F622C6"/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6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Clas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s</w:t>
            </w:r>
            <w:r w:rsidRPr="00E968B8">
              <w:rPr>
                <w:rFonts w:ascii="Lucida Console" w:eastAsia="Lucida Console" w:hAnsi="Lucida Console" w:cs="Lucida Console"/>
              </w:rPr>
              <w:t>:</w:t>
            </w:r>
            <w:r w:rsidRPr="00E968B8">
              <w:rPr>
                <w:rFonts w:ascii="Lucida Console" w:eastAsia="Lucida Console" w:hAnsi="Lucida Console" w:cs="Lucida Console"/>
                <w:spacing w:val="-7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A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6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spacing w:val="2"/>
              </w:rPr>
              <w:t>C</w:t>
            </w:r>
            <w:r w:rsidRPr="00E968B8">
              <w:rPr>
                <w:rFonts w:ascii="Lucida Console" w:eastAsia="Lucida Console" w:hAnsi="Lucida Console" w:cs="Lucida Console"/>
              </w:rPr>
              <w:t>lass:</w:t>
            </w:r>
            <w:r w:rsidRPr="00E968B8">
              <w:rPr>
                <w:rFonts w:ascii="Lucida Console" w:eastAsia="Lucida Console" w:hAnsi="Lucida Console" w:cs="Lucida Console"/>
                <w:spacing w:val="-5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B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6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spacing w:val="2"/>
              </w:rPr>
              <w:t>C</w:t>
            </w:r>
            <w:r w:rsidRPr="00E968B8">
              <w:rPr>
                <w:rFonts w:ascii="Lucida Console" w:eastAsia="Lucida Console" w:hAnsi="Lucida Console" w:cs="Lucida Console"/>
              </w:rPr>
              <w:t>lass:</w:t>
            </w:r>
            <w:r w:rsidRPr="00E968B8">
              <w:rPr>
                <w:rFonts w:ascii="Lucida Console" w:eastAsia="Lucida Console" w:hAnsi="Lucida Console" w:cs="Lucida Console"/>
                <w:spacing w:val="-4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C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6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Cl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a</w:t>
            </w:r>
            <w:r w:rsidRPr="00E968B8">
              <w:rPr>
                <w:rFonts w:ascii="Lucida Console" w:eastAsia="Lucida Console" w:hAnsi="Lucida Console" w:cs="Lucida Console"/>
              </w:rPr>
              <w:t>ss:</w:t>
            </w:r>
            <w:r w:rsidRPr="00E968B8">
              <w:rPr>
                <w:rFonts w:ascii="Lucida Console" w:eastAsia="Lucida Console" w:hAnsi="Lucida Console" w:cs="Lucida Console"/>
                <w:spacing w:val="-7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D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Cl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a</w:t>
            </w:r>
            <w:r w:rsidRPr="00E968B8">
              <w:rPr>
                <w:rFonts w:ascii="Lucida Console" w:eastAsia="Lucida Console" w:hAnsi="Lucida Console" w:cs="Lucida Console"/>
              </w:rPr>
              <w:t>ss:</w:t>
            </w:r>
            <w:r w:rsidRPr="00E968B8">
              <w:rPr>
                <w:rFonts w:ascii="Lucida Console" w:eastAsia="Lucida Console" w:hAnsi="Lucida Console" w:cs="Lucida Console"/>
                <w:spacing w:val="-7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E</w:t>
            </w:r>
          </w:p>
        </w:tc>
      </w:tr>
      <w:tr w:rsidR="00E968B8" w:rsidRPr="00E968B8">
        <w:trPr>
          <w:trHeight w:hRule="exact" w:val="226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Sensi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t</w:t>
            </w:r>
            <w:r w:rsidRPr="00E968B8">
              <w:rPr>
                <w:rFonts w:ascii="Lucida Console" w:eastAsia="Lucida Console" w:hAnsi="Lucida Console" w:cs="Lucida Console"/>
              </w:rPr>
              <w:t>ivity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1.000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8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.</w:t>
            </w:r>
            <w:r w:rsidRPr="00E968B8">
              <w:rPr>
                <w:rFonts w:ascii="Lucida Console" w:eastAsia="Lucida Console" w:hAnsi="Lucida Console" w:cs="Lucida Console"/>
              </w:rPr>
              <w:t>00000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spacing w:val="2"/>
              </w:rPr>
              <w:t>1</w:t>
            </w:r>
            <w:r w:rsidRPr="00E968B8">
              <w:rPr>
                <w:rFonts w:ascii="Lucida Console" w:eastAsia="Lucida Console" w:hAnsi="Lucida Console" w:cs="Lucida Console"/>
              </w:rPr>
              <w:t>.0000</w:t>
            </w:r>
          </w:p>
        </w:tc>
      </w:tr>
      <w:tr w:rsidR="00E968B8" w:rsidRPr="00E968B8">
        <w:trPr>
          <w:trHeight w:hRule="exact" w:val="226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Speci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f</w:t>
            </w:r>
            <w:r w:rsidRPr="00E968B8">
              <w:rPr>
                <w:rFonts w:ascii="Lucida Console" w:eastAsia="Lucida Console" w:hAnsi="Lucida Console" w:cs="Lucida Console"/>
              </w:rPr>
              <w:t>icity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1.000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8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.</w:t>
            </w:r>
            <w:r w:rsidRPr="00E968B8">
              <w:rPr>
                <w:rFonts w:ascii="Lucida Console" w:eastAsia="Lucida Console" w:hAnsi="Lucida Console" w:cs="Lucida Console"/>
              </w:rPr>
              <w:t>00000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.9059</w:t>
            </w:r>
          </w:p>
        </w:tc>
      </w:tr>
      <w:tr w:rsidR="00E968B8" w:rsidRPr="00E968B8">
        <w:trPr>
          <w:trHeight w:hRule="exact" w:val="224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Pos</w:t>
            </w:r>
            <w:r w:rsidRPr="00E968B8">
              <w:rPr>
                <w:rFonts w:ascii="Lucida Console" w:eastAsia="Lucida Console" w:hAnsi="Lucida Console" w:cs="Lucida Console"/>
                <w:spacing w:val="-4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P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r</w:t>
            </w:r>
            <w:r w:rsidRPr="00E968B8">
              <w:rPr>
                <w:rFonts w:ascii="Lucida Console" w:eastAsia="Lucida Console" w:hAnsi="Lucida Console" w:cs="Lucida Console"/>
              </w:rPr>
              <w:t>ed</w:t>
            </w:r>
            <w:r w:rsidRPr="00E968B8">
              <w:rPr>
                <w:rFonts w:ascii="Lucida Console" w:eastAsia="Lucida Console" w:hAnsi="Lucida Console" w:cs="Lucida Console"/>
                <w:spacing w:val="-5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V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a</w:t>
            </w:r>
            <w:r w:rsidRPr="00E968B8">
              <w:rPr>
                <w:rFonts w:ascii="Lucida Console" w:eastAsia="Lucida Console" w:hAnsi="Lucida Console" w:cs="Lucida Console"/>
              </w:rPr>
              <w:t>lue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1.000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66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NaN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.8202</w:t>
            </w:r>
          </w:p>
        </w:tc>
      </w:tr>
      <w:tr w:rsidR="00E968B8" w:rsidRPr="00E968B8">
        <w:trPr>
          <w:trHeight w:hRule="exact" w:val="224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Neg</w:t>
            </w:r>
            <w:r w:rsidRPr="00E968B8">
              <w:rPr>
                <w:rFonts w:ascii="Lucida Console" w:eastAsia="Lucida Console" w:hAnsi="Lucida Console" w:cs="Lucida Console"/>
                <w:spacing w:val="-4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P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r</w:t>
            </w:r>
            <w:r w:rsidRPr="00E968B8">
              <w:rPr>
                <w:rFonts w:ascii="Lucida Console" w:eastAsia="Lucida Console" w:hAnsi="Lucida Console" w:cs="Lucida Console"/>
              </w:rPr>
              <w:t>ed</w:t>
            </w:r>
            <w:r w:rsidRPr="00E968B8">
              <w:rPr>
                <w:rFonts w:ascii="Lucida Console" w:eastAsia="Lucida Console" w:hAnsi="Lucida Console" w:cs="Lucida Console"/>
                <w:spacing w:val="-5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V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a</w:t>
            </w:r>
            <w:r w:rsidRPr="00E968B8">
              <w:rPr>
                <w:rFonts w:ascii="Lucida Console" w:eastAsia="Lucida Console" w:hAnsi="Lucida Console" w:cs="Lucida Console"/>
              </w:rPr>
              <w:t>lue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18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1.000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18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.</w:t>
            </w:r>
            <w:r w:rsidRPr="00E968B8">
              <w:rPr>
                <w:rFonts w:ascii="Lucida Console" w:eastAsia="Lucida Console" w:hAnsi="Lucida Console" w:cs="Lucida Console"/>
              </w:rPr>
              <w:t>93416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30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spacing w:val="2"/>
              </w:rPr>
              <w:t>1</w:t>
            </w:r>
            <w:r w:rsidRPr="00E968B8">
              <w:rPr>
                <w:rFonts w:ascii="Lucida Console" w:eastAsia="Lucida Console" w:hAnsi="Lucida Console" w:cs="Lucida Console"/>
              </w:rPr>
              <w:t>.0000</w:t>
            </w:r>
          </w:p>
        </w:tc>
      </w:tr>
      <w:tr w:rsidR="00E968B8" w:rsidRPr="00E968B8">
        <w:trPr>
          <w:trHeight w:hRule="exact" w:val="226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Preva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l</w:t>
            </w:r>
            <w:r w:rsidRPr="00E968B8">
              <w:rPr>
                <w:rFonts w:ascii="Lucida Console" w:eastAsia="Lucida Console" w:hAnsi="Lucida Console" w:cs="Lucida Console"/>
              </w:rPr>
              <w:t>ence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3</w:t>
            </w:r>
            <w:r w:rsidRPr="00E968B8">
              <w:rPr>
                <w:rFonts w:ascii="Lucida Console" w:eastAsia="Lucida Console" w:hAnsi="Lucida Console" w:cs="Lucida Console"/>
              </w:rPr>
              <w:t>193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0.2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7</w:t>
            </w:r>
            <w:r w:rsidRPr="00E968B8">
              <w:rPr>
                <w:rFonts w:ascii="Lucida Console" w:eastAsia="Lucida Console" w:hAnsi="Lucida Console" w:cs="Lucida Console"/>
              </w:rPr>
              <w:t>98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0.034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7</w:t>
            </w:r>
            <w:r w:rsidRPr="00E968B8">
              <w:rPr>
                <w:rFonts w:ascii="Lucida Console" w:eastAsia="Lucida Console" w:hAnsi="Lucida Console" w:cs="Lucida Console"/>
              </w:rPr>
              <w:t>8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8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.</w:t>
            </w:r>
            <w:r w:rsidRPr="00E968B8">
              <w:rPr>
                <w:rFonts w:ascii="Lucida Console" w:eastAsia="Lucida Console" w:hAnsi="Lucida Console" w:cs="Lucida Console"/>
              </w:rPr>
              <w:t>06584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.3003</w:t>
            </w:r>
          </w:p>
        </w:tc>
      </w:tr>
      <w:tr w:rsidR="00E968B8" w:rsidRPr="00E968B8">
        <w:trPr>
          <w:trHeight w:hRule="exact" w:val="226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Detec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t</w:t>
            </w:r>
            <w:r w:rsidRPr="00E968B8">
              <w:rPr>
                <w:rFonts w:ascii="Lucida Console" w:eastAsia="Lucida Console" w:hAnsi="Lucida Console" w:cs="Lucida Console"/>
              </w:rPr>
              <w:t>ion</w:t>
            </w:r>
            <w:r w:rsidRPr="00E968B8">
              <w:rPr>
                <w:rFonts w:ascii="Lucida Console" w:eastAsia="Lucida Console" w:hAnsi="Lucida Console" w:cs="Lucida Console"/>
                <w:spacing w:val="-11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R</w:t>
            </w:r>
            <w:r w:rsidRPr="00E968B8">
              <w:rPr>
                <w:rFonts w:ascii="Lucida Console" w:eastAsia="Lucida Console" w:hAnsi="Lucida Console" w:cs="Lucida Console"/>
              </w:rPr>
              <w:t>ate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3</w:t>
            </w:r>
            <w:r w:rsidRPr="00E968B8">
              <w:rPr>
                <w:rFonts w:ascii="Lucida Console" w:eastAsia="Lucida Console" w:hAnsi="Lucida Console" w:cs="Lucida Console"/>
              </w:rPr>
              <w:t>193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0.2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7</w:t>
            </w:r>
            <w:r w:rsidRPr="00E968B8">
              <w:rPr>
                <w:rFonts w:ascii="Lucida Console" w:eastAsia="Lucida Console" w:hAnsi="Lucida Console" w:cs="Lucida Console"/>
              </w:rPr>
              <w:t>98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0.034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7</w:t>
            </w:r>
            <w:r w:rsidRPr="00E968B8">
              <w:rPr>
                <w:rFonts w:ascii="Lucida Console" w:eastAsia="Lucida Console" w:hAnsi="Lucida Console" w:cs="Lucida Console"/>
              </w:rPr>
              <w:t>8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8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.</w:t>
            </w:r>
            <w:r w:rsidRPr="00E968B8">
              <w:rPr>
                <w:rFonts w:ascii="Lucida Console" w:eastAsia="Lucida Console" w:hAnsi="Lucida Console" w:cs="Lucida Console"/>
              </w:rPr>
              <w:t>00000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.3003</w:t>
            </w:r>
          </w:p>
        </w:tc>
      </w:tr>
      <w:tr w:rsidR="00E968B8" w:rsidRPr="00E968B8">
        <w:trPr>
          <w:trHeight w:hRule="exact" w:val="224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Detec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t</w:t>
            </w:r>
            <w:r w:rsidRPr="00E968B8">
              <w:rPr>
                <w:rFonts w:ascii="Lucida Console" w:eastAsia="Lucida Console" w:hAnsi="Lucida Console" w:cs="Lucida Console"/>
              </w:rPr>
              <w:t>ion</w:t>
            </w:r>
            <w:r w:rsidRPr="00E968B8">
              <w:rPr>
                <w:rFonts w:ascii="Lucida Console" w:eastAsia="Lucida Console" w:hAnsi="Lucida Console" w:cs="Lucida Console"/>
                <w:spacing w:val="-11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P</w:t>
            </w:r>
            <w:r w:rsidRPr="00E968B8">
              <w:rPr>
                <w:rFonts w:ascii="Lucida Console" w:eastAsia="Lucida Console" w:hAnsi="Lucida Console" w:cs="Lucida Console"/>
              </w:rPr>
              <w:t>reva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l</w:t>
            </w:r>
            <w:r w:rsidRPr="00E968B8">
              <w:rPr>
                <w:rFonts w:ascii="Lucida Console" w:eastAsia="Lucida Console" w:hAnsi="Lucida Console" w:cs="Lucida Console"/>
              </w:rPr>
              <w:t>ence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3</w:t>
            </w:r>
            <w:r w:rsidRPr="00E968B8">
              <w:rPr>
                <w:rFonts w:ascii="Lucida Console" w:eastAsia="Lucida Console" w:hAnsi="Lucida Console" w:cs="Lucida Console"/>
              </w:rPr>
              <w:t>193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0.2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7</w:t>
            </w:r>
            <w:r w:rsidRPr="00E968B8">
              <w:rPr>
                <w:rFonts w:ascii="Lucida Console" w:eastAsia="Lucida Console" w:hAnsi="Lucida Console" w:cs="Lucida Console"/>
              </w:rPr>
              <w:t>98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0.034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7</w:t>
            </w:r>
            <w:r w:rsidRPr="00E968B8">
              <w:rPr>
                <w:rFonts w:ascii="Lucida Console" w:eastAsia="Lucida Console" w:hAnsi="Lucida Console" w:cs="Lucida Console"/>
              </w:rPr>
              <w:t>8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8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.</w:t>
            </w:r>
            <w:r w:rsidRPr="00E968B8">
              <w:rPr>
                <w:rFonts w:ascii="Lucida Console" w:eastAsia="Lucida Console" w:hAnsi="Lucida Console" w:cs="Lucida Console"/>
              </w:rPr>
              <w:t>00000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.3661</w:t>
            </w:r>
          </w:p>
        </w:tc>
      </w:tr>
      <w:tr w:rsidR="00E968B8" w:rsidRPr="00E968B8">
        <w:trPr>
          <w:trHeight w:hRule="exact" w:val="311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Balan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c</w:t>
            </w:r>
            <w:r w:rsidRPr="00E968B8">
              <w:rPr>
                <w:rFonts w:ascii="Lucida Console" w:eastAsia="Lucida Console" w:hAnsi="Lucida Console" w:cs="Lucida Console"/>
              </w:rPr>
              <w:t>ed</w:t>
            </w:r>
            <w:r w:rsidRPr="00E968B8">
              <w:rPr>
                <w:rFonts w:ascii="Lucida Console" w:eastAsia="Lucida Console" w:hAnsi="Lucida Console" w:cs="Lucida Console"/>
                <w:spacing w:val="-10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A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c</w:t>
            </w:r>
            <w:r w:rsidRPr="00E968B8">
              <w:rPr>
                <w:rFonts w:ascii="Lucida Console" w:eastAsia="Lucida Console" w:hAnsi="Lucida Console" w:cs="Lucida Console"/>
              </w:rPr>
              <w:t>cura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c</w:t>
            </w:r>
            <w:r w:rsidRPr="00E968B8">
              <w:rPr>
                <w:rFonts w:ascii="Lucida Console" w:eastAsia="Lucida Console" w:hAnsi="Lucida Console" w:cs="Lucida Console"/>
              </w:rPr>
              <w:t>y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18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1.000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18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.</w:t>
            </w:r>
            <w:r w:rsidRPr="00E968B8">
              <w:rPr>
                <w:rFonts w:ascii="Lucida Console" w:eastAsia="Lucida Console" w:hAnsi="Lucida Console" w:cs="Lucida Console"/>
              </w:rPr>
              <w:t>50000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30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.9530</w:t>
            </w:r>
          </w:p>
        </w:tc>
      </w:tr>
    </w:tbl>
    <w:p w:rsidR="00F622C6" w:rsidRPr="00E968B8" w:rsidRDefault="00F622C6">
      <w:pPr>
        <w:spacing w:before="2" w:line="140" w:lineRule="exact"/>
        <w:rPr>
          <w:sz w:val="15"/>
          <w:szCs w:val="15"/>
        </w:rPr>
      </w:pPr>
    </w:p>
    <w:p w:rsidR="00F622C6" w:rsidRPr="00E968B8" w:rsidRDefault="00C613B0">
      <w:pPr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#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d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fine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trai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ing</w:t>
      </w:r>
      <w:r w:rsidRPr="00E968B8">
        <w:rPr>
          <w:rFonts w:ascii="Lucida Console" w:eastAsia="Lucida Console" w:hAnsi="Lucida Console" w:cs="Lucida Console"/>
          <w:spacing w:val="-8"/>
        </w:rPr>
        <w:t xml:space="preserve"> </w:t>
      </w:r>
      <w:r w:rsidRPr="00E968B8">
        <w:rPr>
          <w:rFonts w:ascii="Lucida Console" w:eastAsia="Lucida Console" w:hAnsi="Lucida Console" w:cs="Lucida Console"/>
        </w:rPr>
        <w:t>contr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l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tra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n_co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trol</w:t>
      </w:r>
      <w:r w:rsidRPr="00E968B8">
        <w:rPr>
          <w:rFonts w:ascii="Lucida Console" w:eastAsia="Lucida Console" w:hAnsi="Lucida Console" w:cs="Lucida Console"/>
          <w:spacing w:val="3"/>
        </w:rPr>
        <w:t>&lt;</w:t>
      </w:r>
      <w:r w:rsidRPr="00E968B8">
        <w:rPr>
          <w:rFonts w:ascii="Lucida Console" w:eastAsia="Lucida Console" w:hAnsi="Lucida Console" w:cs="Lucida Console"/>
        </w:rPr>
        <w:t>-</w:t>
      </w:r>
      <w:r w:rsidRPr="00E968B8">
        <w:rPr>
          <w:rFonts w:ascii="Lucida Console" w:eastAsia="Lucida Console" w:hAnsi="Lucida Console" w:cs="Lucida Console"/>
          <w:spacing w:val="-18"/>
        </w:rPr>
        <w:t xml:space="preserve"> </w:t>
      </w:r>
      <w:r w:rsidRPr="00E968B8">
        <w:rPr>
          <w:rFonts w:ascii="Lucida Console" w:eastAsia="Lucida Console" w:hAnsi="Lucida Console" w:cs="Lucida Console"/>
        </w:rPr>
        <w:t>t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ainCo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trol</w:t>
      </w:r>
      <w:r w:rsidRPr="00E968B8">
        <w:rPr>
          <w:rFonts w:ascii="Lucida Console" w:eastAsia="Lucida Console" w:hAnsi="Lucida Console" w:cs="Lucida Console"/>
          <w:spacing w:val="2"/>
        </w:rPr>
        <w:t>(</w:t>
      </w:r>
      <w:r w:rsidRPr="00E968B8">
        <w:rPr>
          <w:rFonts w:ascii="Lucida Console" w:eastAsia="Lucida Console" w:hAnsi="Lucida Console" w:cs="Lucida Console"/>
        </w:rPr>
        <w:t>meth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d="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v",</w:t>
      </w:r>
      <w:r w:rsidRPr="00E968B8">
        <w:rPr>
          <w:rFonts w:ascii="Lucida Console" w:eastAsia="Lucida Console" w:hAnsi="Lucida Console" w:cs="Lucida Console"/>
          <w:spacing w:val="-30"/>
        </w:rPr>
        <w:t xml:space="preserve"> </w:t>
      </w:r>
      <w:r w:rsidRPr="00E968B8">
        <w:rPr>
          <w:rFonts w:ascii="Lucida Console" w:eastAsia="Lucida Console" w:hAnsi="Lucida Console" w:cs="Lucida Console"/>
        </w:rPr>
        <w:t>n</w:t>
      </w:r>
      <w:r w:rsidRPr="00E968B8">
        <w:rPr>
          <w:rFonts w:ascii="Lucida Console" w:eastAsia="Lucida Console" w:hAnsi="Lucida Console" w:cs="Lucida Console"/>
          <w:spacing w:val="2"/>
        </w:rPr>
        <w:t>u</w:t>
      </w:r>
      <w:r w:rsidRPr="00E968B8">
        <w:rPr>
          <w:rFonts w:ascii="Lucida Console" w:eastAsia="Lucida Console" w:hAnsi="Lucida Console" w:cs="Lucida Console"/>
        </w:rPr>
        <w:t>mber</w:t>
      </w:r>
      <w:r w:rsidRPr="00E968B8">
        <w:rPr>
          <w:rFonts w:ascii="Lucida Console" w:eastAsia="Lucida Console" w:hAnsi="Lucida Console" w:cs="Lucida Console"/>
          <w:spacing w:val="2"/>
        </w:rPr>
        <w:t>=</w:t>
      </w:r>
      <w:r w:rsidRPr="00E968B8">
        <w:rPr>
          <w:rFonts w:ascii="Lucida Console" w:eastAsia="Lucida Console" w:hAnsi="Lucida Console" w:cs="Lucida Console"/>
        </w:rPr>
        <w:t>10)</w:t>
      </w:r>
    </w:p>
    <w:p w:rsidR="00F622C6" w:rsidRPr="00E968B8" w:rsidRDefault="00C613B0">
      <w:pPr>
        <w:spacing w:before="23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#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t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ain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he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del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mod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l&lt;-</w:t>
      </w:r>
      <w:r w:rsidRPr="00E968B8">
        <w:rPr>
          <w:rFonts w:ascii="Lucida Console" w:eastAsia="Lucida Console" w:hAnsi="Lucida Console" w:cs="Lucida Console"/>
          <w:spacing w:val="-8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rain</w:t>
      </w:r>
      <w:r w:rsidRPr="00E968B8">
        <w:rPr>
          <w:rFonts w:ascii="Lucida Console" w:eastAsia="Lucida Console" w:hAnsi="Lucida Console" w:cs="Lucida Console"/>
          <w:spacing w:val="2"/>
        </w:rPr>
        <w:t>(</w:t>
      </w:r>
      <w:r w:rsidRPr="00E968B8">
        <w:rPr>
          <w:rFonts w:ascii="Lucida Console" w:eastAsia="Lucida Console" w:hAnsi="Lucida Console" w:cs="Lucida Console"/>
        </w:rPr>
        <w:t>cla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se~.,</w:t>
      </w:r>
      <w:r w:rsidRPr="00E968B8">
        <w:rPr>
          <w:rFonts w:ascii="Lucida Console" w:eastAsia="Lucida Console" w:hAnsi="Lucida Console" w:cs="Lucida Console"/>
          <w:spacing w:val="-16"/>
        </w:rPr>
        <w:t xml:space="preserve"> </w:t>
      </w:r>
      <w:r w:rsidRPr="00E968B8">
        <w:rPr>
          <w:rFonts w:ascii="Lucida Console" w:eastAsia="Lucida Console" w:hAnsi="Lucida Console" w:cs="Lucida Console"/>
        </w:rPr>
        <w:t>data</w:t>
      </w:r>
      <w:r w:rsidRPr="00E968B8">
        <w:rPr>
          <w:rFonts w:ascii="Lucida Console" w:eastAsia="Lucida Console" w:hAnsi="Lucida Console" w:cs="Lucida Console"/>
          <w:spacing w:val="2"/>
        </w:rPr>
        <w:t>=</w:t>
      </w:r>
      <w:r w:rsidRPr="00E968B8">
        <w:rPr>
          <w:rFonts w:ascii="Lucida Console" w:eastAsia="Lucida Console" w:hAnsi="Lucida Console" w:cs="Lucida Console"/>
        </w:rPr>
        <w:t>chur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Tra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n,</w:t>
      </w:r>
      <w:r w:rsidRPr="00E968B8">
        <w:rPr>
          <w:rFonts w:ascii="Lucida Console" w:eastAsia="Lucida Console" w:hAnsi="Lucida Console" w:cs="Lucida Console"/>
          <w:spacing w:val="-19"/>
        </w:rPr>
        <w:t xml:space="preserve"> </w:t>
      </w:r>
      <w:r w:rsidRPr="00E968B8">
        <w:rPr>
          <w:rFonts w:ascii="Lucida Console" w:eastAsia="Lucida Console" w:hAnsi="Lucida Console" w:cs="Lucida Console"/>
        </w:rPr>
        <w:t>tr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ontr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l=tr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in_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ontro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,</w:t>
      </w:r>
      <w:r w:rsidRPr="00E968B8">
        <w:rPr>
          <w:rFonts w:ascii="Lucida Console" w:eastAsia="Lucida Console" w:hAnsi="Lucida Console" w:cs="Lucida Console"/>
          <w:spacing w:val="-29"/>
        </w:rPr>
        <w:t xml:space="preserve"> </w:t>
      </w:r>
      <w:r w:rsidRPr="00E968B8">
        <w:rPr>
          <w:rFonts w:ascii="Lucida Console" w:eastAsia="Lucida Console" w:hAnsi="Lucida Console" w:cs="Lucida Console"/>
          <w:spacing w:val="3"/>
        </w:rPr>
        <w:t>m</w:t>
      </w:r>
      <w:r w:rsidRPr="00E968B8">
        <w:rPr>
          <w:rFonts w:ascii="Lucida Console" w:eastAsia="Lucida Console" w:hAnsi="Lucida Console" w:cs="Lucida Console"/>
        </w:rPr>
        <w:t>e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hod=</w:t>
      </w:r>
      <w:r w:rsidRPr="00E968B8">
        <w:rPr>
          <w:rFonts w:ascii="Lucida Console" w:eastAsia="Lucida Console" w:hAnsi="Lucida Console" w:cs="Lucida Console"/>
          <w:spacing w:val="2"/>
        </w:rPr>
        <w:t>"</w:t>
      </w:r>
      <w:r w:rsidRPr="00E968B8">
        <w:rPr>
          <w:rFonts w:ascii="Lucida Console" w:eastAsia="Lucida Console" w:hAnsi="Lucida Console" w:cs="Lucida Console"/>
        </w:rPr>
        <w:t>C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5.0")</w:t>
      </w:r>
    </w:p>
    <w:p w:rsidR="00F622C6" w:rsidRPr="00E968B8" w:rsidRDefault="00F622C6">
      <w:pPr>
        <w:spacing w:before="9" w:line="240" w:lineRule="exact"/>
        <w:rPr>
          <w:sz w:val="24"/>
          <w:szCs w:val="24"/>
        </w:rPr>
      </w:pPr>
    </w:p>
    <w:p w:rsidR="00F622C6" w:rsidRPr="00E968B8" w:rsidRDefault="00C613B0">
      <w:pPr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mod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l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Condi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ional</w:t>
      </w:r>
      <w:r w:rsidRPr="00E968B8">
        <w:rPr>
          <w:rFonts w:ascii="Lucida Console" w:eastAsia="Lucida Console" w:hAnsi="Lucida Console" w:cs="Lucida Console"/>
          <w:spacing w:val="-11"/>
        </w:rPr>
        <w:t xml:space="preserve"> </w:t>
      </w:r>
      <w:r w:rsidRPr="00E968B8">
        <w:rPr>
          <w:rFonts w:ascii="Lucida Console" w:eastAsia="Lucida Console" w:hAnsi="Lucida Console" w:cs="Lucida Console"/>
        </w:rPr>
        <w:t>Inf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ren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e</w:t>
      </w:r>
      <w:r w:rsidRPr="00E968B8">
        <w:rPr>
          <w:rFonts w:ascii="Lucida Console" w:eastAsia="Lucida Console" w:hAnsi="Lucida Console" w:cs="Lucida Console"/>
          <w:spacing w:val="-11"/>
        </w:rPr>
        <w:t xml:space="preserve"> </w:t>
      </w:r>
      <w:r w:rsidRPr="00E968B8">
        <w:rPr>
          <w:rFonts w:ascii="Lucida Console" w:eastAsia="Lucida Console" w:hAnsi="Lucida Console" w:cs="Lucida Console"/>
        </w:rPr>
        <w:t>Tree</w:t>
      </w:r>
    </w:p>
    <w:p w:rsidR="00F622C6" w:rsidRPr="00E968B8" w:rsidRDefault="00F622C6">
      <w:pPr>
        <w:spacing w:before="9" w:line="240" w:lineRule="exact"/>
        <w:rPr>
          <w:sz w:val="24"/>
          <w:szCs w:val="24"/>
        </w:rPr>
      </w:pPr>
    </w:p>
    <w:p w:rsidR="00F622C6" w:rsidRPr="00E968B8" w:rsidRDefault="00C613B0">
      <w:pPr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4000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ampl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s</w:t>
      </w:r>
    </w:p>
    <w:p w:rsidR="00F622C6" w:rsidRPr="00E968B8" w:rsidRDefault="00C613B0">
      <w:pPr>
        <w:spacing w:before="25"/>
        <w:ind w:left="260"/>
        <w:rPr>
          <w:rFonts w:ascii="Lucida Console" w:eastAsia="Lucida Console" w:hAnsi="Lucida Console" w:cs="Lucida Console"/>
        </w:rPr>
        <w:sectPr w:rsidR="00F622C6" w:rsidRPr="00E968B8">
          <w:headerReference w:type="default" r:id="rId17"/>
          <w:footerReference w:type="default" r:id="rId18"/>
          <w:pgSz w:w="12240" w:h="15840"/>
          <w:pgMar w:top="1480" w:right="1420" w:bottom="280" w:left="1300" w:header="0" w:footer="0" w:gutter="0"/>
          <w:cols w:space="720"/>
        </w:sectPr>
      </w:pPr>
      <w:r w:rsidRPr="00E968B8">
        <w:rPr>
          <w:rFonts w:ascii="Lucida Console" w:eastAsia="Lucida Console" w:hAnsi="Lucida Console" w:cs="Lucida Console"/>
        </w:rPr>
        <w:t>157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p</w:t>
      </w:r>
      <w:r w:rsidRPr="00E968B8">
        <w:rPr>
          <w:rFonts w:ascii="Lucida Console" w:eastAsia="Lucida Console" w:hAnsi="Lucida Console" w:cs="Lucida Console"/>
        </w:rPr>
        <w:t>redi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tor</w:t>
      </w:r>
    </w:p>
    <w:p w:rsidR="00F622C6" w:rsidRPr="00E968B8" w:rsidRDefault="00F622C6">
      <w:pPr>
        <w:spacing w:before="2" w:line="100" w:lineRule="exact"/>
        <w:rPr>
          <w:sz w:val="10"/>
          <w:szCs w:val="10"/>
        </w:rPr>
      </w:pPr>
    </w:p>
    <w:p w:rsidR="00F622C6" w:rsidRPr="00E968B8" w:rsidRDefault="00C613B0">
      <w:pPr>
        <w:ind w:left="5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5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lass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s:</w:t>
      </w:r>
      <w:r w:rsidRPr="00E968B8">
        <w:rPr>
          <w:rFonts w:ascii="Lucida Console" w:eastAsia="Lucida Console" w:hAnsi="Lucida Console" w:cs="Lucida Console"/>
          <w:spacing w:val="-10"/>
        </w:rPr>
        <w:t xml:space="preserve"> </w:t>
      </w:r>
      <w:r w:rsidRPr="00E968B8">
        <w:rPr>
          <w:rFonts w:ascii="Lucida Console" w:eastAsia="Lucida Console" w:hAnsi="Lucida Console" w:cs="Lucida Console"/>
        </w:rPr>
        <w:t>'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',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'</w:t>
      </w:r>
      <w:r w:rsidRPr="00E968B8">
        <w:rPr>
          <w:rFonts w:ascii="Lucida Console" w:eastAsia="Lucida Console" w:hAnsi="Lucida Console" w:cs="Lucida Console"/>
        </w:rPr>
        <w:t>B',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'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',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'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',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'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'</w:t>
      </w:r>
    </w:p>
    <w:p w:rsidR="00F622C6" w:rsidRPr="00E968B8" w:rsidRDefault="00F622C6">
      <w:pPr>
        <w:spacing w:before="12" w:line="240" w:lineRule="exact"/>
        <w:rPr>
          <w:sz w:val="24"/>
          <w:szCs w:val="24"/>
        </w:rPr>
      </w:pPr>
    </w:p>
    <w:p w:rsidR="00F622C6" w:rsidRPr="00E968B8" w:rsidRDefault="00C613B0">
      <w:pPr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No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pr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-pro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essi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g</w:t>
      </w:r>
    </w:p>
    <w:p w:rsidR="00F622C6" w:rsidRPr="00E968B8" w:rsidRDefault="00C613B0">
      <w:pPr>
        <w:spacing w:before="23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Resam</w:t>
      </w:r>
      <w:r w:rsidRPr="00E968B8">
        <w:rPr>
          <w:rFonts w:ascii="Lucida Console" w:eastAsia="Lucida Console" w:hAnsi="Lucida Console" w:cs="Lucida Console"/>
          <w:spacing w:val="2"/>
        </w:rPr>
        <w:t>p</w:t>
      </w:r>
      <w:r w:rsidRPr="00E968B8">
        <w:rPr>
          <w:rFonts w:ascii="Lucida Console" w:eastAsia="Lucida Console" w:hAnsi="Lucida Console" w:cs="Lucida Console"/>
        </w:rPr>
        <w:t>ling:</w:t>
      </w:r>
      <w:r w:rsidRPr="00E968B8">
        <w:rPr>
          <w:rFonts w:ascii="Lucida Console" w:eastAsia="Lucida Console" w:hAnsi="Lucida Console" w:cs="Lucida Console"/>
          <w:spacing w:val="-11"/>
        </w:rPr>
        <w:t xml:space="preserve"> </w:t>
      </w:r>
      <w:r w:rsidRPr="00E968B8">
        <w:rPr>
          <w:rFonts w:ascii="Lucida Console" w:eastAsia="Lucida Console" w:hAnsi="Lucida Console" w:cs="Lucida Console"/>
        </w:rPr>
        <w:t>Cro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s-V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lidat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d</w:t>
      </w:r>
      <w:r w:rsidRPr="00E968B8">
        <w:rPr>
          <w:rFonts w:ascii="Lucida Console" w:eastAsia="Lucida Console" w:hAnsi="Lucida Console" w:cs="Lucida Console"/>
          <w:spacing w:val="-18"/>
        </w:rPr>
        <w:t xml:space="preserve"> </w:t>
      </w:r>
      <w:r w:rsidRPr="00E968B8">
        <w:rPr>
          <w:rFonts w:ascii="Lucida Console" w:eastAsia="Lucida Console" w:hAnsi="Lucida Console" w:cs="Lucida Console"/>
        </w:rPr>
        <w:t>(10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fol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)</w:t>
      </w:r>
    </w:p>
    <w:p w:rsidR="00F622C6" w:rsidRPr="00E968B8" w:rsidRDefault="00C613B0">
      <w:pPr>
        <w:spacing w:before="25" w:line="270" w:lineRule="auto"/>
        <w:ind w:left="140" w:right="16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Summa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y</w:t>
      </w:r>
      <w:r w:rsidRPr="00E968B8">
        <w:rPr>
          <w:rFonts w:ascii="Lucida Console" w:eastAsia="Lucida Console" w:hAnsi="Lucida Console" w:cs="Lucida Console"/>
          <w:spacing w:val="-8"/>
        </w:rPr>
        <w:t xml:space="preserve"> </w:t>
      </w:r>
      <w:r w:rsidRPr="00E968B8">
        <w:rPr>
          <w:rFonts w:ascii="Lucida Console" w:eastAsia="Lucida Console" w:hAnsi="Lucida Console" w:cs="Lucida Console"/>
        </w:rPr>
        <w:t>of samp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e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</w:rPr>
        <w:t>s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zes: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3</w:t>
      </w:r>
      <w:r w:rsidRPr="00E968B8">
        <w:rPr>
          <w:rFonts w:ascii="Lucida Console" w:eastAsia="Lucida Console" w:hAnsi="Lucida Console" w:cs="Lucida Console"/>
        </w:rPr>
        <w:t>602,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3600,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36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0,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35</w:t>
      </w:r>
      <w:r w:rsidRPr="00E968B8">
        <w:rPr>
          <w:rFonts w:ascii="Lucida Console" w:eastAsia="Lucida Console" w:hAnsi="Lucida Console" w:cs="Lucida Console"/>
          <w:spacing w:val="2"/>
        </w:rPr>
        <w:t>9</w:t>
      </w:r>
      <w:r w:rsidRPr="00E968B8">
        <w:rPr>
          <w:rFonts w:ascii="Lucida Console" w:eastAsia="Lucida Console" w:hAnsi="Lucida Console" w:cs="Lucida Console"/>
        </w:rPr>
        <w:t>9,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3</w:t>
      </w:r>
      <w:r w:rsidRPr="00E968B8">
        <w:rPr>
          <w:rFonts w:ascii="Lucida Console" w:eastAsia="Lucida Console" w:hAnsi="Lucida Console" w:cs="Lucida Console"/>
          <w:spacing w:val="2"/>
        </w:rPr>
        <w:t>6</w:t>
      </w:r>
      <w:r w:rsidRPr="00E968B8">
        <w:rPr>
          <w:rFonts w:ascii="Lucida Console" w:eastAsia="Lucida Console" w:hAnsi="Lucida Console" w:cs="Lucida Console"/>
        </w:rPr>
        <w:t>01,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3</w:t>
      </w:r>
      <w:r w:rsidRPr="00E968B8">
        <w:rPr>
          <w:rFonts w:ascii="Lucida Console" w:eastAsia="Lucida Console" w:hAnsi="Lucida Console" w:cs="Lucida Console"/>
        </w:rPr>
        <w:t>599,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... Resam</w:t>
      </w:r>
      <w:r w:rsidRPr="00E968B8">
        <w:rPr>
          <w:rFonts w:ascii="Lucida Console" w:eastAsia="Lucida Console" w:hAnsi="Lucida Console" w:cs="Lucida Console"/>
          <w:spacing w:val="2"/>
        </w:rPr>
        <w:t>p</w:t>
      </w:r>
      <w:r w:rsidRPr="00E968B8">
        <w:rPr>
          <w:rFonts w:ascii="Lucida Console" w:eastAsia="Lucida Console" w:hAnsi="Lucida Console" w:cs="Lucida Console"/>
        </w:rPr>
        <w:t>ling</w:t>
      </w:r>
      <w:r w:rsidRPr="00E968B8">
        <w:rPr>
          <w:rFonts w:ascii="Lucida Console" w:eastAsia="Lucida Console" w:hAnsi="Lucida Console" w:cs="Lucida Console"/>
          <w:spacing w:val="-10"/>
        </w:rPr>
        <w:t xml:space="preserve"> </w:t>
      </w:r>
      <w:r w:rsidRPr="00E968B8">
        <w:rPr>
          <w:rFonts w:ascii="Lucida Console" w:eastAsia="Lucida Console" w:hAnsi="Lucida Console" w:cs="Lucida Console"/>
        </w:rPr>
        <w:t>resu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ts</w:t>
      </w:r>
      <w:r w:rsidRPr="00E968B8">
        <w:rPr>
          <w:rFonts w:ascii="Lucida Console" w:eastAsia="Lucida Console" w:hAnsi="Lucida Console" w:cs="Lucida Console"/>
          <w:spacing w:val="-8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cross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tuni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g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</w:rPr>
        <w:t>pa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ame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ers:</w:t>
      </w:r>
    </w:p>
    <w:p w:rsidR="00F622C6" w:rsidRPr="00E968B8" w:rsidRDefault="00F622C6">
      <w:pPr>
        <w:spacing w:before="4" w:line="120" w:lineRule="exact"/>
        <w:rPr>
          <w:sz w:val="12"/>
          <w:szCs w:val="12"/>
        </w:rPr>
      </w:pPr>
    </w:p>
    <w:tbl>
      <w:tblPr>
        <w:tblW w:w="0" w:type="auto"/>
        <w:tblInd w:w="3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4"/>
        <w:gridCol w:w="1687"/>
        <w:gridCol w:w="1325"/>
        <w:gridCol w:w="1244"/>
      </w:tblGrid>
      <w:tr w:rsidR="00E968B8" w:rsidRPr="00E968B8">
        <w:trPr>
          <w:trHeight w:hRule="exact" w:val="538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max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d</w:t>
            </w:r>
            <w:r w:rsidRPr="00E968B8">
              <w:rPr>
                <w:rFonts w:ascii="Lucida Console" w:eastAsia="Lucida Console" w:hAnsi="Lucida Console" w:cs="Lucida Console"/>
              </w:rPr>
              <w:t>epth</w:t>
            </w:r>
          </w:p>
          <w:p w:rsidR="00F622C6" w:rsidRPr="00E968B8" w:rsidRDefault="00C613B0">
            <w:pPr>
              <w:spacing w:before="25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min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c</w:t>
            </w:r>
            <w:r w:rsidRPr="00E968B8">
              <w:rPr>
                <w:rFonts w:ascii="Lucida Console" w:eastAsia="Lucida Console" w:hAnsi="Lucida Console" w:cs="Lucida Console"/>
              </w:rPr>
              <w:t>rit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e</w:t>
            </w:r>
            <w:r w:rsidRPr="00E968B8">
              <w:rPr>
                <w:rFonts w:ascii="Lucida Console" w:eastAsia="Lucida Console" w:hAnsi="Lucida Console" w:cs="Lucida Console"/>
              </w:rPr>
              <w:t>rion</w:t>
            </w:r>
          </w:p>
          <w:p w:rsidR="00F622C6" w:rsidRPr="00E968B8" w:rsidRDefault="00C613B0">
            <w:pPr>
              <w:spacing w:before="25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0.01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12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Accu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r</w:t>
            </w:r>
            <w:r w:rsidRPr="00E968B8">
              <w:rPr>
                <w:rFonts w:ascii="Lucida Console" w:eastAsia="Lucida Console" w:hAnsi="Lucida Console" w:cs="Lucida Console"/>
              </w:rPr>
              <w:t>acy</w:t>
            </w:r>
          </w:p>
          <w:p w:rsidR="00F622C6" w:rsidRPr="00E968B8" w:rsidRDefault="00C613B0">
            <w:pPr>
              <w:spacing w:before="25"/>
              <w:ind w:left="12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0.59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9</w:t>
            </w:r>
            <w:r w:rsidRPr="00E968B8">
              <w:rPr>
                <w:rFonts w:ascii="Lucida Console" w:eastAsia="Lucida Console" w:hAnsi="Lucida Console" w:cs="Lucida Console"/>
              </w:rPr>
              <w:t>5049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Ka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p</w:t>
            </w:r>
            <w:r w:rsidRPr="00E968B8">
              <w:rPr>
                <w:rFonts w:ascii="Lucida Console" w:eastAsia="Lucida Console" w:hAnsi="Lucida Console" w:cs="Lucida Console"/>
              </w:rPr>
              <w:t>pa</w:t>
            </w:r>
          </w:p>
          <w:p w:rsidR="00F622C6" w:rsidRPr="00E968B8" w:rsidRDefault="00C613B0">
            <w:pPr>
              <w:spacing w:before="25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3</w:t>
            </w:r>
            <w:r w:rsidRPr="00E968B8">
              <w:rPr>
                <w:rFonts w:ascii="Lucida Console" w:eastAsia="Lucida Console" w:hAnsi="Lucida Console" w:cs="Lucida Console"/>
              </w:rPr>
              <w:t>914677</w:t>
            </w:r>
          </w:p>
        </w:tc>
      </w:tr>
      <w:tr w:rsidR="00E968B8" w:rsidRPr="00E968B8">
        <w:trPr>
          <w:trHeight w:hRule="exact" w:val="226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0.50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0.59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9</w:t>
            </w:r>
            <w:r w:rsidRPr="00E968B8">
              <w:rPr>
                <w:rFonts w:ascii="Lucida Console" w:eastAsia="Lucida Console" w:hAnsi="Lucida Console" w:cs="Lucida Console"/>
              </w:rPr>
              <w:t>5049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3</w:t>
            </w:r>
            <w:r w:rsidRPr="00E968B8">
              <w:rPr>
                <w:rFonts w:ascii="Lucida Console" w:eastAsia="Lucida Console" w:hAnsi="Lucida Console" w:cs="Lucida Console"/>
              </w:rPr>
              <w:t>914677</w:t>
            </w:r>
          </w:p>
        </w:tc>
      </w:tr>
      <w:tr w:rsidR="00E968B8" w:rsidRPr="00E968B8">
        <w:trPr>
          <w:trHeight w:hRule="exact" w:val="224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0.99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0.59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9</w:t>
            </w:r>
            <w:r w:rsidRPr="00E968B8">
              <w:rPr>
                <w:rFonts w:ascii="Lucida Console" w:eastAsia="Lucida Console" w:hAnsi="Lucida Console" w:cs="Lucida Console"/>
              </w:rPr>
              <w:t>5049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3</w:t>
            </w:r>
            <w:r w:rsidRPr="00E968B8">
              <w:rPr>
                <w:rFonts w:ascii="Lucida Console" w:eastAsia="Lucida Console" w:hAnsi="Lucida Console" w:cs="Lucida Console"/>
              </w:rPr>
              <w:t>914677</w:t>
            </w:r>
          </w:p>
        </w:tc>
      </w:tr>
      <w:tr w:rsidR="00E968B8" w:rsidRPr="00E968B8">
        <w:trPr>
          <w:trHeight w:hRule="exact" w:val="224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2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0.01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12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0.76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6</w:t>
            </w:r>
            <w:r w:rsidRPr="00E968B8">
              <w:rPr>
                <w:rFonts w:ascii="Lucida Console" w:eastAsia="Lucida Console" w:hAnsi="Lucida Console" w:cs="Lucida Console"/>
              </w:rPr>
              <w:t>6999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6</w:t>
            </w:r>
            <w:r w:rsidRPr="00E968B8">
              <w:rPr>
                <w:rFonts w:ascii="Lucida Console" w:eastAsia="Lucida Console" w:hAnsi="Lucida Console" w:cs="Lucida Console"/>
              </w:rPr>
              <w:t>506937</w:t>
            </w:r>
          </w:p>
        </w:tc>
      </w:tr>
      <w:tr w:rsidR="00E968B8" w:rsidRPr="00E968B8">
        <w:trPr>
          <w:trHeight w:hRule="exact" w:val="226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2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0.50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0.76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6</w:t>
            </w:r>
            <w:r w:rsidRPr="00E968B8">
              <w:rPr>
                <w:rFonts w:ascii="Lucida Console" w:eastAsia="Lucida Console" w:hAnsi="Lucida Console" w:cs="Lucida Console"/>
              </w:rPr>
              <w:t>6999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6</w:t>
            </w:r>
            <w:r w:rsidRPr="00E968B8">
              <w:rPr>
                <w:rFonts w:ascii="Lucida Console" w:eastAsia="Lucida Console" w:hAnsi="Lucida Console" w:cs="Lucida Console"/>
              </w:rPr>
              <w:t>506937</w:t>
            </w:r>
          </w:p>
        </w:tc>
      </w:tr>
      <w:tr w:rsidR="00E968B8" w:rsidRPr="00E968B8">
        <w:trPr>
          <w:trHeight w:hRule="exact" w:val="226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2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0.99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0.76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6</w:t>
            </w:r>
            <w:r w:rsidRPr="00E968B8">
              <w:rPr>
                <w:rFonts w:ascii="Lucida Console" w:eastAsia="Lucida Console" w:hAnsi="Lucida Console" w:cs="Lucida Console"/>
              </w:rPr>
              <w:t>6999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6</w:t>
            </w:r>
            <w:r w:rsidRPr="00E968B8">
              <w:rPr>
                <w:rFonts w:ascii="Lucida Console" w:eastAsia="Lucida Console" w:hAnsi="Lucida Console" w:cs="Lucida Console"/>
              </w:rPr>
              <w:t>506937</w:t>
            </w:r>
          </w:p>
        </w:tc>
      </w:tr>
      <w:tr w:rsidR="00E968B8" w:rsidRPr="00E968B8">
        <w:trPr>
          <w:trHeight w:hRule="exact" w:val="224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3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0.01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0.93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7515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8</w:t>
            </w:r>
            <w:r w:rsidRPr="00E968B8">
              <w:rPr>
                <w:rFonts w:ascii="Lucida Console" w:eastAsia="Lucida Console" w:hAnsi="Lucida Console" w:cs="Lucida Console"/>
              </w:rPr>
              <w:t>998373</w:t>
            </w:r>
          </w:p>
        </w:tc>
      </w:tr>
      <w:tr w:rsidR="00E968B8" w:rsidRPr="00E968B8">
        <w:trPr>
          <w:trHeight w:hRule="exact" w:val="225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3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0.50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12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0.93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7515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8</w:t>
            </w:r>
            <w:r w:rsidRPr="00E968B8">
              <w:rPr>
                <w:rFonts w:ascii="Lucida Console" w:eastAsia="Lucida Console" w:hAnsi="Lucida Console" w:cs="Lucida Console"/>
              </w:rPr>
              <w:t>998373</w:t>
            </w:r>
          </w:p>
        </w:tc>
      </w:tr>
      <w:tr w:rsidR="00E968B8" w:rsidRPr="00E968B8">
        <w:trPr>
          <w:trHeight w:hRule="exact" w:val="313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3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3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3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0.99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3"/>
              <w:ind w:left="12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0.93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7515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3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8</w:t>
            </w:r>
            <w:r w:rsidRPr="00E968B8">
              <w:rPr>
                <w:rFonts w:ascii="Lucida Console" w:eastAsia="Lucida Console" w:hAnsi="Lucida Console" w:cs="Lucida Console"/>
              </w:rPr>
              <w:t>998373</w:t>
            </w:r>
          </w:p>
        </w:tc>
      </w:tr>
    </w:tbl>
    <w:p w:rsidR="00F622C6" w:rsidRPr="00E968B8" w:rsidRDefault="00F622C6">
      <w:pPr>
        <w:spacing w:before="1" w:line="140" w:lineRule="exact"/>
        <w:rPr>
          <w:sz w:val="15"/>
          <w:szCs w:val="15"/>
        </w:rPr>
      </w:pPr>
    </w:p>
    <w:p w:rsidR="00F622C6" w:rsidRPr="00E968B8" w:rsidRDefault="00C613B0">
      <w:pPr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Accur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cy</w:t>
      </w:r>
      <w:r w:rsidRPr="00E968B8">
        <w:rPr>
          <w:rFonts w:ascii="Lucida Console" w:eastAsia="Lucida Console" w:hAnsi="Lucida Console" w:cs="Lucida Console"/>
          <w:spacing w:val="-10"/>
        </w:rPr>
        <w:t xml:space="preserve"> </w:t>
      </w:r>
      <w:r w:rsidRPr="00E968B8">
        <w:rPr>
          <w:rFonts w:ascii="Lucida Console" w:eastAsia="Lucida Console" w:hAnsi="Lucida Console" w:cs="Lucida Console"/>
        </w:rPr>
        <w:t>w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s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us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d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to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sele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t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</w:rPr>
        <w:t>the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opt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mal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model</w:t>
      </w:r>
      <w:r w:rsidRPr="00E968B8">
        <w:rPr>
          <w:rFonts w:ascii="Lucida Console" w:eastAsia="Lucida Console" w:hAnsi="Lucida Console" w:cs="Lucida Console"/>
          <w:spacing w:val="-3"/>
        </w:rPr>
        <w:t xml:space="preserve"> </w:t>
      </w:r>
      <w:r w:rsidRPr="00E968B8">
        <w:rPr>
          <w:rFonts w:ascii="Lucida Console" w:eastAsia="Lucida Console" w:hAnsi="Lucida Console" w:cs="Lucida Console"/>
        </w:rPr>
        <w:t>using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the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lar</w:t>
      </w:r>
      <w:r w:rsidRPr="00E968B8">
        <w:rPr>
          <w:rFonts w:ascii="Lucida Console" w:eastAsia="Lucida Console" w:hAnsi="Lucida Console" w:cs="Lucida Console"/>
          <w:spacing w:val="2"/>
        </w:rPr>
        <w:t>g</w:t>
      </w:r>
      <w:r w:rsidRPr="00E968B8">
        <w:rPr>
          <w:rFonts w:ascii="Lucida Console" w:eastAsia="Lucida Console" w:hAnsi="Lucida Console" w:cs="Lucida Console"/>
        </w:rPr>
        <w:t>est</w:t>
      </w:r>
      <w:r w:rsidRPr="00E968B8">
        <w:rPr>
          <w:rFonts w:ascii="Lucida Console" w:eastAsia="Lucida Console" w:hAnsi="Lucida Console" w:cs="Lucida Console"/>
          <w:spacing w:val="-8"/>
        </w:rPr>
        <w:t xml:space="preserve"> </w:t>
      </w:r>
      <w:r w:rsidRPr="00E968B8">
        <w:rPr>
          <w:rFonts w:ascii="Lucida Console" w:eastAsia="Lucida Console" w:hAnsi="Lucida Console" w:cs="Lucida Console"/>
        </w:rPr>
        <w:t>v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lue.</w:t>
      </w:r>
    </w:p>
    <w:p w:rsidR="00F622C6" w:rsidRPr="00E968B8" w:rsidRDefault="00C613B0">
      <w:pPr>
        <w:spacing w:before="23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The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nal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v</w:t>
      </w:r>
      <w:r w:rsidRPr="00E968B8">
        <w:rPr>
          <w:rFonts w:ascii="Lucida Console" w:eastAsia="Lucida Console" w:hAnsi="Lucida Console" w:cs="Lucida Console"/>
        </w:rPr>
        <w:t>alues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us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d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for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the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>odel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were</w:t>
      </w:r>
      <w:r w:rsidRPr="00E968B8">
        <w:rPr>
          <w:rFonts w:ascii="Lucida Console" w:eastAsia="Lucida Console" w:hAnsi="Lucida Console" w:cs="Lucida Console"/>
          <w:spacing w:val="-3"/>
        </w:rPr>
        <w:t xml:space="preserve"> </w:t>
      </w:r>
      <w:r w:rsidRPr="00E968B8">
        <w:rPr>
          <w:rFonts w:ascii="Lucida Console" w:eastAsia="Lucida Console" w:hAnsi="Lucida Console" w:cs="Lucida Console"/>
        </w:rPr>
        <w:t>maxd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pth</w:t>
      </w:r>
      <w:r w:rsidRPr="00E968B8">
        <w:rPr>
          <w:rFonts w:ascii="Lucida Console" w:eastAsia="Lucida Console" w:hAnsi="Lucida Console" w:cs="Lucida Console"/>
          <w:spacing w:val="-10"/>
        </w:rPr>
        <w:t xml:space="preserve"> </w:t>
      </w:r>
      <w:r w:rsidRPr="00E968B8">
        <w:rPr>
          <w:rFonts w:ascii="Lucida Console" w:eastAsia="Lucida Console" w:hAnsi="Lucida Console" w:cs="Lucida Console"/>
        </w:rPr>
        <w:t>=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3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a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d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ncrit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rion</w:t>
      </w:r>
      <w:r w:rsidRPr="00E968B8">
        <w:rPr>
          <w:rFonts w:ascii="Lucida Console" w:eastAsia="Lucida Console" w:hAnsi="Lucida Console" w:cs="Lucida Console"/>
          <w:spacing w:val="-11"/>
        </w:rPr>
        <w:t xml:space="preserve"> </w:t>
      </w:r>
      <w:r w:rsidRPr="00E968B8">
        <w:rPr>
          <w:rFonts w:ascii="Lucida Console" w:eastAsia="Lucida Console" w:hAnsi="Lucida Console" w:cs="Lucida Console"/>
        </w:rPr>
        <w:t>=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0.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1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.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#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ke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p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edic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ions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pre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icti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ns&lt;-</w:t>
      </w:r>
      <w:r w:rsidRPr="00E968B8">
        <w:rPr>
          <w:rFonts w:ascii="Lucida Console" w:eastAsia="Lucida Console" w:hAnsi="Lucida Console" w:cs="Lucida Console"/>
          <w:spacing w:val="-14"/>
        </w:rPr>
        <w:t xml:space="preserve"> </w:t>
      </w:r>
      <w:r w:rsidRPr="00E968B8">
        <w:rPr>
          <w:rFonts w:ascii="Lucida Console" w:eastAsia="Lucida Console" w:hAnsi="Lucida Console" w:cs="Lucida Console"/>
        </w:rPr>
        <w:t>pre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ict(m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del,</w:t>
      </w:r>
      <w:r w:rsidRPr="00E968B8">
        <w:rPr>
          <w:rFonts w:ascii="Lucida Console" w:eastAsia="Lucida Console" w:hAnsi="Lucida Console" w:cs="Lucida Console"/>
          <w:spacing w:val="3"/>
        </w:rPr>
        <w:t>d</w:t>
      </w:r>
      <w:r w:rsidRPr="00E968B8">
        <w:rPr>
          <w:rFonts w:ascii="Lucida Console" w:eastAsia="Lucida Console" w:hAnsi="Lucida Console" w:cs="Lucida Console"/>
        </w:rPr>
        <w:t>ataT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st)</w:t>
      </w:r>
    </w:p>
    <w:p w:rsidR="00F622C6" w:rsidRPr="00E968B8" w:rsidRDefault="00C613B0">
      <w:pPr>
        <w:spacing w:before="23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#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a</w:t>
      </w:r>
      <w:r w:rsidRPr="00E968B8">
        <w:rPr>
          <w:rFonts w:ascii="Lucida Console" w:eastAsia="Lucida Console" w:hAnsi="Lucida Console" w:cs="Lucida Console"/>
          <w:spacing w:val="2"/>
        </w:rPr>
        <w:t>p</w:t>
      </w:r>
      <w:r w:rsidRPr="00E968B8">
        <w:rPr>
          <w:rFonts w:ascii="Lucida Console" w:eastAsia="Lucida Console" w:hAnsi="Lucida Console" w:cs="Lucida Console"/>
        </w:rPr>
        <w:t>pend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pred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cti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ns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pre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&lt;-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</w:rPr>
        <w:t>c</w:t>
      </w:r>
      <w:r w:rsidRPr="00E968B8">
        <w:rPr>
          <w:rFonts w:ascii="Lucida Console" w:eastAsia="Lucida Console" w:hAnsi="Lucida Console" w:cs="Lucida Console"/>
          <w:spacing w:val="2"/>
        </w:rPr>
        <w:t>b</w:t>
      </w:r>
      <w:r w:rsidRPr="00E968B8">
        <w:rPr>
          <w:rFonts w:ascii="Lucida Console" w:eastAsia="Lucida Console" w:hAnsi="Lucida Console" w:cs="Lucida Console"/>
        </w:rPr>
        <w:t>ind(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ata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est,p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edic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ions)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</w:p>
    <w:p w:rsidR="00F622C6" w:rsidRPr="00E968B8" w:rsidRDefault="00C613B0">
      <w:pPr>
        <w:spacing w:before="23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#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s</w:t>
      </w:r>
      <w:r w:rsidRPr="00E968B8">
        <w:rPr>
          <w:rFonts w:ascii="Lucida Console" w:eastAsia="Lucida Console" w:hAnsi="Lucida Console" w:cs="Lucida Console"/>
          <w:spacing w:val="2"/>
        </w:rPr>
        <w:t>u</w:t>
      </w:r>
      <w:r w:rsidRPr="00E968B8">
        <w:rPr>
          <w:rFonts w:ascii="Lucida Console" w:eastAsia="Lucida Console" w:hAnsi="Lucida Console" w:cs="Lucida Console"/>
        </w:rPr>
        <w:t>mmar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ze</w:t>
      </w:r>
      <w:r w:rsidRPr="00E968B8">
        <w:rPr>
          <w:rFonts w:ascii="Lucida Console" w:eastAsia="Lucida Console" w:hAnsi="Lucida Console" w:cs="Lucida Console"/>
          <w:spacing w:val="-11"/>
        </w:rPr>
        <w:t xml:space="preserve"> </w:t>
      </w:r>
      <w:r w:rsidRPr="00E968B8">
        <w:rPr>
          <w:rFonts w:ascii="Lucida Console" w:eastAsia="Lucida Console" w:hAnsi="Lucida Console" w:cs="Lucida Console"/>
        </w:rPr>
        <w:t>r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sul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s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con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>usio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Matr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x&lt;-</w:t>
      </w:r>
      <w:r w:rsidRPr="00E968B8">
        <w:rPr>
          <w:rFonts w:ascii="Lucida Console" w:eastAsia="Lucida Console" w:hAnsi="Lucida Console" w:cs="Lucida Console"/>
          <w:spacing w:val="-18"/>
        </w:rPr>
        <w:t xml:space="preserve"> </w:t>
      </w:r>
      <w:r w:rsidRPr="00E968B8">
        <w:rPr>
          <w:rFonts w:ascii="Lucida Console" w:eastAsia="Lucida Console" w:hAnsi="Lucida Console" w:cs="Lucida Console"/>
        </w:rPr>
        <w:t>confu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ionM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trix</w:t>
      </w:r>
      <w:r w:rsidRPr="00E968B8">
        <w:rPr>
          <w:rFonts w:ascii="Lucida Console" w:eastAsia="Lucida Console" w:hAnsi="Lucida Console" w:cs="Lucida Console"/>
          <w:spacing w:val="2"/>
        </w:rPr>
        <w:t>(</w:t>
      </w:r>
      <w:r w:rsidRPr="00E968B8">
        <w:rPr>
          <w:rFonts w:ascii="Lucida Console" w:eastAsia="Lucida Console" w:hAnsi="Lucida Console" w:cs="Lucida Console"/>
        </w:rPr>
        <w:t>pre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$pred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ctio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s,pr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d$c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asse)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con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>usio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Matr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x</w:t>
      </w:r>
    </w:p>
    <w:p w:rsidR="00F622C6" w:rsidRPr="00E968B8" w:rsidRDefault="00C613B0">
      <w:pPr>
        <w:spacing w:before="26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Confu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ion</w:t>
      </w:r>
      <w:r w:rsidRPr="00E968B8">
        <w:rPr>
          <w:rFonts w:ascii="Lucida Console" w:eastAsia="Lucida Console" w:hAnsi="Lucida Console" w:cs="Lucida Console"/>
          <w:spacing w:val="-11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>atrix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and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Stat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stics</w:t>
      </w:r>
    </w:p>
    <w:p w:rsidR="00F622C6" w:rsidRPr="00E968B8" w:rsidRDefault="00F622C6">
      <w:pPr>
        <w:spacing w:before="9" w:line="240" w:lineRule="exact"/>
        <w:rPr>
          <w:sz w:val="24"/>
          <w:szCs w:val="24"/>
        </w:rPr>
      </w:pPr>
    </w:p>
    <w:p w:rsidR="00F622C6" w:rsidRPr="00E968B8" w:rsidRDefault="00C613B0">
      <w:pPr>
        <w:ind w:left="1343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efer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nce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662"/>
        <w:gridCol w:w="603"/>
        <w:gridCol w:w="603"/>
        <w:gridCol w:w="602"/>
        <w:gridCol w:w="521"/>
      </w:tblGrid>
      <w:tr w:rsidR="00E968B8" w:rsidRPr="00E968B8">
        <w:trPr>
          <w:trHeight w:hRule="exact" w:val="463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25"/>
              <w:ind w:right="61"/>
              <w:jc w:val="right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Predi</w:t>
            </w:r>
            <w:r w:rsidRPr="00E968B8">
              <w:rPr>
                <w:rFonts w:ascii="Lucida Console" w:eastAsia="Lucida Console" w:hAnsi="Lucida Console" w:cs="Lucida Console"/>
                <w:spacing w:val="2"/>
                <w:w w:val="99"/>
              </w:rPr>
              <w:t>c</w:t>
            </w:r>
            <w:r w:rsidRPr="00E968B8">
              <w:rPr>
                <w:rFonts w:ascii="Lucida Console" w:eastAsia="Lucida Console" w:hAnsi="Lucida Console" w:cs="Lucida Console"/>
                <w:w w:val="99"/>
              </w:rPr>
              <w:t>tion</w:t>
            </w:r>
          </w:p>
          <w:p w:rsidR="00F622C6" w:rsidRPr="00E968B8" w:rsidRDefault="00C613B0">
            <w:pPr>
              <w:spacing w:before="25"/>
              <w:ind w:right="61"/>
              <w:jc w:val="right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A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25"/>
              <w:ind w:left="4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A</w:t>
            </w:r>
          </w:p>
          <w:p w:rsidR="00F622C6" w:rsidRPr="00E968B8" w:rsidRDefault="00C613B0">
            <w:pPr>
              <w:spacing w:before="25"/>
              <w:ind w:left="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1028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25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B</w:t>
            </w:r>
          </w:p>
          <w:p w:rsidR="00F622C6" w:rsidRPr="00E968B8" w:rsidRDefault="00C613B0">
            <w:pPr>
              <w:spacing w:before="25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25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C</w:t>
            </w:r>
          </w:p>
          <w:p w:rsidR="00F622C6" w:rsidRPr="00E968B8" w:rsidRDefault="00C613B0">
            <w:pPr>
              <w:spacing w:before="25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25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D</w:t>
            </w:r>
          </w:p>
          <w:p w:rsidR="00F622C6" w:rsidRPr="00E968B8" w:rsidRDefault="00C613B0">
            <w:pPr>
              <w:spacing w:before="25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25"/>
              <w:ind w:right="40"/>
              <w:jc w:val="right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E</w:t>
            </w:r>
          </w:p>
          <w:p w:rsidR="00F622C6" w:rsidRPr="00E968B8" w:rsidRDefault="00C613B0">
            <w:pPr>
              <w:spacing w:before="25"/>
              <w:ind w:right="40"/>
              <w:jc w:val="right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0</w:t>
            </w:r>
          </w:p>
        </w:tc>
      </w:tr>
      <w:tr w:rsidR="00E968B8" w:rsidRPr="00E968B8">
        <w:trPr>
          <w:trHeight w:hRule="exact" w:val="224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right="61"/>
              <w:jc w:val="right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B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4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901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right="40"/>
              <w:jc w:val="right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0</w:t>
            </w:r>
          </w:p>
        </w:tc>
      </w:tr>
      <w:tr w:rsidR="00E968B8" w:rsidRPr="00E968B8">
        <w:trPr>
          <w:trHeight w:hRule="exact" w:val="226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right="61"/>
              <w:jc w:val="right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C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112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right="40"/>
              <w:jc w:val="right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0</w:t>
            </w:r>
          </w:p>
        </w:tc>
      </w:tr>
      <w:tr w:rsidR="00E968B8" w:rsidRPr="00E968B8">
        <w:trPr>
          <w:trHeight w:hRule="exact" w:val="226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right="61"/>
              <w:jc w:val="right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D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right="40"/>
              <w:jc w:val="right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0</w:t>
            </w:r>
          </w:p>
        </w:tc>
      </w:tr>
      <w:tr w:rsidR="00E968B8" w:rsidRPr="00E968B8">
        <w:trPr>
          <w:trHeight w:hRule="exact" w:val="312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right="61"/>
              <w:jc w:val="right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E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212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967</w:t>
            </w:r>
          </w:p>
        </w:tc>
      </w:tr>
    </w:tbl>
    <w:p w:rsidR="00F622C6" w:rsidRPr="00E968B8" w:rsidRDefault="00F622C6">
      <w:pPr>
        <w:spacing w:before="9" w:line="140" w:lineRule="exact"/>
        <w:rPr>
          <w:sz w:val="14"/>
          <w:szCs w:val="14"/>
        </w:rPr>
      </w:pPr>
    </w:p>
    <w:p w:rsidR="00F622C6" w:rsidRPr="00E968B8" w:rsidRDefault="00C613B0">
      <w:pPr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Overa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l</w:t>
      </w:r>
      <w:r w:rsidRPr="00E968B8">
        <w:rPr>
          <w:rFonts w:ascii="Lucida Console" w:eastAsia="Lucida Console" w:hAnsi="Lucida Console" w:cs="Lucida Console"/>
          <w:spacing w:val="-8"/>
        </w:rPr>
        <w:t xml:space="preserve"> </w:t>
      </w:r>
      <w:r w:rsidRPr="00E968B8">
        <w:rPr>
          <w:rFonts w:ascii="Lucida Console" w:eastAsia="Lucida Console" w:hAnsi="Lucida Console" w:cs="Lucida Console"/>
        </w:rPr>
        <w:t>St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tist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cs</w:t>
      </w:r>
    </w:p>
    <w:p w:rsidR="00F622C6" w:rsidRPr="00E968B8" w:rsidRDefault="00F622C6">
      <w:pPr>
        <w:spacing w:before="11" w:line="240" w:lineRule="exact"/>
        <w:rPr>
          <w:sz w:val="24"/>
          <w:szCs w:val="24"/>
        </w:rPr>
      </w:pPr>
    </w:p>
    <w:p w:rsidR="00F622C6" w:rsidRPr="00E968B8" w:rsidRDefault="00C613B0">
      <w:pPr>
        <w:ind w:left="1945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ccu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acy</w:t>
      </w:r>
      <w:r w:rsidRPr="00E968B8">
        <w:rPr>
          <w:rFonts w:ascii="Lucida Console" w:eastAsia="Lucida Console" w:hAnsi="Lucida Console" w:cs="Lucida Console"/>
          <w:spacing w:val="-10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0.93</w:t>
      </w:r>
      <w:r w:rsidRPr="00E968B8">
        <w:rPr>
          <w:rFonts w:ascii="Lucida Console" w:eastAsia="Lucida Console" w:hAnsi="Lucida Console" w:cs="Lucida Console"/>
          <w:spacing w:val="2"/>
        </w:rPr>
        <w:t>4</w:t>
      </w:r>
      <w:r w:rsidRPr="00E968B8">
        <w:rPr>
          <w:rFonts w:ascii="Lucida Console" w:eastAsia="Lucida Console" w:hAnsi="Lucida Console" w:cs="Lucida Console"/>
        </w:rPr>
        <w:t>2</w:t>
      </w:r>
    </w:p>
    <w:p w:rsidR="00F622C6" w:rsidRPr="00E968B8" w:rsidRDefault="00C613B0">
      <w:pPr>
        <w:spacing w:before="23" w:line="270" w:lineRule="auto"/>
        <w:ind w:left="620" w:right="4410" w:firstLine="1567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95%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CI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(0.9</w:t>
      </w:r>
      <w:r w:rsidRPr="00E968B8">
        <w:rPr>
          <w:rFonts w:ascii="Lucida Console" w:eastAsia="Lucida Console" w:hAnsi="Lucida Console" w:cs="Lucida Console"/>
          <w:spacing w:val="2"/>
        </w:rPr>
        <w:t>2</w:t>
      </w:r>
      <w:r w:rsidRPr="00E968B8">
        <w:rPr>
          <w:rFonts w:ascii="Lucida Console" w:eastAsia="Lucida Console" w:hAnsi="Lucida Console" w:cs="Lucida Console"/>
        </w:rPr>
        <w:t>5,</w:t>
      </w:r>
      <w:r w:rsidRPr="00E968B8">
        <w:rPr>
          <w:rFonts w:ascii="Lucida Console" w:eastAsia="Lucida Console" w:hAnsi="Lucida Console" w:cs="Lucida Console"/>
          <w:spacing w:val="-8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942</w:t>
      </w:r>
      <w:r w:rsidRPr="00E968B8">
        <w:rPr>
          <w:rFonts w:ascii="Lucida Console" w:eastAsia="Lucida Console" w:hAnsi="Lucida Console" w:cs="Lucida Console"/>
          <w:spacing w:val="2"/>
        </w:rPr>
        <w:t>5</w:t>
      </w:r>
      <w:r w:rsidRPr="00E968B8">
        <w:rPr>
          <w:rFonts w:ascii="Lucida Console" w:eastAsia="Lucida Console" w:hAnsi="Lucida Console" w:cs="Lucida Console"/>
        </w:rPr>
        <w:t>) No Inf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rmat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on</w:t>
      </w:r>
      <w:r w:rsidRPr="00E968B8">
        <w:rPr>
          <w:rFonts w:ascii="Lucida Console" w:eastAsia="Lucida Console" w:hAnsi="Lucida Console" w:cs="Lucida Console"/>
          <w:spacing w:val="-13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ate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0.31</w:t>
      </w:r>
      <w:r w:rsidRPr="00E968B8">
        <w:rPr>
          <w:rFonts w:ascii="Lucida Console" w:eastAsia="Lucida Console" w:hAnsi="Lucida Console" w:cs="Lucida Console"/>
          <w:spacing w:val="2"/>
        </w:rPr>
        <w:t>9</w:t>
      </w:r>
      <w:r w:rsidRPr="00E968B8">
        <w:rPr>
          <w:rFonts w:ascii="Lucida Console" w:eastAsia="Lucida Console" w:hAnsi="Lucida Console" w:cs="Lucida Console"/>
        </w:rPr>
        <w:t>3</w:t>
      </w:r>
    </w:p>
    <w:p w:rsidR="00F622C6" w:rsidRPr="00E968B8" w:rsidRDefault="00C613B0">
      <w:pPr>
        <w:ind w:left="6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P</w:t>
      </w:r>
      <w:r w:rsidRPr="00E968B8">
        <w:rPr>
          <w:rFonts w:ascii="Lucida Console" w:eastAsia="Lucida Console" w:hAnsi="Lucida Console" w:cs="Lucida Console"/>
          <w:spacing w:val="2"/>
        </w:rPr>
        <w:t>-</w:t>
      </w:r>
      <w:r w:rsidRPr="00E968B8">
        <w:rPr>
          <w:rFonts w:ascii="Lucida Console" w:eastAsia="Lucida Console" w:hAnsi="Lucida Console" w:cs="Lucida Console"/>
        </w:rPr>
        <w:t>Value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[Acc</w:t>
      </w:r>
      <w:r w:rsidRPr="00E968B8">
        <w:rPr>
          <w:rFonts w:ascii="Lucida Console" w:eastAsia="Lucida Console" w:hAnsi="Lucida Console" w:cs="Lucida Console"/>
          <w:spacing w:val="-3"/>
        </w:rPr>
        <w:t xml:space="preserve"> </w:t>
      </w: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IR]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&lt;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2.</w:t>
      </w:r>
      <w:r w:rsidRPr="00E968B8">
        <w:rPr>
          <w:rFonts w:ascii="Lucida Console" w:eastAsia="Lucida Console" w:hAnsi="Lucida Console" w:cs="Lucida Console"/>
          <w:spacing w:val="2"/>
        </w:rPr>
        <w:t>2</w:t>
      </w:r>
      <w:r w:rsidRPr="00E968B8">
        <w:rPr>
          <w:rFonts w:ascii="Lucida Console" w:eastAsia="Lucida Console" w:hAnsi="Lucida Console" w:cs="Lucida Console"/>
        </w:rPr>
        <w:t>e-16</w:t>
      </w:r>
    </w:p>
    <w:p w:rsidR="00F622C6" w:rsidRPr="00E968B8" w:rsidRDefault="00F622C6">
      <w:pPr>
        <w:spacing w:before="9" w:line="240" w:lineRule="exact"/>
        <w:rPr>
          <w:sz w:val="24"/>
          <w:szCs w:val="24"/>
        </w:rPr>
      </w:pPr>
    </w:p>
    <w:p w:rsidR="00F622C6" w:rsidRPr="00E968B8" w:rsidRDefault="00C613B0">
      <w:pPr>
        <w:ind w:left="2308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K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ppa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0.90</w:t>
      </w:r>
      <w:r w:rsidRPr="00E968B8">
        <w:rPr>
          <w:rFonts w:ascii="Lucida Console" w:eastAsia="Lucida Console" w:hAnsi="Lucida Console" w:cs="Lucida Console"/>
          <w:spacing w:val="2"/>
        </w:rPr>
        <w:t>7</w:t>
      </w:r>
      <w:r w:rsidRPr="00E968B8">
        <w:rPr>
          <w:rFonts w:ascii="Lucida Console" w:eastAsia="Lucida Console" w:hAnsi="Lucida Console" w:cs="Lucida Console"/>
        </w:rPr>
        <w:t>1</w:t>
      </w:r>
    </w:p>
    <w:p w:rsidR="00F622C6" w:rsidRPr="00E968B8" w:rsidRDefault="00C613B0">
      <w:pPr>
        <w:spacing w:before="25"/>
        <w:ind w:left="26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Mcne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>ar's</w:t>
      </w:r>
      <w:r w:rsidRPr="00E968B8">
        <w:rPr>
          <w:rFonts w:ascii="Lucida Console" w:eastAsia="Lucida Console" w:hAnsi="Lucida Console" w:cs="Lucida Console"/>
          <w:spacing w:val="-9"/>
        </w:rPr>
        <w:t xml:space="preserve"> </w:t>
      </w:r>
      <w:r w:rsidRPr="00E968B8">
        <w:rPr>
          <w:rFonts w:ascii="Lucida Console" w:eastAsia="Lucida Console" w:hAnsi="Lucida Console" w:cs="Lucida Console"/>
        </w:rPr>
        <w:t>Test</w:t>
      </w:r>
      <w:r w:rsidRPr="00E968B8">
        <w:rPr>
          <w:rFonts w:ascii="Lucida Console" w:eastAsia="Lucida Console" w:hAnsi="Lucida Console" w:cs="Lucida Console"/>
          <w:spacing w:val="-3"/>
        </w:rPr>
        <w:t xml:space="preserve"> </w:t>
      </w:r>
      <w:r w:rsidRPr="00E968B8">
        <w:rPr>
          <w:rFonts w:ascii="Lucida Console" w:eastAsia="Lucida Console" w:hAnsi="Lucida Console" w:cs="Lucida Console"/>
        </w:rPr>
        <w:t>P-V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lue</w:t>
      </w:r>
      <w:r w:rsidRPr="00E968B8">
        <w:rPr>
          <w:rFonts w:ascii="Lucida Console" w:eastAsia="Lucida Console" w:hAnsi="Lucida Console" w:cs="Lucida Console"/>
          <w:spacing w:val="-8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NA</w:t>
      </w:r>
    </w:p>
    <w:p w:rsidR="00F622C6" w:rsidRPr="00E968B8" w:rsidRDefault="00F622C6">
      <w:pPr>
        <w:spacing w:before="2" w:line="180" w:lineRule="exact"/>
        <w:rPr>
          <w:sz w:val="19"/>
          <w:szCs w:val="19"/>
        </w:rPr>
      </w:pPr>
    </w:p>
    <w:p w:rsidR="00F622C6" w:rsidRPr="00E968B8" w:rsidRDefault="00C613B0">
      <w:pPr>
        <w:spacing w:before="59"/>
        <w:ind w:left="2188"/>
        <w:rPr>
          <w:rFonts w:ascii="Lucida Console" w:eastAsia="Lucida Console" w:hAnsi="Lucida Console" w:cs="Lucida Console"/>
        </w:rPr>
        <w:sectPr w:rsidR="00F622C6" w:rsidRPr="00E968B8">
          <w:headerReference w:type="default" r:id="rId19"/>
          <w:footerReference w:type="default" r:id="rId20"/>
          <w:pgSz w:w="12240" w:h="15840"/>
          <w:pgMar w:top="1360" w:right="1420" w:bottom="280" w:left="1300" w:header="0" w:footer="0" w:gutter="0"/>
          <w:cols w:space="720"/>
        </w:sectPr>
      </w:pPr>
      <w:r w:rsidRPr="00E968B8">
        <w:pict>
          <v:shape id="_x0000_s1031" type="#_x0000_t202" style="position:absolute;left:0;text-align:left;margin-left:70pt;margin-top:630.8pt;width:395.5pt;height:87.4pt;z-index:-6387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147"/>
                    <w:gridCol w:w="1445"/>
                    <w:gridCol w:w="1085"/>
                    <w:gridCol w:w="1085"/>
                    <w:gridCol w:w="1084"/>
                    <w:gridCol w:w="1064"/>
                  </w:tblGrid>
                  <w:tr w:rsidR="00F622C6">
                    <w:trPr>
                      <w:trHeight w:hRule="exact" w:val="761"/>
                    </w:trPr>
                    <w:tc>
                      <w:tcPr>
                        <w:tcW w:w="21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99"/>
                          <w:ind w:left="40" w:right="-110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Stati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s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tics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by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C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l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a</w:t>
                        </w:r>
                      </w:p>
                    </w:tc>
                    <w:tc>
                      <w:tcPr>
                        <w:tcW w:w="1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99"/>
                          <w:ind w:left="60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s:</w:t>
                        </w:r>
                      </w:p>
                      <w:p w:rsidR="00F622C6" w:rsidRDefault="00F622C6">
                        <w:pPr>
                          <w:spacing w:before="9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F622C6" w:rsidRDefault="00C613B0">
                        <w:pPr>
                          <w:ind w:left="423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Clas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s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: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A</w:t>
                        </w:r>
                      </w:p>
                    </w:tc>
                    <w:tc>
                      <w:tcPr>
                        <w:tcW w:w="10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F622C6">
                        <w:pPr>
                          <w:spacing w:before="8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F622C6" w:rsidRDefault="00F622C6">
                        <w:pPr>
                          <w:spacing w:line="200" w:lineRule="exact"/>
                        </w:pPr>
                      </w:p>
                      <w:p w:rsidR="00F622C6" w:rsidRDefault="00F622C6">
                        <w:pPr>
                          <w:spacing w:line="200" w:lineRule="exact"/>
                        </w:pPr>
                      </w:p>
                      <w:p w:rsidR="00F622C6" w:rsidRDefault="00C613B0">
                        <w:pPr>
                          <w:ind w:left="60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C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lass: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B</w:t>
                        </w:r>
                      </w:p>
                    </w:tc>
                    <w:tc>
                      <w:tcPr>
                        <w:tcW w:w="10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F622C6">
                        <w:pPr>
                          <w:spacing w:before="8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F622C6" w:rsidRDefault="00F622C6">
                        <w:pPr>
                          <w:spacing w:line="200" w:lineRule="exact"/>
                        </w:pPr>
                      </w:p>
                      <w:p w:rsidR="00F622C6" w:rsidRDefault="00F622C6">
                        <w:pPr>
                          <w:spacing w:line="200" w:lineRule="exact"/>
                        </w:pPr>
                      </w:p>
                      <w:p w:rsidR="00F622C6" w:rsidRDefault="00C613B0">
                        <w:pPr>
                          <w:ind w:left="60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C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lass: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C</w:t>
                        </w:r>
                      </w:p>
                    </w:tc>
                    <w:tc>
                      <w:tcPr>
                        <w:tcW w:w="108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F622C6">
                        <w:pPr>
                          <w:spacing w:before="8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F622C6" w:rsidRDefault="00F622C6">
                        <w:pPr>
                          <w:spacing w:line="200" w:lineRule="exact"/>
                        </w:pPr>
                      </w:p>
                      <w:p w:rsidR="00F622C6" w:rsidRDefault="00F622C6">
                        <w:pPr>
                          <w:spacing w:line="200" w:lineRule="exact"/>
                        </w:pPr>
                      </w:p>
                      <w:p w:rsidR="00F622C6" w:rsidRDefault="00C613B0">
                        <w:pPr>
                          <w:ind w:left="60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Cl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a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ss: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D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F622C6">
                        <w:pPr>
                          <w:spacing w:before="8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F622C6" w:rsidRDefault="00F622C6">
                        <w:pPr>
                          <w:spacing w:line="200" w:lineRule="exact"/>
                        </w:pPr>
                      </w:p>
                      <w:p w:rsidR="00F622C6" w:rsidRDefault="00F622C6">
                        <w:pPr>
                          <w:spacing w:line="200" w:lineRule="exact"/>
                        </w:pPr>
                      </w:p>
                      <w:p w:rsidR="00F622C6" w:rsidRDefault="00C613B0">
                        <w:pPr>
                          <w:ind w:left="6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Cl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a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ss: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E</w:t>
                        </w:r>
                      </w:p>
                    </w:tc>
                  </w:tr>
                  <w:tr w:rsidR="00F622C6">
                    <w:trPr>
                      <w:trHeight w:hRule="exact" w:val="226"/>
                    </w:trPr>
                    <w:tc>
                      <w:tcPr>
                        <w:tcW w:w="21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40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Sensi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t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ivity</w:t>
                        </w:r>
                      </w:p>
                    </w:tc>
                    <w:tc>
                      <w:tcPr>
                        <w:tcW w:w="1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663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1.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0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000</w:t>
                        </w:r>
                      </w:p>
                    </w:tc>
                    <w:tc>
                      <w:tcPr>
                        <w:tcW w:w="10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302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1.0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0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00</w:t>
                        </w:r>
                      </w:p>
                    </w:tc>
                    <w:tc>
                      <w:tcPr>
                        <w:tcW w:w="10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182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1.000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0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0</w:t>
                        </w:r>
                      </w:p>
                    </w:tc>
                    <w:tc>
                      <w:tcPr>
                        <w:tcW w:w="108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180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0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.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00000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30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1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.0000</w:t>
                        </w:r>
                      </w:p>
                    </w:tc>
                  </w:tr>
                  <w:tr w:rsidR="00F622C6">
                    <w:trPr>
                      <w:trHeight w:hRule="exact" w:val="224"/>
                    </w:trPr>
                    <w:tc>
                      <w:tcPr>
                        <w:tcW w:w="21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40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Speci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f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icity</w:t>
                        </w:r>
                      </w:p>
                    </w:tc>
                    <w:tc>
                      <w:tcPr>
                        <w:tcW w:w="1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663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1.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0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000</w:t>
                        </w:r>
                      </w:p>
                    </w:tc>
                    <w:tc>
                      <w:tcPr>
                        <w:tcW w:w="10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302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1.0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0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00</w:t>
                        </w:r>
                      </w:p>
                    </w:tc>
                    <w:tc>
                      <w:tcPr>
                        <w:tcW w:w="10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182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1.000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0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0</w:t>
                        </w:r>
                      </w:p>
                    </w:tc>
                    <w:tc>
                      <w:tcPr>
                        <w:tcW w:w="108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180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1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.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00000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30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0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.9059</w:t>
                        </w:r>
                      </w:p>
                    </w:tc>
                  </w:tr>
                  <w:tr w:rsidR="00F622C6">
                    <w:trPr>
                      <w:trHeight w:hRule="exact" w:val="224"/>
                    </w:trPr>
                    <w:tc>
                      <w:tcPr>
                        <w:tcW w:w="21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1"/>
                          <w:ind w:left="40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Pos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P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r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ed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V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a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lue</w:t>
                        </w:r>
                      </w:p>
                    </w:tc>
                    <w:tc>
                      <w:tcPr>
                        <w:tcW w:w="1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1"/>
                          <w:ind w:left="663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1.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0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000</w:t>
                        </w:r>
                      </w:p>
                    </w:tc>
                    <w:tc>
                      <w:tcPr>
                        <w:tcW w:w="10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1"/>
                          <w:ind w:left="302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1.0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0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00</w:t>
                        </w:r>
                      </w:p>
                    </w:tc>
                    <w:tc>
                      <w:tcPr>
                        <w:tcW w:w="10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1"/>
                          <w:ind w:left="182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1.000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0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0</w:t>
                        </w:r>
                      </w:p>
                    </w:tc>
                    <w:tc>
                      <w:tcPr>
                        <w:tcW w:w="108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1"/>
                          <w:ind w:left="662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NaN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1"/>
                          <w:ind w:left="30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0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.8202</w:t>
                        </w:r>
                      </w:p>
                    </w:tc>
                  </w:tr>
                  <w:tr w:rsidR="00F622C6">
                    <w:trPr>
                      <w:trHeight w:hRule="exact" w:val="312"/>
                    </w:trPr>
                    <w:tc>
                      <w:tcPr>
                        <w:tcW w:w="21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40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Neg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P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r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ed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V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a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lue</w:t>
                        </w:r>
                      </w:p>
                    </w:tc>
                    <w:tc>
                      <w:tcPr>
                        <w:tcW w:w="1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663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1.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0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000</w:t>
                        </w:r>
                      </w:p>
                    </w:tc>
                    <w:tc>
                      <w:tcPr>
                        <w:tcW w:w="10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302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1.0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0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00</w:t>
                        </w:r>
                      </w:p>
                    </w:tc>
                    <w:tc>
                      <w:tcPr>
                        <w:tcW w:w="10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182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1.000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0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0</w:t>
                        </w:r>
                      </w:p>
                    </w:tc>
                    <w:tc>
                      <w:tcPr>
                        <w:tcW w:w="108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180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0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.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93416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30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</w:rPr>
                          <w:t>1</w:t>
                        </w:r>
                        <w:r>
                          <w:rPr>
                            <w:rFonts w:ascii="Lucida Console" w:eastAsia="Lucida Console" w:hAnsi="Lucida Console" w:cs="Lucida Console"/>
                          </w:rPr>
                          <w:t>.0000</w:t>
                        </w:r>
                      </w:p>
                    </w:tc>
                  </w:tr>
                </w:tbl>
                <w:p w:rsidR="00F622C6" w:rsidRDefault="00F622C6"/>
              </w:txbxContent>
            </v:textbox>
            <w10:wrap anchorx="page" anchory="page"/>
          </v:shape>
        </w:pict>
      </w:r>
      <w:r w:rsidRPr="00E968B8">
        <w:rPr>
          <w:rFonts w:ascii="Lucida Console" w:eastAsia="Lucida Console" w:hAnsi="Lucida Console" w:cs="Lucida Console"/>
        </w:rPr>
        <w:t>s</w:t>
      </w:r>
    </w:p>
    <w:p w:rsidR="00F622C6" w:rsidRPr="00E968B8" w:rsidRDefault="00F622C6">
      <w:pPr>
        <w:spacing w:before="3" w:line="100" w:lineRule="exact"/>
        <w:rPr>
          <w:sz w:val="10"/>
          <w:szCs w:val="10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8"/>
        <w:gridCol w:w="1085"/>
        <w:gridCol w:w="1025"/>
        <w:gridCol w:w="1084"/>
        <w:gridCol w:w="1144"/>
        <w:gridCol w:w="943"/>
      </w:tblGrid>
      <w:tr w:rsidR="00E968B8" w:rsidRPr="00E968B8">
        <w:trPr>
          <w:trHeight w:hRule="exact" w:val="313"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Preva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l</w:t>
            </w:r>
            <w:r w:rsidRPr="00E968B8">
              <w:rPr>
                <w:rFonts w:ascii="Lucida Console" w:eastAsia="Lucida Console" w:hAnsi="Lucida Console" w:cs="Lucida Console"/>
              </w:rPr>
              <w:t>ence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18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3</w:t>
            </w:r>
            <w:r w:rsidRPr="00E968B8">
              <w:rPr>
                <w:rFonts w:ascii="Lucida Console" w:eastAsia="Lucida Console" w:hAnsi="Lucida Console" w:cs="Lucida Console"/>
              </w:rPr>
              <w:t>193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18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0.2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7</w:t>
            </w:r>
            <w:r w:rsidRPr="00E968B8">
              <w:rPr>
                <w:rFonts w:ascii="Lucida Console" w:eastAsia="Lucida Console" w:hAnsi="Lucida Console" w:cs="Lucida Console"/>
              </w:rPr>
              <w:t>98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0.034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7</w:t>
            </w:r>
            <w:r w:rsidRPr="00E968B8">
              <w:rPr>
                <w:rFonts w:ascii="Lucida Console" w:eastAsia="Lucida Console" w:hAnsi="Lucida Console" w:cs="Lucida Console"/>
              </w:rPr>
              <w:t>8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12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.</w:t>
            </w:r>
            <w:r w:rsidRPr="00E968B8">
              <w:rPr>
                <w:rFonts w:ascii="Lucida Console" w:eastAsia="Lucida Console" w:hAnsi="Lucida Console" w:cs="Lucida Console"/>
              </w:rPr>
              <w:t>06584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18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.3003</w:t>
            </w:r>
          </w:p>
        </w:tc>
      </w:tr>
      <w:tr w:rsidR="00E968B8" w:rsidRPr="00E968B8">
        <w:trPr>
          <w:trHeight w:hRule="exact" w:val="226"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Detec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t</w:t>
            </w:r>
            <w:r w:rsidRPr="00E968B8">
              <w:rPr>
                <w:rFonts w:ascii="Lucida Console" w:eastAsia="Lucida Console" w:hAnsi="Lucida Console" w:cs="Lucida Console"/>
              </w:rPr>
              <w:t>ion</w:t>
            </w:r>
            <w:r w:rsidRPr="00E968B8">
              <w:rPr>
                <w:rFonts w:ascii="Lucida Console" w:eastAsia="Lucida Console" w:hAnsi="Lucida Console" w:cs="Lucida Console"/>
                <w:spacing w:val="-11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R</w:t>
            </w:r>
            <w:r w:rsidRPr="00E968B8">
              <w:rPr>
                <w:rFonts w:ascii="Lucida Console" w:eastAsia="Lucida Console" w:hAnsi="Lucida Console" w:cs="Lucida Console"/>
              </w:rPr>
              <w:t>ate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3</w:t>
            </w:r>
            <w:r w:rsidRPr="00E968B8">
              <w:rPr>
                <w:rFonts w:ascii="Lucida Console" w:eastAsia="Lucida Console" w:hAnsi="Lucida Console" w:cs="Lucida Console"/>
              </w:rPr>
              <w:t>193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0.2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7</w:t>
            </w:r>
            <w:r w:rsidRPr="00E968B8">
              <w:rPr>
                <w:rFonts w:ascii="Lucida Console" w:eastAsia="Lucida Console" w:hAnsi="Lucida Console" w:cs="Lucida Console"/>
              </w:rPr>
              <w:t>98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0.034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7</w:t>
            </w:r>
            <w:r w:rsidRPr="00E968B8">
              <w:rPr>
                <w:rFonts w:ascii="Lucida Console" w:eastAsia="Lucida Console" w:hAnsi="Lucida Console" w:cs="Lucida Console"/>
              </w:rPr>
              <w:t>8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.</w:t>
            </w:r>
            <w:r w:rsidRPr="00E968B8">
              <w:rPr>
                <w:rFonts w:ascii="Lucida Console" w:eastAsia="Lucida Console" w:hAnsi="Lucida Console" w:cs="Lucida Console"/>
              </w:rPr>
              <w:t>00000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.3003</w:t>
            </w:r>
          </w:p>
        </w:tc>
      </w:tr>
      <w:tr w:rsidR="00E968B8" w:rsidRPr="00E968B8">
        <w:trPr>
          <w:trHeight w:hRule="exact" w:val="224"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Detec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t</w:t>
            </w:r>
            <w:r w:rsidRPr="00E968B8">
              <w:rPr>
                <w:rFonts w:ascii="Lucida Console" w:eastAsia="Lucida Console" w:hAnsi="Lucida Console" w:cs="Lucida Console"/>
              </w:rPr>
              <w:t>ion</w:t>
            </w:r>
            <w:r w:rsidRPr="00E968B8">
              <w:rPr>
                <w:rFonts w:ascii="Lucida Console" w:eastAsia="Lucida Console" w:hAnsi="Lucida Console" w:cs="Lucida Console"/>
                <w:spacing w:val="-11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P</w:t>
            </w:r>
            <w:r w:rsidRPr="00E968B8">
              <w:rPr>
                <w:rFonts w:ascii="Lucida Console" w:eastAsia="Lucida Console" w:hAnsi="Lucida Console" w:cs="Lucida Console"/>
              </w:rPr>
              <w:t>reva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l</w:t>
            </w:r>
            <w:r w:rsidRPr="00E968B8">
              <w:rPr>
                <w:rFonts w:ascii="Lucida Console" w:eastAsia="Lucida Console" w:hAnsi="Lucida Console" w:cs="Lucida Console"/>
              </w:rPr>
              <w:t>ence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3</w:t>
            </w:r>
            <w:r w:rsidRPr="00E968B8">
              <w:rPr>
                <w:rFonts w:ascii="Lucida Console" w:eastAsia="Lucida Console" w:hAnsi="Lucida Console" w:cs="Lucida Console"/>
              </w:rPr>
              <w:t>193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0.2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7</w:t>
            </w:r>
            <w:r w:rsidRPr="00E968B8">
              <w:rPr>
                <w:rFonts w:ascii="Lucida Console" w:eastAsia="Lucida Console" w:hAnsi="Lucida Console" w:cs="Lucida Console"/>
              </w:rPr>
              <w:t>98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0.034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7</w:t>
            </w:r>
            <w:r w:rsidRPr="00E968B8">
              <w:rPr>
                <w:rFonts w:ascii="Lucida Console" w:eastAsia="Lucida Console" w:hAnsi="Lucida Console" w:cs="Lucida Console"/>
              </w:rPr>
              <w:t>8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.</w:t>
            </w:r>
            <w:r w:rsidRPr="00E968B8">
              <w:rPr>
                <w:rFonts w:ascii="Lucida Console" w:eastAsia="Lucida Console" w:hAnsi="Lucida Console" w:cs="Lucida Console"/>
              </w:rPr>
              <w:t>00000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8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.3661</w:t>
            </w:r>
          </w:p>
        </w:tc>
      </w:tr>
      <w:tr w:rsidR="00E968B8" w:rsidRPr="00E968B8">
        <w:trPr>
          <w:trHeight w:hRule="exact" w:val="224"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Balan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c</w:t>
            </w:r>
            <w:r w:rsidRPr="00E968B8">
              <w:rPr>
                <w:rFonts w:ascii="Lucida Console" w:eastAsia="Lucida Console" w:hAnsi="Lucida Console" w:cs="Lucida Console"/>
              </w:rPr>
              <w:t>ed</w:t>
            </w:r>
            <w:r w:rsidRPr="00E968B8">
              <w:rPr>
                <w:rFonts w:ascii="Lucida Console" w:eastAsia="Lucida Console" w:hAnsi="Lucida Console" w:cs="Lucida Console"/>
                <w:spacing w:val="-10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A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c</w:t>
            </w:r>
            <w:r w:rsidRPr="00E968B8">
              <w:rPr>
                <w:rFonts w:ascii="Lucida Console" w:eastAsia="Lucida Console" w:hAnsi="Lucida Console" w:cs="Lucida Console"/>
              </w:rPr>
              <w:t>cura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c</w:t>
            </w:r>
            <w:r w:rsidRPr="00E968B8">
              <w:rPr>
                <w:rFonts w:ascii="Lucida Console" w:eastAsia="Lucida Console" w:hAnsi="Lucida Console" w:cs="Lucida Console"/>
              </w:rPr>
              <w:t>y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18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18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00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1.000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12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.</w:t>
            </w:r>
            <w:r w:rsidRPr="00E968B8">
              <w:rPr>
                <w:rFonts w:ascii="Lucida Console" w:eastAsia="Lucida Console" w:hAnsi="Lucida Console" w:cs="Lucida Console"/>
              </w:rPr>
              <w:t>50000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18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.9530</w:t>
            </w:r>
          </w:p>
        </w:tc>
      </w:tr>
      <w:tr w:rsidR="00E968B8" w:rsidRPr="00E968B8">
        <w:trPr>
          <w:trHeight w:hRule="exact" w:val="239"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&gt;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F622C6"/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F622C6"/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F622C6"/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F622C6"/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F622C6"/>
        </w:tc>
      </w:tr>
    </w:tbl>
    <w:p w:rsidR="00F622C6" w:rsidRPr="00E968B8" w:rsidRDefault="00C613B0">
      <w:pPr>
        <w:spacing w:line="180" w:lineRule="exact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#--</w:t>
      </w:r>
      <w:r w:rsidRPr="00E968B8">
        <w:rPr>
          <w:rFonts w:ascii="Lucida Console" w:eastAsia="Lucida Console" w:hAnsi="Lucida Console" w:cs="Lucida Console"/>
          <w:spacing w:val="2"/>
        </w:rPr>
        <w:t>-</w:t>
      </w:r>
      <w:r w:rsidRPr="00E968B8">
        <w:rPr>
          <w:rFonts w:ascii="Lucida Console" w:eastAsia="Lucida Console" w:hAnsi="Lucida Console" w:cs="Lucida Console"/>
        </w:rPr>
        <w:t>----</w:t>
      </w:r>
      <w:r w:rsidRPr="00E968B8">
        <w:rPr>
          <w:rFonts w:ascii="Lucida Console" w:eastAsia="Lucida Console" w:hAnsi="Lucida Console" w:cs="Lucida Console"/>
          <w:spacing w:val="2"/>
        </w:rPr>
        <w:t>-</w:t>
      </w:r>
      <w:r w:rsidRPr="00E968B8">
        <w:rPr>
          <w:rFonts w:ascii="Lucida Console" w:eastAsia="Lucida Console" w:hAnsi="Lucida Console" w:cs="Lucida Console"/>
        </w:rPr>
        <w:t>----</w:t>
      </w:r>
      <w:r w:rsidRPr="00E968B8">
        <w:rPr>
          <w:rFonts w:ascii="Lucida Console" w:eastAsia="Lucida Console" w:hAnsi="Lucida Console" w:cs="Lucida Console"/>
          <w:spacing w:val="2"/>
        </w:rPr>
        <w:t>-</w:t>
      </w:r>
      <w:r w:rsidRPr="00E968B8">
        <w:rPr>
          <w:rFonts w:ascii="Lucida Console" w:eastAsia="Lucida Console" w:hAnsi="Lucida Console" w:cs="Lucida Console"/>
        </w:rPr>
        <w:t>-</w:t>
      </w:r>
      <w:r w:rsidRPr="00E968B8">
        <w:rPr>
          <w:rFonts w:ascii="Lucida Console" w:eastAsia="Lucida Console" w:hAnsi="Lucida Console" w:cs="Lucida Console"/>
          <w:spacing w:val="1"/>
        </w:rPr>
        <w:t>-</w:t>
      </w:r>
      <w:r w:rsidRPr="00E968B8">
        <w:rPr>
          <w:rFonts w:ascii="Lucida Console" w:eastAsia="Lucida Console" w:hAnsi="Lucida Console" w:cs="Lucida Console"/>
        </w:rPr>
        <w:t>#</w:t>
      </w:r>
      <w:r w:rsidRPr="00E968B8">
        <w:rPr>
          <w:rFonts w:ascii="Lucida Console" w:eastAsia="Lucida Console" w:hAnsi="Lucida Console" w:cs="Lucida Console"/>
          <w:spacing w:val="-18"/>
        </w:rPr>
        <w:t xml:space="preserve"> </w:t>
      </w:r>
      <w:r w:rsidRPr="00E968B8">
        <w:rPr>
          <w:rFonts w:ascii="Lucida Console" w:eastAsia="Lucida Console" w:hAnsi="Lucida Console" w:cs="Lucida Console"/>
        </w:rPr>
        <w:t>define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tra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ning</w:t>
      </w:r>
      <w:r w:rsidRPr="00E968B8">
        <w:rPr>
          <w:rFonts w:ascii="Lucida Console" w:eastAsia="Lucida Console" w:hAnsi="Lucida Console" w:cs="Lucida Console"/>
          <w:spacing w:val="-8"/>
        </w:rPr>
        <w:t xml:space="preserve"> </w:t>
      </w:r>
      <w:r w:rsidRPr="00E968B8">
        <w:rPr>
          <w:rFonts w:ascii="Lucida Console" w:eastAsia="Lucida Console" w:hAnsi="Lucida Console" w:cs="Lucida Console"/>
        </w:rPr>
        <w:t>con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rol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tra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n_co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trol</w:t>
      </w:r>
      <w:r w:rsidRPr="00E968B8">
        <w:rPr>
          <w:rFonts w:ascii="Lucida Console" w:eastAsia="Lucida Console" w:hAnsi="Lucida Console" w:cs="Lucida Console"/>
          <w:spacing w:val="3"/>
        </w:rPr>
        <w:t>&lt;</w:t>
      </w:r>
      <w:r w:rsidRPr="00E968B8">
        <w:rPr>
          <w:rFonts w:ascii="Lucida Console" w:eastAsia="Lucida Console" w:hAnsi="Lucida Console" w:cs="Lucida Console"/>
        </w:rPr>
        <w:t>-</w:t>
      </w:r>
      <w:r w:rsidRPr="00E968B8">
        <w:rPr>
          <w:rFonts w:ascii="Lucida Console" w:eastAsia="Lucida Console" w:hAnsi="Lucida Console" w:cs="Lucida Console"/>
          <w:spacing w:val="-18"/>
        </w:rPr>
        <w:t xml:space="preserve"> </w:t>
      </w:r>
      <w:r w:rsidRPr="00E968B8">
        <w:rPr>
          <w:rFonts w:ascii="Lucida Console" w:eastAsia="Lucida Console" w:hAnsi="Lucida Console" w:cs="Lucida Console"/>
        </w:rPr>
        <w:t>t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ainCo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trol</w:t>
      </w:r>
      <w:r w:rsidRPr="00E968B8">
        <w:rPr>
          <w:rFonts w:ascii="Lucida Console" w:eastAsia="Lucida Console" w:hAnsi="Lucida Console" w:cs="Lucida Console"/>
          <w:spacing w:val="2"/>
        </w:rPr>
        <w:t>(</w:t>
      </w:r>
      <w:r w:rsidRPr="00E968B8">
        <w:rPr>
          <w:rFonts w:ascii="Lucida Console" w:eastAsia="Lucida Console" w:hAnsi="Lucida Console" w:cs="Lucida Console"/>
        </w:rPr>
        <w:t>meth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d="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v",</w:t>
      </w:r>
      <w:r w:rsidRPr="00E968B8">
        <w:rPr>
          <w:rFonts w:ascii="Lucida Console" w:eastAsia="Lucida Console" w:hAnsi="Lucida Console" w:cs="Lucida Console"/>
          <w:spacing w:val="-30"/>
        </w:rPr>
        <w:t xml:space="preserve"> </w:t>
      </w:r>
      <w:r w:rsidRPr="00E968B8">
        <w:rPr>
          <w:rFonts w:ascii="Lucida Console" w:eastAsia="Lucida Console" w:hAnsi="Lucida Console" w:cs="Lucida Console"/>
        </w:rPr>
        <w:t>n</w:t>
      </w:r>
      <w:r w:rsidRPr="00E968B8">
        <w:rPr>
          <w:rFonts w:ascii="Lucida Console" w:eastAsia="Lucida Console" w:hAnsi="Lucida Console" w:cs="Lucida Console"/>
          <w:spacing w:val="2"/>
        </w:rPr>
        <w:t>u</w:t>
      </w:r>
      <w:r w:rsidRPr="00E968B8">
        <w:rPr>
          <w:rFonts w:ascii="Lucida Console" w:eastAsia="Lucida Console" w:hAnsi="Lucida Console" w:cs="Lucida Console"/>
        </w:rPr>
        <w:t>mber</w:t>
      </w:r>
      <w:r w:rsidRPr="00E968B8">
        <w:rPr>
          <w:rFonts w:ascii="Lucida Console" w:eastAsia="Lucida Console" w:hAnsi="Lucida Console" w:cs="Lucida Console"/>
          <w:spacing w:val="2"/>
        </w:rPr>
        <w:t>=</w:t>
      </w:r>
      <w:r w:rsidRPr="00E968B8">
        <w:rPr>
          <w:rFonts w:ascii="Lucida Console" w:eastAsia="Lucida Console" w:hAnsi="Lucida Console" w:cs="Lucida Console"/>
        </w:rPr>
        <w:t>10)</w:t>
      </w:r>
    </w:p>
    <w:p w:rsidR="00F622C6" w:rsidRPr="00E968B8" w:rsidRDefault="00C613B0">
      <w:pPr>
        <w:spacing w:before="23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#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t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ain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he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del</w:t>
      </w:r>
    </w:p>
    <w:p w:rsidR="00F622C6" w:rsidRPr="00E968B8" w:rsidRDefault="00C613B0">
      <w:pPr>
        <w:spacing w:before="25" w:line="270" w:lineRule="auto"/>
        <w:ind w:left="140" w:right="76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mod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l&lt;-</w:t>
      </w:r>
      <w:r w:rsidRPr="00E968B8">
        <w:rPr>
          <w:rFonts w:ascii="Lucida Console" w:eastAsia="Lucida Console" w:hAnsi="Lucida Console" w:cs="Lucida Console"/>
          <w:spacing w:val="-8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rain</w:t>
      </w:r>
      <w:r w:rsidRPr="00E968B8">
        <w:rPr>
          <w:rFonts w:ascii="Lucida Console" w:eastAsia="Lucida Console" w:hAnsi="Lucida Console" w:cs="Lucida Console"/>
          <w:spacing w:val="2"/>
        </w:rPr>
        <w:t>(</w:t>
      </w:r>
      <w:r w:rsidRPr="00E968B8">
        <w:rPr>
          <w:rFonts w:ascii="Lucida Console" w:eastAsia="Lucida Console" w:hAnsi="Lucida Console" w:cs="Lucida Console"/>
        </w:rPr>
        <w:t>cla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se~.,</w:t>
      </w:r>
      <w:r w:rsidRPr="00E968B8">
        <w:rPr>
          <w:rFonts w:ascii="Lucida Console" w:eastAsia="Lucida Console" w:hAnsi="Lucida Console" w:cs="Lucida Console"/>
          <w:spacing w:val="-16"/>
        </w:rPr>
        <w:t xml:space="preserve"> </w:t>
      </w:r>
      <w:r w:rsidRPr="00E968B8">
        <w:rPr>
          <w:rFonts w:ascii="Lucida Console" w:eastAsia="Lucida Console" w:hAnsi="Lucida Console" w:cs="Lucida Console"/>
        </w:rPr>
        <w:t>data</w:t>
      </w:r>
      <w:r w:rsidRPr="00E968B8">
        <w:rPr>
          <w:rFonts w:ascii="Lucida Console" w:eastAsia="Lucida Console" w:hAnsi="Lucida Console" w:cs="Lucida Console"/>
          <w:spacing w:val="2"/>
        </w:rPr>
        <w:t>=</w:t>
      </w:r>
      <w:r w:rsidRPr="00E968B8">
        <w:rPr>
          <w:rFonts w:ascii="Lucida Console" w:eastAsia="Lucida Console" w:hAnsi="Lucida Console" w:cs="Lucida Console"/>
        </w:rPr>
        <w:t>chur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Tra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n,</w:t>
      </w:r>
      <w:r w:rsidRPr="00E968B8">
        <w:rPr>
          <w:rFonts w:ascii="Lucida Console" w:eastAsia="Lucida Console" w:hAnsi="Lucida Console" w:cs="Lucida Console"/>
          <w:spacing w:val="-19"/>
        </w:rPr>
        <w:t xml:space="preserve"> </w:t>
      </w:r>
      <w:r w:rsidRPr="00E968B8">
        <w:rPr>
          <w:rFonts w:ascii="Lucida Console" w:eastAsia="Lucida Console" w:hAnsi="Lucida Console" w:cs="Lucida Console"/>
        </w:rPr>
        <w:t>tr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ontr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l=tr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in_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ontro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,</w:t>
      </w:r>
      <w:r w:rsidRPr="00E968B8">
        <w:rPr>
          <w:rFonts w:ascii="Lucida Console" w:eastAsia="Lucida Console" w:hAnsi="Lucida Console" w:cs="Lucida Console"/>
          <w:spacing w:val="-29"/>
        </w:rPr>
        <w:t xml:space="preserve"> </w:t>
      </w:r>
      <w:r w:rsidRPr="00E968B8">
        <w:rPr>
          <w:rFonts w:ascii="Lucida Console" w:eastAsia="Lucida Console" w:hAnsi="Lucida Console" w:cs="Lucida Console"/>
        </w:rPr>
        <w:t>me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hod=</w:t>
      </w:r>
      <w:r w:rsidRPr="00E968B8">
        <w:rPr>
          <w:rFonts w:ascii="Lucida Console" w:eastAsia="Lucida Console" w:hAnsi="Lucida Console" w:cs="Lucida Console"/>
          <w:spacing w:val="2"/>
        </w:rPr>
        <w:t>"</w:t>
      </w:r>
      <w:r w:rsidRPr="00E968B8">
        <w:rPr>
          <w:rFonts w:ascii="Lucida Console" w:eastAsia="Lucida Console" w:hAnsi="Lucida Console" w:cs="Lucida Console"/>
        </w:rPr>
        <w:t>b stTre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")</w:t>
      </w:r>
    </w:p>
    <w:p w:rsidR="00F622C6" w:rsidRPr="00E968B8" w:rsidRDefault="00F622C6">
      <w:pPr>
        <w:spacing w:before="3" w:line="220" w:lineRule="exact"/>
        <w:rPr>
          <w:sz w:val="22"/>
          <w:szCs w:val="22"/>
        </w:rPr>
      </w:pPr>
    </w:p>
    <w:p w:rsidR="00F622C6" w:rsidRPr="00E968B8" w:rsidRDefault="00C613B0">
      <w:pPr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mod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l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Condi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ional</w:t>
      </w:r>
      <w:r w:rsidRPr="00E968B8">
        <w:rPr>
          <w:rFonts w:ascii="Lucida Console" w:eastAsia="Lucida Console" w:hAnsi="Lucida Console" w:cs="Lucida Console"/>
          <w:spacing w:val="-11"/>
        </w:rPr>
        <w:t xml:space="preserve"> </w:t>
      </w:r>
      <w:r w:rsidRPr="00E968B8">
        <w:rPr>
          <w:rFonts w:ascii="Lucida Console" w:eastAsia="Lucida Console" w:hAnsi="Lucida Console" w:cs="Lucida Console"/>
        </w:rPr>
        <w:t>Inf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ren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e</w:t>
      </w:r>
      <w:r w:rsidRPr="00E968B8">
        <w:rPr>
          <w:rFonts w:ascii="Lucida Console" w:eastAsia="Lucida Console" w:hAnsi="Lucida Console" w:cs="Lucida Console"/>
          <w:spacing w:val="-11"/>
        </w:rPr>
        <w:t xml:space="preserve"> </w:t>
      </w:r>
      <w:r w:rsidRPr="00E968B8">
        <w:rPr>
          <w:rFonts w:ascii="Lucida Console" w:eastAsia="Lucida Console" w:hAnsi="Lucida Console" w:cs="Lucida Console"/>
        </w:rPr>
        <w:t>Tree</w:t>
      </w:r>
    </w:p>
    <w:p w:rsidR="00F622C6" w:rsidRPr="00E968B8" w:rsidRDefault="00F622C6">
      <w:pPr>
        <w:spacing w:before="9" w:line="240" w:lineRule="exact"/>
        <w:rPr>
          <w:sz w:val="24"/>
          <w:szCs w:val="24"/>
        </w:rPr>
      </w:pPr>
    </w:p>
    <w:p w:rsidR="00F622C6" w:rsidRPr="00E968B8" w:rsidRDefault="00C613B0">
      <w:pPr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4000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ampl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s</w:t>
      </w:r>
    </w:p>
    <w:p w:rsidR="00F622C6" w:rsidRPr="00E968B8" w:rsidRDefault="00C613B0">
      <w:pPr>
        <w:spacing w:before="26"/>
        <w:ind w:left="26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157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p</w:t>
      </w:r>
      <w:r w:rsidRPr="00E968B8">
        <w:rPr>
          <w:rFonts w:ascii="Lucida Console" w:eastAsia="Lucida Console" w:hAnsi="Lucida Console" w:cs="Lucida Console"/>
        </w:rPr>
        <w:t>redi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tor</w:t>
      </w:r>
    </w:p>
    <w:p w:rsidR="00F622C6" w:rsidRPr="00E968B8" w:rsidRDefault="00C613B0">
      <w:pPr>
        <w:spacing w:before="25"/>
        <w:ind w:left="5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5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lass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s:</w:t>
      </w:r>
      <w:r w:rsidRPr="00E968B8">
        <w:rPr>
          <w:rFonts w:ascii="Lucida Console" w:eastAsia="Lucida Console" w:hAnsi="Lucida Console" w:cs="Lucida Console"/>
          <w:spacing w:val="-10"/>
        </w:rPr>
        <w:t xml:space="preserve"> </w:t>
      </w:r>
      <w:r w:rsidRPr="00E968B8">
        <w:rPr>
          <w:rFonts w:ascii="Lucida Console" w:eastAsia="Lucida Console" w:hAnsi="Lucida Console" w:cs="Lucida Console"/>
        </w:rPr>
        <w:t>'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',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'</w:t>
      </w:r>
      <w:r w:rsidRPr="00E968B8">
        <w:rPr>
          <w:rFonts w:ascii="Lucida Console" w:eastAsia="Lucida Console" w:hAnsi="Lucida Console" w:cs="Lucida Console"/>
        </w:rPr>
        <w:t>B',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'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',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'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',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'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'</w:t>
      </w:r>
    </w:p>
    <w:p w:rsidR="00F622C6" w:rsidRPr="00E968B8" w:rsidRDefault="00F622C6">
      <w:pPr>
        <w:spacing w:before="9" w:line="240" w:lineRule="exact"/>
        <w:rPr>
          <w:sz w:val="24"/>
          <w:szCs w:val="24"/>
        </w:rPr>
      </w:pPr>
    </w:p>
    <w:p w:rsidR="00F622C6" w:rsidRPr="00E968B8" w:rsidRDefault="00C613B0">
      <w:pPr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No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pr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-pro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essi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g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Resam</w:t>
      </w:r>
      <w:r w:rsidRPr="00E968B8">
        <w:rPr>
          <w:rFonts w:ascii="Lucida Console" w:eastAsia="Lucida Console" w:hAnsi="Lucida Console" w:cs="Lucida Console"/>
          <w:spacing w:val="2"/>
        </w:rPr>
        <w:t>p</w:t>
      </w:r>
      <w:r w:rsidRPr="00E968B8">
        <w:rPr>
          <w:rFonts w:ascii="Lucida Console" w:eastAsia="Lucida Console" w:hAnsi="Lucida Console" w:cs="Lucida Console"/>
        </w:rPr>
        <w:t>ling:</w:t>
      </w:r>
      <w:r w:rsidRPr="00E968B8">
        <w:rPr>
          <w:rFonts w:ascii="Lucida Console" w:eastAsia="Lucida Console" w:hAnsi="Lucida Console" w:cs="Lucida Console"/>
          <w:spacing w:val="-11"/>
        </w:rPr>
        <w:t xml:space="preserve"> </w:t>
      </w:r>
      <w:r w:rsidRPr="00E968B8">
        <w:rPr>
          <w:rFonts w:ascii="Lucida Console" w:eastAsia="Lucida Console" w:hAnsi="Lucida Console" w:cs="Lucida Console"/>
        </w:rPr>
        <w:t>Cro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s-V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lidat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d</w:t>
      </w:r>
      <w:r w:rsidRPr="00E968B8">
        <w:rPr>
          <w:rFonts w:ascii="Lucida Console" w:eastAsia="Lucida Console" w:hAnsi="Lucida Console" w:cs="Lucida Console"/>
          <w:spacing w:val="-18"/>
        </w:rPr>
        <w:t xml:space="preserve"> </w:t>
      </w:r>
      <w:r w:rsidRPr="00E968B8">
        <w:rPr>
          <w:rFonts w:ascii="Lucida Console" w:eastAsia="Lucida Console" w:hAnsi="Lucida Console" w:cs="Lucida Console"/>
        </w:rPr>
        <w:t>(10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fol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)</w:t>
      </w:r>
    </w:p>
    <w:p w:rsidR="00F622C6" w:rsidRPr="00E968B8" w:rsidRDefault="00C613B0">
      <w:pPr>
        <w:spacing w:before="25" w:line="270" w:lineRule="auto"/>
        <w:ind w:left="140" w:right="16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Summa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y</w:t>
      </w:r>
      <w:r w:rsidRPr="00E968B8">
        <w:rPr>
          <w:rFonts w:ascii="Lucida Console" w:eastAsia="Lucida Console" w:hAnsi="Lucida Console" w:cs="Lucida Console"/>
          <w:spacing w:val="-8"/>
        </w:rPr>
        <w:t xml:space="preserve"> </w:t>
      </w:r>
      <w:r w:rsidRPr="00E968B8">
        <w:rPr>
          <w:rFonts w:ascii="Lucida Console" w:eastAsia="Lucida Console" w:hAnsi="Lucida Console" w:cs="Lucida Console"/>
        </w:rPr>
        <w:t>of samp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e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</w:rPr>
        <w:t>s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zes: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3</w:t>
      </w:r>
      <w:r w:rsidRPr="00E968B8">
        <w:rPr>
          <w:rFonts w:ascii="Lucida Console" w:eastAsia="Lucida Console" w:hAnsi="Lucida Console" w:cs="Lucida Console"/>
        </w:rPr>
        <w:t>602,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3600,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36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0,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35</w:t>
      </w:r>
      <w:r w:rsidRPr="00E968B8">
        <w:rPr>
          <w:rFonts w:ascii="Lucida Console" w:eastAsia="Lucida Console" w:hAnsi="Lucida Console" w:cs="Lucida Console"/>
          <w:spacing w:val="2"/>
        </w:rPr>
        <w:t>9</w:t>
      </w:r>
      <w:r w:rsidRPr="00E968B8">
        <w:rPr>
          <w:rFonts w:ascii="Lucida Console" w:eastAsia="Lucida Console" w:hAnsi="Lucida Console" w:cs="Lucida Console"/>
        </w:rPr>
        <w:t>9,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3</w:t>
      </w:r>
      <w:r w:rsidRPr="00E968B8">
        <w:rPr>
          <w:rFonts w:ascii="Lucida Console" w:eastAsia="Lucida Console" w:hAnsi="Lucida Console" w:cs="Lucida Console"/>
          <w:spacing w:val="2"/>
        </w:rPr>
        <w:t>6</w:t>
      </w:r>
      <w:r w:rsidRPr="00E968B8">
        <w:rPr>
          <w:rFonts w:ascii="Lucida Console" w:eastAsia="Lucida Console" w:hAnsi="Lucida Console" w:cs="Lucida Console"/>
        </w:rPr>
        <w:t>01,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3</w:t>
      </w:r>
      <w:r w:rsidRPr="00E968B8">
        <w:rPr>
          <w:rFonts w:ascii="Lucida Console" w:eastAsia="Lucida Console" w:hAnsi="Lucida Console" w:cs="Lucida Console"/>
        </w:rPr>
        <w:t>599,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... Resam</w:t>
      </w:r>
      <w:r w:rsidRPr="00E968B8">
        <w:rPr>
          <w:rFonts w:ascii="Lucida Console" w:eastAsia="Lucida Console" w:hAnsi="Lucida Console" w:cs="Lucida Console"/>
          <w:spacing w:val="2"/>
        </w:rPr>
        <w:t>p</w:t>
      </w:r>
      <w:r w:rsidRPr="00E968B8">
        <w:rPr>
          <w:rFonts w:ascii="Lucida Console" w:eastAsia="Lucida Console" w:hAnsi="Lucida Console" w:cs="Lucida Console"/>
        </w:rPr>
        <w:t>ling</w:t>
      </w:r>
      <w:r w:rsidRPr="00E968B8">
        <w:rPr>
          <w:rFonts w:ascii="Lucida Console" w:eastAsia="Lucida Console" w:hAnsi="Lucida Console" w:cs="Lucida Console"/>
          <w:spacing w:val="-10"/>
        </w:rPr>
        <w:t xml:space="preserve"> </w:t>
      </w:r>
      <w:r w:rsidRPr="00E968B8">
        <w:rPr>
          <w:rFonts w:ascii="Lucida Console" w:eastAsia="Lucida Console" w:hAnsi="Lucida Console" w:cs="Lucida Console"/>
        </w:rPr>
        <w:t>resu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ts</w:t>
      </w:r>
      <w:r w:rsidRPr="00E968B8">
        <w:rPr>
          <w:rFonts w:ascii="Lucida Console" w:eastAsia="Lucida Console" w:hAnsi="Lucida Console" w:cs="Lucida Console"/>
          <w:spacing w:val="-8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cross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tuni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g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</w:rPr>
        <w:t>pa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ame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ers:</w:t>
      </w:r>
    </w:p>
    <w:p w:rsidR="00F622C6" w:rsidRPr="00E968B8" w:rsidRDefault="00F622C6">
      <w:pPr>
        <w:spacing w:before="4" w:line="120" w:lineRule="exact"/>
        <w:rPr>
          <w:sz w:val="12"/>
          <w:szCs w:val="12"/>
        </w:rPr>
      </w:pPr>
    </w:p>
    <w:tbl>
      <w:tblPr>
        <w:tblW w:w="0" w:type="auto"/>
        <w:tblInd w:w="3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4"/>
        <w:gridCol w:w="1687"/>
        <w:gridCol w:w="1325"/>
        <w:gridCol w:w="1244"/>
      </w:tblGrid>
      <w:tr w:rsidR="00E968B8" w:rsidRPr="00E968B8">
        <w:trPr>
          <w:trHeight w:hRule="exact" w:val="538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max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d</w:t>
            </w:r>
            <w:r w:rsidRPr="00E968B8">
              <w:rPr>
                <w:rFonts w:ascii="Lucida Console" w:eastAsia="Lucida Console" w:hAnsi="Lucida Console" w:cs="Lucida Console"/>
              </w:rPr>
              <w:t>epth</w:t>
            </w:r>
          </w:p>
          <w:p w:rsidR="00F622C6" w:rsidRPr="00E968B8" w:rsidRDefault="00C613B0">
            <w:pPr>
              <w:spacing w:before="25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min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c</w:t>
            </w:r>
            <w:r w:rsidRPr="00E968B8">
              <w:rPr>
                <w:rFonts w:ascii="Lucida Console" w:eastAsia="Lucida Console" w:hAnsi="Lucida Console" w:cs="Lucida Console"/>
              </w:rPr>
              <w:t>rit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e</w:t>
            </w:r>
            <w:r w:rsidRPr="00E968B8">
              <w:rPr>
                <w:rFonts w:ascii="Lucida Console" w:eastAsia="Lucida Console" w:hAnsi="Lucida Console" w:cs="Lucida Console"/>
              </w:rPr>
              <w:t>rion</w:t>
            </w:r>
          </w:p>
          <w:p w:rsidR="00F622C6" w:rsidRPr="00E968B8" w:rsidRDefault="00C613B0">
            <w:pPr>
              <w:spacing w:before="25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0.01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12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Accu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r</w:t>
            </w:r>
            <w:r w:rsidRPr="00E968B8">
              <w:rPr>
                <w:rFonts w:ascii="Lucida Console" w:eastAsia="Lucida Console" w:hAnsi="Lucida Console" w:cs="Lucida Console"/>
              </w:rPr>
              <w:t>acy</w:t>
            </w:r>
          </w:p>
          <w:p w:rsidR="00F622C6" w:rsidRPr="00E968B8" w:rsidRDefault="00C613B0">
            <w:pPr>
              <w:spacing w:before="25"/>
              <w:ind w:left="12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0.59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9</w:t>
            </w:r>
            <w:r w:rsidRPr="00E968B8">
              <w:rPr>
                <w:rFonts w:ascii="Lucida Console" w:eastAsia="Lucida Console" w:hAnsi="Lucida Console" w:cs="Lucida Console"/>
              </w:rPr>
              <w:t>5049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Ka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p</w:t>
            </w:r>
            <w:r w:rsidRPr="00E968B8">
              <w:rPr>
                <w:rFonts w:ascii="Lucida Console" w:eastAsia="Lucida Console" w:hAnsi="Lucida Console" w:cs="Lucida Console"/>
              </w:rPr>
              <w:t>pa</w:t>
            </w:r>
          </w:p>
          <w:p w:rsidR="00F622C6" w:rsidRPr="00E968B8" w:rsidRDefault="00C613B0">
            <w:pPr>
              <w:spacing w:before="25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3</w:t>
            </w:r>
            <w:r w:rsidRPr="00E968B8">
              <w:rPr>
                <w:rFonts w:ascii="Lucida Console" w:eastAsia="Lucida Console" w:hAnsi="Lucida Console" w:cs="Lucida Console"/>
              </w:rPr>
              <w:t>914677</w:t>
            </w:r>
          </w:p>
        </w:tc>
      </w:tr>
      <w:tr w:rsidR="00E968B8" w:rsidRPr="00E968B8">
        <w:trPr>
          <w:trHeight w:hRule="exact" w:val="224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0.50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0.59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9</w:t>
            </w:r>
            <w:r w:rsidRPr="00E968B8">
              <w:rPr>
                <w:rFonts w:ascii="Lucida Console" w:eastAsia="Lucida Console" w:hAnsi="Lucida Console" w:cs="Lucida Console"/>
              </w:rPr>
              <w:t>5049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3</w:t>
            </w:r>
            <w:r w:rsidRPr="00E968B8">
              <w:rPr>
                <w:rFonts w:ascii="Lucida Console" w:eastAsia="Lucida Console" w:hAnsi="Lucida Console" w:cs="Lucida Console"/>
              </w:rPr>
              <w:t>914677</w:t>
            </w:r>
          </w:p>
        </w:tc>
      </w:tr>
      <w:tr w:rsidR="00E968B8" w:rsidRPr="00E968B8">
        <w:trPr>
          <w:trHeight w:hRule="exact" w:val="224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0.99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12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0.59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9</w:t>
            </w:r>
            <w:r w:rsidRPr="00E968B8">
              <w:rPr>
                <w:rFonts w:ascii="Lucida Console" w:eastAsia="Lucida Console" w:hAnsi="Lucida Console" w:cs="Lucida Console"/>
              </w:rPr>
              <w:t>5049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3</w:t>
            </w:r>
            <w:r w:rsidRPr="00E968B8">
              <w:rPr>
                <w:rFonts w:ascii="Lucida Console" w:eastAsia="Lucida Console" w:hAnsi="Lucida Console" w:cs="Lucida Console"/>
              </w:rPr>
              <w:t>914677</w:t>
            </w:r>
          </w:p>
        </w:tc>
      </w:tr>
      <w:tr w:rsidR="00E968B8" w:rsidRPr="00E968B8">
        <w:trPr>
          <w:trHeight w:hRule="exact" w:val="226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2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0.01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0.76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6</w:t>
            </w:r>
            <w:r w:rsidRPr="00E968B8">
              <w:rPr>
                <w:rFonts w:ascii="Lucida Console" w:eastAsia="Lucida Console" w:hAnsi="Lucida Console" w:cs="Lucida Console"/>
              </w:rPr>
              <w:t>6999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6</w:t>
            </w:r>
            <w:r w:rsidRPr="00E968B8">
              <w:rPr>
                <w:rFonts w:ascii="Lucida Console" w:eastAsia="Lucida Console" w:hAnsi="Lucida Console" w:cs="Lucida Console"/>
              </w:rPr>
              <w:t>506937</w:t>
            </w:r>
          </w:p>
        </w:tc>
      </w:tr>
      <w:tr w:rsidR="00E968B8" w:rsidRPr="00E968B8">
        <w:trPr>
          <w:trHeight w:hRule="exact" w:val="226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2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0.50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0.76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6</w:t>
            </w:r>
            <w:r w:rsidRPr="00E968B8">
              <w:rPr>
                <w:rFonts w:ascii="Lucida Console" w:eastAsia="Lucida Console" w:hAnsi="Lucida Console" w:cs="Lucida Console"/>
              </w:rPr>
              <w:t>6999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6</w:t>
            </w:r>
            <w:r w:rsidRPr="00E968B8">
              <w:rPr>
                <w:rFonts w:ascii="Lucida Console" w:eastAsia="Lucida Console" w:hAnsi="Lucida Console" w:cs="Lucida Console"/>
              </w:rPr>
              <w:t>506937</w:t>
            </w:r>
          </w:p>
        </w:tc>
      </w:tr>
      <w:tr w:rsidR="00E968B8" w:rsidRPr="00E968B8">
        <w:trPr>
          <w:trHeight w:hRule="exact" w:val="225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2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0.99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0.76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6</w:t>
            </w:r>
            <w:r w:rsidRPr="00E968B8">
              <w:rPr>
                <w:rFonts w:ascii="Lucida Console" w:eastAsia="Lucida Console" w:hAnsi="Lucida Console" w:cs="Lucida Console"/>
              </w:rPr>
              <w:t>6999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6</w:t>
            </w:r>
            <w:r w:rsidRPr="00E968B8">
              <w:rPr>
                <w:rFonts w:ascii="Lucida Console" w:eastAsia="Lucida Console" w:hAnsi="Lucida Console" w:cs="Lucida Console"/>
              </w:rPr>
              <w:t>506937</w:t>
            </w:r>
          </w:p>
        </w:tc>
      </w:tr>
      <w:tr w:rsidR="00E968B8" w:rsidRPr="00E968B8">
        <w:trPr>
          <w:trHeight w:hRule="exact" w:val="224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3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0.01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12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0.93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7515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8</w:t>
            </w:r>
            <w:r w:rsidRPr="00E968B8">
              <w:rPr>
                <w:rFonts w:ascii="Lucida Console" w:eastAsia="Lucida Console" w:hAnsi="Lucida Console" w:cs="Lucida Console"/>
              </w:rPr>
              <w:t>998373</w:t>
            </w:r>
          </w:p>
        </w:tc>
      </w:tr>
      <w:tr w:rsidR="00E968B8" w:rsidRPr="00E968B8">
        <w:trPr>
          <w:trHeight w:hRule="exact" w:val="226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3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0.50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0.93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7515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8</w:t>
            </w:r>
            <w:r w:rsidRPr="00E968B8">
              <w:rPr>
                <w:rFonts w:ascii="Lucida Console" w:eastAsia="Lucida Console" w:hAnsi="Lucida Console" w:cs="Lucida Console"/>
              </w:rPr>
              <w:t>998373</w:t>
            </w:r>
          </w:p>
        </w:tc>
      </w:tr>
      <w:tr w:rsidR="00E968B8" w:rsidRPr="00E968B8">
        <w:trPr>
          <w:trHeight w:hRule="exact" w:val="312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3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0.99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0.93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7515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8</w:t>
            </w:r>
            <w:r w:rsidRPr="00E968B8">
              <w:rPr>
                <w:rFonts w:ascii="Lucida Console" w:eastAsia="Lucida Console" w:hAnsi="Lucida Console" w:cs="Lucida Console"/>
              </w:rPr>
              <w:t>998373</w:t>
            </w:r>
          </w:p>
        </w:tc>
      </w:tr>
    </w:tbl>
    <w:p w:rsidR="00F622C6" w:rsidRPr="00E968B8" w:rsidRDefault="00F622C6">
      <w:pPr>
        <w:spacing w:before="9" w:line="140" w:lineRule="exact"/>
        <w:rPr>
          <w:sz w:val="14"/>
          <w:szCs w:val="14"/>
        </w:rPr>
      </w:pPr>
    </w:p>
    <w:p w:rsidR="00F622C6" w:rsidRPr="00E968B8" w:rsidRDefault="00C613B0">
      <w:pPr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Accur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cy</w:t>
      </w:r>
      <w:r w:rsidRPr="00E968B8">
        <w:rPr>
          <w:rFonts w:ascii="Lucida Console" w:eastAsia="Lucida Console" w:hAnsi="Lucida Console" w:cs="Lucida Console"/>
          <w:spacing w:val="-10"/>
        </w:rPr>
        <w:t xml:space="preserve"> </w:t>
      </w:r>
      <w:r w:rsidRPr="00E968B8">
        <w:rPr>
          <w:rFonts w:ascii="Lucida Console" w:eastAsia="Lucida Console" w:hAnsi="Lucida Console" w:cs="Lucida Console"/>
        </w:rPr>
        <w:t>w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s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us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d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to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sele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t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</w:rPr>
        <w:t>the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opt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mal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model</w:t>
      </w:r>
      <w:r w:rsidRPr="00E968B8">
        <w:rPr>
          <w:rFonts w:ascii="Lucida Console" w:eastAsia="Lucida Console" w:hAnsi="Lucida Console" w:cs="Lucida Console"/>
          <w:spacing w:val="-3"/>
        </w:rPr>
        <w:t xml:space="preserve"> </w:t>
      </w:r>
      <w:r w:rsidRPr="00E968B8">
        <w:rPr>
          <w:rFonts w:ascii="Lucida Console" w:eastAsia="Lucida Console" w:hAnsi="Lucida Console" w:cs="Lucida Console"/>
        </w:rPr>
        <w:t>using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the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lar</w:t>
      </w:r>
      <w:r w:rsidRPr="00E968B8">
        <w:rPr>
          <w:rFonts w:ascii="Lucida Console" w:eastAsia="Lucida Console" w:hAnsi="Lucida Console" w:cs="Lucida Console"/>
          <w:spacing w:val="2"/>
        </w:rPr>
        <w:t>g</w:t>
      </w:r>
      <w:r w:rsidRPr="00E968B8">
        <w:rPr>
          <w:rFonts w:ascii="Lucida Console" w:eastAsia="Lucida Console" w:hAnsi="Lucida Console" w:cs="Lucida Console"/>
        </w:rPr>
        <w:t>est</w:t>
      </w:r>
      <w:r w:rsidRPr="00E968B8">
        <w:rPr>
          <w:rFonts w:ascii="Lucida Console" w:eastAsia="Lucida Console" w:hAnsi="Lucida Console" w:cs="Lucida Console"/>
          <w:spacing w:val="-8"/>
        </w:rPr>
        <w:t xml:space="preserve"> </w:t>
      </w:r>
      <w:r w:rsidRPr="00E968B8">
        <w:rPr>
          <w:rFonts w:ascii="Lucida Console" w:eastAsia="Lucida Console" w:hAnsi="Lucida Console" w:cs="Lucida Console"/>
        </w:rPr>
        <w:t>v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lue.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The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nal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v</w:t>
      </w:r>
      <w:r w:rsidRPr="00E968B8">
        <w:rPr>
          <w:rFonts w:ascii="Lucida Console" w:eastAsia="Lucida Console" w:hAnsi="Lucida Console" w:cs="Lucida Console"/>
        </w:rPr>
        <w:t>alues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us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d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for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the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>odel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were</w:t>
      </w:r>
      <w:r w:rsidRPr="00E968B8">
        <w:rPr>
          <w:rFonts w:ascii="Lucida Console" w:eastAsia="Lucida Console" w:hAnsi="Lucida Console" w:cs="Lucida Console"/>
          <w:spacing w:val="-3"/>
        </w:rPr>
        <w:t xml:space="preserve"> </w:t>
      </w:r>
      <w:r w:rsidRPr="00E968B8">
        <w:rPr>
          <w:rFonts w:ascii="Lucida Console" w:eastAsia="Lucida Console" w:hAnsi="Lucida Console" w:cs="Lucida Console"/>
        </w:rPr>
        <w:t>maxd</w:t>
      </w:r>
      <w:r w:rsidRPr="00E968B8">
        <w:rPr>
          <w:rFonts w:ascii="Lucida Console" w:eastAsia="Lucida Console" w:hAnsi="Lucida Console" w:cs="Lucida Console"/>
          <w:spacing w:val="3"/>
        </w:rPr>
        <w:t>e</w:t>
      </w:r>
      <w:r w:rsidRPr="00E968B8">
        <w:rPr>
          <w:rFonts w:ascii="Lucida Console" w:eastAsia="Lucida Console" w:hAnsi="Lucida Console" w:cs="Lucida Console"/>
        </w:rPr>
        <w:t>pth</w:t>
      </w:r>
      <w:r w:rsidRPr="00E968B8">
        <w:rPr>
          <w:rFonts w:ascii="Lucida Console" w:eastAsia="Lucida Console" w:hAnsi="Lucida Console" w:cs="Lucida Console"/>
          <w:spacing w:val="-10"/>
        </w:rPr>
        <w:t xml:space="preserve"> </w:t>
      </w:r>
      <w:r w:rsidRPr="00E968B8">
        <w:rPr>
          <w:rFonts w:ascii="Lucida Console" w:eastAsia="Lucida Console" w:hAnsi="Lucida Console" w:cs="Lucida Console"/>
        </w:rPr>
        <w:t>=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3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a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d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ncrit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rion</w:t>
      </w:r>
      <w:r w:rsidRPr="00E968B8">
        <w:rPr>
          <w:rFonts w:ascii="Lucida Console" w:eastAsia="Lucida Console" w:hAnsi="Lucida Console" w:cs="Lucida Console"/>
          <w:spacing w:val="-11"/>
        </w:rPr>
        <w:t xml:space="preserve"> </w:t>
      </w:r>
      <w:r w:rsidRPr="00E968B8">
        <w:rPr>
          <w:rFonts w:ascii="Lucida Console" w:eastAsia="Lucida Console" w:hAnsi="Lucida Console" w:cs="Lucida Console"/>
        </w:rPr>
        <w:t>=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0.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1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.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#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ke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p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edic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ions</w:t>
      </w:r>
    </w:p>
    <w:p w:rsidR="00F622C6" w:rsidRPr="00E968B8" w:rsidRDefault="00C613B0">
      <w:pPr>
        <w:spacing w:before="23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pre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icti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ns&lt;-</w:t>
      </w:r>
      <w:r w:rsidRPr="00E968B8">
        <w:rPr>
          <w:rFonts w:ascii="Lucida Console" w:eastAsia="Lucida Console" w:hAnsi="Lucida Console" w:cs="Lucida Console"/>
          <w:spacing w:val="-14"/>
        </w:rPr>
        <w:t xml:space="preserve"> </w:t>
      </w:r>
      <w:r w:rsidRPr="00E968B8">
        <w:rPr>
          <w:rFonts w:ascii="Lucida Console" w:eastAsia="Lucida Console" w:hAnsi="Lucida Console" w:cs="Lucida Console"/>
        </w:rPr>
        <w:t>pre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ict(m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del,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ataT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st)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#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a</w:t>
      </w:r>
      <w:r w:rsidRPr="00E968B8">
        <w:rPr>
          <w:rFonts w:ascii="Lucida Console" w:eastAsia="Lucida Console" w:hAnsi="Lucida Console" w:cs="Lucida Console"/>
          <w:spacing w:val="2"/>
        </w:rPr>
        <w:t>p</w:t>
      </w:r>
      <w:r w:rsidRPr="00E968B8">
        <w:rPr>
          <w:rFonts w:ascii="Lucida Console" w:eastAsia="Lucida Console" w:hAnsi="Lucida Console" w:cs="Lucida Console"/>
        </w:rPr>
        <w:t>pend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pred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cti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ns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pre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&lt;-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</w:rPr>
        <w:t>c</w:t>
      </w:r>
      <w:r w:rsidRPr="00E968B8">
        <w:rPr>
          <w:rFonts w:ascii="Lucida Console" w:eastAsia="Lucida Console" w:hAnsi="Lucida Console" w:cs="Lucida Console"/>
          <w:spacing w:val="2"/>
        </w:rPr>
        <w:t>b</w:t>
      </w:r>
      <w:r w:rsidRPr="00E968B8">
        <w:rPr>
          <w:rFonts w:ascii="Lucida Console" w:eastAsia="Lucida Console" w:hAnsi="Lucida Console" w:cs="Lucida Console"/>
        </w:rPr>
        <w:t>ind(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ata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est,p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edic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ions)</w:t>
      </w:r>
    </w:p>
    <w:p w:rsidR="00F622C6" w:rsidRPr="00E968B8" w:rsidRDefault="00C613B0">
      <w:pPr>
        <w:spacing w:before="23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#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s</w:t>
      </w:r>
      <w:r w:rsidRPr="00E968B8">
        <w:rPr>
          <w:rFonts w:ascii="Lucida Console" w:eastAsia="Lucida Console" w:hAnsi="Lucida Console" w:cs="Lucida Console"/>
          <w:spacing w:val="2"/>
        </w:rPr>
        <w:t>u</w:t>
      </w:r>
      <w:r w:rsidRPr="00E968B8">
        <w:rPr>
          <w:rFonts w:ascii="Lucida Console" w:eastAsia="Lucida Console" w:hAnsi="Lucida Console" w:cs="Lucida Console"/>
        </w:rPr>
        <w:t>mmar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ze</w:t>
      </w:r>
      <w:r w:rsidRPr="00E968B8">
        <w:rPr>
          <w:rFonts w:ascii="Lucida Console" w:eastAsia="Lucida Console" w:hAnsi="Lucida Console" w:cs="Lucida Console"/>
          <w:spacing w:val="-11"/>
        </w:rPr>
        <w:t xml:space="preserve"> </w:t>
      </w:r>
      <w:r w:rsidRPr="00E968B8">
        <w:rPr>
          <w:rFonts w:ascii="Lucida Console" w:eastAsia="Lucida Console" w:hAnsi="Lucida Console" w:cs="Lucida Console"/>
        </w:rPr>
        <w:t>r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sul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s</w:t>
      </w:r>
    </w:p>
    <w:p w:rsidR="00F622C6" w:rsidRPr="00E968B8" w:rsidRDefault="00C613B0">
      <w:pPr>
        <w:spacing w:before="26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con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>usio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Matr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x&lt;-</w:t>
      </w:r>
      <w:r w:rsidRPr="00E968B8">
        <w:rPr>
          <w:rFonts w:ascii="Lucida Console" w:eastAsia="Lucida Console" w:hAnsi="Lucida Console" w:cs="Lucida Console"/>
          <w:spacing w:val="-18"/>
        </w:rPr>
        <w:t xml:space="preserve"> </w:t>
      </w:r>
      <w:r w:rsidRPr="00E968B8">
        <w:rPr>
          <w:rFonts w:ascii="Lucida Console" w:eastAsia="Lucida Console" w:hAnsi="Lucida Console" w:cs="Lucida Console"/>
        </w:rPr>
        <w:t>confu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ionM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trix</w:t>
      </w:r>
      <w:r w:rsidRPr="00E968B8">
        <w:rPr>
          <w:rFonts w:ascii="Lucida Console" w:eastAsia="Lucida Console" w:hAnsi="Lucida Console" w:cs="Lucida Console"/>
          <w:spacing w:val="2"/>
        </w:rPr>
        <w:t>(</w:t>
      </w:r>
      <w:r w:rsidRPr="00E968B8">
        <w:rPr>
          <w:rFonts w:ascii="Lucida Console" w:eastAsia="Lucida Console" w:hAnsi="Lucida Console" w:cs="Lucida Console"/>
        </w:rPr>
        <w:t>pre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$pred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ctio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s,pr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d$c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asse)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con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>usio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Matr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x</w:t>
      </w:r>
    </w:p>
    <w:p w:rsidR="00F622C6" w:rsidRPr="00E968B8" w:rsidRDefault="00C613B0">
      <w:pPr>
        <w:spacing w:before="23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Confu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ion</w:t>
      </w:r>
      <w:r w:rsidRPr="00E968B8">
        <w:rPr>
          <w:rFonts w:ascii="Lucida Console" w:eastAsia="Lucida Console" w:hAnsi="Lucida Console" w:cs="Lucida Console"/>
          <w:spacing w:val="-11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>atrix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and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Stat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stics</w:t>
      </w:r>
    </w:p>
    <w:p w:rsidR="00F622C6" w:rsidRPr="00E968B8" w:rsidRDefault="00F622C6">
      <w:pPr>
        <w:spacing w:before="11" w:line="240" w:lineRule="exact"/>
        <w:rPr>
          <w:sz w:val="24"/>
          <w:szCs w:val="24"/>
        </w:rPr>
      </w:pPr>
    </w:p>
    <w:p w:rsidR="00F622C6" w:rsidRPr="00E968B8" w:rsidRDefault="00C613B0">
      <w:pPr>
        <w:ind w:left="1343"/>
        <w:rPr>
          <w:rFonts w:ascii="Lucida Console" w:eastAsia="Lucida Console" w:hAnsi="Lucida Console" w:cs="Lucida Console"/>
        </w:rPr>
        <w:sectPr w:rsidR="00F622C6" w:rsidRPr="00E968B8">
          <w:headerReference w:type="default" r:id="rId21"/>
          <w:footerReference w:type="default" r:id="rId22"/>
          <w:pgSz w:w="12240" w:h="15840"/>
          <w:pgMar w:top="1260" w:right="1420" w:bottom="280" w:left="1300" w:header="0" w:footer="0" w:gutter="0"/>
          <w:cols w:space="720"/>
        </w:sectPr>
      </w:pPr>
      <w:r w:rsidRPr="00E968B8">
        <w:pict>
          <v:shape id="_x0000_s1030" type="#_x0000_t202" style="position:absolute;left:0;text-align:left;margin-left:70pt;margin-top:10pt;width:214.75pt;height:72.45pt;z-index:-6386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304"/>
                    <w:gridCol w:w="662"/>
                    <w:gridCol w:w="603"/>
                    <w:gridCol w:w="603"/>
                    <w:gridCol w:w="602"/>
                    <w:gridCol w:w="521"/>
                  </w:tblGrid>
                  <w:tr w:rsidR="00F622C6">
                    <w:trPr>
                      <w:trHeight w:hRule="exact" w:val="462"/>
                    </w:trPr>
                    <w:tc>
                      <w:tcPr>
                        <w:tcW w:w="13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25"/>
                          <w:ind w:right="61"/>
                          <w:jc w:val="right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Predi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2"/>
                            <w:w w:val="99"/>
                          </w:rPr>
                          <w:t>c</w:t>
                        </w: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tion</w:t>
                        </w:r>
                      </w:p>
                      <w:p w:rsidR="00F622C6" w:rsidRDefault="00C613B0">
                        <w:pPr>
                          <w:spacing w:before="23"/>
                          <w:ind w:right="61"/>
                          <w:jc w:val="right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A</w:t>
                        </w:r>
                      </w:p>
                    </w:tc>
                    <w:tc>
                      <w:tcPr>
                        <w:tcW w:w="6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25"/>
                          <w:ind w:left="42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A</w:t>
                        </w:r>
                      </w:p>
                      <w:p w:rsidR="00F622C6" w:rsidRDefault="00C613B0">
                        <w:pPr>
                          <w:spacing w:before="23"/>
                          <w:ind w:left="6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1028</w:t>
                        </w:r>
                      </w:p>
                    </w:tc>
                    <w:tc>
                      <w:tcPr>
                        <w:tcW w:w="6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25"/>
                          <w:ind w:left="36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B</w:t>
                        </w:r>
                      </w:p>
                      <w:p w:rsidR="00F622C6" w:rsidRDefault="00C613B0">
                        <w:pPr>
                          <w:spacing w:before="23"/>
                          <w:ind w:left="36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0</w:t>
                        </w:r>
                      </w:p>
                    </w:tc>
                    <w:tc>
                      <w:tcPr>
                        <w:tcW w:w="6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25"/>
                          <w:ind w:left="36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C</w:t>
                        </w:r>
                      </w:p>
                      <w:p w:rsidR="00F622C6" w:rsidRDefault="00C613B0">
                        <w:pPr>
                          <w:spacing w:before="23"/>
                          <w:ind w:left="36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0</w:t>
                        </w:r>
                      </w:p>
                    </w:tc>
                    <w:tc>
                      <w:tcPr>
                        <w:tcW w:w="6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25"/>
                          <w:ind w:left="36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D</w:t>
                        </w:r>
                      </w:p>
                      <w:p w:rsidR="00F622C6" w:rsidRDefault="00C613B0">
                        <w:pPr>
                          <w:spacing w:before="23"/>
                          <w:ind w:left="36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0</w:t>
                        </w:r>
                      </w:p>
                    </w:tc>
                    <w:tc>
                      <w:tcPr>
                        <w:tcW w:w="5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25"/>
                          <w:ind w:right="40"/>
                          <w:jc w:val="right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E</w:t>
                        </w:r>
                      </w:p>
                      <w:p w:rsidR="00F622C6" w:rsidRDefault="00C613B0">
                        <w:pPr>
                          <w:spacing w:before="23"/>
                          <w:ind w:right="40"/>
                          <w:jc w:val="right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0</w:t>
                        </w:r>
                      </w:p>
                    </w:tc>
                  </w:tr>
                  <w:tr w:rsidR="00F622C6">
                    <w:trPr>
                      <w:trHeight w:hRule="exact" w:val="226"/>
                    </w:trPr>
                    <w:tc>
                      <w:tcPr>
                        <w:tcW w:w="13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right="61"/>
                          <w:jc w:val="right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B</w:t>
                        </w:r>
                      </w:p>
                    </w:tc>
                    <w:tc>
                      <w:tcPr>
                        <w:tcW w:w="6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42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0</w:t>
                        </w:r>
                      </w:p>
                    </w:tc>
                    <w:tc>
                      <w:tcPr>
                        <w:tcW w:w="6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12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901</w:t>
                        </w:r>
                      </w:p>
                    </w:tc>
                    <w:tc>
                      <w:tcPr>
                        <w:tcW w:w="6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36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0</w:t>
                        </w:r>
                      </w:p>
                    </w:tc>
                    <w:tc>
                      <w:tcPr>
                        <w:tcW w:w="6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36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0</w:t>
                        </w:r>
                      </w:p>
                    </w:tc>
                    <w:tc>
                      <w:tcPr>
                        <w:tcW w:w="5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right="40"/>
                          <w:jc w:val="right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0</w:t>
                        </w:r>
                      </w:p>
                    </w:tc>
                  </w:tr>
                  <w:tr w:rsidR="00F622C6">
                    <w:trPr>
                      <w:trHeight w:hRule="exact" w:val="226"/>
                    </w:trPr>
                    <w:tc>
                      <w:tcPr>
                        <w:tcW w:w="13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right="61"/>
                          <w:jc w:val="right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C</w:t>
                        </w:r>
                      </w:p>
                    </w:tc>
                    <w:tc>
                      <w:tcPr>
                        <w:tcW w:w="6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42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0</w:t>
                        </w:r>
                      </w:p>
                    </w:tc>
                    <w:tc>
                      <w:tcPr>
                        <w:tcW w:w="6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36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0</w:t>
                        </w:r>
                      </w:p>
                    </w:tc>
                    <w:tc>
                      <w:tcPr>
                        <w:tcW w:w="6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12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112</w:t>
                        </w:r>
                      </w:p>
                    </w:tc>
                    <w:tc>
                      <w:tcPr>
                        <w:tcW w:w="6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36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0</w:t>
                        </w:r>
                      </w:p>
                    </w:tc>
                    <w:tc>
                      <w:tcPr>
                        <w:tcW w:w="5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right="40"/>
                          <w:jc w:val="right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0</w:t>
                        </w:r>
                      </w:p>
                    </w:tc>
                  </w:tr>
                  <w:tr w:rsidR="00F622C6">
                    <w:trPr>
                      <w:trHeight w:hRule="exact" w:val="224"/>
                    </w:trPr>
                    <w:tc>
                      <w:tcPr>
                        <w:tcW w:w="13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right="61"/>
                          <w:jc w:val="right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D</w:t>
                        </w:r>
                      </w:p>
                    </w:tc>
                    <w:tc>
                      <w:tcPr>
                        <w:tcW w:w="6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42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0</w:t>
                        </w:r>
                      </w:p>
                    </w:tc>
                    <w:tc>
                      <w:tcPr>
                        <w:tcW w:w="6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36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0</w:t>
                        </w:r>
                      </w:p>
                    </w:tc>
                    <w:tc>
                      <w:tcPr>
                        <w:tcW w:w="6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36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0</w:t>
                        </w:r>
                      </w:p>
                    </w:tc>
                    <w:tc>
                      <w:tcPr>
                        <w:tcW w:w="6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left="36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0</w:t>
                        </w:r>
                      </w:p>
                    </w:tc>
                    <w:tc>
                      <w:tcPr>
                        <w:tcW w:w="5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2"/>
                          <w:ind w:right="40"/>
                          <w:jc w:val="right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0</w:t>
                        </w:r>
                      </w:p>
                    </w:tc>
                  </w:tr>
                  <w:tr w:rsidR="00F622C6">
                    <w:trPr>
                      <w:trHeight w:hRule="exact" w:val="311"/>
                    </w:trPr>
                    <w:tc>
                      <w:tcPr>
                        <w:tcW w:w="13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1"/>
                          <w:ind w:right="61"/>
                          <w:jc w:val="right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w w:val="99"/>
                          </w:rPr>
                          <w:t>E</w:t>
                        </w:r>
                      </w:p>
                    </w:tc>
                    <w:tc>
                      <w:tcPr>
                        <w:tcW w:w="6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1"/>
                          <w:ind w:left="42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0</w:t>
                        </w:r>
                      </w:p>
                    </w:tc>
                    <w:tc>
                      <w:tcPr>
                        <w:tcW w:w="6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1"/>
                          <w:ind w:left="36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0</w:t>
                        </w:r>
                      </w:p>
                    </w:tc>
                    <w:tc>
                      <w:tcPr>
                        <w:tcW w:w="6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1"/>
                          <w:ind w:left="36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0</w:t>
                        </w:r>
                      </w:p>
                    </w:tc>
                    <w:tc>
                      <w:tcPr>
                        <w:tcW w:w="6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1"/>
                          <w:ind w:left="12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212</w:t>
                        </w:r>
                      </w:p>
                    </w:tc>
                    <w:tc>
                      <w:tcPr>
                        <w:tcW w:w="5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22C6" w:rsidRDefault="00C613B0">
                        <w:pPr>
                          <w:spacing w:before="11"/>
                          <w:ind w:left="121"/>
                          <w:rPr>
                            <w:rFonts w:ascii="Lucida Console" w:eastAsia="Lucida Console" w:hAnsi="Lucida Console" w:cs="Lucida Console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</w:rPr>
                          <w:t>967</w:t>
                        </w:r>
                      </w:p>
                    </w:tc>
                  </w:tr>
                </w:tbl>
                <w:p w:rsidR="00F622C6" w:rsidRDefault="00F622C6"/>
              </w:txbxContent>
            </v:textbox>
            <w10:wrap anchorx="page"/>
          </v:shape>
        </w:pic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efer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nce</w:t>
      </w:r>
    </w:p>
    <w:p w:rsidR="00F622C6" w:rsidRPr="00E968B8" w:rsidRDefault="00F622C6">
      <w:pPr>
        <w:spacing w:before="2" w:line="100" w:lineRule="exact"/>
        <w:rPr>
          <w:sz w:val="10"/>
          <w:szCs w:val="10"/>
        </w:rPr>
      </w:pPr>
    </w:p>
    <w:p w:rsidR="00F622C6" w:rsidRPr="00E968B8" w:rsidRDefault="00C613B0">
      <w:pPr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Overa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l</w:t>
      </w:r>
      <w:r w:rsidRPr="00E968B8">
        <w:rPr>
          <w:rFonts w:ascii="Lucida Console" w:eastAsia="Lucida Console" w:hAnsi="Lucida Console" w:cs="Lucida Console"/>
          <w:spacing w:val="-8"/>
        </w:rPr>
        <w:t xml:space="preserve"> </w:t>
      </w:r>
      <w:r w:rsidRPr="00E968B8">
        <w:rPr>
          <w:rFonts w:ascii="Lucida Console" w:eastAsia="Lucida Console" w:hAnsi="Lucida Console" w:cs="Lucida Console"/>
        </w:rPr>
        <w:t>St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tist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cs</w:t>
      </w:r>
    </w:p>
    <w:p w:rsidR="00F622C6" w:rsidRPr="00E968B8" w:rsidRDefault="00F622C6">
      <w:pPr>
        <w:spacing w:before="12" w:line="240" w:lineRule="exact"/>
        <w:rPr>
          <w:sz w:val="24"/>
          <w:szCs w:val="24"/>
        </w:rPr>
      </w:pPr>
    </w:p>
    <w:p w:rsidR="00F622C6" w:rsidRPr="00E968B8" w:rsidRDefault="00C613B0">
      <w:pPr>
        <w:ind w:left="1945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ccu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acy</w:t>
      </w:r>
      <w:r w:rsidRPr="00E968B8">
        <w:rPr>
          <w:rFonts w:ascii="Lucida Console" w:eastAsia="Lucida Console" w:hAnsi="Lucida Console" w:cs="Lucida Console"/>
          <w:spacing w:val="-10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0.93</w:t>
      </w:r>
      <w:r w:rsidRPr="00E968B8">
        <w:rPr>
          <w:rFonts w:ascii="Lucida Console" w:eastAsia="Lucida Console" w:hAnsi="Lucida Console" w:cs="Lucida Console"/>
          <w:spacing w:val="2"/>
        </w:rPr>
        <w:t>4</w:t>
      </w:r>
      <w:r w:rsidRPr="00E968B8">
        <w:rPr>
          <w:rFonts w:ascii="Lucida Console" w:eastAsia="Lucida Console" w:hAnsi="Lucida Console" w:cs="Lucida Console"/>
        </w:rPr>
        <w:t>2</w:t>
      </w:r>
    </w:p>
    <w:p w:rsidR="00F622C6" w:rsidRPr="00E968B8" w:rsidRDefault="00C613B0">
      <w:pPr>
        <w:spacing w:before="23" w:line="270" w:lineRule="auto"/>
        <w:ind w:left="620" w:right="4410" w:firstLine="1567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95%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CI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(0.9</w:t>
      </w:r>
      <w:r w:rsidRPr="00E968B8">
        <w:rPr>
          <w:rFonts w:ascii="Lucida Console" w:eastAsia="Lucida Console" w:hAnsi="Lucida Console" w:cs="Lucida Console"/>
          <w:spacing w:val="2"/>
        </w:rPr>
        <w:t>2</w:t>
      </w:r>
      <w:r w:rsidRPr="00E968B8">
        <w:rPr>
          <w:rFonts w:ascii="Lucida Console" w:eastAsia="Lucida Console" w:hAnsi="Lucida Console" w:cs="Lucida Console"/>
        </w:rPr>
        <w:t>5,</w:t>
      </w:r>
      <w:r w:rsidRPr="00E968B8">
        <w:rPr>
          <w:rFonts w:ascii="Lucida Console" w:eastAsia="Lucida Console" w:hAnsi="Lucida Console" w:cs="Lucida Console"/>
          <w:spacing w:val="-8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942</w:t>
      </w:r>
      <w:r w:rsidRPr="00E968B8">
        <w:rPr>
          <w:rFonts w:ascii="Lucida Console" w:eastAsia="Lucida Console" w:hAnsi="Lucida Console" w:cs="Lucida Console"/>
          <w:spacing w:val="2"/>
        </w:rPr>
        <w:t>5</w:t>
      </w:r>
      <w:r w:rsidRPr="00E968B8">
        <w:rPr>
          <w:rFonts w:ascii="Lucida Console" w:eastAsia="Lucida Console" w:hAnsi="Lucida Console" w:cs="Lucida Console"/>
        </w:rPr>
        <w:t>) No Inf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rmat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on</w:t>
      </w:r>
      <w:r w:rsidRPr="00E968B8">
        <w:rPr>
          <w:rFonts w:ascii="Lucida Console" w:eastAsia="Lucida Console" w:hAnsi="Lucida Console" w:cs="Lucida Console"/>
          <w:spacing w:val="-13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ate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0.31</w:t>
      </w:r>
      <w:r w:rsidRPr="00E968B8">
        <w:rPr>
          <w:rFonts w:ascii="Lucida Console" w:eastAsia="Lucida Console" w:hAnsi="Lucida Console" w:cs="Lucida Console"/>
          <w:spacing w:val="2"/>
        </w:rPr>
        <w:t>9</w:t>
      </w:r>
      <w:r w:rsidRPr="00E968B8">
        <w:rPr>
          <w:rFonts w:ascii="Lucida Console" w:eastAsia="Lucida Console" w:hAnsi="Lucida Console" w:cs="Lucida Console"/>
        </w:rPr>
        <w:t>3</w:t>
      </w:r>
    </w:p>
    <w:p w:rsidR="00F622C6" w:rsidRPr="00E968B8" w:rsidRDefault="00C613B0">
      <w:pPr>
        <w:ind w:left="6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P</w:t>
      </w:r>
      <w:r w:rsidRPr="00E968B8">
        <w:rPr>
          <w:rFonts w:ascii="Lucida Console" w:eastAsia="Lucida Console" w:hAnsi="Lucida Console" w:cs="Lucida Console"/>
          <w:spacing w:val="2"/>
        </w:rPr>
        <w:t>-</w:t>
      </w:r>
      <w:r w:rsidRPr="00E968B8">
        <w:rPr>
          <w:rFonts w:ascii="Lucida Console" w:eastAsia="Lucida Console" w:hAnsi="Lucida Console" w:cs="Lucida Console"/>
        </w:rPr>
        <w:t>Value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[Acc</w:t>
      </w:r>
      <w:r w:rsidRPr="00E968B8">
        <w:rPr>
          <w:rFonts w:ascii="Lucida Console" w:eastAsia="Lucida Console" w:hAnsi="Lucida Console" w:cs="Lucida Console"/>
          <w:spacing w:val="-3"/>
        </w:rPr>
        <w:t xml:space="preserve"> </w:t>
      </w: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IR]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&lt;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2.</w:t>
      </w:r>
      <w:r w:rsidRPr="00E968B8">
        <w:rPr>
          <w:rFonts w:ascii="Lucida Console" w:eastAsia="Lucida Console" w:hAnsi="Lucida Console" w:cs="Lucida Console"/>
          <w:spacing w:val="2"/>
        </w:rPr>
        <w:t>2</w:t>
      </w:r>
      <w:r w:rsidRPr="00E968B8">
        <w:rPr>
          <w:rFonts w:ascii="Lucida Console" w:eastAsia="Lucida Console" w:hAnsi="Lucida Console" w:cs="Lucida Console"/>
        </w:rPr>
        <w:t>e-16</w:t>
      </w:r>
    </w:p>
    <w:p w:rsidR="00F622C6" w:rsidRPr="00E968B8" w:rsidRDefault="00F622C6">
      <w:pPr>
        <w:spacing w:before="9" w:line="240" w:lineRule="exact"/>
        <w:rPr>
          <w:sz w:val="24"/>
          <w:szCs w:val="24"/>
        </w:rPr>
      </w:pPr>
    </w:p>
    <w:p w:rsidR="00F622C6" w:rsidRPr="00E968B8" w:rsidRDefault="00C613B0">
      <w:pPr>
        <w:ind w:left="2308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K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ppa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0.90</w:t>
      </w:r>
      <w:r w:rsidRPr="00E968B8">
        <w:rPr>
          <w:rFonts w:ascii="Lucida Console" w:eastAsia="Lucida Console" w:hAnsi="Lucida Console" w:cs="Lucida Console"/>
          <w:spacing w:val="2"/>
        </w:rPr>
        <w:t>7</w:t>
      </w:r>
      <w:r w:rsidRPr="00E968B8">
        <w:rPr>
          <w:rFonts w:ascii="Lucida Console" w:eastAsia="Lucida Console" w:hAnsi="Lucida Console" w:cs="Lucida Console"/>
        </w:rPr>
        <w:t>1</w:t>
      </w:r>
    </w:p>
    <w:p w:rsidR="00F622C6" w:rsidRPr="00E968B8" w:rsidRDefault="00C613B0">
      <w:pPr>
        <w:spacing w:before="25"/>
        <w:ind w:left="26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Mcne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>ar's</w:t>
      </w:r>
      <w:r w:rsidRPr="00E968B8">
        <w:rPr>
          <w:rFonts w:ascii="Lucida Console" w:eastAsia="Lucida Console" w:hAnsi="Lucida Console" w:cs="Lucida Console"/>
          <w:spacing w:val="-9"/>
        </w:rPr>
        <w:t xml:space="preserve"> </w:t>
      </w:r>
      <w:r w:rsidRPr="00E968B8">
        <w:rPr>
          <w:rFonts w:ascii="Lucida Console" w:eastAsia="Lucida Console" w:hAnsi="Lucida Console" w:cs="Lucida Console"/>
        </w:rPr>
        <w:t>Test</w:t>
      </w:r>
      <w:r w:rsidRPr="00E968B8">
        <w:rPr>
          <w:rFonts w:ascii="Lucida Console" w:eastAsia="Lucida Console" w:hAnsi="Lucida Console" w:cs="Lucida Console"/>
          <w:spacing w:val="-3"/>
        </w:rPr>
        <w:t xml:space="preserve"> </w:t>
      </w:r>
      <w:r w:rsidRPr="00E968B8">
        <w:rPr>
          <w:rFonts w:ascii="Lucida Console" w:eastAsia="Lucida Console" w:hAnsi="Lucida Console" w:cs="Lucida Console"/>
        </w:rPr>
        <w:t>P-V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lue</w:t>
      </w:r>
      <w:r w:rsidRPr="00E968B8">
        <w:rPr>
          <w:rFonts w:ascii="Lucida Console" w:eastAsia="Lucida Console" w:hAnsi="Lucida Console" w:cs="Lucida Console"/>
          <w:spacing w:val="-8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NA</w:t>
      </w:r>
    </w:p>
    <w:p w:rsidR="00F622C6" w:rsidRPr="00E968B8" w:rsidRDefault="00F622C6">
      <w:pPr>
        <w:spacing w:before="2" w:line="140" w:lineRule="exact"/>
        <w:rPr>
          <w:sz w:val="15"/>
          <w:szCs w:val="15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5"/>
        <w:gridCol w:w="844"/>
        <w:gridCol w:w="1084"/>
        <w:gridCol w:w="1085"/>
        <w:gridCol w:w="1085"/>
        <w:gridCol w:w="1084"/>
        <w:gridCol w:w="1064"/>
      </w:tblGrid>
      <w:tr w:rsidR="00E968B8" w:rsidRPr="00E968B8">
        <w:trPr>
          <w:trHeight w:hRule="exact" w:val="299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Stati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s</w:t>
            </w:r>
            <w:r w:rsidRPr="00E968B8">
              <w:rPr>
                <w:rFonts w:ascii="Lucida Console" w:eastAsia="Lucida Console" w:hAnsi="Lucida Console" w:cs="Lucida Console"/>
              </w:rPr>
              <w:t>tics</w:t>
            </w:r>
            <w:r w:rsidRPr="00E968B8">
              <w:rPr>
                <w:rFonts w:ascii="Lucida Console" w:eastAsia="Lucida Console" w:hAnsi="Lucida Console" w:cs="Lucida Console"/>
                <w:spacing w:val="-10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by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6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C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l</w:t>
            </w:r>
            <w:r w:rsidRPr="00E968B8">
              <w:rPr>
                <w:rFonts w:ascii="Lucida Console" w:eastAsia="Lucida Console" w:hAnsi="Lucida Console" w:cs="Lucida Console"/>
              </w:rPr>
              <w:t>ass: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F622C6"/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F622C6"/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F622C6"/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F622C6"/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F622C6"/>
        </w:tc>
      </w:tr>
    </w:tbl>
    <w:p w:rsidR="00F622C6" w:rsidRPr="00E968B8" w:rsidRDefault="00F622C6">
      <w:pPr>
        <w:spacing w:before="10" w:line="40" w:lineRule="exact"/>
        <w:rPr>
          <w:sz w:val="4"/>
          <w:szCs w:val="4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8"/>
        <w:gridCol w:w="1084"/>
        <w:gridCol w:w="1085"/>
        <w:gridCol w:w="1085"/>
        <w:gridCol w:w="1084"/>
        <w:gridCol w:w="1064"/>
      </w:tblGrid>
      <w:tr w:rsidR="00E968B8" w:rsidRPr="00E968B8">
        <w:trPr>
          <w:trHeight w:hRule="exact" w:val="538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F622C6">
            <w:pPr>
              <w:spacing w:before="5" w:line="120" w:lineRule="exact"/>
              <w:rPr>
                <w:sz w:val="12"/>
                <w:szCs w:val="12"/>
              </w:rPr>
            </w:pPr>
          </w:p>
          <w:p w:rsidR="00F622C6" w:rsidRPr="00E968B8" w:rsidRDefault="00F622C6">
            <w:pPr>
              <w:spacing w:line="200" w:lineRule="exact"/>
            </w:pPr>
          </w:p>
          <w:p w:rsidR="00F622C6" w:rsidRPr="00E968B8" w:rsidRDefault="00C613B0">
            <w:pPr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Sensi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t</w:t>
            </w:r>
            <w:r w:rsidRPr="00E968B8">
              <w:rPr>
                <w:rFonts w:ascii="Lucida Console" w:eastAsia="Lucida Console" w:hAnsi="Lucida Console" w:cs="Lucida Console"/>
              </w:rPr>
              <w:t>ivity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6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Clas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s</w:t>
            </w:r>
            <w:r w:rsidRPr="00E968B8">
              <w:rPr>
                <w:rFonts w:ascii="Lucida Console" w:eastAsia="Lucida Console" w:hAnsi="Lucida Console" w:cs="Lucida Console"/>
              </w:rPr>
              <w:t>:</w:t>
            </w:r>
            <w:r w:rsidRPr="00E968B8">
              <w:rPr>
                <w:rFonts w:ascii="Lucida Console" w:eastAsia="Lucida Console" w:hAnsi="Lucida Console" w:cs="Lucida Console"/>
                <w:spacing w:val="-7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A</w:t>
            </w:r>
          </w:p>
          <w:p w:rsidR="00F622C6" w:rsidRPr="00E968B8" w:rsidRDefault="00C613B0">
            <w:pPr>
              <w:spacing w:before="25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6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spacing w:val="2"/>
              </w:rPr>
              <w:t>C</w:t>
            </w:r>
            <w:r w:rsidRPr="00E968B8">
              <w:rPr>
                <w:rFonts w:ascii="Lucida Console" w:eastAsia="Lucida Console" w:hAnsi="Lucida Console" w:cs="Lucida Console"/>
              </w:rPr>
              <w:t>lass:</w:t>
            </w:r>
            <w:r w:rsidRPr="00E968B8">
              <w:rPr>
                <w:rFonts w:ascii="Lucida Console" w:eastAsia="Lucida Console" w:hAnsi="Lucida Console" w:cs="Lucida Console"/>
                <w:spacing w:val="-5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B</w:t>
            </w:r>
          </w:p>
          <w:p w:rsidR="00F622C6" w:rsidRPr="00E968B8" w:rsidRDefault="00C613B0">
            <w:pPr>
              <w:spacing w:before="25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25" w:right="25"/>
              <w:jc w:val="center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spacing w:val="2"/>
              </w:rPr>
              <w:t>C</w:t>
            </w:r>
            <w:r w:rsidRPr="00E968B8">
              <w:rPr>
                <w:rFonts w:ascii="Lucida Console" w:eastAsia="Lucida Console" w:hAnsi="Lucida Console" w:cs="Lucida Console"/>
              </w:rPr>
              <w:t>lass:</w:t>
            </w:r>
            <w:r w:rsidRPr="00E968B8">
              <w:rPr>
                <w:rFonts w:ascii="Lucida Console" w:eastAsia="Lucida Console" w:hAnsi="Lucida Console" w:cs="Lucida Console"/>
                <w:spacing w:val="-4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  <w:w w:val="99"/>
              </w:rPr>
              <w:t>C</w:t>
            </w:r>
          </w:p>
          <w:p w:rsidR="00F622C6" w:rsidRPr="00E968B8" w:rsidRDefault="00C613B0">
            <w:pPr>
              <w:spacing w:before="25"/>
              <w:ind w:left="147" w:right="25"/>
              <w:jc w:val="center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1.0</w:t>
            </w:r>
            <w:r w:rsidRPr="00E968B8">
              <w:rPr>
                <w:rFonts w:ascii="Lucida Console" w:eastAsia="Lucida Console" w:hAnsi="Lucida Console" w:cs="Lucida Console"/>
                <w:spacing w:val="1"/>
                <w:w w:val="99"/>
              </w:rPr>
              <w:t>0</w:t>
            </w:r>
            <w:r w:rsidRPr="00E968B8">
              <w:rPr>
                <w:rFonts w:ascii="Lucida Console" w:eastAsia="Lucida Console" w:hAnsi="Lucida Console" w:cs="Lucida Console"/>
                <w:w w:val="99"/>
              </w:rPr>
              <w:t>0</w:t>
            </w:r>
            <w:r w:rsidRPr="00E968B8">
              <w:rPr>
                <w:rFonts w:ascii="Lucida Console" w:eastAsia="Lucida Console" w:hAnsi="Lucida Console" w:cs="Lucida Console"/>
                <w:spacing w:val="2"/>
                <w:w w:val="99"/>
              </w:rPr>
              <w:t>0</w:t>
            </w:r>
            <w:r w:rsidRPr="00E968B8">
              <w:rPr>
                <w:rFonts w:ascii="Lucida Console" w:eastAsia="Lucida Console" w:hAnsi="Lucida Console" w:cs="Lucida Console"/>
                <w:w w:val="99"/>
              </w:rPr>
              <w:t>0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25" w:right="26"/>
              <w:jc w:val="center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Cl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a</w:t>
            </w:r>
            <w:r w:rsidRPr="00E968B8">
              <w:rPr>
                <w:rFonts w:ascii="Lucida Console" w:eastAsia="Lucida Console" w:hAnsi="Lucida Console" w:cs="Lucida Console"/>
              </w:rPr>
              <w:t>ss:</w:t>
            </w:r>
            <w:r w:rsidRPr="00E968B8">
              <w:rPr>
                <w:rFonts w:ascii="Lucida Console" w:eastAsia="Lucida Console" w:hAnsi="Lucida Console" w:cs="Lucida Console"/>
                <w:spacing w:val="-7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  <w:w w:val="99"/>
              </w:rPr>
              <w:t>D</w:t>
            </w:r>
          </w:p>
          <w:p w:rsidR="00F622C6" w:rsidRPr="00E968B8" w:rsidRDefault="00C613B0">
            <w:pPr>
              <w:spacing w:before="25"/>
              <w:ind w:left="145" w:right="26"/>
              <w:jc w:val="center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0</w:t>
            </w:r>
            <w:r w:rsidRPr="00E968B8">
              <w:rPr>
                <w:rFonts w:ascii="Lucida Console" w:eastAsia="Lucida Console" w:hAnsi="Lucida Console" w:cs="Lucida Console"/>
                <w:spacing w:val="2"/>
                <w:w w:val="99"/>
              </w:rPr>
              <w:t>.</w:t>
            </w:r>
            <w:r w:rsidRPr="00E968B8">
              <w:rPr>
                <w:rFonts w:ascii="Lucida Console" w:eastAsia="Lucida Console" w:hAnsi="Lucida Console" w:cs="Lucida Console"/>
                <w:w w:val="99"/>
              </w:rPr>
              <w:t>00000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Cl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a</w:t>
            </w:r>
            <w:r w:rsidRPr="00E968B8">
              <w:rPr>
                <w:rFonts w:ascii="Lucida Console" w:eastAsia="Lucida Console" w:hAnsi="Lucida Console" w:cs="Lucida Console"/>
              </w:rPr>
              <w:t>ss:</w:t>
            </w:r>
            <w:r w:rsidRPr="00E968B8">
              <w:rPr>
                <w:rFonts w:ascii="Lucida Console" w:eastAsia="Lucida Console" w:hAnsi="Lucida Console" w:cs="Lucida Console"/>
                <w:spacing w:val="-7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E</w:t>
            </w:r>
          </w:p>
          <w:p w:rsidR="00F622C6" w:rsidRPr="00E968B8" w:rsidRDefault="00C613B0">
            <w:pPr>
              <w:spacing w:before="25"/>
              <w:ind w:left="30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spacing w:val="2"/>
              </w:rPr>
              <w:t>1</w:t>
            </w:r>
            <w:r w:rsidRPr="00E968B8">
              <w:rPr>
                <w:rFonts w:ascii="Lucida Console" w:eastAsia="Lucida Console" w:hAnsi="Lucida Console" w:cs="Lucida Console"/>
              </w:rPr>
              <w:t>.0000</w:t>
            </w:r>
          </w:p>
        </w:tc>
      </w:tr>
      <w:tr w:rsidR="00E968B8" w:rsidRPr="00E968B8">
        <w:trPr>
          <w:trHeight w:hRule="exact" w:val="224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Speci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f</w:t>
            </w:r>
            <w:r w:rsidRPr="00E968B8">
              <w:rPr>
                <w:rFonts w:ascii="Lucida Console" w:eastAsia="Lucida Console" w:hAnsi="Lucida Console" w:cs="Lucida Console"/>
              </w:rPr>
              <w:t>icity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1.000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8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.</w:t>
            </w:r>
            <w:r w:rsidRPr="00E968B8">
              <w:rPr>
                <w:rFonts w:ascii="Lucida Console" w:eastAsia="Lucida Console" w:hAnsi="Lucida Console" w:cs="Lucida Console"/>
              </w:rPr>
              <w:t>00000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.9059</w:t>
            </w:r>
          </w:p>
        </w:tc>
      </w:tr>
      <w:tr w:rsidR="00E968B8" w:rsidRPr="00E968B8">
        <w:trPr>
          <w:trHeight w:hRule="exact" w:val="225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Pos</w:t>
            </w:r>
            <w:r w:rsidRPr="00E968B8">
              <w:rPr>
                <w:rFonts w:ascii="Lucida Console" w:eastAsia="Lucida Console" w:hAnsi="Lucida Console" w:cs="Lucida Console"/>
                <w:spacing w:val="-4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P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r</w:t>
            </w:r>
            <w:r w:rsidRPr="00E968B8">
              <w:rPr>
                <w:rFonts w:ascii="Lucida Console" w:eastAsia="Lucida Console" w:hAnsi="Lucida Console" w:cs="Lucida Console"/>
              </w:rPr>
              <w:t>ed</w:t>
            </w:r>
            <w:r w:rsidRPr="00E968B8">
              <w:rPr>
                <w:rFonts w:ascii="Lucida Console" w:eastAsia="Lucida Console" w:hAnsi="Lucida Console" w:cs="Lucida Console"/>
                <w:spacing w:val="-5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V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a</w:t>
            </w:r>
            <w:r w:rsidRPr="00E968B8">
              <w:rPr>
                <w:rFonts w:ascii="Lucida Console" w:eastAsia="Lucida Console" w:hAnsi="Lucida Console" w:cs="Lucida Console"/>
              </w:rPr>
              <w:t>lue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18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1.000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66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NaN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30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.8202</w:t>
            </w:r>
          </w:p>
        </w:tc>
      </w:tr>
      <w:tr w:rsidR="00E968B8" w:rsidRPr="00E968B8">
        <w:trPr>
          <w:trHeight w:hRule="exact" w:val="226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3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Neg</w:t>
            </w:r>
            <w:r w:rsidRPr="00E968B8">
              <w:rPr>
                <w:rFonts w:ascii="Lucida Console" w:eastAsia="Lucida Console" w:hAnsi="Lucida Console" w:cs="Lucida Console"/>
                <w:spacing w:val="-4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P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r</w:t>
            </w:r>
            <w:r w:rsidRPr="00E968B8">
              <w:rPr>
                <w:rFonts w:ascii="Lucida Console" w:eastAsia="Lucida Console" w:hAnsi="Lucida Console" w:cs="Lucida Console"/>
              </w:rPr>
              <w:t>ed</w:t>
            </w:r>
            <w:r w:rsidRPr="00E968B8">
              <w:rPr>
                <w:rFonts w:ascii="Lucida Console" w:eastAsia="Lucida Console" w:hAnsi="Lucida Console" w:cs="Lucida Console"/>
                <w:spacing w:val="-5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V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a</w:t>
            </w:r>
            <w:r w:rsidRPr="00E968B8">
              <w:rPr>
                <w:rFonts w:ascii="Lucida Console" w:eastAsia="Lucida Console" w:hAnsi="Lucida Console" w:cs="Lucida Console"/>
              </w:rPr>
              <w:t>lue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3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3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3"/>
              <w:ind w:left="18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1.000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3"/>
              <w:ind w:left="18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.</w:t>
            </w:r>
            <w:r w:rsidRPr="00E968B8">
              <w:rPr>
                <w:rFonts w:ascii="Lucida Console" w:eastAsia="Lucida Console" w:hAnsi="Lucida Console" w:cs="Lucida Console"/>
              </w:rPr>
              <w:t>93416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3"/>
              <w:ind w:left="30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spacing w:val="2"/>
              </w:rPr>
              <w:t>1</w:t>
            </w:r>
            <w:r w:rsidRPr="00E968B8">
              <w:rPr>
                <w:rFonts w:ascii="Lucida Console" w:eastAsia="Lucida Console" w:hAnsi="Lucida Console" w:cs="Lucida Console"/>
              </w:rPr>
              <w:t>.0000</w:t>
            </w:r>
          </w:p>
        </w:tc>
      </w:tr>
      <w:tr w:rsidR="00E968B8" w:rsidRPr="00E968B8">
        <w:trPr>
          <w:trHeight w:hRule="exact" w:val="226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Preva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l</w:t>
            </w:r>
            <w:r w:rsidRPr="00E968B8">
              <w:rPr>
                <w:rFonts w:ascii="Lucida Console" w:eastAsia="Lucida Console" w:hAnsi="Lucida Console" w:cs="Lucida Console"/>
              </w:rPr>
              <w:t>ence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3</w:t>
            </w:r>
            <w:r w:rsidRPr="00E968B8">
              <w:rPr>
                <w:rFonts w:ascii="Lucida Console" w:eastAsia="Lucida Console" w:hAnsi="Lucida Console" w:cs="Lucida Console"/>
              </w:rPr>
              <w:t>193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0.2</w:t>
            </w:r>
            <w:r w:rsidRPr="00E968B8">
              <w:rPr>
                <w:rFonts w:ascii="Lucida Console" w:eastAsia="Lucida Console" w:hAnsi="Lucida Console" w:cs="Lucida Console"/>
                <w:spacing w:val="3"/>
              </w:rPr>
              <w:t>7</w:t>
            </w:r>
            <w:r w:rsidRPr="00E968B8">
              <w:rPr>
                <w:rFonts w:ascii="Lucida Console" w:eastAsia="Lucida Console" w:hAnsi="Lucida Console" w:cs="Lucida Console"/>
              </w:rPr>
              <w:t>98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0.034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7</w:t>
            </w:r>
            <w:r w:rsidRPr="00E968B8">
              <w:rPr>
                <w:rFonts w:ascii="Lucida Console" w:eastAsia="Lucida Console" w:hAnsi="Lucida Console" w:cs="Lucida Console"/>
              </w:rPr>
              <w:t>8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8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.</w:t>
            </w:r>
            <w:r w:rsidRPr="00E968B8">
              <w:rPr>
                <w:rFonts w:ascii="Lucida Console" w:eastAsia="Lucida Console" w:hAnsi="Lucida Console" w:cs="Lucida Console"/>
              </w:rPr>
              <w:t>06584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.3003</w:t>
            </w:r>
          </w:p>
        </w:tc>
      </w:tr>
      <w:tr w:rsidR="00E968B8" w:rsidRPr="00E968B8">
        <w:trPr>
          <w:trHeight w:hRule="exact" w:val="224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Detec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t</w:t>
            </w:r>
            <w:r w:rsidRPr="00E968B8">
              <w:rPr>
                <w:rFonts w:ascii="Lucida Console" w:eastAsia="Lucida Console" w:hAnsi="Lucida Console" w:cs="Lucida Console"/>
              </w:rPr>
              <w:t>ion</w:t>
            </w:r>
            <w:r w:rsidRPr="00E968B8">
              <w:rPr>
                <w:rFonts w:ascii="Lucida Console" w:eastAsia="Lucida Console" w:hAnsi="Lucida Console" w:cs="Lucida Console"/>
                <w:spacing w:val="-11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R</w:t>
            </w:r>
            <w:r w:rsidRPr="00E968B8">
              <w:rPr>
                <w:rFonts w:ascii="Lucida Console" w:eastAsia="Lucida Console" w:hAnsi="Lucida Console" w:cs="Lucida Console"/>
              </w:rPr>
              <w:t>ate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3</w:t>
            </w:r>
            <w:r w:rsidRPr="00E968B8">
              <w:rPr>
                <w:rFonts w:ascii="Lucida Console" w:eastAsia="Lucida Console" w:hAnsi="Lucida Console" w:cs="Lucida Console"/>
              </w:rPr>
              <w:t>193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0.2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7</w:t>
            </w:r>
            <w:r w:rsidRPr="00E968B8">
              <w:rPr>
                <w:rFonts w:ascii="Lucida Console" w:eastAsia="Lucida Console" w:hAnsi="Lucida Console" w:cs="Lucida Console"/>
              </w:rPr>
              <w:t>98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0.034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7</w:t>
            </w:r>
            <w:r w:rsidRPr="00E968B8">
              <w:rPr>
                <w:rFonts w:ascii="Lucida Console" w:eastAsia="Lucida Console" w:hAnsi="Lucida Console" w:cs="Lucida Console"/>
              </w:rPr>
              <w:t>8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8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.</w:t>
            </w:r>
            <w:r w:rsidRPr="00E968B8">
              <w:rPr>
                <w:rFonts w:ascii="Lucida Console" w:eastAsia="Lucida Console" w:hAnsi="Lucida Console" w:cs="Lucida Console"/>
              </w:rPr>
              <w:t>00000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.3003</w:t>
            </w:r>
          </w:p>
        </w:tc>
      </w:tr>
      <w:tr w:rsidR="00E968B8" w:rsidRPr="00E968B8">
        <w:trPr>
          <w:trHeight w:hRule="exact" w:val="224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Detec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t</w:t>
            </w:r>
            <w:r w:rsidRPr="00E968B8">
              <w:rPr>
                <w:rFonts w:ascii="Lucida Console" w:eastAsia="Lucida Console" w:hAnsi="Lucida Console" w:cs="Lucida Console"/>
              </w:rPr>
              <w:t>ion</w:t>
            </w:r>
            <w:r w:rsidRPr="00E968B8">
              <w:rPr>
                <w:rFonts w:ascii="Lucida Console" w:eastAsia="Lucida Console" w:hAnsi="Lucida Console" w:cs="Lucida Console"/>
                <w:spacing w:val="-11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P</w:t>
            </w:r>
            <w:r w:rsidRPr="00E968B8">
              <w:rPr>
                <w:rFonts w:ascii="Lucida Console" w:eastAsia="Lucida Console" w:hAnsi="Lucida Console" w:cs="Lucida Console"/>
              </w:rPr>
              <w:t>reva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l</w:t>
            </w:r>
            <w:r w:rsidRPr="00E968B8">
              <w:rPr>
                <w:rFonts w:ascii="Lucida Console" w:eastAsia="Lucida Console" w:hAnsi="Lucida Console" w:cs="Lucida Console"/>
              </w:rPr>
              <w:t>ence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3</w:t>
            </w:r>
            <w:r w:rsidRPr="00E968B8">
              <w:rPr>
                <w:rFonts w:ascii="Lucida Console" w:eastAsia="Lucida Console" w:hAnsi="Lucida Console" w:cs="Lucida Console"/>
              </w:rPr>
              <w:t>193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0.2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7</w:t>
            </w:r>
            <w:r w:rsidRPr="00E968B8">
              <w:rPr>
                <w:rFonts w:ascii="Lucida Console" w:eastAsia="Lucida Console" w:hAnsi="Lucida Console" w:cs="Lucida Console"/>
              </w:rPr>
              <w:t>98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18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0.034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7</w:t>
            </w:r>
            <w:r w:rsidRPr="00E968B8">
              <w:rPr>
                <w:rFonts w:ascii="Lucida Console" w:eastAsia="Lucida Console" w:hAnsi="Lucida Console" w:cs="Lucida Console"/>
              </w:rPr>
              <w:t>8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18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.</w:t>
            </w:r>
            <w:r w:rsidRPr="00E968B8">
              <w:rPr>
                <w:rFonts w:ascii="Lucida Console" w:eastAsia="Lucida Console" w:hAnsi="Lucida Console" w:cs="Lucida Console"/>
              </w:rPr>
              <w:t>00000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30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.3661</w:t>
            </w:r>
          </w:p>
        </w:tc>
      </w:tr>
      <w:tr w:rsidR="00E968B8" w:rsidRPr="00E968B8">
        <w:trPr>
          <w:trHeight w:hRule="exact" w:val="226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Balan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c</w:t>
            </w:r>
            <w:r w:rsidRPr="00E968B8">
              <w:rPr>
                <w:rFonts w:ascii="Lucida Console" w:eastAsia="Lucida Console" w:hAnsi="Lucida Console" w:cs="Lucida Console"/>
              </w:rPr>
              <w:t>ed</w:t>
            </w:r>
            <w:r w:rsidRPr="00E968B8">
              <w:rPr>
                <w:rFonts w:ascii="Lucida Console" w:eastAsia="Lucida Console" w:hAnsi="Lucida Console" w:cs="Lucida Console"/>
                <w:spacing w:val="-10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A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c</w:t>
            </w:r>
            <w:r w:rsidRPr="00E968B8">
              <w:rPr>
                <w:rFonts w:ascii="Lucida Console" w:eastAsia="Lucida Console" w:hAnsi="Lucida Console" w:cs="Lucida Console"/>
              </w:rPr>
              <w:t>cura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c</w:t>
            </w:r>
            <w:r w:rsidRPr="00E968B8">
              <w:rPr>
                <w:rFonts w:ascii="Lucida Console" w:eastAsia="Lucida Console" w:hAnsi="Lucida Console" w:cs="Lucida Console"/>
              </w:rPr>
              <w:t>y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1.000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8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.</w:t>
            </w:r>
            <w:r w:rsidRPr="00E968B8">
              <w:rPr>
                <w:rFonts w:ascii="Lucida Console" w:eastAsia="Lucida Console" w:hAnsi="Lucida Console" w:cs="Lucida Console"/>
              </w:rPr>
              <w:t>50000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.9530</w:t>
            </w:r>
          </w:p>
        </w:tc>
      </w:tr>
      <w:tr w:rsidR="00E968B8" w:rsidRPr="00E968B8">
        <w:trPr>
          <w:trHeight w:hRule="exact" w:val="226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&gt;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F622C6"/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F622C6"/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F622C6"/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F622C6"/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F622C6"/>
        </w:tc>
      </w:tr>
      <w:tr w:rsidR="00E968B8" w:rsidRPr="00E968B8">
        <w:trPr>
          <w:trHeight w:hRule="exact" w:val="236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&gt;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F622C6"/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F622C6"/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F622C6"/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F622C6"/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F622C6"/>
        </w:tc>
      </w:tr>
    </w:tbl>
    <w:p w:rsidR="00F622C6" w:rsidRPr="00E968B8" w:rsidRDefault="00C613B0">
      <w:pPr>
        <w:spacing w:line="180" w:lineRule="exact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#--</w:t>
      </w:r>
      <w:r w:rsidRPr="00E968B8">
        <w:rPr>
          <w:rFonts w:ascii="Lucida Console" w:eastAsia="Lucida Console" w:hAnsi="Lucida Console" w:cs="Lucida Console"/>
          <w:spacing w:val="2"/>
        </w:rPr>
        <w:t>-</w:t>
      </w:r>
      <w:r w:rsidRPr="00E968B8">
        <w:rPr>
          <w:rFonts w:ascii="Lucida Console" w:eastAsia="Lucida Console" w:hAnsi="Lucida Console" w:cs="Lucida Console"/>
        </w:rPr>
        <w:t>----</w:t>
      </w:r>
      <w:r w:rsidRPr="00E968B8">
        <w:rPr>
          <w:rFonts w:ascii="Lucida Console" w:eastAsia="Lucida Console" w:hAnsi="Lucida Console" w:cs="Lucida Console"/>
          <w:spacing w:val="2"/>
        </w:rPr>
        <w:t>-</w:t>
      </w:r>
      <w:r w:rsidRPr="00E968B8">
        <w:rPr>
          <w:rFonts w:ascii="Lucida Console" w:eastAsia="Lucida Console" w:hAnsi="Lucida Console" w:cs="Lucida Console"/>
        </w:rPr>
        <w:t>----</w:t>
      </w:r>
      <w:r w:rsidRPr="00E968B8">
        <w:rPr>
          <w:rFonts w:ascii="Lucida Console" w:eastAsia="Lucida Console" w:hAnsi="Lucida Console" w:cs="Lucida Console"/>
          <w:spacing w:val="2"/>
        </w:rPr>
        <w:t>-</w:t>
      </w:r>
      <w:r w:rsidRPr="00E968B8">
        <w:rPr>
          <w:rFonts w:ascii="Lucida Console" w:eastAsia="Lucida Console" w:hAnsi="Lucida Console" w:cs="Lucida Console"/>
        </w:rPr>
        <w:t>--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#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d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fine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trai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ing</w:t>
      </w:r>
      <w:r w:rsidRPr="00E968B8">
        <w:rPr>
          <w:rFonts w:ascii="Lucida Console" w:eastAsia="Lucida Console" w:hAnsi="Lucida Console" w:cs="Lucida Console"/>
          <w:spacing w:val="-8"/>
        </w:rPr>
        <w:t xml:space="preserve"> </w:t>
      </w:r>
      <w:r w:rsidRPr="00E968B8">
        <w:rPr>
          <w:rFonts w:ascii="Lucida Console" w:eastAsia="Lucida Console" w:hAnsi="Lucida Console" w:cs="Lucida Console"/>
        </w:rPr>
        <w:t>contr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l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tra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n_co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trol</w:t>
      </w:r>
      <w:r w:rsidRPr="00E968B8">
        <w:rPr>
          <w:rFonts w:ascii="Lucida Console" w:eastAsia="Lucida Console" w:hAnsi="Lucida Console" w:cs="Lucida Console"/>
          <w:spacing w:val="3"/>
        </w:rPr>
        <w:t>&lt;</w:t>
      </w:r>
      <w:r w:rsidRPr="00E968B8">
        <w:rPr>
          <w:rFonts w:ascii="Lucida Console" w:eastAsia="Lucida Console" w:hAnsi="Lucida Console" w:cs="Lucida Console"/>
        </w:rPr>
        <w:t>-</w:t>
      </w:r>
      <w:r w:rsidRPr="00E968B8">
        <w:rPr>
          <w:rFonts w:ascii="Lucida Console" w:eastAsia="Lucida Console" w:hAnsi="Lucida Console" w:cs="Lucida Console"/>
          <w:spacing w:val="-18"/>
        </w:rPr>
        <w:t xml:space="preserve"> </w:t>
      </w:r>
      <w:r w:rsidRPr="00E968B8">
        <w:rPr>
          <w:rFonts w:ascii="Lucida Console" w:eastAsia="Lucida Console" w:hAnsi="Lucida Console" w:cs="Lucida Console"/>
        </w:rPr>
        <w:t>t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ainCo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trol</w:t>
      </w:r>
      <w:r w:rsidRPr="00E968B8">
        <w:rPr>
          <w:rFonts w:ascii="Lucida Console" w:eastAsia="Lucida Console" w:hAnsi="Lucida Console" w:cs="Lucida Console"/>
          <w:spacing w:val="2"/>
        </w:rPr>
        <w:t>(</w:t>
      </w:r>
      <w:r w:rsidRPr="00E968B8">
        <w:rPr>
          <w:rFonts w:ascii="Lucida Console" w:eastAsia="Lucida Console" w:hAnsi="Lucida Console" w:cs="Lucida Console"/>
        </w:rPr>
        <w:t>meth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d="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v",</w:t>
      </w:r>
      <w:r w:rsidRPr="00E968B8">
        <w:rPr>
          <w:rFonts w:ascii="Lucida Console" w:eastAsia="Lucida Console" w:hAnsi="Lucida Console" w:cs="Lucida Console"/>
          <w:spacing w:val="-30"/>
        </w:rPr>
        <w:t xml:space="preserve"> </w:t>
      </w:r>
      <w:r w:rsidRPr="00E968B8">
        <w:rPr>
          <w:rFonts w:ascii="Lucida Console" w:eastAsia="Lucida Console" w:hAnsi="Lucida Console" w:cs="Lucida Console"/>
        </w:rPr>
        <w:t>n</w:t>
      </w:r>
      <w:r w:rsidRPr="00E968B8">
        <w:rPr>
          <w:rFonts w:ascii="Lucida Console" w:eastAsia="Lucida Console" w:hAnsi="Lucida Console" w:cs="Lucida Console"/>
          <w:spacing w:val="2"/>
        </w:rPr>
        <w:t>u</w:t>
      </w:r>
      <w:r w:rsidRPr="00E968B8">
        <w:rPr>
          <w:rFonts w:ascii="Lucida Console" w:eastAsia="Lucida Console" w:hAnsi="Lucida Console" w:cs="Lucida Console"/>
        </w:rPr>
        <w:t>mber</w:t>
      </w:r>
      <w:r w:rsidRPr="00E968B8">
        <w:rPr>
          <w:rFonts w:ascii="Lucida Console" w:eastAsia="Lucida Console" w:hAnsi="Lucida Console" w:cs="Lucida Console"/>
          <w:spacing w:val="2"/>
        </w:rPr>
        <w:t>=</w:t>
      </w:r>
      <w:r w:rsidRPr="00E968B8">
        <w:rPr>
          <w:rFonts w:ascii="Lucida Console" w:eastAsia="Lucida Console" w:hAnsi="Lucida Console" w:cs="Lucida Console"/>
        </w:rPr>
        <w:t>10)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</w:p>
    <w:p w:rsidR="00F622C6" w:rsidRPr="00E968B8" w:rsidRDefault="00C613B0">
      <w:pPr>
        <w:spacing w:before="23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#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t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ain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he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del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mod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l&lt;-</w:t>
      </w:r>
      <w:r w:rsidRPr="00E968B8">
        <w:rPr>
          <w:rFonts w:ascii="Lucida Console" w:eastAsia="Lucida Console" w:hAnsi="Lucida Console" w:cs="Lucida Console"/>
          <w:spacing w:val="-8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rain</w:t>
      </w:r>
      <w:r w:rsidRPr="00E968B8">
        <w:rPr>
          <w:rFonts w:ascii="Lucida Console" w:eastAsia="Lucida Console" w:hAnsi="Lucida Console" w:cs="Lucida Console"/>
          <w:spacing w:val="2"/>
        </w:rPr>
        <w:t>(</w:t>
      </w:r>
      <w:r w:rsidRPr="00E968B8">
        <w:rPr>
          <w:rFonts w:ascii="Lucida Console" w:eastAsia="Lucida Console" w:hAnsi="Lucida Console" w:cs="Lucida Console"/>
        </w:rPr>
        <w:t>cla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se~.,</w:t>
      </w:r>
      <w:r w:rsidRPr="00E968B8">
        <w:rPr>
          <w:rFonts w:ascii="Lucida Console" w:eastAsia="Lucida Console" w:hAnsi="Lucida Console" w:cs="Lucida Console"/>
          <w:spacing w:val="-16"/>
        </w:rPr>
        <w:t xml:space="preserve"> </w:t>
      </w:r>
      <w:r w:rsidRPr="00E968B8">
        <w:rPr>
          <w:rFonts w:ascii="Lucida Console" w:eastAsia="Lucida Console" w:hAnsi="Lucida Console" w:cs="Lucida Console"/>
        </w:rPr>
        <w:t>data</w:t>
      </w:r>
      <w:r w:rsidRPr="00E968B8">
        <w:rPr>
          <w:rFonts w:ascii="Lucida Console" w:eastAsia="Lucida Console" w:hAnsi="Lucida Console" w:cs="Lucida Console"/>
          <w:spacing w:val="2"/>
        </w:rPr>
        <w:t>=</w:t>
      </w:r>
      <w:r w:rsidRPr="00E968B8">
        <w:rPr>
          <w:rFonts w:ascii="Lucida Console" w:eastAsia="Lucida Console" w:hAnsi="Lucida Console" w:cs="Lucida Console"/>
        </w:rPr>
        <w:t>data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rai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,</w:t>
      </w:r>
      <w:r w:rsidRPr="00E968B8">
        <w:rPr>
          <w:rFonts w:ascii="Lucida Console" w:eastAsia="Lucida Console" w:hAnsi="Lucida Console" w:cs="Lucida Console"/>
          <w:spacing w:val="-18"/>
        </w:rPr>
        <w:t xml:space="preserve"> </w:t>
      </w:r>
      <w:r w:rsidRPr="00E968B8">
        <w:rPr>
          <w:rFonts w:ascii="Lucida Console" w:eastAsia="Lucida Console" w:hAnsi="Lucida Console" w:cs="Lucida Console"/>
        </w:rPr>
        <w:t>trC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ntro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=tra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n_c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ntrol,</w:t>
      </w:r>
      <w:r w:rsidRPr="00E968B8">
        <w:rPr>
          <w:rFonts w:ascii="Lucida Console" w:eastAsia="Lucida Console" w:hAnsi="Lucida Console" w:cs="Lucida Console"/>
          <w:spacing w:val="-27"/>
        </w:rPr>
        <w:t xml:space="preserve"> </w:t>
      </w:r>
      <w:r w:rsidRPr="00E968B8">
        <w:rPr>
          <w:rFonts w:ascii="Lucida Console" w:eastAsia="Lucida Console" w:hAnsi="Lucida Console" w:cs="Lucida Console"/>
        </w:rPr>
        <w:t>met</w:t>
      </w:r>
      <w:r w:rsidRPr="00E968B8">
        <w:rPr>
          <w:rFonts w:ascii="Lucida Console" w:eastAsia="Lucida Console" w:hAnsi="Lucida Console" w:cs="Lucida Console"/>
          <w:spacing w:val="2"/>
        </w:rPr>
        <w:t>h</w:t>
      </w:r>
      <w:r w:rsidRPr="00E968B8">
        <w:rPr>
          <w:rFonts w:ascii="Lucida Console" w:eastAsia="Lucida Console" w:hAnsi="Lucida Console" w:cs="Lucida Console"/>
        </w:rPr>
        <w:t>od="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5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.0Cos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")</w:t>
      </w:r>
    </w:p>
    <w:p w:rsidR="00F622C6" w:rsidRPr="00E968B8" w:rsidRDefault="00C613B0">
      <w:pPr>
        <w:spacing w:before="26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Error: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One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or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re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>actor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leve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s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</w:rPr>
        <w:t>in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the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outco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>e</w:t>
      </w:r>
      <w:r w:rsidRPr="00E968B8">
        <w:rPr>
          <w:rFonts w:ascii="Lucida Console" w:eastAsia="Lucida Console" w:hAnsi="Lucida Console" w:cs="Lucida Console"/>
          <w:spacing w:val="-8"/>
        </w:rPr>
        <w:t xml:space="preserve"> </w:t>
      </w:r>
      <w:r w:rsidRPr="00E968B8">
        <w:rPr>
          <w:rFonts w:ascii="Lucida Console" w:eastAsia="Lucida Console" w:hAnsi="Lucida Console" w:cs="Lucida Console"/>
        </w:rPr>
        <w:t>has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no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ata: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'B', 'C'</w:t>
      </w:r>
    </w:p>
    <w:p w:rsidR="00F622C6" w:rsidRPr="00E968B8" w:rsidRDefault="00C613B0">
      <w:pPr>
        <w:spacing w:before="23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mod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l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Condi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ional</w:t>
      </w:r>
      <w:r w:rsidRPr="00E968B8">
        <w:rPr>
          <w:rFonts w:ascii="Lucida Console" w:eastAsia="Lucida Console" w:hAnsi="Lucida Console" w:cs="Lucida Console"/>
          <w:spacing w:val="-11"/>
        </w:rPr>
        <w:t xml:space="preserve"> </w:t>
      </w:r>
      <w:r w:rsidRPr="00E968B8">
        <w:rPr>
          <w:rFonts w:ascii="Lucida Console" w:eastAsia="Lucida Console" w:hAnsi="Lucida Console" w:cs="Lucida Console"/>
        </w:rPr>
        <w:t>Inf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ren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e</w:t>
      </w:r>
      <w:r w:rsidRPr="00E968B8">
        <w:rPr>
          <w:rFonts w:ascii="Lucida Console" w:eastAsia="Lucida Console" w:hAnsi="Lucida Console" w:cs="Lucida Console"/>
          <w:spacing w:val="-11"/>
        </w:rPr>
        <w:t xml:space="preserve"> </w:t>
      </w:r>
      <w:r w:rsidRPr="00E968B8">
        <w:rPr>
          <w:rFonts w:ascii="Lucida Console" w:eastAsia="Lucida Console" w:hAnsi="Lucida Console" w:cs="Lucida Console"/>
        </w:rPr>
        <w:t>Tree</w:t>
      </w:r>
    </w:p>
    <w:p w:rsidR="00F622C6" w:rsidRPr="00E968B8" w:rsidRDefault="00F622C6">
      <w:pPr>
        <w:spacing w:before="11" w:line="240" w:lineRule="exact"/>
        <w:rPr>
          <w:sz w:val="24"/>
          <w:szCs w:val="24"/>
        </w:rPr>
      </w:pPr>
    </w:p>
    <w:p w:rsidR="00F622C6" w:rsidRPr="00E968B8" w:rsidRDefault="00C613B0">
      <w:pPr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4000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ampl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s</w:t>
      </w:r>
    </w:p>
    <w:p w:rsidR="00F622C6" w:rsidRPr="00E968B8" w:rsidRDefault="00C613B0">
      <w:pPr>
        <w:spacing w:before="23"/>
        <w:ind w:left="26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157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p</w:t>
      </w:r>
      <w:r w:rsidRPr="00E968B8">
        <w:rPr>
          <w:rFonts w:ascii="Lucida Console" w:eastAsia="Lucida Console" w:hAnsi="Lucida Console" w:cs="Lucida Console"/>
        </w:rPr>
        <w:t>redi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tor</w:t>
      </w:r>
    </w:p>
    <w:p w:rsidR="00F622C6" w:rsidRPr="00E968B8" w:rsidRDefault="00C613B0">
      <w:pPr>
        <w:spacing w:before="25"/>
        <w:ind w:left="5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5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lass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s:</w:t>
      </w:r>
      <w:r w:rsidRPr="00E968B8">
        <w:rPr>
          <w:rFonts w:ascii="Lucida Console" w:eastAsia="Lucida Console" w:hAnsi="Lucida Console" w:cs="Lucida Console"/>
          <w:spacing w:val="-10"/>
        </w:rPr>
        <w:t xml:space="preserve"> </w:t>
      </w:r>
      <w:r w:rsidRPr="00E968B8">
        <w:rPr>
          <w:rFonts w:ascii="Lucida Console" w:eastAsia="Lucida Console" w:hAnsi="Lucida Console" w:cs="Lucida Console"/>
        </w:rPr>
        <w:t>'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',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'</w:t>
      </w:r>
      <w:r w:rsidRPr="00E968B8">
        <w:rPr>
          <w:rFonts w:ascii="Lucida Console" w:eastAsia="Lucida Console" w:hAnsi="Lucida Console" w:cs="Lucida Console"/>
        </w:rPr>
        <w:t>B',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'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',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'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',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'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'</w:t>
      </w:r>
    </w:p>
    <w:p w:rsidR="00F622C6" w:rsidRPr="00E968B8" w:rsidRDefault="00F622C6">
      <w:pPr>
        <w:spacing w:before="11" w:line="240" w:lineRule="exact"/>
        <w:rPr>
          <w:sz w:val="24"/>
          <w:szCs w:val="24"/>
        </w:rPr>
      </w:pPr>
    </w:p>
    <w:p w:rsidR="00F622C6" w:rsidRPr="00E968B8" w:rsidRDefault="00C613B0">
      <w:pPr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No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pr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-pro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essi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g</w:t>
      </w:r>
    </w:p>
    <w:p w:rsidR="00F622C6" w:rsidRPr="00E968B8" w:rsidRDefault="00C613B0">
      <w:pPr>
        <w:spacing w:before="23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Resam</w:t>
      </w:r>
      <w:r w:rsidRPr="00E968B8">
        <w:rPr>
          <w:rFonts w:ascii="Lucida Console" w:eastAsia="Lucida Console" w:hAnsi="Lucida Console" w:cs="Lucida Console"/>
          <w:spacing w:val="2"/>
        </w:rPr>
        <w:t>p</w:t>
      </w:r>
      <w:r w:rsidRPr="00E968B8">
        <w:rPr>
          <w:rFonts w:ascii="Lucida Console" w:eastAsia="Lucida Console" w:hAnsi="Lucida Console" w:cs="Lucida Console"/>
        </w:rPr>
        <w:t>ling:</w:t>
      </w:r>
      <w:r w:rsidRPr="00E968B8">
        <w:rPr>
          <w:rFonts w:ascii="Lucida Console" w:eastAsia="Lucida Console" w:hAnsi="Lucida Console" w:cs="Lucida Console"/>
          <w:spacing w:val="-11"/>
        </w:rPr>
        <w:t xml:space="preserve"> </w:t>
      </w:r>
      <w:r w:rsidRPr="00E968B8">
        <w:rPr>
          <w:rFonts w:ascii="Lucida Console" w:eastAsia="Lucida Console" w:hAnsi="Lucida Console" w:cs="Lucida Console"/>
        </w:rPr>
        <w:t>Cro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s-V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lidat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d</w:t>
      </w:r>
      <w:r w:rsidRPr="00E968B8">
        <w:rPr>
          <w:rFonts w:ascii="Lucida Console" w:eastAsia="Lucida Console" w:hAnsi="Lucida Console" w:cs="Lucida Console"/>
          <w:spacing w:val="-18"/>
        </w:rPr>
        <w:t xml:space="preserve"> </w:t>
      </w:r>
      <w:r w:rsidRPr="00E968B8">
        <w:rPr>
          <w:rFonts w:ascii="Lucida Console" w:eastAsia="Lucida Console" w:hAnsi="Lucida Console" w:cs="Lucida Console"/>
        </w:rPr>
        <w:t>(10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fol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)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5301"/>
        <w:gridCol w:w="724"/>
        <w:gridCol w:w="461"/>
      </w:tblGrid>
      <w:tr w:rsidR="00E968B8" w:rsidRPr="00E968B8">
        <w:trPr>
          <w:trHeight w:hRule="exact" w:val="239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25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Summa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r</w:t>
            </w:r>
            <w:r w:rsidRPr="00E968B8">
              <w:rPr>
                <w:rFonts w:ascii="Lucida Console" w:eastAsia="Lucida Console" w:hAnsi="Lucida Console" w:cs="Lucida Console"/>
              </w:rPr>
              <w:t>y</w:t>
            </w:r>
            <w:r w:rsidRPr="00E968B8">
              <w:rPr>
                <w:rFonts w:ascii="Lucida Console" w:eastAsia="Lucida Console" w:hAnsi="Lucida Console" w:cs="Lucida Console"/>
                <w:spacing w:val="-8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of</w:t>
            </w:r>
          </w:p>
        </w:tc>
        <w:tc>
          <w:tcPr>
            <w:tcW w:w="5301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25"/>
              <w:ind w:left="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samp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l</w:t>
            </w:r>
            <w:r w:rsidRPr="00E968B8">
              <w:rPr>
                <w:rFonts w:ascii="Lucida Console" w:eastAsia="Lucida Console" w:hAnsi="Lucida Console" w:cs="Lucida Console"/>
              </w:rPr>
              <w:t>e</w:t>
            </w:r>
            <w:r w:rsidRPr="00E968B8">
              <w:rPr>
                <w:rFonts w:ascii="Lucida Console" w:eastAsia="Lucida Console" w:hAnsi="Lucida Console" w:cs="Lucida Console"/>
                <w:spacing w:val="-7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s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i</w:t>
            </w:r>
            <w:r w:rsidRPr="00E968B8">
              <w:rPr>
                <w:rFonts w:ascii="Lucida Console" w:eastAsia="Lucida Console" w:hAnsi="Lucida Console" w:cs="Lucida Console"/>
              </w:rPr>
              <w:t>zes:</w:t>
            </w:r>
            <w:r w:rsidRPr="00E968B8">
              <w:rPr>
                <w:rFonts w:ascii="Lucida Console" w:eastAsia="Lucida Console" w:hAnsi="Lucida Console" w:cs="Lucida Console"/>
                <w:spacing w:val="-7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3</w:t>
            </w:r>
            <w:r w:rsidRPr="00E968B8">
              <w:rPr>
                <w:rFonts w:ascii="Lucida Console" w:eastAsia="Lucida Console" w:hAnsi="Lucida Console" w:cs="Lucida Console"/>
              </w:rPr>
              <w:t>602,</w:t>
            </w:r>
            <w:r w:rsidRPr="00E968B8">
              <w:rPr>
                <w:rFonts w:ascii="Lucida Console" w:eastAsia="Lucida Console" w:hAnsi="Lucida Console" w:cs="Lucida Console"/>
                <w:spacing w:val="-4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3600,</w:t>
            </w:r>
            <w:r w:rsidRPr="00E968B8">
              <w:rPr>
                <w:rFonts w:ascii="Lucida Console" w:eastAsia="Lucida Console" w:hAnsi="Lucida Console" w:cs="Lucida Console"/>
                <w:spacing w:val="-4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36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0,</w:t>
            </w:r>
            <w:r w:rsidRPr="00E968B8">
              <w:rPr>
                <w:rFonts w:ascii="Lucida Console" w:eastAsia="Lucida Console" w:hAnsi="Lucida Console" w:cs="Lucida Console"/>
                <w:spacing w:val="-6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35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9</w:t>
            </w:r>
            <w:r w:rsidRPr="00E968B8">
              <w:rPr>
                <w:rFonts w:ascii="Lucida Console" w:eastAsia="Lucida Console" w:hAnsi="Lucida Console" w:cs="Lucida Console"/>
              </w:rPr>
              <w:t>9,</w:t>
            </w:r>
            <w:r w:rsidRPr="00E968B8">
              <w:rPr>
                <w:rFonts w:ascii="Lucida Console" w:eastAsia="Lucida Console" w:hAnsi="Lucida Console" w:cs="Lucida Console"/>
                <w:spacing w:val="-6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3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6</w:t>
            </w:r>
            <w:r w:rsidRPr="00E968B8">
              <w:rPr>
                <w:rFonts w:ascii="Lucida Console" w:eastAsia="Lucida Console" w:hAnsi="Lucida Console" w:cs="Lucida Console"/>
              </w:rPr>
              <w:t>01,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25"/>
              <w:ind w:left="6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spacing w:val="2"/>
              </w:rPr>
              <w:t>3</w:t>
            </w:r>
            <w:r w:rsidRPr="00E968B8">
              <w:rPr>
                <w:rFonts w:ascii="Lucida Console" w:eastAsia="Lucida Console" w:hAnsi="Lucida Console" w:cs="Lucida Console"/>
              </w:rPr>
              <w:t>599,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25"/>
              <w:ind w:left="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...</w:t>
            </w:r>
          </w:p>
        </w:tc>
      </w:tr>
      <w:tr w:rsidR="00E968B8" w:rsidRPr="00E968B8">
        <w:trPr>
          <w:trHeight w:hRule="exact" w:val="312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Resam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p</w:t>
            </w:r>
            <w:r w:rsidRPr="00E968B8">
              <w:rPr>
                <w:rFonts w:ascii="Lucida Console" w:eastAsia="Lucida Console" w:hAnsi="Lucida Console" w:cs="Lucida Console"/>
              </w:rPr>
              <w:t>ling</w:t>
            </w:r>
          </w:p>
        </w:tc>
        <w:tc>
          <w:tcPr>
            <w:tcW w:w="5301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resu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l</w:t>
            </w:r>
            <w:r w:rsidRPr="00E968B8">
              <w:rPr>
                <w:rFonts w:ascii="Lucida Console" w:eastAsia="Lucida Console" w:hAnsi="Lucida Console" w:cs="Lucida Console"/>
              </w:rPr>
              <w:t>ts</w:t>
            </w:r>
            <w:r w:rsidRPr="00E968B8">
              <w:rPr>
                <w:rFonts w:ascii="Lucida Console" w:eastAsia="Lucida Console" w:hAnsi="Lucida Console" w:cs="Lucida Console"/>
                <w:spacing w:val="-8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a</w:t>
            </w:r>
            <w:r w:rsidRPr="00E968B8">
              <w:rPr>
                <w:rFonts w:ascii="Lucida Console" w:eastAsia="Lucida Console" w:hAnsi="Lucida Console" w:cs="Lucida Console"/>
              </w:rPr>
              <w:t>cro</w:t>
            </w:r>
            <w:r w:rsidRPr="00E968B8">
              <w:rPr>
                <w:rFonts w:ascii="Lucida Console" w:eastAsia="Lucida Console" w:hAnsi="Lucida Console" w:cs="Lucida Console"/>
                <w:spacing w:val="1"/>
              </w:rPr>
              <w:t>s</w:t>
            </w:r>
            <w:r w:rsidRPr="00E968B8">
              <w:rPr>
                <w:rFonts w:ascii="Lucida Console" w:eastAsia="Lucida Console" w:hAnsi="Lucida Console" w:cs="Lucida Console"/>
              </w:rPr>
              <w:t>s</w:t>
            </w:r>
            <w:r w:rsidRPr="00E968B8">
              <w:rPr>
                <w:rFonts w:ascii="Lucida Console" w:eastAsia="Lucida Console" w:hAnsi="Lucida Console" w:cs="Lucida Console"/>
                <w:spacing w:val="-5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tuni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n</w:t>
            </w:r>
            <w:r w:rsidRPr="00E968B8">
              <w:rPr>
                <w:rFonts w:ascii="Lucida Console" w:eastAsia="Lucida Console" w:hAnsi="Lucida Console" w:cs="Lucida Console"/>
              </w:rPr>
              <w:t>g</w:t>
            </w:r>
            <w:r w:rsidRPr="00E968B8">
              <w:rPr>
                <w:rFonts w:ascii="Lucida Console" w:eastAsia="Lucida Console" w:hAnsi="Lucida Console" w:cs="Lucida Console"/>
                <w:spacing w:val="-7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pa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r</w:t>
            </w:r>
            <w:r w:rsidRPr="00E968B8">
              <w:rPr>
                <w:rFonts w:ascii="Lucida Console" w:eastAsia="Lucida Console" w:hAnsi="Lucida Console" w:cs="Lucida Console"/>
              </w:rPr>
              <w:t>ame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t</w:t>
            </w:r>
            <w:r w:rsidRPr="00E968B8">
              <w:rPr>
                <w:rFonts w:ascii="Lucida Console" w:eastAsia="Lucida Console" w:hAnsi="Lucida Console" w:cs="Lucida Console"/>
              </w:rPr>
              <w:t>ers: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F622C6"/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F622C6"/>
        </w:tc>
      </w:tr>
    </w:tbl>
    <w:p w:rsidR="00F622C6" w:rsidRPr="00E968B8" w:rsidRDefault="00F622C6">
      <w:pPr>
        <w:spacing w:before="10" w:line="40" w:lineRule="exact"/>
        <w:rPr>
          <w:sz w:val="4"/>
          <w:szCs w:val="4"/>
        </w:rPr>
      </w:pPr>
    </w:p>
    <w:tbl>
      <w:tblPr>
        <w:tblW w:w="0" w:type="auto"/>
        <w:tblInd w:w="3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4"/>
        <w:gridCol w:w="1687"/>
        <w:gridCol w:w="1325"/>
        <w:gridCol w:w="1244"/>
      </w:tblGrid>
      <w:tr w:rsidR="00E968B8" w:rsidRPr="00E968B8">
        <w:trPr>
          <w:trHeight w:hRule="exact" w:val="538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max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d</w:t>
            </w:r>
            <w:r w:rsidRPr="00E968B8">
              <w:rPr>
                <w:rFonts w:ascii="Lucida Console" w:eastAsia="Lucida Console" w:hAnsi="Lucida Console" w:cs="Lucida Console"/>
              </w:rPr>
              <w:t>epth</w:t>
            </w:r>
          </w:p>
          <w:p w:rsidR="00F622C6" w:rsidRPr="00E968B8" w:rsidRDefault="00C613B0">
            <w:pPr>
              <w:spacing w:before="25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min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c</w:t>
            </w:r>
            <w:r w:rsidRPr="00E968B8">
              <w:rPr>
                <w:rFonts w:ascii="Lucida Console" w:eastAsia="Lucida Console" w:hAnsi="Lucida Console" w:cs="Lucida Console"/>
              </w:rPr>
              <w:t>rit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e</w:t>
            </w:r>
            <w:r w:rsidRPr="00E968B8">
              <w:rPr>
                <w:rFonts w:ascii="Lucida Console" w:eastAsia="Lucida Console" w:hAnsi="Lucida Console" w:cs="Lucida Console"/>
              </w:rPr>
              <w:t>rion</w:t>
            </w:r>
          </w:p>
          <w:p w:rsidR="00F622C6" w:rsidRPr="00E968B8" w:rsidRDefault="00C613B0">
            <w:pPr>
              <w:spacing w:before="25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0.01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12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Accu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r</w:t>
            </w:r>
            <w:r w:rsidRPr="00E968B8">
              <w:rPr>
                <w:rFonts w:ascii="Lucida Console" w:eastAsia="Lucida Console" w:hAnsi="Lucida Console" w:cs="Lucida Console"/>
              </w:rPr>
              <w:t>acy</w:t>
            </w:r>
          </w:p>
          <w:p w:rsidR="00F622C6" w:rsidRPr="00E968B8" w:rsidRDefault="00C613B0">
            <w:pPr>
              <w:spacing w:before="25"/>
              <w:ind w:left="12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0.59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9</w:t>
            </w:r>
            <w:r w:rsidRPr="00E968B8">
              <w:rPr>
                <w:rFonts w:ascii="Lucida Console" w:eastAsia="Lucida Console" w:hAnsi="Lucida Console" w:cs="Lucida Console"/>
              </w:rPr>
              <w:t>5049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Ka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p</w:t>
            </w:r>
            <w:r w:rsidRPr="00E968B8">
              <w:rPr>
                <w:rFonts w:ascii="Lucida Console" w:eastAsia="Lucida Console" w:hAnsi="Lucida Console" w:cs="Lucida Console"/>
              </w:rPr>
              <w:t>pa</w:t>
            </w:r>
          </w:p>
          <w:p w:rsidR="00F622C6" w:rsidRPr="00E968B8" w:rsidRDefault="00C613B0">
            <w:pPr>
              <w:spacing w:before="25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3</w:t>
            </w:r>
            <w:r w:rsidRPr="00E968B8">
              <w:rPr>
                <w:rFonts w:ascii="Lucida Console" w:eastAsia="Lucida Console" w:hAnsi="Lucida Console" w:cs="Lucida Console"/>
              </w:rPr>
              <w:t>914677</w:t>
            </w:r>
          </w:p>
        </w:tc>
      </w:tr>
      <w:tr w:rsidR="00E968B8" w:rsidRPr="00E968B8">
        <w:trPr>
          <w:trHeight w:hRule="exact" w:val="226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3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3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0.50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3"/>
              <w:ind w:left="12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0.59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9</w:t>
            </w:r>
            <w:r w:rsidRPr="00E968B8">
              <w:rPr>
                <w:rFonts w:ascii="Lucida Console" w:eastAsia="Lucida Console" w:hAnsi="Lucida Console" w:cs="Lucida Console"/>
              </w:rPr>
              <w:t>5049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3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3</w:t>
            </w:r>
            <w:r w:rsidRPr="00E968B8">
              <w:rPr>
                <w:rFonts w:ascii="Lucida Console" w:eastAsia="Lucida Console" w:hAnsi="Lucida Console" w:cs="Lucida Console"/>
              </w:rPr>
              <w:t>914677</w:t>
            </w:r>
          </w:p>
        </w:tc>
      </w:tr>
      <w:tr w:rsidR="00E968B8" w:rsidRPr="00E968B8">
        <w:trPr>
          <w:trHeight w:hRule="exact" w:val="224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0.99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0.59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9</w:t>
            </w:r>
            <w:r w:rsidRPr="00E968B8">
              <w:rPr>
                <w:rFonts w:ascii="Lucida Console" w:eastAsia="Lucida Console" w:hAnsi="Lucida Console" w:cs="Lucida Console"/>
              </w:rPr>
              <w:t>5049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3</w:t>
            </w:r>
            <w:r w:rsidRPr="00E968B8">
              <w:rPr>
                <w:rFonts w:ascii="Lucida Console" w:eastAsia="Lucida Console" w:hAnsi="Lucida Console" w:cs="Lucida Console"/>
              </w:rPr>
              <w:t>914677</w:t>
            </w:r>
          </w:p>
        </w:tc>
      </w:tr>
      <w:tr w:rsidR="00E968B8" w:rsidRPr="00E968B8">
        <w:trPr>
          <w:trHeight w:hRule="exact" w:val="224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2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0.01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12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0.76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6</w:t>
            </w:r>
            <w:r w:rsidRPr="00E968B8">
              <w:rPr>
                <w:rFonts w:ascii="Lucida Console" w:eastAsia="Lucida Console" w:hAnsi="Lucida Console" w:cs="Lucida Console"/>
              </w:rPr>
              <w:t>6999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6</w:t>
            </w:r>
            <w:r w:rsidRPr="00E968B8">
              <w:rPr>
                <w:rFonts w:ascii="Lucida Console" w:eastAsia="Lucida Console" w:hAnsi="Lucida Console" w:cs="Lucida Console"/>
              </w:rPr>
              <w:t>506937</w:t>
            </w:r>
          </w:p>
        </w:tc>
      </w:tr>
      <w:tr w:rsidR="00E968B8" w:rsidRPr="00E968B8">
        <w:trPr>
          <w:trHeight w:hRule="exact" w:val="226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2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0.50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0.76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6</w:t>
            </w:r>
            <w:r w:rsidRPr="00E968B8">
              <w:rPr>
                <w:rFonts w:ascii="Lucida Console" w:eastAsia="Lucida Console" w:hAnsi="Lucida Console" w:cs="Lucida Console"/>
              </w:rPr>
              <w:t>6999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6</w:t>
            </w:r>
            <w:r w:rsidRPr="00E968B8">
              <w:rPr>
                <w:rFonts w:ascii="Lucida Console" w:eastAsia="Lucida Console" w:hAnsi="Lucida Console" w:cs="Lucida Console"/>
              </w:rPr>
              <w:t>506937</w:t>
            </w:r>
          </w:p>
        </w:tc>
      </w:tr>
      <w:tr w:rsidR="00E968B8" w:rsidRPr="00E968B8">
        <w:trPr>
          <w:trHeight w:hRule="exact" w:val="226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2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0.99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0.76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6</w:t>
            </w:r>
            <w:r w:rsidRPr="00E968B8">
              <w:rPr>
                <w:rFonts w:ascii="Lucida Console" w:eastAsia="Lucida Console" w:hAnsi="Lucida Console" w:cs="Lucida Console"/>
              </w:rPr>
              <w:t>6999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6</w:t>
            </w:r>
            <w:r w:rsidRPr="00E968B8">
              <w:rPr>
                <w:rFonts w:ascii="Lucida Console" w:eastAsia="Lucida Console" w:hAnsi="Lucida Console" w:cs="Lucida Console"/>
              </w:rPr>
              <w:t>506937</w:t>
            </w:r>
          </w:p>
        </w:tc>
      </w:tr>
      <w:tr w:rsidR="00E968B8" w:rsidRPr="00E968B8">
        <w:trPr>
          <w:trHeight w:hRule="exact" w:val="224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3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0.01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0.93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7515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8</w:t>
            </w:r>
            <w:r w:rsidRPr="00E968B8">
              <w:rPr>
                <w:rFonts w:ascii="Lucida Console" w:eastAsia="Lucida Console" w:hAnsi="Lucida Console" w:cs="Lucida Console"/>
              </w:rPr>
              <w:t>998373</w:t>
            </w:r>
          </w:p>
        </w:tc>
      </w:tr>
      <w:tr w:rsidR="00E968B8" w:rsidRPr="00E968B8">
        <w:trPr>
          <w:trHeight w:hRule="exact" w:val="224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3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0.50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12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0.93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7515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8</w:t>
            </w:r>
            <w:r w:rsidRPr="00E968B8">
              <w:rPr>
                <w:rFonts w:ascii="Lucida Console" w:eastAsia="Lucida Console" w:hAnsi="Lucida Console" w:cs="Lucida Console"/>
              </w:rPr>
              <w:t>998373</w:t>
            </w:r>
          </w:p>
        </w:tc>
      </w:tr>
      <w:tr w:rsidR="00E968B8" w:rsidRPr="00E968B8">
        <w:trPr>
          <w:trHeight w:hRule="exact" w:val="312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3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0.99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0.93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7515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8</w:t>
            </w:r>
            <w:r w:rsidRPr="00E968B8">
              <w:rPr>
                <w:rFonts w:ascii="Lucida Console" w:eastAsia="Lucida Console" w:hAnsi="Lucida Console" w:cs="Lucida Console"/>
              </w:rPr>
              <w:t>998373</w:t>
            </w:r>
          </w:p>
        </w:tc>
      </w:tr>
    </w:tbl>
    <w:p w:rsidR="00F622C6" w:rsidRPr="00E968B8" w:rsidRDefault="00F622C6">
      <w:pPr>
        <w:spacing w:before="1" w:line="140" w:lineRule="exact"/>
        <w:rPr>
          <w:sz w:val="15"/>
          <w:szCs w:val="15"/>
        </w:rPr>
      </w:pPr>
    </w:p>
    <w:p w:rsidR="00F622C6" w:rsidRPr="00E968B8" w:rsidRDefault="00C613B0">
      <w:pPr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Accur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cy</w:t>
      </w:r>
      <w:r w:rsidRPr="00E968B8">
        <w:rPr>
          <w:rFonts w:ascii="Lucida Console" w:eastAsia="Lucida Console" w:hAnsi="Lucida Console" w:cs="Lucida Console"/>
          <w:spacing w:val="-10"/>
        </w:rPr>
        <w:t xml:space="preserve"> </w:t>
      </w:r>
      <w:r w:rsidRPr="00E968B8">
        <w:rPr>
          <w:rFonts w:ascii="Lucida Console" w:eastAsia="Lucida Console" w:hAnsi="Lucida Console" w:cs="Lucida Console"/>
        </w:rPr>
        <w:t>w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s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us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d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to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sele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t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</w:rPr>
        <w:t>the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opt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mal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model</w:t>
      </w:r>
      <w:r w:rsidRPr="00E968B8">
        <w:rPr>
          <w:rFonts w:ascii="Lucida Console" w:eastAsia="Lucida Console" w:hAnsi="Lucida Console" w:cs="Lucida Console"/>
          <w:spacing w:val="-3"/>
        </w:rPr>
        <w:t xml:space="preserve"> </w:t>
      </w:r>
      <w:r w:rsidRPr="00E968B8">
        <w:rPr>
          <w:rFonts w:ascii="Lucida Console" w:eastAsia="Lucida Console" w:hAnsi="Lucida Console" w:cs="Lucida Console"/>
        </w:rPr>
        <w:t>using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the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lar</w:t>
      </w:r>
      <w:r w:rsidRPr="00E968B8">
        <w:rPr>
          <w:rFonts w:ascii="Lucida Console" w:eastAsia="Lucida Console" w:hAnsi="Lucida Console" w:cs="Lucida Console"/>
          <w:spacing w:val="2"/>
        </w:rPr>
        <w:t>g</w:t>
      </w:r>
      <w:r w:rsidRPr="00E968B8">
        <w:rPr>
          <w:rFonts w:ascii="Lucida Console" w:eastAsia="Lucida Console" w:hAnsi="Lucida Console" w:cs="Lucida Console"/>
        </w:rPr>
        <w:t>est</w:t>
      </w:r>
      <w:r w:rsidRPr="00E968B8">
        <w:rPr>
          <w:rFonts w:ascii="Lucida Console" w:eastAsia="Lucida Console" w:hAnsi="Lucida Console" w:cs="Lucida Console"/>
          <w:spacing w:val="-8"/>
        </w:rPr>
        <w:t xml:space="preserve"> </w:t>
      </w:r>
      <w:r w:rsidRPr="00E968B8">
        <w:rPr>
          <w:rFonts w:ascii="Lucida Console" w:eastAsia="Lucida Console" w:hAnsi="Lucida Console" w:cs="Lucida Console"/>
        </w:rPr>
        <w:t>v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lue.</w:t>
      </w:r>
    </w:p>
    <w:p w:rsidR="00F622C6" w:rsidRPr="00E968B8" w:rsidRDefault="00C613B0">
      <w:pPr>
        <w:spacing w:before="23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The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nal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v</w:t>
      </w:r>
      <w:r w:rsidRPr="00E968B8">
        <w:rPr>
          <w:rFonts w:ascii="Lucida Console" w:eastAsia="Lucida Console" w:hAnsi="Lucida Console" w:cs="Lucida Console"/>
        </w:rPr>
        <w:t>alues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us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d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for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the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>odel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were</w:t>
      </w:r>
      <w:r w:rsidRPr="00E968B8">
        <w:rPr>
          <w:rFonts w:ascii="Lucida Console" w:eastAsia="Lucida Console" w:hAnsi="Lucida Console" w:cs="Lucida Console"/>
          <w:spacing w:val="-3"/>
        </w:rPr>
        <w:t xml:space="preserve"> </w:t>
      </w:r>
      <w:r w:rsidRPr="00E968B8">
        <w:rPr>
          <w:rFonts w:ascii="Lucida Console" w:eastAsia="Lucida Console" w:hAnsi="Lucida Console" w:cs="Lucida Console"/>
        </w:rPr>
        <w:t>maxd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pth</w:t>
      </w:r>
      <w:r w:rsidRPr="00E968B8">
        <w:rPr>
          <w:rFonts w:ascii="Lucida Console" w:eastAsia="Lucida Console" w:hAnsi="Lucida Console" w:cs="Lucida Console"/>
          <w:spacing w:val="-10"/>
        </w:rPr>
        <w:t xml:space="preserve"> </w:t>
      </w:r>
      <w:r w:rsidRPr="00E968B8">
        <w:rPr>
          <w:rFonts w:ascii="Lucida Console" w:eastAsia="Lucida Console" w:hAnsi="Lucida Console" w:cs="Lucida Console"/>
        </w:rPr>
        <w:t>=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3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a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d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ncrit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rion</w:t>
      </w:r>
      <w:r w:rsidRPr="00E968B8">
        <w:rPr>
          <w:rFonts w:ascii="Lucida Console" w:eastAsia="Lucida Console" w:hAnsi="Lucida Console" w:cs="Lucida Console"/>
          <w:spacing w:val="-11"/>
        </w:rPr>
        <w:t xml:space="preserve"> </w:t>
      </w:r>
      <w:r w:rsidRPr="00E968B8">
        <w:rPr>
          <w:rFonts w:ascii="Lucida Console" w:eastAsia="Lucida Console" w:hAnsi="Lucida Console" w:cs="Lucida Console"/>
        </w:rPr>
        <w:t>=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0.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1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  <w:sectPr w:rsidR="00F622C6" w:rsidRPr="00E968B8">
          <w:headerReference w:type="default" r:id="rId23"/>
          <w:footerReference w:type="default" r:id="rId24"/>
          <w:pgSz w:w="12240" w:h="15840"/>
          <w:pgMar w:top="1360" w:right="1420" w:bottom="280" w:left="1300" w:header="0" w:footer="0" w:gutter="0"/>
          <w:cols w:space="720"/>
        </w:sectPr>
      </w:pPr>
      <w:r w:rsidRPr="00E968B8">
        <w:rPr>
          <w:rFonts w:ascii="Lucida Console" w:eastAsia="Lucida Console" w:hAnsi="Lucida Console" w:cs="Lucida Console"/>
        </w:rPr>
        <w:t>.</w:t>
      </w:r>
    </w:p>
    <w:p w:rsidR="00F622C6" w:rsidRPr="00E968B8" w:rsidRDefault="00F622C6">
      <w:pPr>
        <w:spacing w:before="2" w:line="100" w:lineRule="exact"/>
        <w:rPr>
          <w:sz w:val="10"/>
          <w:szCs w:val="10"/>
        </w:rPr>
      </w:pPr>
    </w:p>
    <w:p w:rsidR="00F622C6" w:rsidRPr="00E968B8" w:rsidRDefault="00C613B0">
      <w:pPr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#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ke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p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edic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ions</w:t>
      </w:r>
    </w:p>
    <w:p w:rsidR="00F622C6" w:rsidRPr="00E968B8" w:rsidRDefault="00C613B0">
      <w:pPr>
        <w:spacing w:before="26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pre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icti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ns&lt;-</w:t>
      </w:r>
      <w:r w:rsidRPr="00E968B8">
        <w:rPr>
          <w:rFonts w:ascii="Lucida Console" w:eastAsia="Lucida Console" w:hAnsi="Lucida Console" w:cs="Lucida Console"/>
          <w:spacing w:val="-14"/>
        </w:rPr>
        <w:t xml:space="preserve"> </w:t>
      </w:r>
      <w:r w:rsidRPr="00E968B8">
        <w:rPr>
          <w:rFonts w:ascii="Lucida Console" w:eastAsia="Lucida Console" w:hAnsi="Lucida Console" w:cs="Lucida Console"/>
        </w:rPr>
        <w:t>pre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ict(m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del,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ataT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st)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</w:p>
    <w:p w:rsidR="00F622C6" w:rsidRPr="00E968B8" w:rsidRDefault="00C613B0">
      <w:pPr>
        <w:spacing w:before="23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#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a</w:t>
      </w:r>
      <w:r w:rsidRPr="00E968B8">
        <w:rPr>
          <w:rFonts w:ascii="Lucida Console" w:eastAsia="Lucida Console" w:hAnsi="Lucida Console" w:cs="Lucida Console"/>
          <w:spacing w:val="2"/>
        </w:rPr>
        <w:t>p</w:t>
      </w:r>
      <w:r w:rsidRPr="00E968B8">
        <w:rPr>
          <w:rFonts w:ascii="Lucida Console" w:eastAsia="Lucida Console" w:hAnsi="Lucida Console" w:cs="Lucida Console"/>
        </w:rPr>
        <w:t>pend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pred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cti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ns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pre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&lt;-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</w:rPr>
        <w:t>c</w:t>
      </w:r>
      <w:r w:rsidRPr="00E968B8">
        <w:rPr>
          <w:rFonts w:ascii="Lucida Console" w:eastAsia="Lucida Console" w:hAnsi="Lucida Console" w:cs="Lucida Console"/>
          <w:spacing w:val="2"/>
        </w:rPr>
        <w:t>b</w:t>
      </w:r>
      <w:r w:rsidRPr="00E968B8">
        <w:rPr>
          <w:rFonts w:ascii="Lucida Console" w:eastAsia="Lucida Console" w:hAnsi="Lucida Console" w:cs="Lucida Console"/>
        </w:rPr>
        <w:t>ind(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ata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est,p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edic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ions)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#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s</w:t>
      </w:r>
      <w:r w:rsidRPr="00E968B8">
        <w:rPr>
          <w:rFonts w:ascii="Lucida Console" w:eastAsia="Lucida Console" w:hAnsi="Lucida Console" w:cs="Lucida Console"/>
          <w:spacing w:val="2"/>
        </w:rPr>
        <w:t>u</w:t>
      </w:r>
      <w:r w:rsidRPr="00E968B8">
        <w:rPr>
          <w:rFonts w:ascii="Lucida Console" w:eastAsia="Lucida Console" w:hAnsi="Lucida Console" w:cs="Lucida Console"/>
        </w:rPr>
        <w:t>mmar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ze</w:t>
      </w:r>
      <w:r w:rsidRPr="00E968B8">
        <w:rPr>
          <w:rFonts w:ascii="Lucida Console" w:eastAsia="Lucida Console" w:hAnsi="Lucida Console" w:cs="Lucida Console"/>
          <w:spacing w:val="-11"/>
        </w:rPr>
        <w:t xml:space="preserve"> </w:t>
      </w:r>
      <w:r w:rsidRPr="00E968B8">
        <w:rPr>
          <w:rFonts w:ascii="Lucida Console" w:eastAsia="Lucida Console" w:hAnsi="Lucida Console" w:cs="Lucida Console"/>
        </w:rPr>
        <w:t>r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sul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s</w:t>
      </w:r>
    </w:p>
    <w:p w:rsidR="00F622C6" w:rsidRPr="00E968B8" w:rsidRDefault="00C613B0">
      <w:pPr>
        <w:spacing w:before="23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con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>usio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Matr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x&lt;-</w:t>
      </w:r>
      <w:r w:rsidRPr="00E968B8">
        <w:rPr>
          <w:rFonts w:ascii="Lucida Console" w:eastAsia="Lucida Console" w:hAnsi="Lucida Console" w:cs="Lucida Console"/>
          <w:spacing w:val="-18"/>
        </w:rPr>
        <w:t xml:space="preserve"> </w:t>
      </w:r>
      <w:r w:rsidRPr="00E968B8">
        <w:rPr>
          <w:rFonts w:ascii="Lucida Console" w:eastAsia="Lucida Console" w:hAnsi="Lucida Console" w:cs="Lucida Console"/>
        </w:rPr>
        <w:t>confu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ionM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trix</w:t>
      </w:r>
      <w:r w:rsidRPr="00E968B8">
        <w:rPr>
          <w:rFonts w:ascii="Lucida Console" w:eastAsia="Lucida Console" w:hAnsi="Lucida Console" w:cs="Lucida Console"/>
          <w:spacing w:val="2"/>
        </w:rPr>
        <w:t>(</w:t>
      </w:r>
      <w:r w:rsidRPr="00E968B8">
        <w:rPr>
          <w:rFonts w:ascii="Lucida Console" w:eastAsia="Lucida Console" w:hAnsi="Lucida Console" w:cs="Lucida Console"/>
        </w:rPr>
        <w:t>pre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$pred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ctio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s,pr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d$c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asse)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con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>usio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Matr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x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Confu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ion</w:t>
      </w:r>
      <w:r w:rsidRPr="00E968B8">
        <w:rPr>
          <w:rFonts w:ascii="Lucida Console" w:eastAsia="Lucida Console" w:hAnsi="Lucida Console" w:cs="Lucida Console"/>
          <w:spacing w:val="-11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>atrix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and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Stat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stics</w:t>
      </w:r>
    </w:p>
    <w:p w:rsidR="00F622C6" w:rsidRPr="00E968B8" w:rsidRDefault="00F622C6">
      <w:pPr>
        <w:spacing w:before="9" w:line="240" w:lineRule="exact"/>
        <w:rPr>
          <w:sz w:val="24"/>
          <w:szCs w:val="24"/>
        </w:rPr>
      </w:pPr>
    </w:p>
    <w:p w:rsidR="00F622C6" w:rsidRPr="00E968B8" w:rsidRDefault="00C613B0">
      <w:pPr>
        <w:ind w:left="1343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efer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nce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662"/>
        <w:gridCol w:w="603"/>
        <w:gridCol w:w="603"/>
        <w:gridCol w:w="602"/>
        <w:gridCol w:w="521"/>
      </w:tblGrid>
      <w:tr w:rsidR="00E968B8" w:rsidRPr="00E968B8">
        <w:trPr>
          <w:trHeight w:hRule="exact" w:val="239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25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Predi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c</w:t>
            </w:r>
            <w:r w:rsidRPr="00E968B8">
              <w:rPr>
                <w:rFonts w:ascii="Lucida Console" w:eastAsia="Lucida Console" w:hAnsi="Lucida Console" w:cs="Lucida Console"/>
              </w:rPr>
              <w:t>tion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25"/>
              <w:ind w:left="4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A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25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B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25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C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25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D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25"/>
              <w:ind w:right="40"/>
              <w:jc w:val="right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E</w:t>
            </w:r>
          </w:p>
        </w:tc>
      </w:tr>
      <w:tr w:rsidR="00E968B8" w:rsidRPr="00E968B8">
        <w:trPr>
          <w:trHeight w:hRule="exact" w:val="226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right="61"/>
              <w:jc w:val="right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A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1028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right="40"/>
              <w:jc w:val="right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0</w:t>
            </w:r>
          </w:p>
        </w:tc>
      </w:tr>
      <w:tr w:rsidR="00E968B8" w:rsidRPr="00E968B8">
        <w:trPr>
          <w:trHeight w:hRule="exact" w:val="224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right="61"/>
              <w:jc w:val="right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B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901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right="40"/>
              <w:jc w:val="right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0</w:t>
            </w:r>
          </w:p>
        </w:tc>
      </w:tr>
      <w:tr w:rsidR="00E968B8" w:rsidRPr="00E968B8">
        <w:trPr>
          <w:trHeight w:hRule="exact" w:val="225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right="61"/>
              <w:jc w:val="right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C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4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112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right="40"/>
              <w:jc w:val="right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0</w:t>
            </w:r>
          </w:p>
        </w:tc>
      </w:tr>
      <w:tr w:rsidR="00E968B8" w:rsidRPr="00E968B8">
        <w:trPr>
          <w:trHeight w:hRule="exact" w:val="226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3"/>
              <w:ind w:right="61"/>
              <w:jc w:val="right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D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3"/>
              <w:ind w:left="4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3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3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3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3"/>
              <w:ind w:right="40"/>
              <w:jc w:val="right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0</w:t>
            </w:r>
          </w:p>
        </w:tc>
      </w:tr>
      <w:tr w:rsidR="00E968B8" w:rsidRPr="00E968B8">
        <w:trPr>
          <w:trHeight w:hRule="exact" w:val="312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right="61"/>
              <w:jc w:val="right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E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212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967</w:t>
            </w:r>
          </w:p>
        </w:tc>
      </w:tr>
    </w:tbl>
    <w:p w:rsidR="00F622C6" w:rsidRPr="00E968B8" w:rsidRDefault="00F622C6">
      <w:pPr>
        <w:spacing w:before="9" w:line="140" w:lineRule="exact"/>
        <w:rPr>
          <w:sz w:val="14"/>
          <w:szCs w:val="14"/>
        </w:rPr>
      </w:pPr>
    </w:p>
    <w:p w:rsidR="00F622C6" w:rsidRPr="00E968B8" w:rsidRDefault="00C613B0">
      <w:pPr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Overa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l</w:t>
      </w:r>
      <w:r w:rsidRPr="00E968B8">
        <w:rPr>
          <w:rFonts w:ascii="Lucida Console" w:eastAsia="Lucida Console" w:hAnsi="Lucida Console" w:cs="Lucida Console"/>
          <w:spacing w:val="-8"/>
        </w:rPr>
        <w:t xml:space="preserve"> </w:t>
      </w:r>
      <w:r w:rsidRPr="00E968B8">
        <w:rPr>
          <w:rFonts w:ascii="Lucida Console" w:eastAsia="Lucida Console" w:hAnsi="Lucida Console" w:cs="Lucida Console"/>
        </w:rPr>
        <w:t>St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tist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cs</w:t>
      </w:r>
    </w:p>
    <w:p w:rsidR="00F622C6" w:rsidRPr="00E968B8" w:rsidRDefault="00F622C6">
      <w:pPr>
        <w:spacing w:before="11" w:line="240" w:lineRule="exact"/>
        <w:rPr>
          <w:sz w:val="24"/>
          <w:szCs w:val="24"/>
        </w:rPr>
      </w:pPr>
    </w:p>
    <w:p w:rsidR="00F622C6" w:rsidRPr="00E968B8" w:rsidRDefault="00C613B0">
      <w:pPr>
        <w:ind w:left="1945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ccu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acy</w:t>
      </w:r>
      <w:r w:rsidRPr="00E968B8">
        <w:rPr>
          <w:rFonts w:ascii="Lucida Console" w:eastAsia="Lucida Console" w:hAnsi="Lucida Console" w:cs="Lucida Console"/>
          <w:spacing w:val="-10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0.93</w:t>
      </w:r>
      <w:r w:rsidRPr="00E968B8">
        <w:rPr>
          <w:rFonts w:ascii="Lucida Console" w:eastAsia="Lucida Console" w:hAnsi="Lucida Console" w:cs="Lucida Console"/>
          <w:spacing w:val="2"/>
        </w:rPr>
        <w:t>4</w:t>
      </w:r>
      <w:r w:rsidRPr="00E968B8">
        <w:rPr>
          <w:rFonts w:ascii="Lucida Console" w:eastAsia="Lucida Console" w:hAnsi="Lucida Console" w:cs="Lucida Console"/>
        </w:rPr>
        <w:t>2</w:t>
      </w:r>
    </w:p>
    <w:p w:rsidR="00F622C6" w:rsidRPr="00E968B8" w:rsidRDefault="00C613B0">
      <w:pPr>
        <w:spacing w:before="25" w:line="267" w:lineRule="auto"/>
        <w:ind w:left="620" w:right="4410" w:firstLine="1567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95%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CI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(0.9</w:t>
      </w:r>
      <w:r w:rsidRPr="00E968B8">
        <w:rPr>
          <w:rFonts w:ascii="Lucida Console" w:eastAsia="Lucida Console" w:hAnsi="Lucida Console" w:cs="Lucida Console"/>
          <w:spacing w:val="3"/>
        </w:rPr>
        <w:t>2</w:t>
      </w:r>
      <w:r w:rsidRPr="00E968B8">
        <w:rPr>
          <w:rFonts w:ascii="Lucida Console" w:eastAsia="Lucida Console" w:hAnsi="Lucida Console" w:cs="Lucida Console"/>
        </w:rPr>
        <w:t>5,</w:t>
      </w:r>
      <w:r w:rsidRPr="00E968B8">
        <w:rPr>
          <w:rFonts w:ascii="Lucida Console" w:eastAsia="Lucida Console" w:hAnsi="Lucida Console" w:cs="Lucida Console"/>
          <w:spacing w:val="-8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942</w:t>
      </w:r>
      <w:r w:rsidRPr="00E968B8">
        <w:rPr>
          <w:rFonts w:ascii="Lucida Console" w:eastAsia="Lucida Console" w:hAnsi="Lucida Console" w:cs="Lucida Console"/>
          <w:spacing w:val="2"/>
        </w:rPr>
        <w:t>5</w:t>
      </w:r>
      <w:r w:rsidRPr="00E968B8">
        <w:rPr>
          <w:rFonts w:ascii="Lucida Console" w:eastAsia="Lucida Console" w:hAnsi="Lucida Console" w:cs="Lucida Console"/>
        </w:rPr>
        <w:t>) No Inf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rmat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on</w:t>
      </w:r>
      <w:r w:rsidRPr="00E968B8">
        <w:rPr>
          <w:rFonts w:ascii="Lucida Console" w:eastAsia="Lucida Console" w:hAnsi="Lucida Console" w:cs="Lucida Console"/>
          <w:spacing w:val="-13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ate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0.31</w:t>
      </w:r>
      <w:r w:rsidRPr="00E968B8">
        <w:rPr>
          <w:rFonts w:ascii="Lucida Console" w:eastAsia="Lucida Console" w:hAnsi="Lucida Console" w:cs="Lucida Console"/>
          <w:spacing w:val="2"/>
        </w:rPr>
        <w:t>9</w:t>
      </w:r>
      <w:r w:rsidRPr="00E968B8">
        <w:rPr>
          <w:rFonts w:ascii="Lucida Console" w:eastAsia="Lucida Console" w:hAnsi="Lucida Console" w:cs="Lucida Console"/>
        </w:rPr>
        <w:t>3</w:t>
      </w:r>
    </w:p>
    <w:p w:rsidR="00F622C6" w:rsidRPr="00E968B8" w:rsidRDefault="00C613B0">
      <w:pPr>
        <w:spacing w:before="2"/>
        <w:ind w:left="6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P</w:t>
      </w:r>
      <w:r w:rsidRPr="00E968B8">
        <w:rPr>
          <w:rFonts w:ascii="Lucida Console" w:eastAsia="Lucida Console" w:hAnsi="Lucida Console" w:cs="Lucida Console"/>
          <w:spacing w:val="2"/>
        </w:rPr>
        <w:t>-</w:t>
      </w:r>
      <w:r w:rsidRPr="00E968B8">
        <w:rPr>
          <w:rFonts w:ascii="Lucida Console" w:eastAsia="Lucida Console" w:hAnsi="Lucida Console" w:cs="Lucida Console"/>
        </w:rPr>
        <w:t>Value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[Acc</w:t>
      </w:r>
      <w:r w:rsidRPr="00E968B8">
        <w:rPr>
          <w:rFonts w:ascii="Lucida Console" w:eastAsia="Lucida Console" w:hAnsi="Lucida Console" w:cs="Lucida Console"/>
          <w:spacing w:val="-3"/>
        </w:rPr>
        <w:t xml:space="preserve"> </w:t>
      </w: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IR]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&lt;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2.</w:t>
      </w:r>
      <w:r w:rsidRPr="00E968B8">
        <w:rPr>
          <w:rFonts w:ascii="Lucida Console" w:eastAsia="Lucida Console" w:hAnsi="Lucida Console" w:cs="Lucida Console"/>
          <w:spacing w:val="2"/>
        </w:rPr>
        <w:t>2</w:t>
      </w:r>
      <w:r w:rsidRPr="00E968B8">
        <w:rPr>
          <w:rFonts w:ascii="Lucida Console" w:eastAsia="Lucida Console" w:hAnsi="Lucida Console" w:cs="Lucida Console"/>
        </w:rPr>
        <w:t>e-16</w:t>
      </w:r>
    </w:p>
    <w:p w:rsidR="00F622C6" w:rsidRPr="00E968B8" w:rsidRDefault="00F622C6">
      <w:pPr>
        <w:spacing w:before="11" w:line="240" w:lineRule="exact"/>
        <w:rPr>
          <w:sz w:val="24"/>
          <w:szCs w:val="24"/>
        </w:rPr>
      </w:pPr>
    </w:p>
    <w:p w:rsidR="00F622C6" w:rsidRPr="00E968B8" w:rsidRDefault="00C613B0">
      <w:pPr>
        <w:ind w:left="2308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K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ppa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0.90</w:t>
      </w:r>
      <w:r w:rsidRPr="00E968B8">
        <w:rPr>
          <w:rFonts w:ascii="Lucida Console" w:eastAsia="Lucida Console" w:hAnsi="Lucida Console" w:cs="Lucida Console"/>
          <w:spacing w:val="2"/>
        </w:rPr>
        <w:t>7</w:t>
      </w:r>
      <w:r w:rsidRPr="00E968B8">
        <w:rPr>
          <w:rFonts w:ascii="Lucida Console" w:eastAsia="Lucida Console" w:hAnsi="Lucida Console" w:cs="Lucida Console"/>
        </w:rPr>
        <w:t>1</w:t>
      </w:r>
    </w:p>
    <w:p w:rsidR="00F622C6" w:rsidRPr="00E968B8" w:rsidRDefault="00C613B0">
      <w:pPr>
        <w:spacing w:before="23"/>
        <w:ind w:left="26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Mcne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>ar's</w:t>
      </w:r>
      <w:r w:rsidRPr="00E968B8">
        <w:rPr>
          <w:rFonts w:ascii="Lucida Console" w:eastAsia="Lucida Console" w:hAnsi="Lucida Console" w:cs="Lucida Console"/>
          <w:spacing w:val="-9"/>
        </w:rPr>
        <w:t xml:space="preserve"> </w:t>
      </w:r>
      <w:r w:rsidRPr="00E968B8">
        <w:rPr>
          <w:rFonts w:ascii="Lucida Console" w:eastAsia="Lucida Console" w:hAnsi="Lucida Console" w:cs="Lucida Console"/>
        </w:rPr>
        <w:t>Test</w:t>
      </w:r>
      <w:r w:rsidRPr="00E968B8">
        <w:rPr>
          <w:rFonts w:ascii="Lucida Console" w:eastAsia="Lucida Console" w:hAnsi="Lucida Console" w:cs="Lucida Console"/>
          <w:spacing w:val="-3"/>
        </w:rPr>
        <w:t xml:space="preserve"> </w:t>
      </w:r>
      <w:r w:rsidRPr="00E968B8">
        <w:rPr>
          <w:rFonts w:ascii="Lucida Console" w:eastAsia="Lucida Console" w:hAnsi="Lucida Console" w:cs="Lucida Console"/>
        </w:rPr>
        <w:t>P-V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lue</w:t>
      </w:r>
      <w:r w:rsidRPr="00E968B8">
        <w:rPr>
          <w:rFonts w:ascii="Lucida Console" w:eastAsia="Lucida Console" w:hAnsi="Lucida Console" w:cs="Lucida Console"/>
          <w:spacing w:val="-8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NA</w:t>
      </w:r>
    </w:p>
    <w:p w:rsidR="00F622C6" w:rsidRPr="00E968B8" w:rsidRDefault="00F622C6">
      <w:pPr>
        <w:spacing w:before="2" w:line="140" w:lineRule="exact"/>
        <w:rPr>
          <w:sz w:val="15"/>
          <w:szCs w:val="15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5"/>
        <w:gridCol w:w="844"/>
        <w:gridCol w:w="1084"/>
        <w:gridCol w:w="1085"/>
        <w:gridCol w:w="1085"/>
        <w:gridCol w:w="1084"/>
        <w:gridCol w:w="1064"/>
      </w:tblGrid>
      <w:tr w:rsidR="00E968B8" w:rsidRPr="00E968B8">
        <w:trPr>
          <w:trHeight w:hRule="exact" w:val="299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Stati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s</w:t>
            </w:r>
            <w:r w:rsidRPr="00E968B8">
              <w:rPr>
                <w:rFonts w:ascii="Lucida Console" w:eastAsia="Lucida Console" w:hAnsi="Lucida Console" w:cs="Lucida Console"/>
              </w:rPr>
              <w:t>tics</w:t>
            </w:r>
            <w:r w:rsidRPr="00E968B8">
              <w:rPr>
                <w:rFonts w:ascii="Lucida Console" w:eastAsia="Lucida Console" w:hAnsi="Lucida Console" w:cs="Lucida Console"/>
                <w:spacing w:val="-10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by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6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C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l</w:t>
            </w:r>
            <w:r w:rsidRPr="00E968B8">
              <w:rPr>
                <w:rFonts w:ascii="Lucida Console" w:eastAsia="Lucida Console" w:hAnsi="Lucida Console" w:cs="Lucida Console"/>
              </w:rPr>
              <w:t>ass: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F622C6"/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F622C6"/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F622C6"/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F622C6"/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F622C6"/>
        </w:tc>
      </w:tr>
    </w:tbl>
    <w:p w:rsidR="00F622C6" w:rsidRPr="00E968B8" w:rsidRDefault="00F622C6">
      <w:pPr>
        <w:spacing w:line="40" w:lineRule="exact"/>
        <w:rPr>
          <w:sz w:val="5"/>
          <w:szCs w:val="5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8"/>
        <w:gridCol w:w="1084"/>
        <w:gridCol w:w="1085"/>
        <w:gridCol w:w="1085"/>
        <w:gridCol w:w="1084"/>
        <w:gridCol w:w="1064"/>
      </w:tblGrid>
      <w:tr w:rsidR="00E968B8" w:rsidRPr="00E968B8">
        <w:trPr>
          <w:trHeight w:hRule="exact" w:val="538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F622C6">
            <w:pPr>
              <w:spacing w:before="5" w:line="120" w:lineRule="exact"/>
              <w:rPr>
                <w:sz w:val="12"/>
                <w:szCs w:val="12"/>
              </w:rPr>
            </w:pPr>
          </w:p>
          <w:p w:rsidR="00F622C6" w:rsidRPr="00E968B8" w:rsidRDefault="00F622C6">
            <w:pPr>
              <w:spacing w:line="200" w:lineRule="exact"/>
            </w:pPr>
          </w:p>
          <w:p w:rsidR="00F622C6" w:rsidRPr="00E968B8" w:rsidRDefault="00C613B0">
            <w:pPr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Sensi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t</w:t>
            </w:r>
            <w:r w:rsidRPr="00E968B8">
              <w:rPr>
                <w:rFonts w:ascii="Lucida Console" w:eastAsia="Lucida Console" w:hAnsi="Lucida Console" w:cs="Lucida Console"/>
              </w:rPr>
              <w:t>ivity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6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Clas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s</w:t>
            </w:r>
            <w:r w:rsidRPr="00E968B8">
              <w:rPr>
                <w:rFonts w:ascii="Lucida Console" w:eastAsia="Lucida Console" w:hAnsi="Lucida Console" w:cs="Lucida Console"/>
              </w:rPr>
              <w:t>:</w:t>
            </w:r>
            <w:r w:rsidRPr="00E968B8">
              <w:rPr>
                <w:rFonts w:ascii="Lucida Console" w:eastAsia="Lucida Console" w:hAnsi="Lucida Console" w:cs="Lucida Console"/>
                <w:spacing w:val="-7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A</w:t>
            </w:r>
          </w:p>
          <w:p w:rsidR="00F622C6" w:rsidRPr="00E968B8" w:rsidRDefault="00C613B0">
            <w:pPr>
              <w:spacing w:before="25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6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spacing w:val="2"/>
              </w:rPr>
              <w:t>C</w:t>
            </w:r>
            <w:r w:rsidRPr="00E968B8">
              <w:rPr>
                <w:rFonts w:ascii="Lucida Console" w:eastAsia="Lucida Console" w:hAnsi="Lucida Console" w:cs="Lucida Console"/>
              </w:rPr>
              <w:t>lass:</w:t>
            </w:r>
            <w:r w:rsidRPr="00E968B8">
              <w:rPr>
                <w:rFonts w:ascii="Lucida Console" w:eastAsia="Lucida Console" w:hAnsi="Lucida Console" w:cs="Lucida Console"/>
                <w:spacing w:val="-5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B</w:t>
            </w:r>
          </w:p>
          <w:p w:rsidR="00F622C6" w:rsidRPr="00E968B8" w:rsidRDefault="00C613B0">
            <w:pPr>
              <w:spacing w:before="25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25" w:right="25"/>
              <w:jc w:val="center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spacing w:val="2"/>
              </w:rPr>
              <w:t>C</w:t>
            </w:r>
            <w:r w:rsidRPr="00E968B8">
              <w:rPr>
                <w:rFonts w:ascii="Lucida Console" w:eastAsia="Lucida Console" w:hAnsi="Lucida Console" w:cs="Lucida Console"/>
              </w:rPr>
              <w:t>lass:</w:t>
            </w:r>
            <w:r w:rsidRPr="00E968B8">
              <w:rPr>
                <w:rFonts w:ascii="Lucida Console" w:eastAsia="Lucida Console" w:hAnsi="Lucida Console" w:cs="Lucida Console"/>
                <w:spacing w:val="-4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  <w:w w:val="99"/>
              </w:rPr>
              <w:t>C</w:t>
            </w:r>
          </w:p>
          <w:p w:rsidR="00F622C6" w:rsidRPr="00E968B8" w:rsidRDefault="00C613B0">
            <w:pPr>
              <w:spacing w:before="25"/>
              <w:ind w:left="147" w:right="26"/>
              <w:jc w:val="center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1.000</w:t>
            </w:r>
            <w:r w:rsidRPr="00E968B8">
              <w:rPr>
                <w:rFonts w:ascii="Lucida Console" w:eastAsia="Lucida Console" w:hAnsi="Lucida Console" w:cs="Lucida Console"/>
                <w:spacing w:val="2"/>
                <w:w w:val="99"/>
              </w:rPr>
              <w:t>0</w:t>
            </w:r>
            <w:r w:rsidRPr="00E968B8">
              <w:rPr>
                <w:rFonts w:ascii="Lucida Console" w:eastAsia="Lucida Console" w:hAnsi="Lucida Console" w:cs="Lucida Console"/>
                <w:w w:val="99"/>
              </w:rPr>
              <w:t>0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25" w:right="26"/>
              <w:jc w:val="center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Cl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a</w:t>
            </w:r>
            <w:r w:rsidRPr="00E968B8">
              <w:rPr>
                <w:rFonts w:ascii="Lucida Console" w:eastAsia="Lucida Console" w:hAnsi="Lucida Console" w:cs="Lucida Console"/>
              </w:rPr>
              <w:t>ss:</w:t>
            </w:r>
            <w:r w:rsidRPr="00E968B8">
              <w:rPr>
                <w:rFonts w:ascii="Lucida Console" w:eastAsia="Lucida Console" w:hAnsi="Lucida Console" w:cs="Lucida Console"/>
                <w:spacing w:val="-7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  <w:w w:val="99"/>
              </w:rPr>
              <w:t>D</w:t>
            </w:r>
          </w:p>
          <w:p w:rsidR="00F622C6" w:rsidRPr="00E968B8" w:rsidRDefault="00C613B0">
            <w:pPr>
              <w:spacing w:before="25"/>
              <w:ind w:left="145" w:right="26"/>
              <w:jc w:val="center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0</w:t>
            </w:r>
            <w:r w:rsidRPr="00E968B8">
              <w:rPr>
                <w:rFonts w:ascii="Lucida Console" w:eastAsia="Lucida Console" w:hAnsi="Lucida Console" w:cs="Lucida Console"/>
                <w:spacing w:val="2"/>
                <w:w w:val="99"/>
              </w:rPr>
              <w:t>.</w:t>
            </w:r>
            <w:r w:rsidRPr="00E968B8">
              <w:rPr>
                <w:rFonts w:ascii="Lucida Console" w:eastAsia="Lucida Console" w:hAnsi="Lucida Console" w:cs="Lucida Console"/>
                <w:w w:val="99"/>
              </w:rPr>
              <w:t>00000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Cl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a</w:t>
            </w:r>
            <w:r w:rsidRPr="00E968B8">
              <w:rPr>
                <w:rFonts w:ascii="Lucida Console" w:eastAsia="Lucida Console" w:hAnsi="Lucida Console" w:cs="Lucida Console"/>
              </w:rPr>
              <w:t>ss:</w:t>
            </w:r>
            <w:r w:rsidRPr="00E968B8">
              <w:rPr>
                <w:rFonts w:ascii="Lucida Console" w:eastAsia="Lucida Console" w:hAnsi="Lucida Console" w:cs="Lucida Console"/>
                <w:spacing w:val="-7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E</w:t>
            </w:r>
          </w:p>
          <w:p w:rsidR="00F622C6" w:rsidRPr="00E968B8" w:rsidRDefault="00C613B0">
            <w:pPr>
              <w:spacing w:before="25"/>
              <w:ind w:left="30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spacing w:val="2"/>
              </w:rPr>
              <w:t>1</w:t>
            </w:r>
            <w:r w:rsidRPr="00E968B8">
              <w:rPr>
                <w:rFonts w:ascii="Lucida Console" w:eastAsia="Lucida Console" w:hAnsi="Lucida Console" w:cs="Lucida Console"/>
              </w:rPr>
              <w:t>.0000</w:t>
            </w:r>
          </w:p>
        </w:tc>
      </w:tr>
      <w:tr w:rsidR="00E968B8" w:rsidRPr="00E968B8">
        <w:trPr>
          <w:trHeight w:hRule="exact" w:val="226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Speci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f</w:t>
            </w:r>
            <w:r w:rsidRPr="00E968B8">
              <w:rPr>
                <w:rFonts w:ascii="Lucida Console" w:eastAsia="Lucida Console" w:hAnsi="Lucida Console" w:cs="Lucida Console"/>
              </w:rPr>
              <w:t>icity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1.000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8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.</w:t>
            </w:r>
            <w:r w:rsidRPr="00E968B8">
              <w:rPr>
                <w:rFonts w:ascii="Lucida Console" w:eastAsia="Lucida Console" w:hAnsi="Lucida Console" w:cs="Lucida Console"/>
              </w:rPr>
              <w:t>00000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.9059</w:t>
            </w:r>
          </w:p>
        </w:tc>
      </w:tr>
      <w:tr w:rsidR="00E968B8" w:rsidRPr="00E968B8">
        <w:trPr>
          <w:trHeight w:hRule="exact" w:val="224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Pos</w:t>
            </w:r>
            <w:r w:rsidRPr="00E968B8">
              <w:rPr>
                <w:rFonts w:ascii="Lucida Console" w:eastAsia="Lucida Console" w:hAnsi="Lucida Console" w:cs="Lucida Console"/>
                <w:spacing w:val="-4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P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r</w:t>
            </w:r>
            <w:r w:rsidRPr="00E968B8">
              <w:rPr>
                <w:rFonts w:ascii="Lucida Console" w:eastAsia="Lucida Console" w:hAnsi="Lucida Console" w:cs="Lucida Console"/>
              </w:rPr>
              <w:t>ed</w:t>
            </w:r>
            <w:r w:rsidRPr="00E968B8">
              <w:rPr>
                <w:rFonts w:ascii="Lucida Console" w:eastAsia="Lucida Console" w:hAnsi="Lucida Console" w:cs="Lucida Console"/>
                <w:spacing w:val="-5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V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a</w:t>
            </w:r>
            <w:r w:rsidRPr="00E968B8">
              <w:rPr>
                <w:rFonts w:ascii="Lucida Console" w:eastAsia="Lucida Console" w:hAnsi="Lucida Console" w:cs="Lucida Console"/>
              </w:rPr>
              <w:t>lue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1.000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66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NaN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.8202</w:t>
            </w:r>
          </w:p>
        </w:tc>
      </w:tr>
      <w:tr w:rsidR="00E968B8" w:rsidRPr="00E968B8">
        <w:trPr>
          <w:trHeight w:hRule="exact" w:val="224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Neg</w:t>
            </w:r>
            <w:r w:rsidRPr="00E968B8">
              <w:rPr>
                <w:rFonts w:ascii="Lucida Console" w:eastAsia="Lucida Console" w:hAnsi="Lucida Console" w:cs="Lucida Console"/>
                <w:spacing w:val="-4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P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r</w:t>
            </w:r>
            <w:r w:rsidRPr="00E968B8">
              <w:rPr>
                <w:rFonts w:ascii="Lucida Console" w:eastAsia="Lucida Console" w:hAnsi="Lucida Console" w:cs="Lucida Console"/>
              </w:rPr>
              <w:t>ed</w:t>
            </w:r>
            <w:r w:rsidRPr="00E968B8">
              <w:rPr>
                <w:rFonts w:ascii="Lucida Console" w:eastAsia="Lucida Console" w:hAnsi="Lucida Console" w:cs="Lucida Console"/>
                <w:spacing w:val="-5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V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a</w:t>
            </w:r>
            <w:r w:rsidRPr="00E968B8">
              <w:rPr>
                <w:rFonts w:ascii="Lucida Console" w:eastAsia="Lucida Console" w:hAnsi="Lucida Console" w:cs="Lucida Console"/>
              </w:rPr>
              <w:t>lue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18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1.000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18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.</w:t>
            </w:r>
            <w:r w:rsidRPr="00E968B8">
              <w:rPr>
                <w:rFonts w:ascii="Lucida Console" w:eastAsia="Lucida Console" w:hAnsi="Lucida Console" w:cs="Lucida Console"/>
              </w:rPr>
              <w:t>93416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30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spacing w:val="2"/>
              </w:rPr>
              <w:t>1</w:t>
            </w:r>
            <w:r w:rsidRPr="00E968B8">
              <w:rPr>
                <w:rFonts w:ascii="Lucida Console" w:eastAsia="Lucida Console" w:hAnsi="Lucida Console" w:cs="Lucida Console"/>
              </w:rPr>
              <w:t>.0000</w:t>
            </w:r>
          </w:p>
        </w:tc>
      </w:tr>
      <w:tr w:rsidR="00E968B8" w:rsidRPr="00E968B8">
        <w:trPr>
          <w:trHeight w:hRule="exact" w:val="226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Preva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l</w:t>
            </w:r>
            <w:r w:rsidRPr="00E968B8">
              <w:rPr>
                <w:rFonts w:ascii="Lucida Console" w:eastAsia="Lucida Console" w:hAnsi="Lucida Console" w:cs="Lucida Console"/>
              </w:rPr>
              <w:t>ence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3</w:t>
            </w:r>
            <w:r w:rsidRPr="00E968B8">
              <w:rPr>
                <w:rFonts w:ascii="Lucida Console" w:eastAsia="Lucida Console" w:hAnsi="Lucida Console" w:cs="Lucida Console"/>
              </w:rPr>
              <w:t>193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0.2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7</w:t>
            </w:r>
            <w:r w:rsidRPr="00E968B8">
              <w:rPr>
                <w:rFonts w:ascii="Lucida Console" w:eastAsia="Lucida Console" w:hAnsi="Lucida Console" w:cs="Lucida Console"/>
              </w:rPr>
              <w:t>98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0.034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7</w:t>
            </w:r>
            <w:r w:rsidRPr="00E968B8">
              <w:rPr>
                <w:rFonts w:ascii="Lucida Console" w:eastAsia="Lucida Console" w:hAnsi="Lucida Console" w:cs="Lucida Console"/>
              </w:rPr>
              <w:t>8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8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.</w:t>
            </w:r>
            <w:r w:rsidRPr="00E968B8">
              <w:rPr>
                <w:rFonts w:ascii="Lucida Console" w:eastAsia="Lucida Console" w:hAnsi="Lucida Console" w:cs="Lucida Console"/>
              </w:rPr>
              <w:t>06584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.3003</w:t>
            </w:r>
          </w:p>
        </w:tc>
      </w:tr>
      <w:tr w:rsidR="00E968B8" w:rsidRPr="00E968B8">
        <w:trPr>
          <w:trHeight w:hRule="exact" w:val="226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Detec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t</w:t>
            </w:r>
            <w:r w:rsidRPr="00E968B8">
              <w:rPr>
                <w:rFonts w:ascii="Lucida Console" w:eastAsia="Lucida Console" w:hAnsi="Lucida Console" w:cs="Lucida Console"/>
              </w:rPr>
              <w:t>ion</w:t>
            </w:r>
            <w:r w:rsidRPr="00E968B8">
              <w:rPr>
                <w:rFonts w:ascii="Lucida Console" w:eastAsia="Lucida Console" w:hAnsi="Lucida Console" w:cs="Lucida Console"/>
                <w:spacing w:val="-11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R</w:t>
            </w:r>
            <w:r w:rsidRPr="00E968B8">
              <w:rPr>
                <w:rFonts w:ascii="Lucida Console" w:eastAsia="Lucida Console" w:hAnsi="Lucida Console" w:cs="Lucida Console"/>
              </w:rPr>
              <w:t>ate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3</w:t>
            </w:r>
            <w:r w:rsidRPr="00E968B8">
              <w:rPr>
                <w:rFonts w:ascii="Lucida Console" w:eastAsia="Lucida Console" w:hAnsi="Lucida Console" w:cs="Lucida Console"/>
              </w:rPr>
              <w:t>193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0.2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7</w:t>
            </w:r>
            <w:r w:rsidRPr="00E968B8">
              <w:rPr>
                <w:rFonts w:ascii="Lucida Console" w:eastAsia="Lucida Console" w:hAnsi="Lucida Console" w:cs="Lucida Console"/>
              </w:rPr>
              <w:t>98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0.034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7</w:t>
            </w:r>
            <w:r w:rsidRPr="00E968B8">
              <w:rPr>
                <w:rFonts w:ascii="Lucida Console" w:eastAsia="Lucida Console" w:hAnsi="Lucida Console" w:cs="Lucida Console"/>
              </w:rPr>
              <w:t>8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8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.</w:t>
            </w:r>
            <w:r w:rsidRPr="00E968B8">
              <w:rPr>
                <w:rFonts w:ascii="Lucida Console" w:eastAsia="Lucida Console" w:hAnsi="Lucida Console" w:cs="Lucida Console"/>
              </w:rPr>
              <w:t>00000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.3003</w:t>
            </w:r>
          </w:p>
        </w:tc>
      </w:tr>
      <w:tr w:rsidR="00E968B8" w:rsidRPr="00E968B8">
        <w:trPr>
          <w:trHeight w:hRule="exact" w:val="224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Detec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t</w:t>
            </w:r>
            <w:r w:rsidRPr="00E968B8">
              <w:rPr>
                <w:rFonts w:ascii="Lucida Console" w:eastAsia="Lucida Console" w:hAnsi="Lucida Console" w:cs="Lucida Console"/>
              </w:rPr>
              <w:t>ion</w:t>
            </w:r>
            <w:r w:rsidRPr="00E968B8">
              <w:rPr>
                <w:rFonts w:ascii="Lucida Console" w:eastAsia="Lucida Console" w:hAnsi="Lucida Console" w:cs="Lucida Console"/>
                <w:spacing w:val="-11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P</w:t>
            </w:r>
            <w:r w:rsidRPr="00E968B8">
              <w:rPr>
                <w:rFonts w:ascii="Lucida Console" w:eastAsia="Lucida Console" w:hAnsi="Lucida Console" w:cs="Lucida Console"/>
              </w:rPr>
              <w:t>reva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l</w:t>
            </w:r>
            <w:r w:rsidRPr="00E968B8">
              <w:rPr>
                <w:rFonts w:ascii="Lucida Console" w:eastAsia="Lucida Console" w:hAnsi="Lucida Console" w:cs="Lucida Console"/>
              </w:rPr>
              <w:t>ence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3</w:t>
            </w:r>
            <w:r w:rsidRPr="00E968B8">
              <w:rPr>
                <w:rFonts w:ascii="Lucida Console" w:eastAsia="Lucida Console" w:hAnsi="Lucida Console" w:cs="Lucida Console"/>
              </w:rPr>
              <w:t>193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0.2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7</w:t>
            </w:r>
            <w:r w:rsidRPr="00E968B8">
              <w:rPr>
                <w:rFonts w:ascii="Lucida Console" w:eastAsia="Lucida Console" w:hAnsi="Lucida Console" w:cs="Lucida Console"/>
              </w:rPr>
              <w:t>98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0.034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7</w:t>
            </w:r>
            <w:r w:rsidRPr="00E968B8">
              <w:rPr>
                <w:rFonts w:ascii="Lucida Console" w:eastAsia="Lucida Console" w:hAnsi="Lucida Console" w:cs="Lucida Console"/>
              </w:rPr>
              <w:t>8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8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.</w:t>
            </w:r>
            <w:r w:rsidRPr="00E968B8">
              <w:rPr>
                <w:rFonts w:ascii="Lucida Console" w:eastAsia="Lucida Console" w:hAnsi="Lucida Console" w:cs="Lucida Console"/>
              </w:rPr>
              <w:t>00000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.3661</w:t>
            </w:r>
          </w:p>
        </w:tc>
      </w:tr>
      <w:tr w:rsidR="00E968B8" w:rsidRPr="00E968B8">
        <w:trPr>
          <w:trHeight w:hRule="exact" w:val="224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Balan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c</w:t>
            </w:r>
            <w:r w:rsidRPr="00E968B8">
              <w:rPr>
                <w:rFonts w:ascii="Lucida Console" w:eastAsia="Lucida Console" w:hAnsi="Lucida Console" w:cs="Lucida Console"/>
              </w:rPr>
              <w:t>ed</w:t>
            </w:r>
            <w:r w:rsidRPr="00E968B8">
              <w:rPr>
                <w:rFonts w:ascii="Lucida Console" w:eastAsia="Lucida Console" w:hAnsi="Lucida Console" w:cs="Lucida Console"/>
                <w:spacing w:val="-10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A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c</w:t>
            </w:r>
            <w:r w:rsidRPr="00E968B8">
              <w:rPr>
                <w:rFonts w:ascii="Lucida Console" w:eastAsia="Lucida Console" w:hAnsi="Lucida Console" w:cs="Lucida Console"/>
              </w:rPr>
              <w:t>cura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c</w:t>
            </w:r>
            <w:r w:rsidRPr="00E968B8">
              <w:rPr>
                <w:rFonts w:ascii="Lucida Console" w:eastAsia="Lucida Console" w:hAnsi="Lucida Console" w:cs="Lucida Console"/>
              </w:rPr>
              <w:t>y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18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1.000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18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.</w:t>
            </w:r>
            <w:r w:rsidRPr="00E968B8">
              <w:rPr>
                <w:rFonts w:ascii="Lucida Console" w:eastAsia="Lucida Console" w:hAnsi="Lucida Console" w:cs="Lucida Console"/>
              </w:rPr>
              <w:t>50000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30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.9530</w:t>
            </w:r>
          </w:p>
        </w:tc>
      </w:tr>
      <w:tr w:rsidR="00E968B8" w:rsidRPr="00E968B8">
        <w:trPr>
          <w:trHeight w:hRule="exact" w:val="239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&gt;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F622C6"/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F622C6"/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F622C6"/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F622C6"/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F622C6"/>
        </w:tc>
      </w:tr>
    </w:tbl>
    <w:p w:rsidR="00F622C6" w:rsidRPr="00E968B8" w:rsidRDefault="00C613B0">
      <w:pPr>
        <w:spacing w:line="180" w:lineRule="exact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#--</w:t>
      </w:r>
      <w:r w:rsidRPr="00E968B8">
        <w:rPr>
          <w:rFonts w:ascii="Lucida Console" w:eastAsia="Lucida Console" w:hAnsi="Lucida Console" w:cs="Lucida Console"/>
          <w:spacing w:val="2"/>
        </w:rPr>
        <w:t>-</w:t>
      </w:r>
      <w:r w:rsidRPr="00E968B8">
        <w:rPr>
          <w:rFonts w:ascii="Lucida Console" w:eastAsia="Lucida Console" w:hAnsi="Lucida Console" w:cs="Lucida Console"/>
        </w:rPr>
        <w:t>----</w:t>
      </w:r>
      <w:r w:rsidRPr="00E968B8">
        <w:rPr>
          <w:rFonts w:ascii="Lucida Console" w:eastAsia="Lucida Console" w:hAnsi="Lucida Console" w:cs="Lucida Console"/>
          <w:spacing w:val="2"/>
        </w:rPr>
        <w:t>-</w:t>
      </w:r>
      <w:r w:rsidRPr="00E968B8">
        <w:rPr>
          <w:rFonts w:ascii="Lucida Console" w:eastAsia="Lucida Console" w:hAnsi="Lucida Console" w:cs="Lucida Console"/>
        </w:rPr>
        <w:t>----</w:t>
      </w:r>
      <w:r w:rsidRPr="00E968B8">
        <w:rPr>
          <w:rFonts w:ascii="Lucida Console" w:eastAsia="Lucida Console" w:hAnsi="Lucida Console" w:cs="Lucida Console"/>
          <w:spacing w:val="2"/>
        </w:rPr>
        <w:t>-</w:t>
      </w:r>
      <w:r w:rsidRPr="00E968B8">
        <w:rPr>
          <w:rFonts w:ascii="Lucida Console" w:eastAsia="Lucida Console" w:hAnsi="Lucida Console" w:cs="Lucida Console"/>
        </w:rPr>
        <w:t>--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#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d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fine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trai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ing</w:t>
      </w:r>
      <w:r w:rsidRPr="00E968B8">
        <w:rPr>
          <w:rFonts w:ascii="Lucida Console" w:eastAsia="Lucida Console" w:hAnsi="Lucida Console" w:cs="Lucida Console"/>
          <w:spacing w:val="-8"/>
        </w:rPr>
        <w:t xml:space="preserve"> </w:t>
      </w:r>
      <w:r w:rsidRPr="00E968B8">
        <w:rPr>
          <w:rFonts w:ascii="Lucida Console" w:eastAsia="Lucida Console" w:hAnsi="Lucida Console" w:cs="Lucida Console"/>
        </w:rPr>
        <w:t>contr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l</w:t>
      </w:r>
    </w:p>
    <w:p w:rsidR="00F622C6" w:rsidRPr="00E968B8" w:rsidRDefault="00C613B0">
      <w:pPr>
        <w:spacing w:before="23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tra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n_co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trol</w:t>
      </w:r>
      <w:r w:rsidRPr="00E968B8">
        <w:rPr>
          <w:rFonts w:ascii="Lucida Console" w:eastAsia="Lucida Console" w:hAnsi="Lucida Console" w:cs="Lucida Console"/>
          <w:spacing w:val="3"/>
        </w:rPr>
        <w:t>&lt;</w:t>
      </w:r>
      <w:r w:rsidRPr="00E968B8">
        <w:rPr>
          <w:rFonts w:ascii="Lucida Console" w:eastAsia="Lucida Console" w:hAnsi="Lucida Console" w:cs="Lucida Console"/>
        </w:rPr>
        <w:t>-</w:t>
      </w:r>
      <w:r w:rsidRPr="00E968B8">
        <w:rPr>
          <w:rFonts w:ascii="Lucida Console" w:eastAsia="Lucida Console" w:hAnsi="Lucida Console" w:cs="Lucida Console"/>
          <w:spacing w:val="-18"/>
        </w:rPr>
        <w:t xml:space="preserve"> </w:t>
      </w:r>
      <w:r w:rsidRPr="00E968B8">
        <w:rPr>
          <w:rFonts w:ascii="Lucida Console" w:eastAsia="Lucida Console" w:hAnsi="Lucida Console" w:cs="Lucida Console"/>
        </w:rPr>
        <w:t>t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ainCo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trol</w:t>
      </w:r>
      <w:r w:rsidRPr="00E968B8">
        <w:rPr>
          <w:rFonts w:ascii="Lucida Console" w:eastAsia="Lucida Console" w:hAnsi="Lucida Console" w:cs="Lucida Console"/>
          <w:spacing w:val="2"/>
        </w:rPr>
        <w:t>(</w:t>
      </w:r>
      <w:r w:rsidRPr="00E968B8">
        <w:rPr>
          <w:rFonts w:ascii="Lucida Console" w:eastAsia="Lucida Console" w:hAnsi="Lucida Console" w:cs="Lucida Console"/>
        </w:rPr>
        <w:t>meth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d=</w:t>
      </w:r>
      <w:r w:rsidRPr="00E968B8">
        <w:rPr>
          <w:rFonts w:ascii="Lucida Console" w:eastAsia="Lucida Console" w:hAnsi="Lucida Console" w:cs="Lucida Console"/>
        </w:rPr>
        <w:t>"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v",</w:t>
      </w:r>
      <w:r w:rsidRPr="00E968B8">
        <w:rPr>
          <w:rFonts w:ascii="Lucida Console" w:eastAsia="Lucida Console" w:hAnsi="Lucida Console" w:cs="Lucida Console"/>
          <w:spacing w:val="-30"/>
        </w:rPr>
        <w:t xml:space="preserve"> </w:t>
      </w:r>
      <w:r w:rsidRPr="00E968B8">
        <w:rPr>
          <w:rFonts w:ascii="Lucida Console" w:eastAsia="Lucida Console" w:hAnsi="Lucida Console" w:cs="Lucida Console"/>
        </w:rPr>
        <w:t>n</w:t>
      </w:r>
      <w:r w:rsidRPr="00E968B8">
        <w:rPr>
          <w:rFonts w:ascii="Lucida Console" w:eastAsia="Lucida Console" w:hAnsi="Lucida Console" w:cs="Lucida Console"/>
          <w:spacing w:val="2"/>
        </w:rPr>
        <w:t>u</w:t>
      </w:r>
      <w:r w:rsidRPr="00E968B8">
        <w:rPr>
          <w:rFonts w:ascii="Lucida Console" w:eastAsia="Lucida Console" w:hAnsi="Lucida Console" w:cs="Lucida Console"/>
        </w:rPr>
        <w:t>mber</w:t>
      </w:r>
      <w:r w:rsidRPr="00E968B8">
        <w:rPr>
          <w:rFonts w:ascii="Lucida Console" w:eastAsia="Lucida Console" w:hAnsi="Lucida Console" w:cs="Lucida Console"/>
          <w:spacing w:val="2"/>
        </w:rPr>
        <w:t>=</w:t>
      </w:r>
      <w:r w:rsidRPr="00E968B8">
        <w:rPr>
          <w:rFonts w:ascii="Lucida Console" w:eastAsia="Lucida Console" w:hAnsi="Lucida Console" w:cs="Lucida Console"/>
        </w:rPr>
        <w:t>10)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</w:p>
    <w:p w:rsidR="00F622C6" w:rsidRPr="00E968B8" w:rsidRDefault="00C613B0">
      <w:pPr>
        <w:spacing w:before="26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#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t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ain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he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del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mod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l&lt;-</w:t>
      </w:r>
      <w:r w:rsidRPr="00E968B8">
        <w:rPr>
          <w:rFonts w:ascii="Lucida Console" w:eastAsia="Lucida Console" w:hAnsi="Lucida Console" w:cs="Lucida Console"/>
          <w:spacing w:val="-8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rain</w:t>
      </w:r>
      <w:r w:rsidRPr="00E968B8">
        <w:rPr>
          <w:rFonts w:ascii="Lucida Console" w:eastAsia="Lucida Console" w:hAnsi="Lucida Console" w:cs="Lucida Console"/>
          <w:spacing w:val="2"/>
        </w:rPr>
        <w:t>(</w:t>
      </w:r>
      <w:r w:rsidRPr="00E968B8">
        <w:rPr>
          <w:rFonts w:ascii="Lucida Console" w:eastAsia="Lucida Console" w:hAnsi="Lucida Console" w:cs="Lucida Console"/>
        </w:rPr>
        <w:t>cla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se~.,</w:t>
      </w:r>
      <w:r w:rsidRPr="00E968B8">
        <w:rPr>
          <w:rFonts w:ascii="Lucida Console" w:eastAsia="Lucida Console" w:hAnsi="Lucida Console" w:cs="Lucida Console"/>
          <w:spacing w:val="-16"/>
        </w:rPr>
        <w:t xml:space="preserve"> </w:t>
      </w:r>
      <w:r w:rsidRPr="00E968B8">
        <w:rPr>
          <w:rFonts w:ascii="Lucida Console" w:eastAsia="Lucida Console" w:hAnsi="Lucida Console" w:cs="Lucida Console"/>
        </w:rPr>
        <w:t>data</w:t>
      </w:r>
      <w:r w:rsidRPr="00E968B8">
        <w:rPr>
          <w:rFonts w:ascii="Lucida Console" w:eastAsia="Lucida Console" w:hAnsi="Lucida Console" w:cs="Lucida Console"/>
          <w:spacing w:val="2"/>
        </w:rPr>
        <w:t>=</w:t>
      </w:r>
      <w:r w:rsidRPr="00E968B8">
        <w:rPr>
          <w:rFonts w:ascii="Lucida Console" w:eastAsia="Lucida Console" w:hAnsi="Lucida Console" w:cs="Lucida Console"/>
        </w:rPr>
        <w:t>data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rai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,</w:t>
      </w:r>
      <w:r w:rsidRPr="00E968B8">
        <w:rPr>
          <w:rFonts w:ascii="Lucida Console" w:eastAsia="Lucida Console" w:hAnsi="Lucida Console" w:cs="Lucida Console"/>
          <w:spacing w:val="-18"/>
        </w:rPr>
        <w:t xml:space="preserve"> </w:t>
      </w:r>
      <w:r w:rsidRPr="00E968B8">
        <w:rPr>
          <w:rFonts w:ascii="Lucida Console" w:eastAsia="Lucida Console" w:hAnsi="Lucida Console" w:cs="Lucida Console"/>
        </w:rPr>
        <w:t>trC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ntro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=tra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  <w:spacing w:val="3"/>
        </w:rPr>
        <w:t>n</w:t>
      </w:r>
      <w:r w:rsidRPr="00E968B8">
        <w:rPr>
          <w:rFonts w:ascii="Lucida Console" w:eastAsia="Lucida Console" w:hAnsi="Lucida Console" w:cs="Lucida Console"/>
        </w:rPr>
        <w:t>_c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ntrol,</w:t>
      </w:r>
      <w:r w:rsidRPr="00E968B8">
        <w:rPr>
          <w:rFonts w:ascii="Lucida Console" w:eastAsia="Lucida Console" w:hAnsi="Lucida Console" w:cs="Lucida Console"/>
          <w:spacing w:val="-27"/>
        </w:rPr>
        <w:t xml:space="preserve"> </w:t>
      </w:r>
      <w:r w:rsidRPr="00E968B8">
        <w:rPr>
          <w:rFonts w:ascii="Lucida Console" w:eastAsia="Lucida Console" w:hAnsi="Lucida Console" w:cs="Lucida Console"/>
        </w:rPr>
        <w:t>met</w:t>
      </w:r>
      <w:r w:rsidRPr="00E968B8">
        <w:rPr>
          <w:rFonts w:ascii="Lucida Console" w:eastAsia="Lucida Console" w:hAnsi="Lucida Console" w:cs="Lucida Console"/>
          <w:spacing w:val="2"/>
        </w:rPr>
        <w:t>h</w:t>
      </w:r>
      <w:r w:rsidRPr="00E968B8">
        <w:rPr>
          <w:rFonts w:ascii="Lucida Console" w:eastAsia="Lucida Console" w:hAnsi="Lucida Console" w:cs="Lucida Console"/>
        </w:rPr>
        <w:t>od="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5</w:t>
      </w:r>
    </w:p>
    <w:p w:rsidR="00F622C6" w:rsidRPr="00E968B8" w:rsidRDefault="00C613B0">
      <w:pPr>
        <w:spacing w:before="23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.0Rul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s")</w:t>
      </w:r>
    </w:p>
    <w:p w:rsidR="00F622C6" w:rsidRPr="00E968B8" w:rsidRDefault="00F622C6">
      <w:pPr>
        <w:spacing w:before="11" w:line="240" w:lineRule="exact"/>
        <w:rPr>
          <w:sz w:val="24"/>
          <w:szCs w:val="24"/>
        </w:rPr>
      </w:pPr>
    </w:p>
    <w:p w:rsidR="00F622C6" w:rsidRPr="00E968B8" w:rsidRDefault="00C613B0">
      <w:pPr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mod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l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Condi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ional</w:t>
      </w:r>
      <w:r w:rsidRPr="00E968B8">
        <w:rPr>
          <w:rFonts w:ascii="Lucida Console" w:eastAsia="Lucida Console" w:hAnsi="Lucida Console" w:cs="Lucida Console"/>
          <w:spacing w:val="-11"/>
        </w:rPr>
        <w:t xml:space="preserve"> </w:t>
      </w:r>
      <w:r w:rsidRPr="00E968B8">
        <w:rPr>
          <w:rFonts w:ascii="Lucida Console" w:eastAsia="Lucida Console" w:hAnsi="Lucida Console" w:cs="Lucida Console"/>
        </w:rPr>
        <w:t>Inf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ren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e</w:t>
      </w:r>
      <w:r w:rsidRPr="00E968B8">
        <w:rPr>
          <w:rFonts w:ascii="Lucida Console" w:eastAsia="Lucida Console" w:hAnsi="Lucida Console" w:cs="Lucida Console"/>
          <w:spacing w:val="-11"/>
        </w:rPr>
        <w:t xml:space="preserve"> </w:t>
      </w:r>
      <w:r w:rsidRPr="00E968B8">
        <w:rPr>
          <w:rFonts w:ascii="Lucida Console" w:eastAsia="Lucida Console" w:hAnsi="Lucida Console" w:cs="Lucida Console"/>
        </w:rPr>
        <w:t>Tree</w:t>
      </w:r>
    </w:p>
    <w:p w:rsidR="00F622C6" w:rsidRPr="00E968B8" w:rsidRDefault="00F622C6">
      <w:pPr>
        <w:spacing w:before="9" w:line="240" w:lineRule="exact"/>
        <w:rPr>
          <w:sz w:val="24"/>
          <w:szCs w:val="24"/>
        </w:rPr>
      </w:pPr>
    </w:p>
    <w:p w:rsidR="00F622C6" w:rsidRPr="00E968B8" w:rsidRDefault="00C613B0">
      <w:pPr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4000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ampl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s</w:t>
      </w:r>
    </w:p>
    <w:p w:rsidR="00F622C6" w:rsidRPr="00E968B8" w:rsidRDefault="00C613B0">
      <w:pPr>
        <w:spacing w:before="25"/>
        <w:ind w:left="26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157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p</w:t>
      </w:r>
      <w:r w:rsidRPr="00E968B8">
        <w:rPr>
          <w:rFonts w:ascii="Lucida Console" w:eastAsia="Lucida Console" w:hAnsi="Lucida Console" w:cs="Lucida Console"/>
        </w:rPr>
        <w:t>redi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tor</w:t>
      </w:r>
    </w:p>
    <w:p w:rsidR="00F622C6" w:rsidRPr="00E968B8" w:rsidRDefault="00C613B0">
      <w:pPr>
        <w:spacing w:before="25" w:line="538" w:lineRule="auto"/>
        <w:ind w:left="140" w:right="4892" w:firstLine="360"/>
        <w:rPr>
          <w:rFonts w:ascii="Lucida Console" w:eastAsia="Lucida Console" w:hAnsi="Lucida Console" w:cs="Lucida Console"/>
        </w:rPr>
        <w:sectPr w:rsidR="00F622C6" w:rsidRPr="00E968B8">
          <w:headerReference w:type="default" r:id="rId25"/>
          <w:footerReference w:type="default" r:id="rId26"/>
          <w:pgSz w:w="12240" w:h="15840"/>
          <w:pgMar w:top="1360" w:right="1420" w:bottom="280" w:left="1300" w:header="0" w:footer="0" w:gutter="0"/>
          <w:cols w:space="720"/>
        </w:sectPr>
      </w:pPr>
      <w:r w:rsidRPr="00E968B8">
        <w:rPr>
          <w:rFonts w:ascii="Lucida Console" w:eastAsia="Lucida Console" w:hAnsi="Lucida Console" w:cs="Lucida Console"/>
        </w:rPr>
        <w:t>5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lass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s:</w:t>
      </w:r>
      <w:r w:rsidRPr="00E968B8">
        <w:rPr>
          <w:rFonts w:ascii="Lucida Console" w:eastAsia="Lucida Console" w:hAnsi="Lucida Console" w:cs="Lucida Console"/>
          <w:spacing w:val="-10"/>
        </w:rPr>
        <w:t xml:space="preserve"> </w:t>
      </w:r>
      <w:r w:rsidRPr="00E968B8">
        <w:rPr>
          <w:rFonts w:ascii="Lucida Console" w:eastAsia="Lucida Console" w:hAnsi="Lucida Console" w:cs="Lucida Console"/>
        </w:rPr>
        <w:t>'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',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'</w:t>
      </w:r>
      <w:r w:rsidRPr="00E968B8">
        <w:rPr>
          <w:rFonts w:ascii="Lucida Console" w:eastAsia="Lucida Console" w:hAnsi="Lucida Console" w:cs="Lucida Console"/>
        </w:rPr>
        <w:t>B',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'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',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'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',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'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' No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pr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-pro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essi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g</w:t>
      </w:r>
    </w:p>
    <w:p w:rsidR="00F622C6" w:rsidRPr="00E968B8" w:rsidRDefault="00F622C6">
      <w:pPr>
        <w:spacing w:before="2" w:line="100" w:lineRule="exact"/>
        <w:rPr>
          <w:sz w:val="10"/>
          <w:szCs w:val="10"/>
        </w:rPr>
      </w:pPr>
    </w:p>
    <w:p w:rsidR="00F622C6" w:rsidRPr="00E968B8" w:rsidRDefault="00C613B0">
      <w:pPr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Resam</w:t>
      </w:r>
      <w:r w:rsidRPr="00E968B8">
        <w:rPr>
          <w:rFonts w:ascii="Lucida Console" w:eastAsia="Lucida Console" w:hAnsi="Lucida Console" w:cs="Lucida Console"/>
          <w:spacing w:val="2"/>
        </w:rPr>
        <w:t>p</w:t>
      </w:r>
      <w:r w:rsidRPr="00E968B8">
        <w:rPr>
          <w:rFonts w:ascii="Lucida Console" w:eastAsia="Lucida Console" w:hAnsi="Lucida Console" w:cs="Lucida Console"/>
        </w:rPr>
        <w:t>ling:</w:t>
      </w:r>
      <w:r w:rsidRPr="00E968B8">
        <w:rPr>
          <w:rFonts w:ascii="Lucida Console" w:eastAsia="Lucida Console" w:hAnsi="Lucida Console" w:cs="Lucida Console"/>
          <w:spacing w:val="-11"/>
        </w:rPr>
        <w:t xml:space="preserve"> </w:t>
      </w:r>
      <w:r w:rsidRPr="00E968B8">
        <w:rPr>
          <w:rFonts w:ascii="Lucida Console" w:eastAsia="Lucida Console" w:hAnsi="Lucida Console" w:cs="Lucida Console"/>
        </w:rPr>
        <w:t>Cro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s-V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lidat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d</w:t>
      </w:r>
      <w:r w:rsidRPr="00E968B8">
        <w:rPr>
          <w:rFonts w:ascii="Lucida Console" w:eastAsia="Lucida Console" w:hAnsi="Lucida Console" w:cs="Lucida Console"/>
          <w:spacing w:val="-18"/>
        </w:rPr>
        <w:t xml:space="preserve"> </w:t>
      </w:r>
      <w:r w:rsidRPr="00E968B8">
        <w:rPr>
          <w:rFonts w:ascii="Lucida Console" w:eastAsia="Lucida Console" w:hAnsi="Lucida Console" w:cs="Lucida Console"/>
        </w:rPr>
        <w:t>(10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fol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)</w:t>
      </w:r>
    </w:p>
    <w:p w:rsidR="00F622C6" w:rsidRPr="00E968B8" w:rsidRDefault="00C613B0">
      <w:pPr>
        <w:spacing w:before="26" w:line="270" w:lineRule="auto"/>
        <w:ind w:left="140" w:right="16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Summa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y</w:t>
      </w:r>
      <w:r w:rsidRPr="00E968B8">
        <w:rPr>
          <w:rFonts w:ascii="Lucida Console" w:eastAsia="Lucida Console" w:hAnsi="Lucida Console" w:cs="Lucida Console"/>
          <w:spacing w:val="-8"/>
        </w:rPr>
        <w:t xml:space="preserve"> </w:t>
      </w:r>
      <w:r w:rsidRPr="00E968B8">
        <w:rPr>
          <w:rFonts w:ascii="Lucida Console" w:eastAsia="Lucida Console" w:hAnsi="Lucida Console" w:cs="Lucida Console"/>
        </w:rPr>
        <w:t>of samp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e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</w:rPr>
        <w:t>s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zes: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3</w:t>
      </w:r>
      <w:r w:rsidRPr="00E968B8">
        <w:rPr>
          <w:rFonts w:ascii="Lucida Console" w:eastAsia="Lucida Console" w:hAnsi="Lucida Console" w:cs="Lucida Console"/>
        </w:rPr>
        <w:t>602,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3600,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36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0,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35</w:t>
      </w:r>
      <w:r w:rsidRPr="00E968B8">
        <w:rPr>
          <w:rFonts w:ascii="Lucida Console" w:eastAsia="Lucida Console" w:hAnsi="Lucida Console" w:cs="Lucida Console"/>
          <w:spacing w:val="2"/>
        </w:rPr>
        <w:t>9</w:t>
      </w:r>
      <w:r w:rsidRPr="00E968B8">
        <w:rPr>
          <w:rFonts w:ascii="Lucida Console" w:eastAsia="Lucida Console" w:hAnsi="Lucida Console" w:cs="Lucida Console"/>
        </w:rPr>
        <w:t>9,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3</w:t>
      </w:r>
      <w:r w:rsidRPr="00E968B8">
        <w:rPr>
          <w:rFonts w:ascii="Lucida Console" w:eastAsia="Lucida Console" w:hAnsi="Lucida Console" w:cs="Lucida Console"/>
          <w:spacing w:val="2"/>
        </w:rPr>
        <w:t>6</w:t>
      </w:r>
      <w:r w:rsidRPr="00E968B8">
        <w:rPr>
          <w:rFonts w:ascii="Lucida Console" w:eastAsia="Lucida Console" w:hAnsi="Lucida Console" w:cs="Lucida Console"/>
        </w:rPr>
        <w:t>01,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3</w:t>
      </w:r>
      <w:r w:rsidRPr="00E968B8">
        <w:rPr>
          <w:rFonts w:ascii="Lucida Console" w:eastAsia="Lucida Console" w:hAnsi="Lucida Console" w:cs="Lucida Console"/>
        </w:rPr>
        <w:t>599,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... Resam</w:t>
      </w:r>
      <w:r w:rsidRPr="00E968B8">
        <w:rPr>
          <w:rFonts w:ascii="Lucida Console" w:eastAsia="Lucida Console" w:hAnsi="Lucida Console" w:cs="Lucida Console"/>
          <w:spacing w:val="2"/>
        </w:rPr>
        <w:t>p</w:t>
      </w:r>
      <w:r w:rsidRPr="00E968B8">
        <w:rPr>
          <w:rFonts w:ascii="Lucida Console" w:eastAsia="Lucida Console" w:hAnsi="Lucida Console" w:cs="Lucida Console"/>
        </w:rPr>
        <w:t>ling</w:t>
      </w:r>
      <w:r w:rsidRPr="00E968B8">
        <w:rPr>
          <w:rFonts w:ascii="Lucida Console" w:eastAsia="Lucida Console" w:hAnsi="Lucida Console" w:cs="Lucida Console"/>
          <w:spacing w:val="-10"/>
        </w:rPr>
        <w:t xml:space="preserve"> </w:t>
      </w:r>
      <w:r w:rsidRPr="00E968B8">
        <w:rPr>
          <w:rFonts w:ascii="Lucida Console" w:eastAsia="Lucida Console" w:hAnsi="Lucida Console" w:cs="Lucida Console"/>
        </w:rPr>
        <w:t>resu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ts</w:t>
      </w:r>
      <w:r w:rsidRPr="00E968B8">
        <w:rPr>
          <w:rFonts w:ascii="Lucida Console" w:eastAsia="Lucida Console" w:hAnsi="Lucida Console" w:cs="Lucida Console"/>
          <w:spacing w:val="-8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cross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tuni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g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</w:rPr>
        <w:t>pa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ame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ers:</w:t>
      </w:r>
    </w:p>
    <w:p w:rsidR="00F622C6" w:rsidRPr="00E968B8" w:rsidRDefault="00F622C6">
      <w:pPr>
        <w:spacing w:before="4" w:line="120" w:lineRule="exact"/>
        <w:rPr>
          <w:sz w:val="12"/>
          <w:szCs w:val="12"/>
        </w:rPr>
      </w:pPr>
    </w:p>
    <w:tbl>
      <w:tblPr>
        <w:tblW w:w="0" w:type="auto"/>
        <w:tblInd w:w="3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4"/>
        <w:gridCol w:w="1687"/>
        <w:gridCol w:w="1325"/>
        <w:gridCol w:w="1244"/>
      </w:tblGrid>
      <w:tr w:rsidR="00E968B8" w:rsidRPr="00E968B8">
        <w:trPr>
          <w:trHeight w:hRule="exact" w:val="538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max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d</w:t>
            </w:r>
            <w:r w:rsidRPr="00E968B8">
              <w:rPr>
                <w:rFonts w:ascii="Lucida Console" w:eastAsia="Lucida Console" w:hAnsi="Lucida Console" w:cs="Lucida Console"/>
              </w:rPr>
              <w:t>epth</w:t>
            </w:r>
          </w:p>
          <w:p w:rsidR="00F622C6" w:rsidRPr="00E968B8" w:rsidRDefault="00C613B0">
            <w:pPr>
              <w:spacing w:before="25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min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c</w:t>
            </w:r>
            <w:r w:rsidRPr="00E968B8">
              <w:rPr>
                <w:rFonts w:ascii="Lucida Console" w:eastAsia="Lucida Console" w:hAnsi="Lucida Console" w:cs="Lucida Console"/>
              </w:rPr>
              <w:t>rit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e</w:t>
            </w:r>
            <w:r w:rsidRPr="00E968B8">
              <w:rPr>
                <w:rFonts w:ascii="Lucida Console" w:eastAsia="Lucida Console" w:hAnsi="Lucida Console" w:cs="Lucida Console"/>
              </w:rPr>
              <w:t>rion</w:t>
            </w:r>
          </w:p>
          <w:p w:rsidR="00F622C6" w:rsidRPr="00E968B8" w:rsidRDefault="00C613B0">
            <w:pPr>
              <w:spacing w:before="25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0.01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12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Accu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r</w:t>
            </w:r>
            <w:r w:rsidRPr="00E968B8">
              <w:rPr>
                <w:rFonts w:ascii="Lucida Console" w:eastAsia="Lucida Console" w:hAnsi="Lucida Console" w:cs="Lucida Console"/>
              </w:rPr>
              <w:t>acy</w:t>
            </w:r>
          </w:p>
          <w:p w:rsidR="00F622C6" w:rsidRPr="00E968B8" w:rsidRDefault="00C613B0">
            <w:pPr>
              <w:spacing w:before="25"/>
              <w:ind w:left="12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0.59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9</w:t>
            </w:r>
            <w:r w:rsidRPr="00E968B8">
              <w:rPr>
                <w:rFonts w:ascii="Lucida Console" w:eastAsia="Lucida Console" w:hAnsi="Lucida Console" w:cs="Lucida Console"/>
              </w:rPr>
              <w:t>5049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Ka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p</w:t>
            </w:r>
            <w:r w:rsidRPr="00E968B8">
              <w:rPr>
                <w:rFonts w:ascii="Lucida Console" w:eastAsia="Lucida Console" w:hAnsi="Lucida Console" w:cs="Lucida Console"/>
              </w:rPr>
              <w:t>pa</w:t>
            </w:r>
          </w:p>
          <w:p w:rsidR="00F622C6" w:rsidRPr="00E968B8" w:rsidRDefault="00C613B0">
            <w:pPr>
              <w:spacing w:before="25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3</w:t>
            </w:r>
            <w:r w:rsidRPr="00E968B8">
              <w:rPr>
                <w:rFonts w:ascii="Lucida Console" w:eastAsia="Lucida Console" w:hAnsi="Lucida Console" w:cs="Lucida Console"/>
              </w:rPr>
              <w:t>914677</w:t>
            </w:r>
          </w:p>
        </w:tc>
      </w:tr>
      <w:tr w:rsidR="00E968B8" w:rsidRPr="00E968B8">
        <w:trPr>
          <w:trHeight w:hRule="exact" w:val="224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0.50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0.59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9</w:t>
            </w:r>
            <w:r w:rsidRPr="00E968B8">
              <w:rPr>
                <w:rFonts w:ascii="Lucida Console" w:eastAsia="Lucida Console" w:hAnsi="Lucida Console" w:cs="Lucida Console"/>
              </w:rPr>
              <w:t>5049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3</w:t>
            </w:r>
            <w:r w:rsidRPr="00E968B8">
              <w:rPr>
                <w:rFonts w:ascii="Lucida Console" w:eastAsia="Lucida Console" w:hAnsi="Lucida Console" w:cs="Lucida Console"/>
              </w:rPr>
              <w:t>914</w:t>
            </w:r>
            <w:r w:rsidRPr="00E968B8">
              <w:rPr>
                <w:rFonts w:ascii="Lucida Console" w:eastAsia="Lucida Console" w:hAnsi="Lucida Console" w:cs="Lucida Console"/>
                <w:spacing w:val="1"/>
              </w:rPr>
              <w:t>6</w:t>
            </w:r>
            <w:r w:rsidRPr="00E968B8">
              <w:rPr>
                <w:rFonts w:ascii="Lucida Console" w:eastAsia="Lucida Console" w:hAnsi="Lucida Console" w:cs="Lucida Console"/>
              </w:rPr>
              <w:t>77</w:t>
            </w:r>
          </w:p>
        </w:tc>
      </w:tr>
      <w:tr w:rsidR="00E968B8" w:rsidRPr="00E968B8">
        <w:trPr>
          <w:trHeight w:hRule="exact" w:val="224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0.99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12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0.59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9</w:t>
            </w:r>
            <w:r w:rsidRPr="00E968B8">
              <w:rPr>
                <w:rFonts w:ascii="Lucida Console" w:eastAsia="Lucida Console" w:hAnsi="Lucida Console" w:cs="Lucida Console"/>
              </w:rPr>
              <w:t>5049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3</w:t>
            </w:r>
            <w:r w:rsidRPr="00E968B8">
              <w:rPr>
                <w:rFonts w:ascii="Lucida Console" w:eastAsia="Lucida Console" w:hAnsi="Lucida Console" w:cs="Lucida Console"/>
              </w:rPr>
              <w:t>914677</w:t>
            </w:r>
          </w:p>
        </w:tc>
      </w:tr>
      <w:tr w:rsidR="00E968B8" w:rsidRPr="00E968B8">
        <w:trPr>
          <w:trHeight w:hRule="exact" w:val="226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2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0.01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0.76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6</w:t>
            </w:r>
            <w:r w:rsidRPr="00E968B8">
              <w:rPr>
                <w:rFonts w:ascii="Lucida Console" w:eastAsia="Lucida Console" w:hAnsi="Lucida Console" w:cs="Lucida Console"/>
              </w:rPr>
              <w:t>6999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6</w:t>
            </w:r>
            <w:r w:rsidRPr="00E968B8">
              <w:rPr>
                <w:rFonts w:ascii="Lucida Console" w:eastAsia="Lucida Console" w:hAnsi="Lucida Console" w:cs="Lucida Console"/>
              </w:rPr>
              <w:t>506937</w:t>
            </w:r>
          </w:p>
        </w:tc>
      </w:tr>
      <w:tr w:rsidR="00E968B8" w:rsidRPr="00E968B8">
        <w:trPr>
          <w:trHeight w:hRule="exact" w:val="226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2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0.50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0.76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6</w:t>
            </w:r>
            <w:r w:rsidRPr="00E968B8">
              <w:rPr>
                <w:rFonts w:ascii="Lucida Console" w:eastAsia="Lucida Console" w:hAnsi="Lucida Console" w:cs="Lucida Console"/>
              </w:rPr>
              <w:t>6999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6</w:t>
            </w:r>
            <w:r w:rsidRPr="00E968B8">
              <w:rPr>
                <w:rFonts w:ascii="Lucida Console" w:eastAsia="Lucida Console" w:hAnsi="Lucida Console" w:cs="Lucida Console"/>
              </w:rPr>
              <w:t>506937</w:t>
            </w:r>
          </w:p>
        </w:tc>
      </w:tr>
      <w:tr w:rsidR="00E968B8" w:rsidRPr="00E968B8">
        <w:trPr>
          <w:trHeight w:hRule="exact" w:val="224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2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0.99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0.76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6</w:t>
            </w:r>
            <w:r w:rsidRPr="00E968B8">
              <w:rPr>
                <w:rFonts w:ascii="Lucida Console" w:eastAsia="Lucida Console" w:hAnsi="Lucida Console" w:cs="Lucida Console"/>
              </w:rPr>
              <w:t>6999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6</w:t>
            </w:r>
            <w:r w:rsidRPr="00E968B8">
              <w:rPr>
                <w:rFonts w:ascii="Lucida Console" w:eastAsia="Lucida Console" w:hAnsi="Lucida Console" w:cs="Lucida Console"/>
              </w:rPr>
              <w:t>506937</w:t>
            </w:r>
          </w:p>
        </w:tc>
      </w:tr>
      <w:tr w:rsidR="00E968B8" w:rsidRPr="00E968B8">
        <w:trPr>
          <w:trHeight w:hRule="exact" w:val="224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3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0.01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12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0.93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7515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8</w:t>
            </w:r>
            <w:r w:rsidRPr="00E968B8">
              <w:rPr>
                <w:rFonts w:ascii="Lucida Console" w:eastAsia="Lucida Console" w:hAnsi="Lucida Console" w:cs="Lucida Console"/>
              </w:rPr>
              <w:t>998373</w:t>
            </w:r>
          </w:p>
        </w:tc>
      </w:tr>
      <w:tr w:rsidR="00E968B8" w:rsidRPr="00E968B8">
        <w:trPr>
          <w:trHeight w:hRule="exact" w:val="226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3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0.50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0.93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7515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8</w:t>
            </w:r>
            <w:r w:rsidRPr="00E968B8">
              <w:rPr>
                <w:rFonts w:ascii="Lucida Console" w:eastAsia="Lucida Console" w:hAnsi="Lucida Console" w:cs="Lucida Console"/>
              </w:rPr>
              <w:t>998373</w:t>
            </w:r>
          </w:p>
        </w:tc>
      </w:tr>
      <w:tr w:rsidR="00E968B8" w:rsidRPr="00E968B8">
        <w:trPr>
          <w:trHeight w:hRule="exact" w:val="312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3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0.99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0.93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7515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8</w:t>
            </w:r>
            <w:r w:rsidRPr="00E968B8">
              <w:rPr>
                <w:rFonts w:ascii="Lucida Console" w:eastAsia="Lucida Console" w:hAnsi="Lucida Console" w:cs="Lucida Console"/>
              </w:rPr>
              <w:t>998373</w:t>
            </w:r>
          </w:p>
        </w:tc>
      </w:tr>
    </w:tbl>
    <w:p w:rsidR="00F622C6" w:rsidRPr="00E968B8" w:rsidRDefault="00F622C6">
      <w:pPr>
        <w:spacing w:before="9" w:line="140" w:lineRule="exact"/>
        <w:rPr>
          <w:sz w:val="14"/>
          <w:szCs w:val="14"/>
        </w:rPr>
      </w:pPr>
    </w:p>
    <w:p w:rsidR="00F622C6" w:rsidRPr="00E968B8" w:rsidRDefault="00C613B0">
      <w:pPr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Accur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cy</w:t>
      </w:r>
      <w:r w:rsidRPr="00E968B8">
        <w:rPr>
          <w:rFonts w:ascii="Lucida Console" w:eastAsia="Lucida Console" w:hAnsi="Lucida Console" w:cs="Lucida Console"/>
          <w:spacing w:val="-10"/>
        </w:rPr>
        <w:t xml:space="preserve"> </w:t>
      </w:r>
      <w:r w:rsidRPr="00E968B8">
        <w:rPr>
          <w:rFonts w:ascii="Lucida Console" w:eastAsia="Lucida Console" w:hAnsi="Lucida Console" w:cs="Lucida Console"/>
        </w:rPr>
        <w:t>w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s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us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d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to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sele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t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</w:rPr>
        <w:t>the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opt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mal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model</w:t>
      </w:r>
      <w:r w:rsidRPr="00E968B8">
        <w:rPr>
          <w:rFonts w:ascii="Lucida Console" w:eastAsia="Lucida Console" w:hAnsi="Lucida Console" w:cs="Lucida Console"/>
          <w:spacing w:val="-3"/>
        </w:rPr>
        <w:t xml:space="preserve"> </w:t>
      </w:r>
      <w:r w:rsidRPr="00E968B8">
        <w:rPr>
          <w:rFonts w:ascii="Lucida Console" w:eastAsia="Lucida Console" w:hAnsi="Lucida Console" w:cs="Lucida Console"/>
        </w:rPr>
        <w:t>using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the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lar</w:t>
      </w:r>
      <w:r w:rsidRPr="00E968B8">
        <w:rPr>
          <w:rFonts w:ascii="Lucida Console" w:eastAsia="Lucida Console" w:hAnsi="Lucida Console" w:cs="Lucida Console"/>
          <w:spacing w:val="2"/>
        </w:rPr>
        <w:t>g</w:t>
      </w:r>
      <w:r w:rsidRPr="00E968B8">
        <w:rPr>
          <w:rFonts w:ascii="Lucida Console" w:eastAsia="Lucida Console" w:hAnsi="Lucida Console" w:cs="Lucida Console"/>
        </w:rPr>
        <w:t>est</w:t>
      </w:r>
      <w:r w:rsidRPr="00E968B8">
        <w:rPr>
          <w:rFonts w:ascii="Lucida Console" w:eastAsia="Lucida Console" w:hAnsi="Lucida Console" w:cs="Lucida Console"/>
          <w:spacing w:val="-8"/>
        </w:rPr>
        <w:t xml:space="preserve"> </w:t>
      </w:r>
      <w:r w:rsidRPr="00E968B8">
        <w:rPr>
          <w:rFonts w:ascii="Lucida Console" w:eastAsia="Lucida Console" w:hAnsi="Lucida Console" w:cs="Lucida Console"/>
        </w:rPr>
        <w:t>v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lue.</w:t>
      </w:r>
    </w:p>
    <w:p w:rsidR="00F622C6" w:rsidRPr="00E968B8" w:rsidRDefault="00C613B0">
      <w:pPr>
        <w:spacing w:before="26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The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nal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v</w:t>
      </w:r>
      <w:r w:rsidRPr="00E968B8">
        <w:rPr>
          <w:rFonts w:ascii="Lucida Console" w:eastAsia="Lucida Console" w:hAnsi="Lucida Console" w:cs="Lucida Console"/>
        </w:rPr>
        <w:t>alues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us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d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for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the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>odel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were</w:t>
      </w:r>
      <w:r w:rsidRPr="00E968B8">
        <w:rPr>
          <w:rFonts w:ascii="Lucida Console" w:eastAsia="Lucida Console" w:hAnsi="Lucida Console" w:cs="Lucida Console"/>
          <w:spacing w:val="-3"/>
        </w:rPr>
        <w:t xml:space="preserve"> </w:t>
      </w:r>
      <w:r w:rsidRPr="00E968B8">
        <w:rPr>
          <w:rFonts w:ascii="Lucida Console" w:eastAsia="Lucida Console" w:hAnsi="Lucida Console" w:cs="Lucida Console"/>
        </w:rPr>
        <w:t>maxd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pth</w:t>
      </w:r>
      <w:r w:rsidRPr="00E968B8">
        <w:rPr>
          <w:rFonts w:ascii="Lucida Console" w:eastAsia="Lucida Console" w:hAnsi="Lucida Console" w:cs="Lucida Console"/>
          <w:spacing w:val="-10"/>
        </w:rPr>
        <w:t xml:space="preserve"> </w:t>
      </w:r>
      <w:r w:rsidRPr="00E968B8">
        <w:rPr>
          <w:rFonts w:ascii="Lucida Console" w:eastAsia="Lucida Console" w:hAnsi="Lucida Console" w:cs="Lucida Console"/>
        </w:rPr>
        <w:t>=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3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a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d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ncrit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rion</w:t>
      </w:r>
      <w:r w:rsidRPr="00E968B8">
        <w:rPr>
          <w:rFonts w:ascii="Lucida Console" w:eastAsia="Lucida Console" w:hAnsi="Lucida Console" w:cs="Lucida Console"/>
          <w:spacing w:val="-11"/>
        </w:rPr>
        <w:t xml:space="preserve"> </w:t>
      </w:r>
      <w:r w:rsidRPr="00E968B8">
        <w:rPr>
          <w:rFonts w:ascii="Lucida Console" w:eastAsia="Lucida Console" w:hAnsi="Lucida Console" w:cs="Lucida Console"/>
        </w:rPr>
        <w:t>=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0.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1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.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#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ke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p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edic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ions</w:t>
      </w:r>
    </w:p>
    <w:p w:rsidR="00F622C6" w:rsidRPr="00E968B8" w:rsidRDefault="00C613B0">
      <w:pPr>
        <w:spacing w:before="23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pre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icti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ns&lt;-</w:t>
      </w:r>
      <w:r w:rsidRPr="00E968B8">
        <w:rPr>
          <w:rFonts w:ascii="Lucida Console" w:eastAsia="Lucida Console" w:hAnsi="Lucida Console" w:cs="Lucida Console"/>
          <w:spacing w:val="-14"/>
        </w:rPr>
        <w:t xml:space="preserve"> </w:t>
      </w:r>
      <w:r w:rsidRPr="00E968B8">
        <w:rPr>
          <w:rFonts w:ascii="Lucida Console" w:eastAsia="Lucida Console" w:hAnsi="Lucida Console" w:cs="Lucida Console"/>
        </w:rPr>
        <w:t>pre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ict(m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del,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ataT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st)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#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a</w:t>
      </w:r>
      <w:r w:rsidRPr="00E968B8">
        <w:rPr>
          <w:rFonts w:ascii="Lucida Console" w:eastAsia="Lucida Console" w:hAnsi="Lucida Console" w:cs="Lucida Console"/>
          <w:spacing w:val="2"/>
        </w:rPr>
        <w:t>p</w:t>
      </w:r>
      <w:r w:rsidRPr="00E968B8">
        <w:rPr>
          <w:rFonts w:ascii="Lucida Console" w:eastAsia="Lucida Console" w:hAnsi="Lucida Console" w:cs="Lucida Console"/>
        </w:rPr>
        <w:t>pend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pred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cti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ns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pre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&lt;-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</w:rPr>
        <w:t>c</w:t>
      </w:r>
      <w:r w:rsidRPr="00E968B8">
        <w:rPr>
          <w:rFonts w:ascii="Lucida Console" w:eastAsia="Lucida Console" w:hAnsi="Lucida Console" w:cs="Lucida Console"/>
          <w:spacing w:val="2"/>
        </w:rPr>
        <w:t>b</w:t>
      </w:r>
      <w:r w:rsidRPr="00E968B8">
        <w:rPr>
          <w:rFonts w:ascii="Lucida Console" w:eastAsia="Lucida Console" w:hAnsi="Lucida Console" w:cs="Lucida Console"/>
        </w:rPr>
        <w:t>ind(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ata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est,p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edic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ions)</w:t>
      </w:r>
    </w:p>
    <w:p w:rsidR="00F622C6" w:rsidRPr="00E968B8" w:rsidRDefault="00C613B0">
      <w:pPr>
        <w:spacing w:before="23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#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s</w:t>
      </w:r>
      <w:r w:rsidRPr="00E968B8">
        <w:rPr>
          <w:rFonts w:ascii="Lucida Console" w:eastAsia="Lucida Console" w:hAnsi="Lucida Console" w:cs="Lucida Console"/>
          <w:spacing w:val="2"/>
        </w:rPr>
        <w:t>u</w:t>
      </w:r>
      <w:r w:rsidRPr="00E968B8">
        <w:rPr>
          <w:rFonts w:ascii="Lucida Console" w:eastAsia="Lucida Console" w:hAnsi="Lucida Console" w:cs="Lucida Console"/>
        </w:rPr>
        <w:t>mmar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ze</w:t>
      </w:r>
      <w:r w:rsidRPr="00E968B8">
        <w:rPr>
          <w:rFonts w:ascii="Lucida Console" w:eastAsia="Lucida Console" w:hAnsi="Lucida Console" w:cs="Lucida Console"/>
          <w:spacing w:val="-11"/>
        </w:rPr>
        <w:t xml:space="preserve"> </w:t>
      </w:r>
      <w:r w:rsidRPr="00E968B8">
        <w:rPr>
          <w:rFonts w:ascii="Lucida Console" w:eastAsia="Lucida Console" w:hAnsi="Lucida Console" w:cs="Lucida Console"/>
        </w:rPr>
        <w:t>r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sul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s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con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>usio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Matr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x&lt;-</w:t>
      </w:r>
      <w:r w:rsidRPr="00E968B8">
        <w:rPr>
          <w:rFonts w:ascii="Lucida Console" w:eastAsia="Lucida Console" w:hAnsi="Lucida Console" w:cs="Lucida Console"/>
          <w:spacing w:val="-18"/>
        </w:rPr>
        <w:t xml:space="preserve"> </w:t>
      </w:r>
      <w:r w:rsidRPr="00E968B8">
        <w:rPr>
          <w:rFonts w:ascii="Lucida Console" w:eastAsia="Lucida Console" w:hAnsi="Lucida Console" w:cs="Lucida Console"/>
        </w:rPr>
        <w:t>confu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ionM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trix</w:t>
      </w:r>
      <w:r w:rsidRPr="00E968B8">
        <w:rPr>
          <w:rFonts w:ascii="Lucida Console" w:eastAsia="Lucida Console" w:hAnsi="Lucida Console" w:cs="Lucida Console"/>
          <w:spacing w:val="2"/>
        </w:rPr>
        <w:t>(</w:t>
      </w:r>
      <w:r w:rsidRPr="00E968B8">
        <w:rPr>
          <w:rFonts w:ascii="Lucida Console" w:eastAsia="Lucida Console" w:hAnsi="Lucida Console" w:cs="Lucida Console"/>
        </w:rPr>
        <w:t>pre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$pred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ctio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s,pr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d$c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asse)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con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>usio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Matr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x</w:t>
      </w:r>
    </w:p>
    <w:p w:rsidR="00F622C6" w:rsidRPr="00E968B8" w:rsidRDefault="00C613B0">
      <w:pPr>
        <w:spacing w:before="23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Confu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ion</w:t>
      </w:r>
      <w:r w:rsidRPr="00E968B8">
        <w:rPr>
          <w:rFonts w:ascii="Lucida Console" w:eastAsia="Lucida Console" w:hAnsi="Lucida Console" w:cs="Lucida Console"/>
          <w:spacing w:val="-11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>atrix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and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Stat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stics</w:t>
      </w:r>
    </w:p>
    <w:p w:rsidR="00F622C6" w:rsidRPr="00E968B8" w:rsidRDefault="00F622C6">
      <w:pPr>
        <w:spacing w:before="11" w:line="240" w:lineRule="exact"/>
        <w:rPr>
          <w:sz w:val="24"/>
          <w:szCs w:val="24"/>
        </w:rPr>
      </w:pPr>
    </w:p>
    <w:p w:rsidR="00F622C6" w:rsidRPr="00E968B8" w:rsidRDefault="00C613B0">
      <w:pPr>
        <w:ind w:left="1343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efer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nce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662"/>
        <w:gridCol w:w="603"/>
        <w:gridCol w:w="603"/>
        <w:gridCol w:w="602"/>
        <w:gridCol w:w="521"/>
      </w:tblGrid>
      <w:tr w:rsidR="00E968B8" w:rsidRPr="00E968B8">
        <w:trPr>
          <w:trHeight w:hRule="exact" w:val="462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26"/>
              <w:ind w:right="61"/>
              <w:jc w:val="right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Predi</w:t>
            </w:r>
            <w:r w:rsidRPr="00E968B8">
              <w:rPr>
                <w:rFonts w:ascii="Lucida Console" w:eastAsia="Lucida Console" w:hAnsi="Lucida Console" w:cs="Lucida Console"/>
                <w:spacing w:val="2"/>
                <w:w w:val="99"/>
              </w:rPr>
              <w:t>c</w:t>
            </w:r>
            <w:r w:rsidRPr="00E968B8">
              <w:rPr>
                <w:rFonts w:ascii="Lucida Console" w:eastAsia="Lucida Console" w:hAnsi="Lucida Console" w:cs="Lucida Console"/>
                <w:w w:val="99"/>
              </w:rPr>
              <w:t>tion</w:t>
            </w:r>
          </w:p>
          <w:p w:rsidR="00F622C6" w:rsidRPr="00E968B8" w:rsidRDefault="00C613B0">
            <w:pPr>
              <w:spacing w:before="23"/>
              <w:ind w:right="61"/>
              <w:jc w:val="right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A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26"/>
              <w:ind w:left="4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A</w:t>
            </w:r>
          </w:p>
          <w:p w:rsidR="00F622C6" w:rsidRPr="00E968B8" w:rsidRDefault="00C613B0">
            <w:pPr>
              <w:spacing w:before="23"/>
              <w:ind w:left="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1028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26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B</w:t>
            </w:r>
          </w:p>
          <w:p w:rsidR="00F622C6" w:rsidRPr="00E968B8" w:rsidRDefault="00C613B0">
            <w:pPr>
              <w:spacing w:before="23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26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C</w:t>
            </w:r>
          </w:p>
          <w:p w:rsidR="00F622C6" w:rsidRPr="00E968B8" w:rsidRDefault="00C613B0">
            <w:pPr>
              <w:spacing w:before="23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26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D</w:t>
            </w:r>
          </w:p>
          <w:p w:rsidR="00F622C6" w:rsidRPr="00E968B8" w:rsidRDefault="00C613B0">
            <w:pPr>
              <w:spacing w:before="23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26"/>
              <w:ind w:right="40"/>
              <w:jc w:val="right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E</w:t>
            </w:r>
          </w:p>
          <w:p w:rsidR="00F622C6" w:rsidRPr="00E968B8" w:rsidRDefault="00C613B0">
            <w:pPr>
              <w:spacing w:before="23"/>
              <w:ind w:right="40"/>
              <w:jc w:val="right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0</w:t>
            </w:r>
          </w:p>
        </w:tc>
      </w:tr>
      <w:tr w:rsidR="00E968B8" w:rsidRPr="00E968B8">
        <w:trPr>
          <w:trHeight w:hRule="exact" w:val="226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right="61"/>
              <w:jc w:val="right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B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901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right="40"/>
              <w:jc w:val="right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0</w:t>
            </w:r>
          </w:p>
        </w:tc>
      </w:tr>
      <w:tr w:rsidR="00E968B8" w:rsidRPr="00E968B8">
        <w:trPr>
          <w:trHeight w:hRule="exact" w:val="226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right="61"/>
              <w:jc w:val="right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C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112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right="40"/>
              <w:jc w:val="right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0</w:t>
            </w:r>
          </w:p>
        </w:tc>
      </w:tr>
      <w:tr w:rsidR="00E968B8" w:rsidRPr="00E968B8">
        <w:trPr>
          <w:trHeight w:hRule="exact" w:val="224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right="61"/>
              <w:jc w:val="right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D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right="40"/>
              <w:jc w:val="right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0</w:t>
            </w:r>
          </w:p>
        </w:tc>
      </w:tr>
      <w:tr w:rsidR="00E968B8" w:rsidRPr="00E968B8">
        <w:trPr>
          <w:trHeight w:hRule="exact" w:val="311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right="61"/>
              <w:jc w:val="right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E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4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212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967</w:t>
            </w:r>
          </w:p>
        </w:tc>
      </w:tr>
    </w:tbl>
    <w:p w:rsidR="00F622C6" w:rsidRPr="00E968B8" w:rsidRDefault="00F622C6">
      <w:pPr>
        <w:spacing w:before="1" w:line="140" w:lineRule="exact"/>
        <w:rPr>
          <w:sz w:val="15"/>
          <w:szCs w:val="15"/>
        </w:rPr>
      </w:pPr>
    </w:p>
    <w:p w:rsidR="00F622C6" w:rsidRPr="00E968B8" w:rsidRDefault="00C613B0">
      <w:pPr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Overa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l</w:t>
      </w:r>
      <w:r w:rsidRPr="00E968B8">
        <w:rPr>
          <w:rFonts w:ascii="Lucida Console" w:eastAsia="Lucida Console" w:hAnsi="Lucida Console" w:cs="Lucida Console"/>
          <w:spacing w:val="-8"/>
        </w:rPr>
        <w:t xml:space="preserve"> </w:t>
      </w:r>
      <w:r w:rsidRPr="00E968B8">
        <w:rPr>
          <w:rFonts w:ascii="Lucida Console" w:eastAsia="Lucida Console" w:hAnsi="Lucida Console" w:cs="Lucida Console"/>
        </w:rPr>
        <w:t>St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tist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cs</w:t>
      </w:r>
    </w:p>
    <w:p w:rsidR="00F622C6" w:rsidRPr="00E968B8" w:rsidRDefault="00F622C6">
      <w:pPr>
        <w:spacing w:before="9" w:line="240" w:lineRule="exact"/>
        <w:rPr>
          <w:sz w:val="24"/>
          <w:szCs w:val="24"/>
        </w:rPr>
      </w:pPr>
    </w:p>
    <w:p w:rsidR="00F622C6" w:rsidRPr="00E968B8" w:rsidRDefault="00C613B0">
      <w:pPr>
        <w:ind w:left="1945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ccu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acy</w:t>
      </w:r>
      <w:r w:rsidRPr="00E968B8">
        <w:rPr>
          <w:rFonts w:ascii="Lucida Console" w:eastAsia="Lucida Console" w:hAnsi="Lucida Console" w:cs="Lucida Console"/>
          <w:spacing w:val="-10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0.93</w:t>
      </w:r>
      <w:r w:rsidRPr="00E968B8">
        <w:rPr>
          <w:rFonts w:ascii="Lucida Console" w:eastAsia="Lucida Console" w:hAnsi="Lucida Console" w:cs="Lucida Console"/>
          <w:spacing w:val="2"/>
        </w:rPr>
        <w:t>4</w:t>
      </w:r>
      <w:r w:rsidRPr="00E968B8">
        <w:rPr>
          <w:rFonts w:ascii="Lucida Console" w:eastAsia="Lucida Console" w:hAnsi="Lucida Console" w:cs="Lucida Console"/>
        </w:rPr>
        <w:t>2</w:t>
      </w:r>
    </w:p>
    <w:p w:rsidR="00F622C6" w:rsidRPr="00E968B8" w:rsidRDefault="00C613B0">
      <w:pPr>
        <w:spacing w:before="25" w:line="270" w:lineRule="auto"/>
        <w:ind w:left="620" w:right="4410" w:firstLine="1567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95%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CI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(0.9</w:t>
      </w:r>
      <w:r w:rsidRPr="00E968B8">
        <w:rPr>
          <w:rFonts w:ascii="Lucida Console" w:eastAsia="Lucida Console" w:hAnsi="Lucida Console" w:cs="Lucida Console"/>
          <w:spacing w:val="2"/>
        </w:rPr>
        <w:t>2</w:t>
      </w:r>
      <w:r w:rsidRPr="00E968B8">
        <w:rPr>
          <w:rFonts w:ascii="Lucida Console" w:eastAsia="Lucida Console" w:hAnsi="Lucida Console" w:cs="Lucida Console"/>
        </w:rPr>
        <w:t>5,</w:t>
      </w:r>
      <w:r w:rsidRPr="00E968B8">
        <w:rPr>
          <w:rFonts w:ascii="Lucida Console" w:eastAsia="Lucida Console" w:hAnsi="Lucida Console" w:cs="Lucida Console"/>
          <w:spacing w:val="-8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942</w:t>
      </w:r>
      <w:r w:rsidRPr="00E968B8">
        <w:rPr>
          <w:rFonts w:ascii="Lucida Console" w:eastAsia="Lucida Console" w:hAnsi="Lucida Console" w:cs="Lucida Console"/>
          <w:spacing w:val="2"/>
        </w:rPr>
        <w:t>5</w:t>
      </w:r>
      <w:r w:rsidRPr="00E968B8">
        <w:rPr>
          <w:rFonts w:ascii="Lucida Console" w:eastAsia="Lucida Console" w:hAnsi="Lucida Console" w:cs="Lucida Console"/>
        </w:rPr>
        <w:t>) No Inf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rmat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on</w:t>
      </w:r>
      <w:r w:rsidRPr="00E968B8">
        <w:rPr>
          <w:rFonts w:ascii="Lucida Console" w:eastAsia="Lucida Console" w:hAnsi="Lucida Console" w:cs="Lucida Console"/>
          <w:spacing w:val="-13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ate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0.31</w:t>
      </w:r>
      <w:r w:rsidRPr="00E968B8">
        <w:rPr>
          <w:rFonts w:ascii="Lucida Console" w:eastAsia="Lucida Console" w:hAnsi="Lucida Console" w:cs="Lucida Console"/>
          <w:spacing w:val="2"/>
        </w:rPr>
        <w:t>9</w:t>
      </w:r>
      <w:r w:rsidRPr="00E968B8">
        <w:rPr>
          <w:rFonts w:ascii="Lucida Console" w:eastAsia="Lucida Console" w:hAnsi="Lucida Console" w:cs="Lucida Console"/>
        </w:rPr>
        <w:t>3</w:t>
      </w:r>
    </w:p>
    <w:p w:rsidR="00F622C6" w:rsidRPr="00E968B8" w:rsidRDefault="00C613B0">
      <w:pPr>
        <w:ind w:left="6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P</w:t>
      </w:r>
      <w:r w:rsidRPr="00E968B8">
        <w:rPr>
          <w:rFonts w:ascii="Lucida Console" w:eastAsia="Lucida Console" w:hAnsi="Lucida Console" w:cs="Lucida Console"/>
          <w:spacing w:val="2"/>
        </w:rPr>
        <w:t>-</w:t>
      </w:r>
      <w:r w:rsidRPr="00E968B8">
        <w:rPr>
          <w:rFonts w:ascii="Lucida Console" w:eastAsia="Lucida Console" w:hAnsi="Lucida Console" w:cs="Lucida Console"/>
        </w:rPr>
        <w:t>Value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[Acc</w:t>
      </w:r>
      <w:r w:rsidRPr="00E968B8">
        <w:rPr>
          <w:rFonts w:ascii="Lucida Console" w:eastAsia="Lucida Console" w:hAnsi="Lucida Console" w:cs="Lucida Console"/>
          <w:spacing w:val="-3"/>
        </w:rPr>
        <w:t xml:space="preserve"> </w:t>
      </w: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IR]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&lt;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2.</w:t>
      </w:r>
      <w:r w:rsidRPr="00E968B8">
        <w:rPr>
          <w:rFonts w:ascii="Lucida Console" w:eastAsia="Lucida Console" w:hAnsi="Lucida Console" w:cs="Lucida Console"/>
          <w:spacing w:val="2"/>
        </w:rPr>
        <w:t>2</w:t>
      </w:r>
      <w:r w:rsidRPr="00E968B8">
        <w:rPr>
          <w:rFonts w:ascii="Lucida Console" w:eastAsia="Lucida Console" w:hAnsi="Lucida Console" w:cs="Lucida Console"/>
        </w:rPr>
        <w:t>e-16</w:t>
      </w:r>
    </w:p>
    <w:p w:rsidR="00F622C6" w:rsidRPr="00E968B8" w:rsidRDefault="00F622C6">
      <w:pPr>
        <w:spacing w:before="9" w:line="240" w:lineRule="exact"/>
        <w:rPr>
          <w:sz w:val="24"/>
          <w:szCs w:val="24"/>
        </w:rPr>
      </w:pPr>
    </w:p>
    <w:p w:rsidR="00F622C6" w:rsidRPr="00E968B8" w:rsidRDefault="00C613B0">
      <w:pPr>
        <w:ind w:left="2308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K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ppa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0.90</w:t>
      </w:r>
      <w:r w:rsidRPr="00E968B8">
        <w:rPr>
          <w:rFonts w:ascii="Lucida Console" w:eastAsia="Lucida Console" w:hAnsi="Lucida Console" w:cs="Lucida Console"/>
          <w:spacing w:val="2"/>
        </w:rPr>
        <w:t>7</w:t>
      </w:r>
      <w:r w:rsidRPr="00E968B8">
        <w:rPr>
          <w:rFonts w:ascii="Lucida Console" w:eastAsia="Lucida Console" w:hAnsi="Lucida Console" w:cs="Lucida Console"/>
        </w:rPr>
        <w:t>1</w:t>
      </w:r>
    </w:p>
    <w:p w:rsidR="00F622C6" w:rsidRPr="00E968B8" w:rsidRDefault="00C613B0">
      <w:pPr>
        <w:spacing w:before="26"/>
        <w:ind w:left="26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Mcne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>ar's</w:t>
      </w:r>
      <w:r w:rsidRPr="00E968B8">
        <w:rPr>
          <w:rFonts w:ascii="Lucida Console" w:eastAsia="Lucida Console" w:hAnsi="Lucida Console" w:cs="Lucida Console"/>
          <w:spacing w:val="-9"/>
        </w:rPr>
        <w:t xml:space="preserve"> </w:t>
      </w:r>
      <w:r w:rsidRPr="00E968B8">
        <w:rPr>
          <w:rFonts w:ascii="Lucida Console" w:eastAsia="Lucida Console" w:hAnsi="Lucida Console" w:cs="Lucida Console"/>
        </w:rPr>
        <w:t>Test</w:t>
      </w:r>
      <w:r w:rsidRPr="00E968B8">
        <w:rPr>
          <w:rFonts w:ascii="Lucida Console" w:eastAsia="Lucida Console" w:hAnsi="Lucida Console" w:cs="Lucida Console"/>
          <w:spacing w:val="-3"/>
        </w:rPr>
        <w:t xml:space="preserve"> </w:t>
      </w:r>
      <w:r w:rsidRPr="00E968B8">
        <w:rPr>
          <w:rFonts w:ascii="Lucida Console" w:eastAsia="Lucida Console" w:hAnsi="Lucida Console" w:cs="Lucida Console"/>
        </w:rPr>
        <w:t>P-V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lue</w:t>
      </w:r>
      <w:r w:rsidRPr="00E968B8">
        <w:rPr>
          <w:rFonts w:ascii="Lucida Console" w:eastAsia="Lucida Console" w:hAnsi="Lucida Console" w:cs="Lucida Console"/>
          <w:spacing w:val="-8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NA</w:t>
      </w:r>
    </w:p>
    <w:p w:rsidR="00F622C6" w:rsidRPr="00E968B8" w:rsidRDefault="00F622C6">
      <w:pPr>
        <w:spacing w:before="9" w:line="140" w:lineRule="exact"/>
        <w:rPr>
          <w:sz w:val="14"/>
          <w:szCs w:val="14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5"/>
        <w:gridCol w:w="844"/>
        <w:gridCol w:w="1084"/>
        <w:gridCol w:w="1085"/>
        <w:gridCol w:w="1085"/>
        <w:gridCol w:w="1084"/>
        <w:gridCol w:w="1064"/>
      </w:tblGrid>
      <w:tr w:rsidR="00E968B8" w:rsidRPr="00E968B8">
        <w:trPr>
          <w:trHeight w:hRule="exact" w:val="299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Stati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s</w:t>
            </w:r>
            <w:r w:rsidRPr="00E968B8">
              <w:rPr>
                <w:rFonts w:ascii="Lucida Console" w:eastAsia="Lucida Console" w:hAnsi="Lucida Console" w:cs="Lucida Console"/>
              </w:rPr>
              <w:t>tics</w:t>
            </w:r>
            <w:r w:rsidRPr="00E968B8">
              <w:rPr>
                <w:rFonts w:ascii="Lucida Console" w:eastAsia="Lucida Console" w:hAnsi="Lucida Console" w:cs="Lucida Console"/>
                <w:spacing w:val="-10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by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6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C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l</w:t>
            </w:r>
            <w:r w:rsidRPr="00E968B8">
              <w:rPr>
                <w:rFonts w:ascii="Lucida Console" w:eastAsia="Lucida Console" w:hAnsi="Lucida Console" w:cs="Lucida Console"/>
              </w:rPr>
              <w:t>ass: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F622C6"/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F622C6"/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F622C6"/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F622C6"/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F622C6"/>
        </w:tc>
      </w:tr>
    </w:tbl>
    <w:p w:rsidR="00F622C6" w:rsidRPr="00E968B8" w:rsidRDefault="00F622C6">
      <w:pPr>
        <w:spacing w:before="2" w:line="40" w:lineRule="exact"/>
        <w:rPr>
          <w:sz w:val="5"/>
          <w:szCs w:val="5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8"/>
        <w:gridCol w:w="1084"/>
        <w:gridCol w:w="1085"/>
        <w:gridCol w:w="1085"/>
        <w:gridCol w:w="1084"/>
        <w:gridCol w:w="1064"/>
      </w:tblGrid>
      <w:tr w:rsidR="00E968B8" w:rsidRPr="00E968B8">
        <w:trPr>
          <w:trHeight w:hRule="exact" w:val="537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F622C6">
            <w:pPr>
              <w:spacing w:before="5" w:line="120" w:lineRule="exact"/>
              <w:rPr>
                <w:sz w:val="12"/>
                <w:szCs w:val="12"/>
              </w:rPr>
            </w:pPr>
          </w:p>
          <w:p w:rsidR="00F622C6" w:rsidRPr="00E968B8" w:rsidRDefault="00F622C6">
            <w:pPr>
              <w:spacing w:line="200" w:lineRule="exact"/>
            </w:pPr>
          </w:p>
          <w:p w:rsidR="00F622C6" w:rsidRPr="00E968B8" w:rsidRDefault="00C613B0">
            <w:pPr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Sensi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t</w:t>
            </w:r>
            <w:r w:rsidRPr="00E968B8">
              <w:rPr>
                <w:rFonts w:ascii="Lucida Console" w:eastAsia="Lucida Console" w:hAnsi="Lucida Console" w:cs="Lucida Console"/>
              </w:rPr>
              <w:t>ivity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6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Clas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s</w:t>
            </w:r>
            <w:r w:rsidRPr="00E968B8">
              <w:rPr>
                <w:rFonts w:ascii="Lucida Console" w:eastAsia="Lucida Console" w:hAnsi="Lucida Console" w:cs="Lucida Console"/>
              </w:rPr>
              <w:t>:</w:t>
            </w:r>
            <w:r w:rsidRPr="00E968B8">
              <w:rPr>
                <w:rFonts w:ascii="Lucida Console" w:eastAsia="Lucida Console" w:hAnsi="Lucida Console" w:cs="Lucida Console"/>
                <w:spacing w:val="-7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A</w:t>
            </w:r>
          </w:p>
          <w:p w:rsidR="00F622C6" w:rsidRPr="00E968B8" w:rsidRDefault="00C613B0">
            <w:pPr>
              <w:spacing w:before="25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6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spacing w:val="2"/>
              </w:rPr>
              <w:t>C</w:t>
            </w:r>
            <w:r w:rsidRPr="00E968B8">
              <w:rPr>
                <w:rFonts w:ascii="Lucida Console" w:eastAsia="Lucida Console" w:hAnsi="Lucida Console" w:cs="Lucida Console"/>
              </w:rPr>
              <w:t>lass:</w:t>
            </w:r>
            <w:r w:rsidRPr="00E968B8">
              <w:rPr>
                <w:rFonts w:ascii="Lucida Console" w:eastAsia="Lucida Console" w:hAnsi="Lucida Console" w:cs="Lucida Console"/>
                <w:spacing w:val="-5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B</w:t>
            </w:r>
          </w:p>
          <w:p w:rsidR="00F622C6" w:rsidRPr="00E968B8" w:rsidRDefault="00C613B0">
            <w:pPr>
              <w:spacing w:before="25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25" w:right="25"/>
              <w:jc w:val="center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spacing w:val="2"/>
              </w:rPr>
              <w:t>C</w:t>
            </w:r>
            <w:r w:rsidRPr="00E968B8">
              <w:rPr>
                <w:rFonts w:ascii="Lucida Console" w:eastAsia="Lucida Console" w:hAnsi="Lucida Console" w:cs="Lucida Console"/>
              </w:rPr>
              <w:t>lass:</w:t>
            </w:r>
            <w:r w:rsidRPr="00E968B8">
              <w:rPr>
                <w:rFonts w:ascii="Lucida Console" w:eastAsia="Lucida Console" w:hAnsi="Lucida Console" w:cs="Lucida Console"/>
                <w:spacing w:val="-4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  <w:w w:val="99"/>
              </w:rPr>
              <w:t>C</w:t>
            </w:r>
          </w:p>
          <w:p w:rsidR="00F622C6" w:rsidRPr="00E968B8" w:rsidRDefault="00C613B0">
            <w:pPr>
              <w:spacing w:before="25"/>
              <w:ind w:left="147" w:right="26"/>
              <w:jc w:val="center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1.000</w:t>
            </w:r>
            <w:r w:rsidRPr="00E968B8">
              <w:rPr>
                <w:rFonts w:ascii="Lucida Console" w:eastAsia="Lucida Console" w:hAnsi="Lucida Console" w:cs="Lucida Console"/>
                <w:spacing w:val="2"/>
                <w:w w:val="99"/>
              </w:rPr>
              <w:t>0</w:t>
            </w:r>
            <w:r w:rsidRPr="00E968B8">
              <w:rPr>
                <w:rFonts w:ascii="Lucida Console" w:eastAsia="Lucida Console" w:hAnsi="Lucida Console" w:cs="Lucida Console"/>
                <w:w w:val="99"/>
              </w:rPr>
              <w:t>0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25" w:right="26"/>
              <w:jc w:val="center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Cl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a</w:t>
            </w:r>
            <w:r w:rsidRPr="00E968B8">
              <w:rPr>
                <w:rFonts w:ascii="Lucida Console" w:eastAsia="Lucida Console" w:hAnsi="Lucida Console" w:cs="Lucida Console"/>
              </w:rPr>
              <w:t>ss:</w:t>
            </w:r>
            <w:r w:rsidRPr="00E968B8">
              <w:rPr>
                <w:rFonts w:ascii="Lucida Console" w:eastAsia="Lucida Console" w:hAnsi="Lucida Console" w:cs="Lucida Console"/>
                <w:spacing w:val="-7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  <w:w w:val="99"/>
              </w:rPr>
              <w:t>D</w:t>
            </w:r>
          </w:p>
          <w:p w:rsidR="00F622C6" w:rsidRPr="00E968B8" w:rsidRDefault="00C613B0">
            <w:pPr>
              <w:spacing w:before="25"/>
              <w:ind w:left="145" w:right="26"/>
              <w:jc w:val="center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0</w:t>
            </w:r>
            <w:r w:rsidRPr="00E968B8">
              <w:rPr>
                <w:rFonts w:ascii="Lucida Console" w:eastAsia="Lucida Console" w:hAnsi="Lucida Console" w:cs="Lucida Console"/>
                <w:spacing w:val="2"/>
                <w:w w:val="99"/>
              </w:rPr>
              <w:t>.</w:t>
            </w:r>
            <w:r w:rsidRPr="00E968B8">
              <w:rPr>
                <w:rFonts w:ascii="Lucida Console" w:eastAsia="Lucida Console" w:hAnsi="Lucida Console" w:cs="Lucida Console"/>
                <w:w w:val="99"/>
              </w:rPr>
              <w:t>00000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Cl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a</w:t>
            </w:r>
            <w:r w:rsidRPr="00E968B8">
              <w:rPr>
                <w:rFonts w:ascii="Lucida Console" w:eastAsia="Lucida Console" w:hAnsi="Lucida Console" w:cs="Lucida Console"/>
              </w:rPr>
              <w:t>ss:</w:t>
            </w:r>
            <w:r w:rsidRPr="00E968B8">
              <w:rPr>
                <w:rFonts w:ascii="Lucida Console" w:eastAsia="Lucida Console" w:hAnsi="Lucida Console" w:cs="Lucida Console"/>
                <w:spacing w:val="-7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E</w:t>
            </w:r>
          </w:p>
          <w:p w:rsidR="00F622C6" w:rsidRPr="00E968B8" w:rsidRDefault="00C613B0">
            <w:pPr>
              <w:spacing w:before="25"/>
              <w:ind w:left="30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spacing w:val="2"/>
              </w:rPr>
              <w:t>1</w:t>
            </w:r>
            <w:r w:rsidRPr="00E968B8">
              <w:rPr>
                <w:rFonts w:ascii="Lucida Console" w:eastAsia="Lucida Console" w:hAnsi="Lucida Console" w:cs="Lucida Console"/>
              </w:rPr>
              <w:t>.0000</w:t>
            </w:r>
          </w:p>
        </w:tc>
      </w:tr>
      <w:tr w:rsidR="00E968B8" w:rsidRPr="00E968B8">
        <w:trPr>
          <w:trHeight w:hRule="exact" w:val="224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Speci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f</w:t>
            </w:r>
            <w:r w:rsidRPr="00E968B8">
              <w:rPr>
                <w:rFonts w:ascii="Lucida Console" w:eastAsia="Lucida Console" w:hAnsi="Lucida Console" w:cs="Lucida Console"/>
              </w:rPr>
              <w:t>icity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18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1.000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18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.</w:t>
            </w:r>
            <w:r w:rsidRPr="00E968B8">
              <w:rPr>
                <w:rFonts w:ascii="Lucida Console" w:eastAsia="Lucida Console" w:hAnsi="Lucida Console" w:cs="Lucida Console"/>
              </w:rPr>
              <w:t>00000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30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.9059</w:t>
            </w:r>
          </w:p>
        </w:tc>
      </w:tr>
      <w:tr w:rsidR="00E968B8" w:rsidRPr="00E968B8">
        <w:trPr>
          <w:trHeight w:hRule="exact" w:val="226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Pos</w:t>
            </w:r>
            <w:r w:rsidRPr="00E968B8">
              <w:rPr>
                <w:rFonts w:ascii="Lucida Console" w:eastAsia="Lucida Console" w:hAnsi="Lucida Console" w:cs="Lucida Console"/>
                <w:spacing w:val="-4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P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r</w:t>
            </w:r>
            <w:r w:rsidRPr="00E968B8">
              <w:rPr>
                <w:rFonts w:ascii="Lucida Console" w:eastAsia="Lucida Console" w:hAnsi="Lucida Console" w:cs="Lucida Console"/>
              </w:rPr>
              <w:t>ed</w:t>
            </w:r>
            <w:r w:rsidRPr="00E968B8">
              <w:rPr>
                <w:rFonts w:ascii="Lucida Console" w:eastAsia="Lucida Console" w:hAnsi="Lucida Console" w:cs="Lucida Console"/>
                <w:spacing w:val="-5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V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a</w:t>
            </w:r>
            <w:r w:rsidRPr="00E968B8">
              <w:rPr>
                <w:rFonts w:ascii="Lucida Console" w:eastAsia="Lucida Console" w:hAnsi="Lucida Console" w:cs="Lucida Console"/>
              </w:rPr>
              <w:t>lue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1.000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66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NaN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.8202</w:t>
            </w:r>
          </w:p>
        </w:tc>
      </w:tr>
      <w:tr w:rsidR="00E968B8" w:rsidRPr="00E968B8">
        <w:trPr>
          <w:trHeight w:hRule="exact" w:val="226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Neg</w:t>
            </w:r>
            <w:r w:rsidRPr="00E968B8">
              <w:rPr>
                <w:rFonts w:ascii="Lucida Console" w:eastAsia="Lucida Console" w:hAnsi="Lucida Console" w:cs="Lucida Console"/>
                <w:spacing w:val="-4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P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r</w:t>
            </w:r>
            <w:r w:rsidRPr="00E968B8">
              <w:rPr>
                <w:rFonts w:ascii="Lucida Console" w:eastAsia="Lucida Console" w:hAnsi="Lucida Console" w:cs="Lucida Console"/>
              </w:rPr>
              <w:t>ed</w:t>
            </w:r>
            <w:r w:rsidRPr="00E968B8">
              <w:rPr>
                <w:rFonts w:ascii="Lucida Console" w:eastAsia="Lucida Console" w:hAnsi="Lucida Console" w:cs="Lucida Console"/>
                <w:spacing w:val="-5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V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a</w:t>
            </w:r>
            <w:r w:rsidRPr="00E968B8">
              <w:rPr>
                <w:rFonts w:ascii="Lucida Console" w:eastAsia="Lucida Console" w:hAnsi="Lucida Console" w:cs="Lucida Console"/>
              </w:rPr>
              <w:t>lue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1.000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8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.</w:t>
            </w:r>
            <w:r w:rsidRPr="00E968B8">
              <w:rPr>
                <w:rFonts w:ascii="Lucida Console" w:eastAsia="Lucida Console" w:hAnsi="Lucida Console" w:cs="Lucida Console"/>
              </w:rPr>
              <w:t>93416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spacing w:val="2"/>
              </w:rPr>
              <w:t>1</w:t>
            </w:r>
            <w:r w:rsidRPr="00E968B8">
              <w:rPr>
                <w:rFonts w:ascii="Lucida Console" w:eastAsia="Lucida Console" w:hAnsi="Lucida Console" w:cs="Lucida Console"/>
              </w:rPr>
              <w:t>.0000</w:t>
            </w:r>
          </w:p>
        </w:tc>
      </w:tr>
      <w:tr w:rsidR="00E968B8" w:rsidRPr="00E968B8">
        <w:trPr>
          <w:trHeight w:hRule="exact" w:val="224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Preva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l</w:t>
            </w:r>
            <w:r w:rsidRPr="00E968B8">
              <w:rPr>
                <w:rFonts w:ascii="Lucida Console" w:eastAsia="Lucida Console" w:hAnsi="Lucida Console" w:cs="Lucida Console"/>
              </w:rPr>
              <w:t>ence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3</w:t>
            </w:r>
            <w:r w:rsidRPr="00E968B8">
              <w:rPr>
                <w:rFonts w:ascii="Lucida Console" w:eastAsia="Lucida Console" w:hAnsi="Lucida Console" w:cs="Lucida Console"/>
              </w:rPr>
              <w:t>193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0.2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7</w:t>
            </w:r>
            <w:r w:rsidRPr="00E968B8">
              <w:rPr>
                <w:rFonts w:ascii="Lucida Console" w:eastAsia="Lucida Console" w:hAnsi="Lucida Console" w:cs="Lucida Console"/>
              </w:rPr>
              <w:t>98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0.034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7</w:t>
            </w:r>
            <w:r w:rsidRPr="00E968B8">
              <w:rPr>
                <w:rFonts w:ascii="Lucida Console" w:eastAsia="Lucida Console" w:hAnsi="Lucida Console" w:cs="Lucida Console"/>
              </w:rPr>
              <w:t>8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8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.</w:t>
            </w:r>
            <w:r w:rsidRPr="00E968B8">
              <w:rPr>
                <w:rFonts w:ascii="Lucida Console" w:eastAsia="Lucida Console" w:hAnsi="Lucida Console" w:cs="Lucida Console"/>
              </w:rPr>
              <w:t>06584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.3003</w:t>
            </w:r>
          </w:p>
        </w:tc>
      </w:tr>
      <w:tr w:rsidR="00E968B8" w:rsidRPr="00E968B8">
        <w:trPr>
          <w:trHeight w:hRule="exact" w:val="224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Detec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t</w:t>
            </w:r>
            <w:r w:rsidRPr="00E968B8">
              <w:rPr>
                <w:rFonts w:ascii="Lucida Console" w:eastAsia="Lucida Console" w:hAnsi="Lucida Console" w:cs="Lucida Console"/>
              </w:rPr>
              <w:t>ion</w:t>
            </w:r>
            <w:r w:rsidRPr="00E968B8">
              <w:rPr>
                <w:rFonts w:ascii="Lucida Console" w:eastAsia="Lucida Console" w:hAnsi="Lucida Console" w:cs="Lucida Console"/>
                <w:spacing w:val="-11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R</w:t>
            </w:r>
            <w:r w:rsidRPr="00E968B8">
              <w:rPr>
                <w:rFonts w:ascii="Lucida Console" w:eastAsia="Lucida Console" w:hAnsi="Lucida Console" w:cs="Lucida Console"/>
              </w:rPr>
              <w:t>ate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3</w:t>
            </w:r>
            <w:r w:rsidRPr="00E968B8">
              <w:rPr>
                <w:rFonts w:ascii="Lucida Console" w:eastAsia="Lucida Console" w:hAnsi="Lucida Console" w:cs="Lucida Console"/>
              </w:rPr>
              <w:t>193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0.2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7</w:t>
            </w:r>
            <w:r w:rsidRPr="00E968B8">
              <w:rPr>
                <w:rFonts w:ascii="Lucida Console" w:eastAsia="Lucida Console" w:hAnsi="Lucida Console" w:cs="Lucida Console"/>
              </w:rPr>
              <w:t>98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18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0.034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7</w:t>
            </w:r>
            <w:r w:rsidRPr="00E968B8">
              <w:rPr>
                <w:rFonts w:ascii="Lucida Console" w:eastAsia="Lucida Console" w:hAnsi="Lucida Console" w:cs="Lucida Console"/>
              </w:rPr>
              <w:t>8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18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.</w:t>
            </w:r>
            <w:r w:rsidRPr="00E968B8">
              <w:rPr>
                <w:rFonts w:ascii="Lucida Console" w:eastAsia="Lucida Console" w:hAnsi="Lucida Console" w:cs="Lucida Console"/>
              </w:rPr>
              <w:t>00000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30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.3003</w:t>
            </w:r>
          </w:p>
        </w:tc>
      </w:tr>
      <w:tr w:rsidR="00E968B8" w:rsidRPr="00E968B8">
        <w:trPr>
          <w:trHeight w:hRule="exact" w:val="312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Detec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t</w:t>
            </w:r>
            <w:r w:rsidRPr="00E968B8">
              <w:rPr>
                <w:rFonts w:ascii="Lucida Console" w:eastAsia="Lucida Console" w:hAnsi="Lucida Console" w:cs="Lucida Console"/>
              </w:rPr>
              <w:t>ion</w:t>
            </w:r>
            <w:r w:rsidRPr="00E968B8">
              <w:rPr>
                <w:rFonts w:ascii="Lucida Console" w:eastAsia="Lucida Console" w:hAnsi="Lucida Console" w:cs="Lucida Console"/>
                <w:spacing w:val="-11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P</w:t>
            </w:r>
            <w:r w:rsidRPr="00E968B8">
              <w:rPr>
                <w:rFonts w:ascii="Lucida Console" w:eastAsia="Lucida Console" w:hAnsi="Lucida Console" w:cs="Lucida Console"/>
              </w:rPr>
              <w:t>reva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l</w:t>
            </w:r>
            <w:r w:rsidRPr="00E968B8">
              <w:rPr>
                <w:rFonts w:ascii="Lucida Console" w:eastAsia="Lucida Console" w:hAnsi="Lucida Console" w:cs="Lucida Console"/>
              </w:rPr>
              <w:t>ence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3</w:t>
            </w:r>
            <w:r w:rsidRPr="00E968B8">
              <w:rPr>
                <w:rFonts w:ascii="Lucida Console" w:eastAsia="Lucida Console" w:hAnsi="Lucida Console" w:cs="Lucida Console"/>
              </w:rPr>
              <w:t>193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0.2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7</w:t>
            </w:r>
            <w:r w:rsidRPr="00E968B8">
              <w:rPr>
                <w:rFonts w:ascii="Lucida Console" w:eastAsia="Lucida Console" w:hAnsi="Lucida Console" w:cs="Lucida Console"/>
              </w:rPr>
              <w:t>98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0.034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7</w:t>
            </w:r>
            <w:r w:rsidRPr="00E968B8">
              <w:rPr>
                <w:rFonts w:ascii="Lucida Console" w:eastAsia="Lucida Console" w:hAnsi="Lucida Console" w:cs="Lucida Console"/>
              </w:rPr>
              <w:t>8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8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.</w:t>
            </w:r>
            <w:r w:rsidRPr="00E968B8">
              <w:rPr>
                <w:rFonts w:ascii="Lucida Console" w:eastAsia="Lucida Console" w:hAnsi="Lucida Console" w:cs="Lucida Console"/>
              </w:rPr>
              <w:t>00000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.3661</w:t>
            </w:r>
          </w:p>
        </w:tc>
      </w:tr>
    </w:tbl>
    <w:p w:rsidR="00F622C6" w:rsidRPr="00E968B8" w:rsidRDefault="00F622C6">
      <w:pPr>
        <w:sectPr w:rsidR="00F622C6" w:rsidRPr="00E968B8">
          <w:headerReference w:type="default" r:id="rId27"/>
          <w:footerReference w:type="default" r:id="rId28"/>
          <w:pgSz w:w="12240" w:h="15840"/>
          <w:pgMar w:top="1360" w:right="1420" w:bottom="280" w:left="1300" w:header="0" w:footer="0" w:gutter="0"/>
          <w:cols w:space="720"/>
        </w:sectPr>
      </w:pPr>
    </w:p>
    <w:p w:rsidR="00F622C6" w:rsidRPr="00E968B8" w:rsidRDefault="00F622C6">
      <w:pPr>
        <w:spacing w:before="2" w:line="100" w:lineRule="exact"/>
        <w:rPr>
          <w:sz w:val="10"/>
          <w:szCs w:val="10"/>
        </w:rPr>
      </w:pPr>
    </w:p>
    <w:p w:rsidR="00F622C6" w:rsidRPr="00E968B8" w:rsidRDefault="00C613B0">
      <w:pPr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Balan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ed</w:t>
      </w:r>
      <w:r w:rsidRPr="00E968B8">
        <w:rPr>
          <w:rFonts w:ascii="Lucida Console" w:eastAsia="Lucida Console" w:hAnsi="Lucida Console" w:cs="Lucida Console"/>
          <w:spacing w:val="-10"/>
        </w:rPr>
        <w:t xml:space="preserve"> </w:t>
      </w:r>
      <w:r w:rsidRPr="00E968B8">
        <w:rPr>
          <w:rFonts w:ascii="Lucida Console" w:eastAsia="Lucida Console" w:hAnsi="Lucida Console" w:cs="Lucida Console"/>
        </w:rPr>
        <w:t>A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cura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 xml:space="preserve">y    </w:t>
      </w:r>
      <w:r w:rsidRPr="00E968B8">
        <w:rPr>
          <w:rFonts w:ascii="Lucida Console" w:eastAsia="Lucida Console" w:hAnsi="Lucida Console" w:cs="Lucida Console"/>
          <w:spacing w:val="111"/>
        </w:rPr>
        <w:t xml:space="preserve"> </w:t>
      </w:r>
      <w:r w:rsidRPr="00E968B8">
        <w:rPr>
          <w:rFonts w:ascii="Lucida Console" w:eastAsia="Lucida Console" w:hAnsi="Lucida Console" w:cs="Lucida Console"/>
        </w:rPr>
        <w:t>1.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 xml:space="preserve">000 </w:t>
      </w:r>
      <w:r w:rsidRPr="00E968B8">
        <w:rPr>
          <w:rFonts w:ascii="Lucida Console" w:eastAsia="Lucida Console" w:hAnsi="Lucida Console" w:cs="Lucida Console"/>
          <w:spacing w:val="114"/>
        </w:rPr>
        <w:t xml:space="preserve"> </w:t>
      </w:r>
      <w:r w:rsidRPr="00E968B8">
        <w:rPr>
          <w:rFonts w:ascii="Lucida Console" w:eastAsia="Lucida Console" w:hAnsi="Lucida Console" w:cs="Lucida Console"/>
        </w:rPr>
        <w:t>1.0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00</w:t>
      </w:r>
      <w:r w:rsidRPr="00E968B8">
        <w:rPr>
          <w:rFonts w:ascii="Lucida Console" w:eastAsia="Lucida Console" w:hAnsi="Lucida Console" w:cs="Lucida Console"/>
          <w:spacing w:val="115"/>
        </w:rPr>
        <w:t xml:space="preserve"> </w:t>
      </w:r>
      <w:r w:rsidRPr="00E968B8">
        <w:rPr>
          <w:rFonts w:ascii="Lucida Console" w:eastAsia="Lucida Console" w:hAnsi="Lucida Console" w:cs="Lucida Console"/>
        </w:rPr>
        <w:t>1.000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112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 xml:space="preserve">50000 </w:t>
      </w:r>
      <w:r w:rsidRPr="00E968B8">
        <w:rPr>
          <w:rFonts w:ascii="Lucida Console" w:eastAsia="Lucida Console" w:hAnsi="Lucida Console" w:cs="Lucida Console"/>
          <w:spacing w:val="113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.9530</w:t>
      </w:r>
    </w:p>
    <w:p w:rsidR="00F622C6" w:rsidRPr="00E968B8" w:rsidRDefault="00C613B0">
      <w:pPr>
        <w:spacing w:before="26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#--</w:t>
      </w:r>
      <w:r w:rsidRPr="00E968B8">
        <w:rPr>
          <w:rFonts w:ascii="Lucida Console" w:eastAsia="Lucida Console" w:hAnsi="Lucida Console" w:cs="Lucida Console"/>
          <w:spacing w:val="2"/>
        </w:rPr>
        <w:t>-</w:t>
      </w:r>
      <w:r w:rsidRPr="00E968B8">
        <w:rPr>
          <w:rFonts w:ascii="Lucida Console" w:eastAsia="Lucida Console" w:hAnsi="Lucida Console" w:cs="Lucida Console"/>
        </w:rPr>
        <w:t>----</w:t>
      </w:r>
      <w:r w:rsidRPr="00E968B8">
        <w:rPr>
          <w:rFonts w:ascii="Lucida Console" w:eastAsia="Lucida Console" w:hAnsi="Lucida Console" w:cs="Lucida Console"/>
          <w:spacing w:val="2"/>
        </w:rPr>
        <w:t>-</w:t>
      </w:r>
      <w:r w:rsidRPr="00E968B8">
        <w:rPr>
          <w:rFonts w:ascii="Lucida Console" w:eastAsia="Lucida Console" w:hAnsi="Lucida Console" w:cs="Lucida Console"/>
        </w:rPr>
        <w:t>----</w:t>
      </w:r>
      <w:r w:rsidRPr="00E968B8">
        <w:rPr>
          <w:rFonts w:ascii="Lucida Console" w:eastAsia="Lucida Console" w:hAnsi="Lucida Console" w:cs="Lucida Console"/>
          <w:spacing w:val="2"/>
        </w:rPr>
        <w:t>-</w:t>
      </w:r>
      <w:r w:rsidRPr="00E968B8">
        <w:rPr>
          <w:rFonts w:ascii="Lucida Console" w:eastAsia="Lucida Console" w:hAnsi="Lucida Console" w:cs="Lucida Console"/>
        </w:rPr>
        <w:t>--</w:t>
      </w:r>
    </w:p>
    <w:p w:rsidR="00F622C6" w:rsidRPr="00E968B8" w:rsidRDefault="00C613B0">
      <w:pPr>
        <w:spacing w:before="23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#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d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fine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trai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ing</w:t>
      </w:r>
      <w:r w:rsidRPr="00E968B8">
        <w:rPr>
          <w:rFonts w:ascii="Lucida Console" w:eastAsia="Lucida Console" w:hAnsi="Lucida Console" w:cs="Lucida Console"/>
          <w:spacing w:val="-8"/>
        </w:rPr>
        <w:t xml:space="preserve"> </w:t>
      </w:r>
      <w:r w:rsidRPr="00E968B8">
        <w:rPr>
          <w:rFonts w:ascii="Lucida Console" w:eastAsia="Lucida Console" w:hAnsi="Lucida Console" w:cs="Lucida Console"/>
        </w:rPr>
        <w:t>contr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l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tra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n_co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trol</w:t>
      </w:r>
      <w:r w:rsidRPr="00E968B8">
        <w:rPr>
          <w:rFonts w:ascii="Lucida Console" w:eastAsia="Lucida Console" w:hAnsi="Lucida Console" w:cs="Lucida Console"/>
          <w:spacing w:val="3"/>
        </w:rPr>
        <w:t>&lt;</w:t>
      </w:r>
      <w:r w:rsidRPr="00E968B8">
        <w:rPr>
          <w:rFonts w:ascii="Lucida Console" w:eastAsia="Lucida Console" w:hAnsi="Lucida Console" w:cs="Lucida Console"/>
        </w:rPr>
        <w:t>-</w:t>
      </w:r>
      <w:r w:rsidRPr="00E968B8">
        <w:rPr>
          <w:rFonts w:ascii="Lucida Console" w:eastAsia="Lucida Console" w:hAnsi="Lucida Console" w:cs="Lucida Console"/>
          <w:spacing w:val="-18"/>
        </w:rPr>
        <w:t xml:space="preserve"> </w:t>
      </w:r>
      <w:r w:rsidRPr="00E968B8">
        <w:rPr>
          <w:rFonts w:ascii="Lucida Console" w:eastAsia="Lucida Console" w:hAnsi="Lucida Console" w:cs="Lucida Console"/>
        </w:rPr>
        <w:t>t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ainCo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trol</w:t>
      </w:r>
      <w:r w:rsidRPr="00E968B8">
        <w:rPr>
          <w:rFonts w:ascii="Lucida Console" w:eastAsia="Lucida Console" w:hAnsi="Lucida Console" w:cs="Lucida Console"/>
          <w:spacing w:val="2"/>
        </w:rPr>
        <w:t>(</w:t>
      </w:r>
      <w:r w:rsidRPr="00E968B8">
        <w:rPr>
          <w:rFonts w:ascii="Lucida Console" w:eastAsia="Lucida Console" w:hAnsi="Lucida Console" w:cs="Lucida Console"/>
        </w:rPr>
        <w:t>meth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d="</w:t>
      </w:r>
      <w:r w:rsidRPr="00E968B8">
        <w:rPr>
          <w:rFonts w:ascii="Lucida Console" w:eastAsia="Lucida Console" w:hAnsi="Lucida Console" w:cs="Lucida Console"/>
          <w:spacing w:val="4"/>
        </w:rPr>
        <w:t>c</w:t>
      </w:r>
      <w:r w:rsidRPr="00E968B8">
        <w:rPr>
          <w:rFonts w:ascii="Lucida Console" w:eastAsia="Lucida Console" w:hAnsi="Lucida Console" w:cs="Lucida Console"/>
        </w:rPr>
        <w:t>v",</w:t>
      </w:r>
      <w:r w:rsidRPr="00E968B8">
        <w:rPr>
          <w:rFonts w:ascii="Lucida Console" w:eastAsia="Lucida Console" w:hAnsi="Lucida Console" w:cs="Lucida Console"/>
          <w:spacing w:val="-30"/>
        </w:rPr>
        <w:t xml:space="preserve"> </w:t>
      </w:r>
      <w:r w:rsidRPr="00E968B8">
        <w:rPr>
          <w:rFonts w:ascii="Lucida Console" w:eastAsia="Lucida Console" w:hAnsi="Lucida Console" w:cs="Lucida Console"/>
        </w:rPr>
        <w:t>n</w:t>
      </w:r>
      <w:r w:rsidRPr="00E968B8">
        <w:rPr>
          <w:rFonts w:ascii="Lucida Console" w:eastAsia="Lucida Console" w:hAnsi="Lucida Console" w:cs="Lucida Console"/>
          <w:spacing w:val="2"/>
        </w:rPr>
        <w:t>u</w:t>
      </w:r>
      <w:r w:rsidRPr="00E968B8">
        <w:rPr>
          <w:rFonts w:ascii="Lucida Console" w:eastAsia="Lucida Console" w:hAnsi="Lucida Console" w:cs="Lucida Console"/>
        </w:rPr>
        <w:t>mber</w:t>
      </w:r>
      <w:r w:rsidRPr="00E968B8">
        <w:rPr>
          <w:rFonts w:ascii="Lucida Console" w:eastAsia="Lucida Console" w:hAnsi="Lucida Console" w:cs="Lucida Console"/>
          <w:spacing w:val="2"/>
        </w:rPr>
        <w:t>=</w:t>
      </w:r>
      <w:r w:rsidRPr="00E968B8">
        <w:rPr>
          <w:rFonts w:ascii="Lucida Console" w:eastAsia="Lucida Console" w:hAnsi="Lucida Console" w:cs="Lucida Console"/>
        </w:rPr>
        <w:t>10)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#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t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ain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he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del</w:t>
      </w:r>
    </w:p>
    <w:p w:rsidR="00F622C6" w:rsidRPr="00E968B8" w:rsidRDefault="00C613B0">
      <w:pPr>
        <w:spacing w:before="23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mod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l&lt;-</w:t>
      </w:r>
      <w:r w:rsidRPr="00E968B8">
        <w:rPr>
          <w:rFonts w:ascii="Lucida Console" w:eastAsia="Lucida Console" w:hAnsi="Lucida Console" w:cs="Lucida Console"/>
          <w:spacing w:val="-8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rain</w:t>
      </w:r>
      <w:r w:rsidRPr="00E968B8">
        <w:rPr>
          <w:rFonts w:ascii="Lucida Console" w:eastAsia="Lucida Console" w:hAnsi="Lucida Console" w:cs="Lucida Console"/>
          <w:spacing w:val="2"/>
        </w:rPr>
        <w:t>(</w:t>
      </w:r>
      <w:r w:rsidRPr="00E968B8">
        <w:rPr>
          <w:rFonts w:ascii="Lucida Console" w:eastAsia="Lucida Console" w:hAnsi="Lucida Console" w:cs="Lucida Console"/>
        </w:rPr>
        <w:t>cla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se~.,</w:t>
      </w:r>
      <w:r w:rsidRPr="00E968B8">
        <w:rPr>
          <w:rFonts w:ascii="Lucida Console" w:eastAsia="Lucida Console" w:hAnsi="Lucida Console" w:cs="Lucida Console"/>
          <w:spacing w:val="-16"/>
        </w:rPr>
        <w:t xml:space="preserve"> </w:t>
      </w:r>
      <w:r w:rsidRPr="00E968B8">
        <w:rPr>
          <w:rFonts w:ascii="Lucida Console" w:eastAsia="Lucida Console" w:hAnsi="Lucida Console" w:cs="Lucida Console"/>
        </w:rPr>
        <w:t>data</w:t>
      </w:r>
      <w:r w:rsidRPr="00E968B8">
        <w:rPr>
          <w:rFonts w:ascii="Lucida Console" w:eastAsia="Lucida Console" w:hAnsi="Lucida Console" w:cs="Lucida Console"/>
          <w:spacing w:val="2"/>
        </w:rPr>
        <w:t>=</w:t>
      </w:r>
      <w:r w:rsidRPr="00E968B8">
        <w:rPr>
          <w:rFonts w:ascii="Lucida Console" w:eastAsia="Lucida Console" w:hAnsi="Lucida Console" w:cs="Lucida Console"/>
        </w:rPr>
        <w:t>data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rai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,</w:t>
      </w:r>
      <w:r w:rsidRPr="00E968B8">
        <w:rPr>
          <w:rFonts w:ascii="Lucida Console" w:eastAsia="Lucida Console" w:hAnsi="Lucida Console" w:cs="Lucida Console"/>
          <w:spacing w:val="-18"/>
        </w:rPr>
        <w:t xml:space="preserve"> </w:t>
      </w:r>
      <w:r w:rsidRPr="00E968B8">
        <w:rPr>
          <w:rFonts w:ascii="Lucida Console" w:eastAsia="Lucida Console" w:hAnsi="Lucida Console" w:cs="Lucida Console"/>
        </w:rPr>
        <w:t>trC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ntro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=tra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n_c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ntrol,</w:t>
      </w:r>
      <w:r w:rsidRPr="00E968B8">
        <w:rPr>
          <w:rFonts w:ascii="Lucida Console" w:eastAsia="Lucida Console" w:hAnsi="Lucida Console" w:cs="Lucida Console"/>
          <w:spacing w:val="-27"/>
        </w:rPr>
        <w:t xml:space="preserve"> </w:t>
      </w:r>
      <w:r w:rsidRPr="00E968B8">
        <w:rPr>
          <w:rFonts w:ascii="Lucida Console" w:eastAsia="Lucida Console" w:hAnsi="Lucida Console" w:cs="Lucida Console"/>
        </w:rPr>
        <w:t>met</w:t>
      </w:r>
      <w:r w:rsidRPr="00E968B8">
        <w:rPr>
          <w:rFonts w:ascii="Lucida Console" w:eastAsia="Lucida Console" w:hAnsi="Lucida Console" w:cs="Lucida Console"/>
          <w:spacing w:val="2"/>
        </w:rPr>
        <w:t>h</w:t>
      </w:r>
      <w:r w:rsidRPr="00E968B8">
        <w:rPr>
          <w:rFonts w:ascii="Lucida Console" w:eastAsia="Lucida Console" w:hAnsi="Lucida Console" w:cs="Lucida Console"/>
        </w:rPr>
        <w:t>od="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5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.0Tre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")</w:t>
      </w:r>
    </w:p>
    <w:p w:rsidR="00F622C6" w:rsidRPr="00E968B8" w:rsidRDefault="00F622C6">
      <w:pPr>
        <w:spacing w:before="11" w:line="240" w:lineRule="exact"/>
        <w:rPr>
          <w:sz w:val="24"/>
          <w:szCs w:val="24"/>
        </w:rPr>
      </w:pPr>
    </w:p>
    <w:p w:rsidR="00F622C6" w:rsidRPr="00E968B8" w:rsidRDefault="00C613B0">
      <w:pPr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mod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l</w:t>
      </w:r>
    </w:p>
    <w:p w:rsidR="00F622C6" w:rsidRPr="00E968B8" w:rsidRDefault="00C613B0">
      <w:pPr>
        <w:spacing w:before="23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Condi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ional</w:t>
      </w:r>
      <w:r w:rsidRPr="00E968B8">
        <w:rPr>
          <w:rFonts w:ascii="Lucida Console" w:eastAsia="Lucida Console" w:hAnsi="Lucida Console" w:cs="Lucida Console"/>
          <w:spacing w:val="-11"/>
        </w:rPr>
        <w:t xml:space="preserve"> </w:t>
      </w:r>
      <w:r w:rsidRPr="00E968B8">
        <w:rPr>
          <w:rFonts w:ascii="Lucida Console" w:eastAsia="Lucida Console" w:hAnsi="Lucida Console" w:cs="Lucida Console"/>
        </w:rPr>
        <w:t>Inf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ren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e</w:t>
      </w:r>
      <w:r w:rsidRPr="00E968B8">
        <w:rPr>
          <w:rFonts w:ascii="Lucida Console" w:eastAsia="Lucida Console" w:hAnsi="Lucida Console" w:cs="Lucida Console"/>
          <w:spacing w:val="-11"/>
        </w:rPr>
        <w:t xml:space="preserve"> </w:t>
      </w:r>
      <w:r w:rsidRPr="00E968B8">
        <w:rPr>
          <w:rFonts w:ascii="Lucida Console" w:eastAsia="Lucida Console" w:hAnsi="Lucida Console" w:cs="Lucida Console"/>
        </w:rPr>
        <w:t>Tree</w:t>
      </w:r>
    </w:p>
    <w:p w:rsidR="00F622C6" w:rsidRPr="00E968B8" w:rsidRDefault="00F622C6">
      <w:pPr>
        <w:spacing w:before="11" w:line="240" w:lineRule="exact"/>
        <w:rPr>
          <w:sz w:val="24"/>
          <w:szCs w:val="24"/>
        </w:rPr>
      </w:pPr>
    </w:p>
    <w:p w:rsidR="00F622C6" w:rsidRPr="00E968B8" w:rsidRDefault="00C613B0">
      <w:pPr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4000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ampl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s</w:t>
      </w:r>
    </w:p>
    <w:p w:rsidR="00F622C6" w:rsidRPr="00E968B8" w:rsidRDefault="00C613B0">
      <w:pPr>
        <w:spacing w:before="25"/>
        <w:ind w:left="26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157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p</w:t>
      </w:r>
      <w:r w:rsidRPr="00E968B8">
        <w:rPr>
          <w:rFonts w:ascii="Lucida Console" w:eastAsia="Lucida Console" w:hAnsi="Lucida Console" w:cs="Lucida Console"/>
        </w:rPr>
        <w:t>redi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tor</w:t>
      </w:r>
    </w:p>
    <w:p w:rsidR="00F622C6" w:rsidRPr="00E968B8" w:rsidRDefault="00C613B0">
      <w:pPr>
        <w:spacing w:before="23"/>
        <w:ind w:left="5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5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lass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s:</w:t>
      </w:r>
      <w:r w:rsidRPr="00E968B8">
        <w:rPr>
          <w:rFonts w:ascii="Lucida Console" w:eastAsia="Lucida Console" w:hAnsi="Lucida Console" w:cs="Lucida Console"/>
          <w:spacing w:val="-10"/>
        </w:rPr>
        <w:t xml:space="preserve"> </w:t>
      </w:r>
      <w:r w:rsidRPr="00E968B8">
        <w:rPr>
          <w:rFonts w:ascii="Lucida Console" w:eastAsia="Lucida Console" w:hAnsi="Lucida Console" w:cs="Lucida Console"/>
        </w:rPr>
        <w:t>'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',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'</w:t>
      </w:r>
      <w:r w:rsidRPr="00E968B8">
        <w:rPr>
          <w:rFonts w:ascii="Lucida Console" w:eastAsia="Lucida Console" w:hAnsi="Lucida Console" w:cs="Lucida Console"/>
        </w:rPr>
        <w:t>B',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'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',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'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',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'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'</w:t>
      </w:r>
    </w:p>
    <w:p w:rsidR="00F622C6" w:rsidRPr="00E968B8" w:rsidRDefault="00F622C6">
      <w:pPr>
        <w:spacing w:before="12" w:line="240" w:lineRule="exact"/>
        <w:rPr>
          <w:sz w:val="24"/>
          <w:szCs w:val="24"/>
        </w:rPr>
      </w:pPr>
    </w:p>
    <w:p w:rsidR="00F622C6" w:rsidRPr="00E968B8" w:rsidRDefault="00C613B0">
      <w:pPr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No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pr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-pro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essi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g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Resam</w:t>
      </w:r>
      <w:r w:rsidRPr="00E968B8">
        <w:rPr>
          <w:rFonts w:ascii="Lucida Console" w:eastAsia="Lucida Console" w:hAnsi="Lucida Console" w:cs="Lucida Console"/>
          <w:spacing w:val="2"/>
        </w:rPr>
        <w:t>p</w:t>
      </w:r>
      <w:r w:rsidRPr="00E968B8">
        <w:rPr>
          <w:rFonts w:ascii="Lucida Console" w:eastAsia="Lucida Console" w:hAnsi="Lucida Console" w:cs="Lucida Console"/>
        </w:rPr>
        <w:t>ling:</w:t>
      </w:r>
      <w:r w:rsidRPr="00E968B8">
        <w:rPr>
          <w:rFonts w:ascii="Lucida Console" w:eastAsia="Lucida Console" w:hAnsi="Lucida Console" w:cs="Lucida Console"/>
          <w:spacing w:val="-11"/>
        </w:rPr>
        <w:t xml:space="preserve"> </w:t>
      </w:r>
      <w:r w:rsidRPr="00E968B8">
        <w:rPr>
          <w:rFonts w:ascii="Lucida Console" w:eastAsia="Lucida Console" w:hAnsi="Lucida Console" w:cs="Lucida Console"/>
        </w:rPr>
        <w:t>Cro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s-V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lidat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d</w:t>
      </w:r>
      <w:r w:rsidRPr="00E968B8">
        <w:rPr>
          <w:rFonts w:ascii="Lucida Console" w:eastAsia="Lucida Console" w:hAnsi="Lucida Console" w:cs="Lucida Console"/>
          <w:spacing w:val="-18"/>
        </w:rPr>
        <w:t xml:space="preserve"> </w:t>
      </w:r>
      <w:r w:rsidRPr="00E968B8">
        <w:rPr>
          <w:rFonts w:ascii="Lucida Console" w:eastAsia="Lucida Console" w:hAnsi="Lucida Console" w:cs="Lucida Console"/>
        </w:rPr>
        <w:t>(10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fol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)</w:t>
      </w:r>
    </w:p>
    <w:p w:rsidR="00F622C6" w:rsidRPr="00E968B8" w:rsidRDefault="00C613B0">
      <w:pPr>
        <w:spacing w:before="23" w:line="270" w:lineRule="auto"/>
        <w:ind w:left="140" w:right="16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Summa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y</w:t>
      </w:r>
      <w:r w:rsidRPr="00E968B8">
        <w:rPr>
          <w:rFonts w:ascii="Lucida Console" w:eastAsia="Lucida Console" w:hAnsi="Lucida Console" w:cs="Lucida Console"/>
          <w:spacing w:val="-8"/>
        </w:rPr>
        <w:t xml:space="preserve"> </w:t>
      </w:r>
      <w:r w:rsidRPr="00E968B8">
        <w:rPr>
          <w:rFonts w:ascii="Lucida Console" w:eastAsia="Lucida Console" w:hAnsi="Lucida Console" w:cs="Lucida Console"/>
        </w:rPr>
        <w:t>of samp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e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</w:rPr>
        <w:t>s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zes: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3</w:t>
      </w:r>
      <w:r w:rsidRPr="00E968B8">
        <w:rPr>
          <w:rFonts w:ascii="Lucida Console" w:eastAsia="Lucida Console" w:hAnsi="Lucida Console" w:cs="Lucida Console"/>
        </w:rPr>
        <w:t>602,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3600,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36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0,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35</w:t>
      </w:r>
      <w:r w:rsidRPr="00E968B8">
        <w:rPr>
          <w:rFonts w:ascii="Lucida Console" w:eastAsia="Lucida Console" w:hAnsi="Lucida Console" w:cs="Lucida Console"/>
          <w:spacing w:val="2"/>
        </w:rPr>
        <w:t>9</w:t>
      </w:r>
      <w:r w:rsidRPr="00E968B8">
        <w:rPr>
          <w:rFonts w:ascii="Lucida Console" w:eastAsia="Lucida Console" w:hAnsi="Lucida Console" w:cs="Lucida Console"/>
        </w:rPr>
        <w:t>9,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3</w:t>
      </w:r>
      <w:r w:rsidRPr="00E968B8">
        <w:rPr>
          <w:rFonts w:ascii="Lucida Console" w:eastAsia="Lucida Console" w:hAnsi="Lucida Console" w:cs="Lucida Console"/>
          <w:spacing w:val="2"/>
        </w:rPr>
        <w:t>6</w:t>
      </w:r>
      <w:r w:rsidRPr="00E968B8">
        <w:rPr>
          <w:rFonts w:ascii="Lucida Console" w:eastAsia="Lucida Console" w:hAnsi="Lucida Console" w:cs="Lucida Console"/>
        </w:rPr>
        <w:t>01,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3</w:t>
      </w:r>
      <w:r w:rsidRPr="00E968B8">
        <w:rPr>
          <w:rFonts w:ascii="Lucida Console" w:eastAsia="Lucida Console" w:hAnsi="Lucida Console" w:cs="Lucida Console"/>
        </w:rPr>
        <w:t>599,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... Resam</w:t>
      </w:r>
      <w:r w:rsidRPr="00E968B8">
        <w:rPr>
          <w:rFonts w:ascii="Lucida Console" w:eastAsia="Lucida Console" w:hAnsi="Lucida Console" w:cs="Lucida Console"/>
          <w:spacing w:val="2"/>
        </w:rPr>
        <w:t>p</w:t>
      </w:r>
      <w:r w:rsidRPr="00E968B8">
        <w:rPr>
          <w:rFonts w:ascii="Lucida Console" w:eastAsia="Lucida Console" w:hAnsi="Lucida Console" w:cs="Lucida Console"/>
        </w:rPr>
        <w:t>ling</w:t>
      </w:r>
      <w:r w:rsidRPr="00E968B8">
        <w:rPr>
          <w:rFonts w:ascii="Lucida Console" w:eastAsia="Lucida Console" w:hAnsi="Lucida Console" w:cs="Lucida Console"/>
          <w:spacing w:val="-10"/>
        </w:rPr>
        <w:t xml:space="preserve"> </w:t>
      </w:r>
      <w:r w:rsidRPr="00E968B8">
        <w:rPr>
          <w:rFonts w:ascii="Lucida Console" w:eastAsia="Lucida Console" w:hAnsi="Lucida Console" w:cs="Lucida Console"/>
        </w:rPr>
        <w:t>resu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ts</w:t>
      </w:r>
      <w:r w:rsidRPr="00E968B8">
        <w:rPr>
          <w:rFonts w:ascii="Lucida Console" w:eastAsia="Lucida Console" w:hAnsi="Lucida Console" w:cs="Lucida Console"/>
          <w:spacing w:val="-8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cross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tuni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g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</w:rPr>
        <w:t>pa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ame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ers:</w:t>
      </w:r>
    </w:p>
    <w:p w:rsidR="00F622C6" w:rsidRPr="00E968B8" w:rsidRDefault="00F622C6">
      <w:pPr>
        <w:spacing w:before="6" w:line="120" w:lineRule="exact"/>
        <w:rPr>
          <w:sz w:val="12"/>
          <w:szCs w:val="12"/>
        </w:rPr>
      </w:pPr>
    </w:p>
    <w:tbl>
      <w:tblPr>
        <w:tblW w:w="0" w:type="auto"/>
        <w:tblInd w:w="3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4"/>
        <w:gridCol w:w="1687"/>
        <w:gridCol w:w="1325"/>
        <w:gridCol w:w="1244"/>
      </w:tblGrid>
      <w:tr w:rsidR="00E968B8" w:rsidRPr="00E968B8">
        <w:trPr>
          <w:trHeight w:hRule="exact" w:val="536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max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d</w:t>
            </w:r>
            <w:r w:rsidRPr="00E968B8">
              <w:rPr>
                <w:rFonts w:ascii="Lucida Console" w:eastAsia="Lucida Console" w:hAnsi="Lucida Console" w:cs="Lucida Console"/>
              </w:rPr>
              <w:t>epth</w:t>
            </w:r>
          </w:p>
          <w:p w:rsidR="00F622C6" w:rsidRPr="00E968B8" w:rsidRDefault="00C613B0">
            <w:pPr>
              <w:spacing w:before="23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min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c</w:t>
            </w:r>
            <w:r w:rsidRPr="00E968B8">
              <w:rPr>
                <w:rFonts w:ascii="Lucida Console" w:eastAsia="Lucida Console" w:hAnsi="Lucida Console" w:cs="Lucida Console"/>
              </w:rPr>
              <w:t>rit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e</w:t>
            </w:r>
            <w:r w:rsidRPr="00E968B8">
              <w:rPr>
                <w:rFonts w:ascii="Lucida Console" w:eastAsia="Lucida Console" w:hAnsi="Lucida Console" w:cs="Lucida Console"/>
              </w:rPr>
              <w:t>rion</w:t>
            </w:r>
          </w:p>
          <w:p w:rsidR="00F622C6" w:rsidRPr="00E968B8" w:rsidRDefault="00C613B0">
            <w:pPr>
              <w:spacing w:before="23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0.01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12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Accu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r</w:t>
            </w:r>
            <w:r w:rsidRPr="00E968B8">
              <w:rPr>
                <w:rFonts w:ascii="Lucida Console" w:eastAsia="Lucida Console" w:hAnsi="Lucida Console" w:cs="Lucida Console"/>
              </w:rPr>
              <w:t>acy</w:t>
            </w:r>
          </w:p>
          <w:p w:rsidR="00F622C6" w:rsidRPr="00E968B8" w:rsidRDefault="00C613B0">
            <w:pPr>
              <w:spacing w:before="23"/>
              <w:ind w:left="12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0.59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9</w:t>
            </w:r>
            <w:r w:rsidRPr="00E968B8">
              <w:rPr>
                <w:rFonts w:ascii="Lucida Console" w:eastAsia="Lucida Console" w:hAnsi="Lucida Console" w:cs="Lucida Console"/>
              </w:rPr>
              <w:t>5049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Ka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p</w:t>
            </w:r>
            <w:r w:rsidRPr="00E968B8">
              <w:rPr>
                <w:rFonts w:ascii="Lucida Console" w:eastAsia="Lucida Console" w:hAnsi="Lucida Console" w:cs="Lucida Console"/>
              </w:rPr>
              <w:t>pa</w:t>
            </w:r>
          </w:p>
          <w:p w:rsidR="00F622C6" w:rsidRPr="00E968B8" w:rsidRDefault="00C613B0">
            <w:pPr>
              <w:spacing w:before="23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3</w:t>
            </w:r>
            <w:r w:rsidRPr="00E968B8">
              <w:rPr>
                <w:rFonts w:ascii="Lucida Console" w:eastAsia="Lucida Console" w:hAnsi="Lucida Console" w:cs="Lucida Console"/>
              </w:rPr>
              <w:t>914677</w:t>
            </w:r>
          </w:p>
        </w:tc>
      </w:tr>
      <w:tr w:rsidR="00E968B8" w:rsidRPr="00E968B8">
        <w:trPr>
          <w:trHeight w:hRule="exact" w:val="226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0.50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0.59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9</w:t>
            </w:r>
            <w:r w:rsidRPr="00E968B8">
              <w:rPr>
                <w:rFonts w:ascii="Lucida Console" w:eastAsia="Lucida Console" w:hAnsi="Lucida Console" w:cs="Lucida Console"/>
              </w:rPr>
              <w:t>5049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3</w:t>
            </w:r>
            <w:r w:rsidRPr="00E968B8">
              <w:rPr>
                <w:rFonts w:ascii="Lucida Console" w:eastAsia="Lucida Console" w:hAnsi="Lucida Console" w:cs="Lucida Console"/>
              </w:rPr>
              <w:t>914677</w:t>
            </w:r>
          </w:p>
        </w:tc>
      </w:tr>
      <w:tr w:rsidR="00E968B8" w:rsidRPr="00E968B8">
        <w:trPr>
          <w:trHeight w:hRule="exact" w:val="226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0.99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0.59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9</w:t>
            </w:r>
            <w:r w:rsidRPr="00E968B8">
              <w:rPr>
                <w:rFonts w:ascii="Lucida Console" w:eastAsia="Lucida Console" w:hAnsi="Lucida Console" w:cs="Lucida Console"/>
              </w:rPr>
              <w:t>5049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3</w:t>
            </w:r>
            <w:r w:rsidRPr="00E968B8">
              <w:rPr>
                <w:rFonts w:ascii="Lucida Console" w:eastAsia="Lucida Console" w:hAnsi="Lucida Console" w:cs="Lucida Console"/>
              </w:rPr>
              <w:t>914677</w:t>
            </w:r>
          </w:p>
        </w:tc>
      </w:tr>
      <w:tr w:rsidR="00E968B8" w:rsidRPr="00E968B8">
        <w:trPr>
          <w:trHeight w:hRule="exact" w:val="224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2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0.01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0.76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6</w:t>
            </w:r>
            <w:r w:rsidRPr="00E968B8">
              <w:rPr>
                <w:rFonts w:ascii="Lucida Console" w:eastAsia="Lucida Console" w:hAnsi="Lucida Console" w:cs="Lucida Console"/>
              </w:rPr>
              <w:t>6999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6</w:t>
            </w:r>
            <w:r w:rsidRPr="00E968B8">
              <w:rPr>
                <w:rFonts w:ascii="Lucida Console" w:eastAsia="Lucida Console" w:hAnsi="Lucida Console" w:cs="Lucida Console"/>
              </w:rPr>
              <w:t>506937</w:t>
            </w:r>
          </w:p>
        </w:tc>
      </w:tr>
      <w:tr w:rsidR="00E968B8" w:rsidRPr="00E968B8">
        <w:trPr>
          <w:trHeight w:hRule="exact" w:val="224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2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0.50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12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0.76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6</w:t>
            </w:r>
            <w:r w:rsidRPr="00E968B8">
              <w:rPr>
                <w:rFonts w:ascii="Lucida Console" w:eastAsia="Lucida Console" w:hAnsi="Lucida Console" w:cs="Lucida Console"/>
              </w:rPr>
              <w:t>6999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6</w:t>
            </w:r>
            <w:r w:rsidRPr="00E968B8">
              <w:rPr>
                <w:rFonts w:ascii="Lucida Console" w:eastAsia="Lucida Console" w:hAnsi="Lucida Console" w:cs="Lucida Console"/>
              </w:rPr>
              <w:t>506937</w:t>
            </w:r>
          </w:p>
        </w:tc>
      </w:tr>
      <w:tr w:rsidR="00E968B8" w:rsidRPr="00E968B8">
        <w:trPr>
          <w:trHeight w:hRule="exact" w:val="226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2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0.99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0.76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6</w:t>
            </w:r>
            <w:r w:rsidRPr="00E968B8">
              <w:rPr>
                <w:rFonts w:ascii="Lucida Console" w:eastAsia="Lucida Console" w:hAnsi="Lucida Console" w:cs="Lucida Console"/>
              </w:rPr>
              <w:t>6999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6</w:t>
            </w:r>
            <w:r w:rsidRPr="00E968B8">
              <w:rPr>
                <w:rFonts w:ascii="Lucida Console" w:eastAsia="Lucida Console" w:hAnsi="Lucida Console" w:cs="Lucida Console"/>
              </w:rPr>
              <w:t>506937</w:t>
            </w:r>
          </w:p>
        </w:tc>
      </w:tr>
      <w:tr w:rsidR="00E968B8" w:rsidRPr="00E968B8">
        <w:trPr>
          <w:trHeight w:hRule="exact" w:val="226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3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0.01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0.93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7515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8</w:t>
            </w:r>
            <w:r w:rsidRPr="00E968B8">
              <w:rPr>
                <w:rFonts w:ascii="Lucida Console" w:eastAsia="Lucida Console" w:hAnsi="Lucida Console" w:cs="Lucida Console"/>
              </w:rPr>
              <w:t>998373</w:t>
            </w:r>
          </w:p>
        </w:tc>
      </w:tr>
      <w:tr w:rsidR="00E968B8" w:rsidRPr="00E968B8">
        <w:trPr>
          <w:trHeight w:hRule="exact" w:val="225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3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0.50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0.93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7515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8</w:t>
            </w:r>
            <w:r w:rsidRPr="00E968B8">
              <w:rPr>
                <w:rFonts w:ascii="Lucida Console" w:eastAsia="Lucida Console" w:hAnsi="Lucida Console" w:cs="Lucida Console"/>
              </w:rPr>
              <w:t>998373</w:t>
            </w:r>
          </w:p>
        </w:tc>
      </w:tr>
      <w:tr w:rsidR="00E968B8" w:rsidRPr="00E968B8">
        <w:trPr>
          <w:trHeight w:hRule="exact" w:val="311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3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0.99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12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0.93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7515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8</w:t>
            </w:r>
            <w:r w:rsidRPr="00E968B8">
              <w:rPr>
                <w:rFonts w:ascii="Lucida Console" w:eastAsia="Lucida Console" w:hAnsi="Lucida Console" w:cs="Lucida Console"/>
              </w:rPr>
              <w:t>998373</w:t>
            </w:r>
          </w:p>
        </w:tc>
      </w:tr>
    </w:tbl>
    <w:p w:rsidR="00F622C6" w:rsidRPr="00E968B8" w:rsidRDefault="00F622C6">
      <w:pPr>
        <w:spacing w:before="1" w:line="140" w:lineRule="exact"/>
        <w:rPr>
          <w:sz w:val="15"/>
          <w:szCs w:val="15"/>
        </w:rPr>
      </w:pPr>
    </w:p>
    <w:p w:rsidR="00F622C6" w:rsidRPr="00E968B8" w:rsidRDefault="00C613B0">
      <w:pPr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Accur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cy</w:t>
      </w:r>
      <w:r w:rsidRPr="00E968B8">
        <w:rPr>
          <w:rFonts w:ascii="Lucida Console" w:eastAsia="Lucida Console" w:hAnsi="Lucida Console" w:cs="Lucida Console"/>
          <w:spacing w:val="-10"/>
        </w:rPr>
        <w:t xml:space="preserve"> </w:t>
      </w:r>
      <w:r w:rsidRPr="00E968B8">
        <w:rPr>
          <w:rFonts w:ascii="Lucida Console" w:eastAsia="Lucida Console" w:hAnsi="Lucida Console" w:cs="Lucida Console"/>
        </w:rPr>
        <w:t>w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s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us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d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to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sele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t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</w:rPr>
        <w:t>the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opt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mal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model</w:t>
      </w:r>
      <w:r w:rsidRPr="00E968B8">
        <w:rPr>
          <w:rFonts w:ascii="Lucida Console" w:eastAsia="Lucida Console" w:hAnsi="Lucida Console" w:cs="Lucida Console"/>
          <w:spacing w:val="-3"/>
        </w:rPr>
        <w:t xml:space="preserve"> </w:t>
      </w:r>
      <w:r w:rsidRPr="00E968B8">
        <w:rPr>
          <w:rFonts w:ascii="Lucida Console" w:eastAsia="Lucida Console" w:hAnsi="Lucida Console" w:cs="Lucida Console"/>
        </w:rPr>
        <w:t>using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the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lar</w:t>
      </w:r>
      <w:r w:rsidRPr="00E968B8">
        <w:rPr>
          <w:rFonts w:ascii="Lucida Console" w:eastAsia="Lucida Console" w:hAnsi="Lucida Console" w:cs="Lucida Console"/>
          <w:spacing w:val="2"/>
        </w:rPr>
        <w:t>g</w:t>
      </w:r>
      <w:r w:rsidRPr="00E968B8">
        <w:rPr>
          <w:rFonts w:ascii="Lucida Console" w:eastAsia="Lucida Console" w:hAnsi="Lucida Console" w:cs="Lucida Console"/>
        </w:rPr>
        <w:t>est</w:t>
      </w:r>
      <w:r w:rsidRPr="00E968B8">
        <w:rPr>
          <w:rFonts w:ascii="Lucida Console" w:eastAsia="Lucida Console" w:hAnsi="Lucida Console" w:cs="Lucida Console"/>
          <w:spacing w:val="-8"/>
        </w:rPr>
        <w:t xml:space="preserve"> </w:t>
      </w:r>
      <w:r w:rsidRPr="00E968B8">
        <w:rPr>
          <w:rFonts w:ascii="Lucida Console" w:eastAsia="Lucida Console" w:hAnsi="Lucida Console" w:cs="Lucida Console"/>
        </w:rPr>
        <w:t>v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lue.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The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nal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v</w:t>
      </w:r>
      <w:r w:rsidRPr="00E968B8">
        <w:rPr>
          <w:rFonts w:ascii="Lucida Console" w:eastAsia="Lucida Console" w:hAnsi="Lucida Console" w:cs="Lucida Console"/>
        </w:rPr>
        <w:t>alues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us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d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for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the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>odel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were</w:t>
      </w:r>
      <w:r w:rsidRPr="00E968B8">
        <w:rPr>
          <w:rFonts w:ascii="Lucida Console" w:eastAsia="Lucida Console" w:hAnsi="Lucida Console" w:cs="Lucida Console"/>
          <w:spacing w:val="-3"/>
        </w:rPr>
        <w:t xml:space="preserve"> </w:t>
      </w:r>
      <w:r w:rsidRPr="00E968B8">
        <w:rPr>
          <w:rFonts w:ascii="Lucida Console" w:eastAsia="Lucida Console" w:hAnsi="Lucida Console" w:cs="Lucida Console"/>
        </w:rPr>
        <w:t>maxd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pth</w:t>
      </w:r>
      <w:r w:rsidRPr="00E968B8">
        <w:rPr>
          <w:rFonts w:ascii="Lucida Console" w:eastAsia="Lucida Console" w:hAnsi="Lucida Console" w:cs="Lucida Console"/>
          <w:spacing w:val="-10"/>
        </w:rPr>
        <w:t xml:space="preserve"> </w:t>
      </w:r>
      <w:r w:rsidRPr="00E968B8">
        <w:rPr>
          <w:rFonts w:ascii="Lucida Console" w:eastAsia="Lucida Console" w:hAnsi="Lucida Console" w:cs="Lucida Console"/>
        </w:rPr>
        <w:t>=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3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a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d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ncrit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rion</w:t>
      </w:r>
      <w:r w:rsidRPr="00E968B8">
        <w:rPr>
          <w:rFonts w:ascii="Lucida Console" w:eastAsia="Lucida Console" w:hAnsi="Lucida Console" w:cs="Lucida Console"/>
          <w:spacing w:val="-11"/>
        </w:rPr>
        <w:t xml:space="preserve"> </w:t>
      </w:r>
      <w:r w:rsidRPr="00E968B8">
        <w:rPr>
          <w:rFonts w:ascii="Lucida Console" w:eastAsia="Lucida Console" w:hAnsi="Lucida Console" w:cs="Lucida Console"/>
        </w:rPr>
        <w:t>=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0.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1</w:t>
      </w:r>
    </w:p>
    <w:p w:rsidR="00F622C6" w:rsidRPr="00E968B8" w:rsidRDefault="00F622C6">
      <w:pPr>
        <w:spacing w:before="2" w:line="120" w:lineRule="exact"/>
        <w:rPr>
          <w:sz w:val="13"/>
          <w:szCs w:val="13"/>
        </w:rPr>
      </w:pP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line="200" w:lineRule="exact"/>
      </w:pPr>
    </w:p>
    <w:p w:rsidR="00F622C6" w:rsidRPr="00E968B8" w:rsidRDefault="00C613B0">
      <w:pPr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#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ke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p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edic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ions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pre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icti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ns&lt;-</w:t>
      </w:r>
      <w:r w:rsidRPr="00E968B8">
        <w:rPr>
          <w:rFonts w:ascii="Lucida Console" w:eastAsia="Lucida Console" w:hAnsi="Lucida Console" w:cs="Lucida Console"/>
          <w:spacing w:val="-14"/>
        </w:rPr>
        <w:t xml:space="preserve"> </w:t>
      </w:r>
      <w:r w:rsidRPr="00E968B8">
        <w:rPr>
          <w:rFonts w:ascii="Lucida Console" w:eastAsia="Lucida Console" w:hAnsi="Lucida Console" w:cs="Lucida Console"/>
        </w:rPr>
        <w:t>pre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ict(m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del,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ataT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st)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#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a</w:t>
      </w:r>
      <w:r w:rsidRPr="00E968B8">
        <w:rPr>
          <w:rFonts w:ascii="Lucida Console" w:eastAsia="Lucida Console" w:hAnsi="Lucida Console" w:cs="Lucida Console"/>
          <w:spacing w:val="2"/>
        </w:rPr>
        <w:t>p</w:t>
      </w:r>
      <w:r w:rsidRPr="00E968B8">
        <w:rPr>
          <w:rFonts w:ascii="Lucida Console" w:eastAsia="Lucida Console" w:hAnsi="Lucida Console" w:cs="Lucida Console"/>
        </w:rPr>
        <w:t>pend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pred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cti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ns</w:t>
      </w:r>
    </w:p>
    <w:p w:rsidR="00F622C6" w:rsidRPr="00E968B8" w:rsidRDefault="00C613B0">
      <w:pPr>
        <w:spacing w:before="23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pre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&lt;-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</w:rPr>
        <w:t>c</w:t>
      </w:r>
      <w:r w:rsidRPr="00E968B8">
        <w:rPr>
          <w:rFonts w:ascii="Lucida Console" w:eastAsia="Lucida Console" w:hAnsi="Lucida Console" w:cs="Lucida Console"/>
          <w:spacing w:val="2"/>
        </w:rPr>
        <w:t>b</w:t>
      </w:r>
      <w:r w:rsidRPr="00E968B8">
        <w:rPr>
          <w:rFonts w:ascii="Lucida Console" w:eastAsia="Lucida Console" w:hAnsi="Lucida Console" w:cs="Lucida Console"/>
        </w:rPr>
        <w:t>ind(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ata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est,p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edic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ions)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#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s</w:t>
      </w:r>
      <w:r w:rsidRPr="00E968B8">
        <w:rPr>
          <w:rFonts w:ascii="Lucida Console" w:eastAsia="Lucida Console" w:hAnsi="Lucida Console" w:cs="Lucida Console"/>
          <w:spacing w:val="2"/>
        </w:rPr>
        <w:t>u</w:t>
      </w:r>
      <w:r w:rsidRPr="00E968B8">
        <w:rPr>
          <w:rFonts w:ascii="Lucida Console" w:eastAsia="Lucida Console" w:hAnsi="Lucida Console" w:cs="Lucida Console"/>
        </w:rPr>
        <w:t>mmar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ze</w:t>
      </w:r>
      <w:r w:rsidRPr="00E968B8">
        <w:rPr>
          <w:rFonts w:ascii="Lucida Console" w:eastAsia="Lucida Console" w:hAnsi="Lucida Console" w:cs="Lucida Console"/>
          <w:spacing w:val="-11"/>
        </w:rPr>
        <w:t xml:space="preserve"> </w:t>
      </w:r>
      <w:r w:rsidRPr="00E968B8">
        <w:rPr>
          <w:rFonts w:ascii="Lucida Console" w:eastAsia="Lucida Console" w:hAnsi="Lucida Console" w:cs="Lucida Console"/>
        </w:rPr>
        <w:t>r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sul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s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con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>usio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Matr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x&lt;-</w:t>
      </w:r>
      <w:r w:rsidRPr="00E968B8">
        <w:rPr>
          <w:rFonts w:ascii="Lucida Console" w:eastAsia="Lucida Console" w:hAnsi="Lucida Console" w:cs="Lucida Console"/>
          <w:spacing w:val="-18"/>
        </w:rPr>
        <w:t xml:space="preserve"> </w:t>
      </w:r>
      <w:r w:rsidRPr="00E968B8">
        <w:rPr>
          <w:rFonts w:ascii="Lucida Console" w:eastAsia="Lucida Console" w:hAnsi="Lucida Console" w:cs="Lucida Console"/>
        </w:rPr>
        <w:t>confu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ionM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trix</w:t>
      </w:r>
      <w:r w:rsidRPr="00E968B8">
        <w:rPr>
          <w:rFonts w:ascii="Lucida Console" w:eastAsia="Lucida Console" w:hAnsi="Lucida Console" w:cs="Lucida Console"/>
          <w:spacing w:val="2"/>
        </w:rPr>
        <w:t>(</w:t>
      </w:r>
      <w:r w:rsidRPr="00E968B8">
        <w:rPr>
          <w:rFonts w:ascii="Lucida Console" w:eastAsia="Lucida Console" w:hAnsi="Lucida Console" w:cs="Lucida Console"/>
        </w:rPr>
        <w:t>pre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$pred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ctio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s,pr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d$c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asse)</w:t>
      </w:r>
    </w:p>
    <w:p w:rsidR="00F622C6" w:rsidRPr="00E968B8" w:rsidRDefault="00C613B0">
      <w:pPr>
        <w:spacing w:before="23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con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>usio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Matr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x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Confu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ion</w:t>
      </w:r>
      <w:r w:rsidRPr="00E968B8">
        <w:rPr>
          <w:rFonts w:ascii="Lucida Console" w:eastAsia="Lucida Console" w:hAnsi="Lucida Console" w:cs="Lucida Console"/>
          <w:spacing w:val="-11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>atrix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and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Stat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stics</w:t>
      </w:r>
    </w:p>
    <w:p w:rsidR="00F622C6" w:rsidRPr="00E968B8" w:rsidRDefault="00F622C6">
      <w:pPr>
        <w:spacing w:before="11" w:line="240" w:lineRule="exact"/>
        <w:rPr>
          <w:sz w:val="24"/>
          <w:szCs w:val="24"/>
        </w:rPr>
      </w:pPr>
    </w:p>
    <w:p w:rsidR="00F622C6" w:rsidRPr="00E968B8" w:rsidRDefault="00C613B0">
      <w:pPr>
        <w:ind w:left="1343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efer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nce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662"/>
        <w:gridCol w:w="603"/>
        <w:gridCol w:w="603"/>
        <w:gridCol w:w="602"/>
        <w:gridCol w:w="521"/>
      </w:tblGrid>
      <w:tr w:rsidR="00E968B8" w:rsidRPr="00E968B8">
        <w:trPr>
          <w:trHeight w:hRule="exact" w:val="236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23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Predi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c</w:t>
            </w:r>
            <w:r w:rsidRPr="00E968B8">
              <w:rPr>
                <w:rFonts w:ascii="Lucida Console" w:eastAsia="Lucida Console" w:hAnsi="Lucida Console" w:cs="Lucida Console"/>
              </w:rPr>
              <w:t>tion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23"/>
              <w:ind w:left="4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A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23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B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23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C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23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D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23"/>
              <w:ind w:right="40"/>
              <w:jc w:val="right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E</w:t>
            </w:r>
          </w:p>
        </w:tc>
      </w:tr>
      <w:tr w:rsidR="00E968B8" w:rsidRPr="00E968B8">
        <w:trPr>
          <w:trHeight w:hRule="exact" w:val="226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right="61"/>
              <w:jc w:val="right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A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1028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right="40"/>
              <w:jc w:val="right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0</w:t>
            </w:r>
          </w:p>
        </w:tc>
      </w:tr>
      <w:tr w:rsidR="00E968B8" w:rsidRPr="00E968B8">
        <w:trPr>
          <w:trHeight w:hRule="exact" w:val="226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right="61"/>
              <w:jc w:val="right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B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901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right="40"/>
              <w:jc w:val="right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0</w:t>
            </w:r>
          </w:p>
        </w:tc>
      </w:tr>
      <w:tr w:rsidR="00E968B8" w:rsidRPr="00E968B8">
        <w:trPr>
          <w:trHeight w:hRule="exact" w:val="224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right="61"/>
              <w:jc w:val="right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C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112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right="40"/>
              <w:jc w:val="right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0</w:t>
            </w:r>
          </w:p>
        </w:tc>
      </w:tr>
      <w:tr w:rsidR="00E968B8" w:rsidRPr="00E968B8">
        <w:trPr>
          <w:trHeight w:hRule="exact" w:val="224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right="61"/>
              <w:jc w:val="right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D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4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right="40"/>
              <w:jc w:val="right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0</w:t>
            </w:r>
          </w:p>
        </w:tc>
      </w:tr>
      <w:tr w:rsidR="00E968B8" w:rsidRPr="00E968B8">
        <w:trPr>
          <w:trHeight w:hRule="exact" w:val="312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right="61"/>
              <w:jc w:val="right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E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212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967</w:t>
            </w:r>
          </w:p>
        </w:tc>
      </w:tr>
    </w:tbl>
    <w:p w:rsidR="00F622C6" w:rsidRPr="00E968B8" w:rsidRDefault="00F622C6">
      <w:pPr>
        <w:spacing w:before="1" w:line="140" w:lineRule="exact"/>
        <w:rPr>
          <w:sz w:val="15"/>
          <w:szCs w:val="15"/>
        </w:rPr>
      </w:pPr>
    </w:p>
    <w:p w:rsidR="00F622C6" w:rsidRPr="00E968B8" w:rsidRDefault="00C613B0">
      <w:pPr>
        <w:ind w:left="140"/>
        <w:rPr>
          <w:rFonts w:ascii="Lucida Console" w:eastAsia="Lucida Console" w:hAnsi="Lucida Console" w:cs="Lucida Console"/>
        </w:rPr>
        <w:sectPr w:rsidR="00F622C6" w:rsidRPr="00E968B8">
          <w:headerReference w:type="default" r:id="rId29"/>
          <w:footerReference w:type="default" r:id="rId30"/>
          <w:pgSz w:w="12240" w:h="15840"/>
          <w:pgMar w:top="1360" w:right="1420" w:bottom="280" w:left="1300" w:header="0" w:footer="0" w:gutter="0"/>
          <w:cols w:space="720"/>
        </w:sectPr>
      </w:pPr>
      <w:r w:rsidRPr="00E968B8">
        <w:rPr>
          <w:rFonts w:ascii="Lucida Console" w:eastAsia="Lucida Console" w:hAnsi="Lucida Console" w:cs="Lucida Console"/>
        </w:rPr>
        <w:t>Overa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l</w:t>
      </w:r>
      <w:r w:rsidRPr="00E968B8">
        <w:rPr>
          <w:rFonts w:ascii="Lucida Console" w:eastAsia="Lucida Console" w:hAnsi="Lucida Console" w:cs="Lucida Console"/>
          <w:spacing w:val="-8"/>
        </w:rPr>
        <w:t xml:space="preserve"> </w:t>
      </w:r>
      <w:r w:rsidRPr="00E968B8">
        <w:rPr>
          <w:rFonts w:ascii="Lucida Console" w:eastAsia="Lucida Console" w:hAnsi="Lucida Console" w:cs="Lucida Console"/>
        </w:rPr>
        <w:t>St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tist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cs</w:t>
      </w:r>
    </w:p>
    <w:p w:rsidR="00F622C6" w:rsidRPr="00E968B8" w:rsidRDefault="00F622C6">
      <w:pPr>
        <w:spacing w:before="9" w:line="140" w:lineRule="exact"/>
        <w:rPr>
          <w:sz w:val="14"/>
          <w:szCs w:val="14"/>
        </w:rPr>
      </w:pPr>
    </w:p>
    <w:p w:rsidR="00F622C6" w:rsidRPr="00E968B8" w:rsidRDefault="00C613B0">
      <w:pPr>
        <w:spacing w:before="59"/>
        <w:ind w:left="1945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ccu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acy</w:t>
      </w:r>
      <w:r w:rsidRPr="00E968B8">
        <w:rPr>
          <w:rFonts w:ascii="Lucida Console" w:eastAsia="Lucida Console" w:hAnsi="Lucida Console" w:cs="Lucida Console"/>
          <w:spacing w:val="-10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0.93</w:t>
      </w:r>
      <w:r w:rsidRPr="00E968B8">
        <w:rPr>
          <w:rFonts w:ascii="Lucida Console" w:eastAsia="Lucida Console" w:hAnsi="Lucida Console" w:cs="Lucida Console"/>
          <w:spacing w:val="2"/>
        </w:rPr>
        <w:t>4</w:t>
      </w:r>
      <w:r w:rsidRPr="00E968B8">
        <w:rPr>
          <w:rFonts w:ascii="Lucida Console" w:eastAsia="Lucida Console" w:hAnsi="Lucida Console" w:cs="Lucida Console"/>
        </w:rPr>
        <w:t>2</w:t>
      </w:r>
    </w:p>
    <w:p w:rsidR="00F622C6" w:rsidRPr="00E968B8" w:rsidRDefault="00C613B0">
      <w:pPr>
        <w:spacing w:before="25" w:line="267" w:lineRule="auto"/>
        <w:ind w:left="620" w:right="4410" w:firstLine="1567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95%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CI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(0.9</w:t>
      </w:r>
      <w:r w:rsidRPr="00E968B8">
        <w:rPr>
          <w:rFonts w:ascii="Lucida Console" w:eastAsia="Lucida Console" w:hAnsi="Lucida Console" w:cs="Lucida Console"/>
          <w:spacing w:val="2"/>
        </w:rPr>
        <w:t>2</w:t>
      </w:r>
      <w:r w:rsidRPr="00E968B8">
        <w:rPr>
          <w:rFonts w:ascii="Lucida Console" w:eastAsia="Lucida Console" w:hAnsi="Lucida Console" w:cs="Lucida Console"/>
        </w:rPr>
        <w:t>5,</w:t>
      </w:r>
      <w:r w:rsidRPr="00E968B8">
        <w:rPr>
          <w:rFonts w:ascii="Lucida Console" w:eastAsia="Lucida Console" w:hAnsi="Lucida Console" w:cs="Lucida Console"/>
          <w:spacing w:val="-8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942</w:t>
      </w:r>
      <w:r w:rsidRPr="00E968B8">
        <w:rPr>
          <w:rFonts w:ascii="Lucida Console" w:eastAsia="Lucida Console" w:hAnsi="Lucida Console" w:cs="Lucida Console"/>
          <w:spacing w:val="2"/>
        </w:rPr>
        <w:t>5</w:t>
      </w:r>
      <w:r w:rsidRPr="00E968B8">
        <w:rPr>
          <w:rFonts w:ascii="Lucida Console" w:eastAsia="Lucida Console" w:hAnsi="Lucida Console" w:cs="Lucida Console"/>
        </w:rPr>
        <w:t>) No Inf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rmat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on</w:t>
      </w:r>
      <w:r w:rsidRPr="00E968B8">
        <w:rPr>
          <w:rFonts w:ascii="Lucida Console" w:eastAsia="Lucida Console" w:hAnsi="Lucida Console" w:cs="Lucida Console"/>
          <w:spacing w:val="-13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ate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0.31</w:t>
      </w:r>
      <w:r w:rsidRPr="00E968B8">
        <w:rPr>
          <w:rFonts w:ascii="Lucida Console" w:eastAsia="Lucida Console" w:hAnsi="Lucida Console" w:cs="Lucida Console"/>
          <w:spacing w:val="2"/>
        </w:rPr>
        <w:t>9</w:t>
      </w:r>
      <w:r w:rsidRPr="00E968B8">
        <w:rPr>
          <w:rFonts w:ascii="Lucida Console" w:eastAsia="Lucida Console" w:hAnsi="Lucida Console" w:cs="Lucida Console"/>
        </w:rPr>
        <w:t>3</w:t>
      </w:r>
    </w:p>
    <w:p w:rsidR="00F622C6" w:rsidRPr="00E968B8" w:rsidRDefault="00C613B0">
      <w:pPr>
        <w:spacing w:before="2"/>
        <w:ind w:left="6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P</w:t>
      </w:r>
      <w:r w:rsidRPr="00E968B8">
        <w:rPr>
          <w:rFonts w:ascii="Lucida Console" w:eastAsia="Lucida Console" w:hAnsi="Lucida Console" w:cs="Lucida Console"/>
          <w:spacing w:val="2"/>
        </w:rPr>
        <w:t>-</w:t>
      </w:r>
      <w:r w:rsidRPr="00E968B8">
        <w:rPr>
          <w:rFonts w:ascii="Lucida Console" w:eastAsia="Lucida Console" w:hAnsi="Lucida Console" w:cs="Lucida Console"/>
        </w:rPr>
        <w:t>Value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[Acc</w:t>
      </w:r>
      <w:r w:rsidRPr="00E968B8">
        <w:rPr>
          <w:rFonts w:ascii="Lucida Console" w:eastAsia="Lucida Console" w:hAnsi="Lucida Console" w:cs="Lucida Console"/>
          <w:spacing w:val="-3"/>
        </w:rPr>
        <w:t xml:space="preserve"> </w:t>
      </w: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IR]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&lt;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2.</w:t>
      </w:r>
      <w:r w:rsidRPr="00E968B8">
        <w:rPr>
          <w:rFonts w:ascii="Lucida Console" w:eastAsia="Lucida Console" w:hAnsi="Lucida Console" w:cs="Lucida Console"/>
          <w:spacing w:val="2"/>
        </w:rPr>
        <w:t>2</w:t>
      </w:r>
      <w:r w:rsidRPr="00E968B8">
        <w:rPr>
          <w:rFonts w:ascii="Lucida Console" w:eastAsia="Lucida Console" w:hAnsi="Lucida Console" w:cs="Lucida Console"/>
        </w:rPr>
        <w:t>e-16</w:t>
      </w:r>
    </w:p>
    <w:p w:rsidR="00F622C6" w:rsidRPr="00E968B8" w:rsidRDefault="00F622C6">
      <w:pPr>
        <w:spacing w:before="11" w:line="240" w:lineRule="exact"/>
        <w:rPr>
          <w:sz w:val="24"/>
          <w:szCs w:val="24"/>
        </w:rPr>
      </w:pPr>
    </w:p>
    <w:p w:rsidR="00F622C6" w:rsidRPr="00E968B8" w:rsidRDefault="00C613B0">
      <w:pPr>
        <w:ind w:left="2308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K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ppa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0.90</w:t>
      </w:r>
      <w:r w:rsidRPr="00E968B8">
        <w:rPr>
          <w:rFonts w:ascii="Lucida Console" w:eastAsia="Lucida Console" w:hAnsi="Lucida Console" w:cs="Lucida Console"/>
          <w:spacing w:val="2"/>
        </w:rPr>
        <w:t>7</w:t>
      </w:r>
      <w:r w:rsidRPr="00E968B8">
        <w:rPr>
          <w:rFonts w:ascii="Lucida Console" w:eastAsia="Lucida Console" w:hAnsi="Lucida Console" w:cs="Lucida Console"/>
        </w:rPr>
        <w:t>1</w:t>
      </w:r>
    </w:p>
    <w:p w:rsidR="00F622C6" w:rsidRPr="00E968B8" w:rsidRDefault="00C613B0">
      <w:pPr>
        <w:spacing w:before="23"/>
        <w:ind w:left="26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Mcne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>ar's</w:t>
      </w:r>
      <w:r w:rsidRPr="00E968B8">
        <w:rPr>
          <w:rFonts w:ascii="Lucida Console" w:eastAsia="Lucida Console" w:hAnsi="Lucida Console" w:cs="Lucida Console"/>
          <w:spacing w:val="-9"/>
        </w:rPr>
        <w:t xml:space="preserve"> </w:t>
      </w:r>
      <w:r w:rsidRPr="00E968B8">
        <w:rPr>
          <w:rFonts w:ascii="Lucida Console" w:eastAsia="Lucida Console" w:hAnsi="Lucida Console" w:cs="Lucida Console"/>
        </w:rPr>
        <w:t>Test</w:t>
      </w:r>
      <w:r w:rsidRPr="00E968B8">
        <w:rPr>
          <w:rFonts w:ascii="Lucida Console" w:eastAsia="Lucida Console" w:hAnsi="Lucida Console" w:cs="Lucida Console"/>
          <w:spacing w:val="-3"/>
        </w:rPr>
        <w:t xml:space="preserve"> </w:t>
      </w:r>
      <w:r w:rsidRPr="00E968B8">
        <w:rPr>
          <w:rFonts w:ascii="Lucida Console" w:eastAsia="Lucida Console" w:hAnsi="Lucida Console" w:cs="Lucida Console"/>
        </w:rPr>
        <w:t>P-V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lue</w:t>
      </w:r>
      <w:r w:rsidRPr="00E968B8">
        <w:rPr>
          <w:rFonts w:ascii="Lucida Console" w:eastAsia="Lucida Console" w:hAnsi="Lucida Console" w:cs="Lucida Console"/>
          <w:spacing w:val="-8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NA</w:t>
      </w:r>
    </w:p>
    <w:p w:rsidR="00F622C6" w:rsidRPr="00E968B8" w:rsidRDefault="00F622C6">
      <w:pPr>
        <w:spacing w:before="2" w:line="140" w:lineRule="exact"/>
        <w:rPr>
          <w:sz w:val="15"/>
          <w:szCs w:val="15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5"/>
        <w:gridCol w:w="844"/>
        <w:gridCol w:w="1084"/>
        <w:gridCol w:w="1085"/>
        <w:gridCol w:w="1085"/>
        <w:gridCol w:w="1084"/>
        <w:gridCol w:w="1064"/>
      </w:tblGrid>
      <w:tr w:rsidR="00E968B8" w:rsidRPr="00E968B8">
        <w:trPr>
          <w:trHeight w:hRule="exact" w:val="299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Stati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s</w:t>
            </w:r>
            <w:r w:rsidRPr="00E968B8">
              <w:rPr>
                <w:rFonts w:ascii="Lucida Console" w:eastAsia="Lucida Console" w:hAnsi="Lucida Console" w:cs="Lucida Console"/>
              </w:rPr>
              <w:t>tics</w:t>
            </w:r>
            <w:r w:rsidRPr="00E968B8">
              <w:rPr>
                <w:rFonts w:ascii="Lucida Console" w:eastAsia="Lucida Console" w:hAnsi="Lucida Console" w:cs="Lucida Console"/>
                <w:spacing w:val="-10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by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6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C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l</w:t>
            </w:r>
            <w:r w:rsidRPr="00E968B8">
              <w:rPr>
                <w:rFonts w:ascii="Lucida Console" w:eastAsia="Lucida Console" w:hAnsi="Lucida Console" w:cs="Lucida Console"/>
              </w:rPr>
              <w:t>ass: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F622C6"/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F622C6"/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F622C6"/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F622C6"/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F622C6"/>
        </w:tc>
      </w:tr>
    </w:tbl>
    <w:p w:rsidR="00F622C6" w:rsidRPr="00E968B8" w:rsidRDefault="00F622C6">
      <w:pPr>
        <w:spacing w:before="10" w:line="40" w:lineRule="exact"/>
        <w:rPr>
          <w:sz w:val="4"/>
          <w:szCs w:val="4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8"/>
        <w:gridCol w:w="1084"/>
        <w:gridCol w:w="1085"/>
        <w:gridCol w:w="1085"/>
        <w:gridCol w:w="1084"/>
        <w:gridCol w:w="1064"/>
      </w:tblGrid>
      <w:tr w:rsidR="00E968B8" w:rsidRPr="00E968B8">
        <w:trPr>
          <w:trHeight w:hRule="exact" w:val="538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F622C6">
            <w:pPr>
              <w:spacing w:before="5" w:line="120" w:lineRule="exact"/>
              <w:rPr>
                <w:sz w:val="12"/>
                <w:szCs w:val="12"/>
              </w:rPr>
            </w:pPr>
          </w:p>
          <w:p w:rsidR="00F622C6" w:rsidRPr="00E968B8" w:rsidRDefault="00F622C6">
            <w:pPr>
              <w:spacing w:line="200" w:lineRule="exact"/>
            </w:pPr>
          </w:p>
          <w:p w:rsidR="00F622C6" w:rsidRPr="00E968B8" w:rsidRDefault="00C613B0">
            <w:pPr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Sensi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t</w:t>
            </w:r>
            <w:r w:rsidRPr="00E968B8">
              <w:rPr>
                <w:rFonts w:ascii="Lucida Console" w:eastAsia="Lucida Console" w:hAnsi="Lucida Console" w:cs="Lucida Console"/>
              </w:rPr>
              <w:t>ivity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6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Clas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s</w:t>
            </w:r>
            <w:r w:rsidRPr="00E968B8">
              <w:rPr>
                <w:rFonts w:ascii="Lucida Console" w:eastAsia="Lucida Console" w:hAnsi="Lucida Console" w:cs="Lucida Console"/>
              </w:rPr>
              <w:t>:</w:t>
            </w:r>
            <w:r w:rsidRPr="00E968B8">
              <w:rPr>
                <w:rFonts w:ascii="Lucida Console" w:eastAsia="Lucida Console" w:hAnsi="Lucida Console" w:cs="Lucida Console"/>
                <w:spacing w:val="-7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A</w:t>
            </w:r>
          </w:p>
          <w:p w:rsidR="00F622C6" w:rsidRPr="00E968B8" w:rsidRDefault="00C613B0">
            <w:pPr>
              <w:spacing w:before="25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6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spacing w:val="2"/>
              </w:rPr>
              <w:t>C</w:t>
            </w:r>
            <w:r w:rsidRPr="00E968B8">
              <w:rPr>
                <w:rFonts w:ascii="Lucida Console" w:eastAsia="Lucida Console" w:hAnsi="Lucida Console" w:cs="Lucida Console"/>
              </w:rPr>
              <w:t>lass:</w:t>
            </w:r>
            <w:r w:rsidRPr="00E968B8">
              <w:rPr>
                <w:rFonts w:ascii="Lucida Console" w:eastAsia="Lucida Console" w:hAnsi="Lucida Console" w:cs="Lucida Console"/>
                <w:spacing w:val="-5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B</w:t>
            </w:r>
          </w:p>
          <w:p w:rsidR="00F622C6" w:rsidRPr="00E968B8" w:rsidRDefault="00C613B0">
            <w:pPr>
              <w:spacing w:before="25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25" w:right="25"/>
              <w:jc w:val="center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spacing w:val="2"/>
              </w:rPr>
              <w:t>C</w:t>
            </w:r>
            <w:r w:rsidRPr="00E968B8">
              <w:rPr>
                <w:rFonts w:ascii="Lucida Console" w:eastAsia="Lucida Console" w:hAnsi="Lucida Console" w:cs="Lucida Console"/>
              </w:rPr>
              <w:t>lass:</w:t>
            </w:r>
            <w:r w:rsidRPr="00E968B8">
              <w:rPr>
                <w:rFonts w:ascii="Lucida Console" w:eastAsia="Lucida Console" w:hAnsi="Lucida Console" w:cs="Lucida Console"/>
                <w:spacing w:val="-4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  <w:w w:val="99"/>
              </w:rPr>
              <w:t>C</w:t>
            </w:r>
          </w:p>
          <w:p w:rsidR="00F622C6" w:rsidRPr="00E968B8" w:rsidRDefault="00C613B0">
            <w:pPr>
              <w:spacing w:before="25"/>
              <w:ind w:left="147" w:right="26"/>
              <w:jc w:val="center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1.000</w:t>
            </w:r>
            <w:r w:rsidRPr="00E968B8">
              <w:rPr>
                <w:rFonts w:ascii="Lucida Console" w:eastAsia="Lucida Console" w:hAnsi="Lucida Console" w:cs="Lucida Console"/>
                <w:spacing w:val="2"/>
                <w:w w:val="99"/>
              </w:rPr>
              <w:t>0</w:t>
            </w:r>
            <w:r w:rsidRPr="00E968B8">
              <w:rPr>
                <w:rFonts w:ascii="Lucida Console" w:eastAsia="Lucida Console" w:hAnsi="Lucida Console" w:cs="Lucida Console"/>
                <w:w w:val="99"/>
              </w:rPr>
              <w:t>0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25" w:right="26"/>
              <w:jc w:val="center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Cl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a</w:t>
            </w:r>
            <w:r w:rsidRPr="00E968B8">
              <w:rPr>
                <w:rFonts w:ascii="Lucida Console" w:eastAsia="Lucida Console" w:hAnsi="Lucida Console" w:cs="Lucida Console"/>
              </w:rPr>
              <w:t>ss:</w:t>
            </w:r>
            <w:r w:rsidRPr="00E968B8">
              <w:rPr>
                <w:rFonts w:ascii="Lucida Console" w:eastAsia="Lucida Console" w:hAnsi="Lucida Console" w:cs="Lucida Console"/>
                <w:spacing w:val="-7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  <w:w w:val="99"/>
              </w:rPr>
              <w:t>D</w:t>
            </w:r>
          </w:p>
          <w:p w:rsidR="00F622C6" w:rsidRPr="00E968B8" w:rsidRDefault="00C613B0">
            <w:pPr>
              <w:spacing w:before="25"/>
              <w:ind w:left="145" w:right="26"/>
              <w:jc w:val="center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0</w:t>
            </w:r>
            <w:r w:rsidRPr="00E968B8">
              <w:rPr>
                <w:rFonts w:ascii="Lucida Console" w:eastAsia="Lucida Console" w:hAnsi="Lucida Console" w:cs="Lucida Console"/>
                <w:spacing w:val="2"/>
                <w:w w:val="99"/>
              </w:rPr>
              <w:t>.</w:t>
            </w:r>
            <w:r w:rsidRPr="00E968B8">
              <w:rPr>
                <w:rFonts w:ascii="Lucida Console" w:eastAsia="Lucida Console" w:hAnsi="Lucida Console" w:cs="Lucida Console"/>
                <w:w w:val="99"/>
              </w:rPr>
              <w:t>00000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Cl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a</w:t>
            </w:r>
            <w:r w:rsidRPr="00E968B8">
              <w:rPr>
                <w:rFonts w:ascii="Lucida Console" w:eastAsia="Lucida Console" w:hAnsi="Lucida Console" w:cs="Lucida Console"/>
              </w:rPr>
              <w:t>ss:</w:t>
            </w:r>
            <w:r w:rsidRPr="00E968B8">
              <w:rPr>
                <w:rFonts w:ascii="Lucida Console" w:eastAsia="Lucida Console" w:hAnsi="Lucida Console" w:cs="Lucida Console"/>
                <w:spacing w:val="-7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E</w:t>
            </w:r>
          </w:p>
          <w:p w:rsidR="00F622C6" w:rsidRPr="00E968B8" w:rsidRDefault="00C613B0">
            <w:pPr>
              <w:spacing w:before="25"/>
              <w:ind w:left="30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spacing w:val="2"/>
              </w:rPr>
              <w:t>1</w:t>
            </w:r>
            <w:r w:rsidRPr="00E968B8">
              <w:rPr>
                <w:rFonts w:ascii="Lucida Console" w:eastAsia="Lucida Console" w:hAnsi="Lucida Console" w:cs="Lucida Console"/>
              </w:rPr>
              <w:t>.0000</w:t>
            </w:r>
          </w:p>
        </w:tc>
      </w:tr>
      <w:tr w:rsidR="00E968B8" w:rsidRPr="00E968B8">
        <w:trPr>
          <w:trHeight w:hRule="exact" w:val="226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Speci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f</w:t>
            </w:r>
            <w:r w:rsidRPr="00E968B8">
              <w:rPr>
                <w:rFonts w:ascii="Lucida Console" w:eastAsia="Lucida Console" w:hAnsi="Lucida Console" w:cs="Lucida Console"/>
              </w:rPr>
              <w:t>icity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1.000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8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.</w:t>
            </w:r>
            <w:r w:rsidRPr="00E968B8">
              <w:rPr>
                <w:rFonts w:ascii="Lucida Console" w:eastAsia="Lucida Console" w:hAnsi="Lucida Console" w:cs="Lucida Console"/>
              </w:rPr>
              <w:t>00000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.9059</w:t>
            </w:r>
          </w:p>
        </w:tc>
      </w:tr>
      <w:tr w:rsidR="00E968B8" w:rsidRPr="00E968B8">
        <w:trPr>
          <w:trHeight w:hRule="exact" w:val="224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Pos</w:t>
            </w:r>
            <w:r w:rsidRPr="00E968B8">
              <w:rPr>
                <w:rFonts w:ascii="Lucida Console" w:eastAsia="Lucida Console" w:hAnsi="Lucida Console" w:cs="Lucida Console"/>
                <w:spacing w:val="-4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P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r</w:t>
            </w:r>
            <w:r w:rsidRPr="00E968B8">
              <w:rPr>
                <w:rFonts w:ascii="Lucida Console" w:eastAsia="Lucida Console" w:hAnsi="Lucida Console" w:cs="Lucida Console"/>
              </w:rPr>
              <w:t>ed</w:t>
            </w:r>
            <w:r w:rsidRPr="00E968B8">
              <w:rPr>
                <w:rFonts w:ascii="Lucida Console" w:eastAsia="Lucida Console" w:hAnsi="Lucida Console" w:cs="Lucida Console"/>
                <w:spacing w:val="-5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V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a</w:t>
            </w:r>
            <w:r w:rsidRPr="00E968B8">
              <w:rPr>
                <w:rFonts w:ascii="Lucida Console" w:eastAsia="Lucida Console" w:hAnsi="Lucida Console" w:cs="Lucida Console"/>
              </w:rPr>
              <w:t>lue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1.000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66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NaN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.8202</w:t>
            </w:r>
          </w:p>
        </w:tc>
      </w:tr>
      <w:tr w:rsidR="00E968B8" w:rsidRPr="00E968B8">
        <w:trPr>
          <w:trHeight w:hRule="exact" w:val="225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Neg</w:t>
            </w:r>
            <w:r w:rsidRPr="00E968B8">
              <w:rPr>
                <w:rFonts w:ascii="Lucida Console" w:eastAsia="Lucida Console" w:hAnsi="Lucida Console" w:cs="Lucida Console"/>
                <w:spacing w:val="-4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P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r</w:t>
            </w:r>
            <w:r w:rsidRPr="00E968B8">
              <w:rPr>
                <w:rFonts w:ascii="Lucida Console" w:eastAsia="Lucida Console" w:hAnsi="Lucida Console" w:cs="Lucida Console"/>
              </w:rPr>
              <w:t>ed</w:t>
            </w:r>
            <w:r w:rsidRPr="00E968B8">
              <w:rPr>
                <w:rFonts w:ascii="Lucida Console" w:eastAsia="Lucida Console" w:hAnsi="Lucida Console" w:cs="Lucida Console"/>
                <w:spacing w:val="-5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V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a</w:t>
            </w:r>
            <w:r w:rsidRPr="00E968B8">
              <w:rPr>
                <w:rFonts w:ascii="Lucida Console" w:eastAsia="Lucida Console" w:hAnsi="Lucida Console" w:cs="Lucida Console"/>
              </w:rPr>
              <w:t>lue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18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1.000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18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.</w:t>
            </w:r>
            <w:r w:rsidRPr="00E968B8">
              <w:rPr>
                <w:rFonts w:ascii="Lucida Console" w:eastAsia="Lucida Console" w:hAnsi="Lucida Console" w:cs="Lucida Console"/>
              </w:rPr>
              <w:t>93416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30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spacing w:val="2"/>
              </w:rPr>
              <w:t>1</w:t>
            </w:r>
            <w:r w:rsidRPr="00E968B8">
              <w:rPr>
                <w:rFonts w:ascii="Lucida Console" w:eastAsia="Lucida Console" w:hAnsi="Lucida Console" w:cs="Lucida Console"/>
              </w:rPr>
              <w:t>.0000</w:t>
            </w:r>
          </w:p>
        </w:tc>
      </w:tr>
      <w:tr w:rsidR="00E968B8" w:rsidRPr="00E968B8">
        <w:trPr>
          <w:trHeight w:hRule="exact" w:val="226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3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Preva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l</w:t>
            </w:r>
            <w:r w:rsidRPr="00E968B8">
              <w:rPr>
                <w:rFonts w:ascii="Lucida Console" w:eastAsia="Lucida Console" w:hAnsi="Lucida Console" w:cs="Lucida Console"/>
              </w:rPr>
              <w:t>ence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3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3</w:t>
            </w:r>
            <w:r w:rsidRPr="00E968B8">
              <w:rPr>
                <w:rFonts w:ascii="Lucida Console" w:eastAsia="Lucida Console" w:hAnsi="Lucida Console" w:cs="Lucida Console"/>
              </w:rPr>
              <w:t>193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3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0.2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7</w:t>
            </w:r>
            <w:r w:rsidRPr="00E968B8">
              <w:rPr>
                <w:rFonts w:ascii="Lucida Console" w:eastAsia="Lucida Console" w:hAnsi="Lucida Console" w:cs="Lucida Console"/>
              </w:rPr>
              <w:t>98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3"/>
              <w:ind w:left="18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0.034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7</w:t>
            </w:r>
            <w:r w:rsidRPr="00E968B8">
              <w:rPr>
                <w:rFonts w:ascii="Lucida Console" w:eastAsia="Lucida Console" w:hAnsi="Lucida Console" w:cs="Lucida Console"/>
              </w:rPr>
              <w:t>8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3"/>
              <w:ind w:left="18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.</w:t>
            </w:r>
            <w:r w:rsidRPr="00E968B8">
              <w:rPr>
                <w:rFonts w:ascii="Lucida Console" w:eastAsia="Lucida Console" w:hAnsi="Lucida Console" w:cs="Lucida Console"/>
              </w:rPr>
              <w:t>06584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3"/>
              <w:ind w:left="30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.3003</w:t>
            </w:r>
          </w:p>
        </w:tc>
      </w:tr>
      <w:tr w:rsidR="00E968B8" w:rsidRPr="00E968B8">
        <w:trPr>
          <w:trHeight w:hRule="exact" w:val="226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Detec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t</w:t>
            </w:r>
            <w:r w:rsidRPr="00E968B8">
              <w:rPr>
                <w:rFonts w:ascii="Lucida Console" w:eastAsia="Lucida Console" w:hAnsi="Lucida Console" w:cs="Lucida Console"/>
              </w:rPr>
              <w:t>ion</w:t>
            </w:r>
            <w:r w:rsidRPr="00E968B8">
              <w:rPr>
                <w:rFonts w:ascii="Lucida Console" w:eastAsia="Lucida Console" w:hAnsi="Lucida Console" w:cs="Lucida Console"/>
                <w:spacing w:val="-11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R</w:t>
            </w:r>
            <w:r w:rsidRPr="00E968B8">
              <w:rPr>
                <w:rFonts w:ascii="Lucida Console" w:eastAsia="Lucida Console" w:hAnsi="Lucida Console" w:cs="Lucida Console"/>
              </w:rPr>
              <w:t>ate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3</w:t>
            </w:r>
            <w:r w:rsidRPr="00E968B8">
              <w:rPr>
                <w:rFonts w:ascii="Lucida Console" w:eastAsia="Lucida Console" w:hAnsi="Lucida Console" w:cs="Lucida Console"/>
              </w:rPr>
              <w:t>193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0.2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7</w:t>
            </w:r>
            <w:r w:rsidRPr="00E968B8">
              <w:rPr>
                <w:rFonts w:ascii="Lucida Console" w:eastAsia="Lucida Console" w:hAnsi="Lucida Console" w:cs="Lucida Console"/>
              </w:rPr>
              <w:t>98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0.034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7</w:t>
            </w:r>
            <w:r w:rsidRPr="00E968B8">
              <w:rPr>
                <w:rFonts w:ascii="Lucida Console" w:eastAsia="Lucida Console" w:hAnsi="Lucida Console" w:cs="Lucida Console"/>
              </w:rPr>
              <w:t>8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8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.</w:t>
            </w:r>
            <w:r w:rsidRPr="00E968B8">
              <w:rPr>
                <w:rFonts w:ascii="Lucida Console" w:eastAsia="Lucida Console" w:hAnsi="Lucida Console" w:cs="Lucida Console"/>
              </w:rPr>
              <w:t>00000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.3003</w:t>
            </w:r>
          </w:p>
        </w:tc>
      </w:tr>
      <w:tr w:rsidR="00E968B8" w:rsidRPr="00E968B8">
        <w:trPr>
          <w:trHeight w:hRule="exact" w:val="224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Detec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t</w:t>
            </w:r>
            <w:r w:rsidRPr="00E968B8">
              <w:rPr>
                <w:rFonts w:ascii="Lucida Console" w:eastAsia="Lucida Console" w:hAnsi="Lucida Console" w:cs="Lucida Console"/>
              </w:rPr>
              <w:t>ion</w:t>
            </w:r>
            <w:r w:rsidRPr="00E968B8">
              <w:rPr>
                <w:rFonts w:ascii="Lucida Console" w:eastAsia="Lucida Console" w:hAnsi="Lucida Console" w:cs="Lucida Console"/>
                <w:spacing w:val="-11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P</w:t>
            </w:r>
            <w:r w:rsidRPr="00E968B8">
              <w:rPr>
                <w:rFonts w:ascii="Lucida Console" w:eastAsia="Lucida Console" w:hAnsi="Lucida Console" w:cs="Lucida Console"/>
              </w:rPr>
              <w:t>reva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l</w:t>
            </w:r>
            <w:r w:rsidRPr="00E968B8">
              <w:rPr>
                <w:rFonts w:ascii="Lucida Console" w:eastAsia="Lucida Console" w:hAnsi="Lucida Console" w:cs="Lucida Console"/>
              </w:rPr>
              <w:t>ence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3</w:t>
            </w:r>
            <w:r w:rsidRPr="00E968B8">
              <w:rPr>
                <w:rFonts w:ascii="Lucida Console" w:eastAsia="Lucida Console" w:hAnsi="Lucida Console" w:cs="Lucida Console"/>
              </w:rPr>
              <w:t>193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0.2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7</w:t>
            </w:r>
            <w:r w:rsidRPr="00E968B8">
              <w:rPr>
                <w:rFonts w:ascii="Lucida Console" w:eastAsia="Lucida Console" w:hAnsi="Lucida Console" w:cs="Lucida Console"/>
              </w:rPr>
              <w:t>98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0.034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7</w:t>
            </w:r>
            <w:r w:rsidRPr="00E968B8">
              <w:rPr>
                <w:rFonts w:ascii="Lucida Console" w:eastAsia="Lucida Console" w:hAnsi="Lucida Console" w:cs="Lucida Console"/>
              </w:rPr>
              <w:t>8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8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.</w:t>
            </w:r>
            <w:r w:rsidRPr="00E968B8">
              <w:rPr>
                <w:rFonts w:ascii="Lucida Console" w:eastAsia="Lucida Console" w:hAnsi="Lucida Console" w:cs="Lucida Console"/>
              </w:rPr>
              <w:t>00000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.3661</w:t>
            </w:r>
          </w:p>
        </w:tc>
      </w:tr>
      <w:tr w:rsidR="00E968B8" w:rsidRPr="00E968B8">
        <w:trPr>
          <w:trHeight w:hRule="exact" w:val="224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Balan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c</w:t>
            </w:r>
            <w:r w:rsidRPr="00E968B8">
              <w:rPr>
                <w:rFonts w:ascii="Lucida Console" w:eastAsia="Lucida Console" w:hAnsi="Lucida Console" w:cs="Lucida Console"/>
              </w:rPr>
              <w:t>ed</w:t>
            </w:r>
            <w:r w:rsidRPr="00E968B8">
              <w:rPr>
                <w:rFonts w:ascii="Lucida Console" w:eastAsia="Lucida Console" w:hAnsi="Lucida Console" w:cs="Lucida Console"/>
                <w:spacing w:val="-10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A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c</w:t>
            </w:r>
            <w:r w:rsidRPr="00E968B8">
              <w:rPr>
                <w:rFonts w:ascii="Lucida Console" w:eastAsia="Lucida Console" w:hAnsi="Lucida Console" w:cs="Lucida Console"/>
              </w:rPr>
              <w:t>cura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c</w:t>
            </w:r>
            <w:r w:rsidRPr="00E968B8">
              <w:rPr>
                <w:rFonts w:ascii="Lucida Console" w:eastAsia="Lucida Console" w:hAnsi="Lucida Console" w:cs="Lucida Console"/>
              </w:rPr>
              <w:t>y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18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1.000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18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.</w:t>
            </w:r>
            <w:r w:rsidRPr="00E968B8">
              <w:rPr>
                <w:rFonts w:ascii="Lucida Console" w:eastAsia="Lucida Console" w:hAnsi="Lucida Console" w:cs="Lucida Console"/>
              </w:rPr>
              <w:t>50000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30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.9530</w:t>
            </w:r>
          </w:p>
        </w:tc>
      </w:tr>
      <w:tr w:rsidR="00E968B8" w:rsidRPr="00E968B8">
        <w:trPr>
          <w:trHeight w:hRule="exact" w:val="226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&gt;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F622C6"/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F622C6"/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F622C6"/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F622C6"/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F622C6"/>
        </w:tc>
      </w:tr>
      <w:tr w:rsidR="00E968B8" w:rsidRPr="00E968B8">
        <w:trPr>
          <w:trHeight w:hRule="exact" w:val="239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&gt;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F622C6"/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F622C6"/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F622C6"/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F622C6"/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F622C6"/>
        </w:tc>
      </w:tr>
    </w:tbl>
    <w:p w:rsidR="00F622C6" w:rsidRPr="00E968B8" w:rsidRDefault="00C613B0">
      <w:pPr>
        <w:spacing w:line="180" w:lineRule="exact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#--</w:t>
      </w:r>
      <w:r w:rsidRPr="00E968B8">
        <w:rPr>
          <w:rFonts w:ascii="Lucida Console" w:eastAsia="Lucida Console" w:hAnsi="Lucida Console" w:cs="Lucida Console"/>
          <w:spacing w:val="2"/>
        </w:rPr>
        <w:t>-</w:t>
      </w:r>
      <w:r w:rsidRPr="00E968B8">
        <w:rPr>
          <w:rFonts w:ascii="Lucida Console" w:eastAsia="Lucida Console" w:hAnsi="Lucida Console" w:cs="Lucida Console"/>
        </w:rPr>
        <w:t>----</w:t>
      </w:r>
      <w:r w:rsidRPr="00E968B8">
        <w:rPr>
          <w:rFonts w:ascii="Lucida Console" w:eastAsia="Lucida Console" w:hAnsi="Lucida Console" w:cs="Lucida Console"/>
          <w:spacing w:val="2"/>
        </w:rPr>
        <w:t>-</w:t>
      </w:r>
      <w:r w:rsidRPr="00E968B8">
        <w:rPr>
          <w:rFonts w:ascii="Lucida Console" w:eastAsia="Lucida Console" w:hAnsi="Lucida Console" w:cs="Lucida Console"/>
        </w:rPr>
        <w:t>----</w:t>
      </w:r>
      <w:r w:rsidRPr="00E968B8">
        <w:rPr>
          <w:rFonts w:ascii="Lucida Console" w:eastAsia="Lucida Console" w:hAnsi="Lucida Console" w:cs="Lucida Console"/>
          <w:spacing w:val="2"/>
        </w:rPr>
        <w:t>-</w:t>
      </w:r>
      <w:r w:rsidRPr="00E968B8">
        <w:rPr>
          <w:rFonts w:ascii="Lucida Console" w:eastAsia="Lucida Console" w:hAnsi="Lucida Console" w:cs="Lucida Console"/>
        </w:rPr>
        <w:t>--</w:t>
      </w:r>
    </w:p>
    <w:p w:rsidR="00F622C6" w:rsidRPr="00E968B8" w:rsidRDefault="00C613B0">
      <w:pPr>
        <w:spacing w:before="23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#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d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fine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trai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ing</w:t>
      </w:r>
      <w:r w:rsidRPr="00E968B8">
        <w:rPr>
          <w:rFonts w:ascii="Lucida Console" w:eastAsia="Lucida Console" w:hAnsi="Lucida Console" w:cs="Lucida Console"/>
          <w:spacing w:val="-8"/>
        </w:rPr>
        <w:t xml:space="preserve"> </w:t>
      </w:r>
      <w:r w:rsidRPr="00E968B8">
        <w:rPr>
          <w:rFonts w:ascii="Lucida Console" w:eastAsia="Lucida Console" w:hAnsi="Lucida Console" w:cs="Lucida Console"/>
        </w:rPr>
        <w:t>contr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l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tra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n_co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trol</w:t>
      </w:r>
      <w:r w:rsidRPr="00E968B8">
        <w:rPr>
          <w:rFonts w:ascii="Lucida Console" w:eastAsia="Lucida Console" w:hAnsi="Lucida Console" w:cs="Lucida Console"/>
          <w:spacing w:val="3"/>
        </w:rPr>
        <w:t>&lt;</w:t>
      </w:r>
      <w:r w:rsidRPr="00E968B8">
        <w:rPr>
          <w:rFonts w:ascii="Lucida Console" w:eastAsia="Lucida Console" w:hAnsi="Lucida Console" w:cs="Lucida Console"/>
        </w:rPr>
        <w:t>-</w:t>
      </w:r>
      <w:r w:rsidRPr="00E968B8">
        <w:rPr>
          <w:rFonts w:ascii="Lucida Console" w:eastAsia="Lucida Console" w:hAnsi="Lucida Console" w:cs="Lucida Console"/>
          <w:spacing w:val="-18"/>
        </w:rPr>
        <w:t xml:space="preserve"> </w:t>
      </w:r>
      <w:r w:rsidRPr="00E968B8">
        <w:rPr>
          <w:rFonts w:ascii="Lucida Console" w:eastAsia="Lucida Console" w:hAnsi="Lucida Console" w:cs="Lucida Console"/>
        </w:rPr>
        <w:t>t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ainCo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trol</w:t>
      </w:r>
      <w:r w:rsidRPr="00E968B8">
        <w:rPr>
          <w:rFonts w:ascii="Lucida Console" w:eastAsia="Lucida Console" w:hAnsi="Lucida Console" w:cs="Lucida Console"/>
          <w:spacing w:val="2"/>
        </w:rPr>
        <w:t>(</w:t>
      </w:r>
      <w:r w:rsidRPr="00E968B8">
        <w:rPr>
          <w:rFonts w:ascii="Lucida Console" w:eastAsia="Lucida Console" w:hAnsi="Lucida Console" w:cs="Lucida Console"/>
        </w:rPr>
        <w:t>meth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d="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v",</w:t>
      </w:r>
      <w:r w:rsidRPr="00E968B8">
        <w:rPr>
          <w:rFonts w:ascii="Lucida Console" w:eastAsia="Lucida Console" w:hAnsi="Lucida Console" w:cs="Lucida Console"/>
          <w:spacing w:val="-30"/>
        </w:rPr>
        <w:t xml:space="preserve"> </w:t>
      </w:r>
      <w:r w:rsidRPr="00E968B8">
        <w:rPr>
          <w:rFonts w:ascii="Lucida Console" w:eastAsia="Lucida Console" w:hAnsi="Lucida Console" w:cs="Lucida Console"/>
        </w:rPr>
        <w:t>n</w:t>
      </w:r>
      <w:r w:rsidRPr="00E968B8">
        <w:rPr>
          <w:rFonts w:ascii="Lucida Console" w:eastAsia="Lucida Console" w:hAnsi="Lucida Console" w:cs="Lucida Console"/>
          <w:spacing w:val="2"/>
        </w:rPr>
        <w:t>u</w:t>
      </w:r>
      <w:r w:rsidRPr="00E968B8">
        <w:rPr>
          <w:rFonts w:ascii="Lucida Console" w:eastAsia="Lucida Console" w:hAnsi="Lucida Console" w:cs="Lucida Console"/>
        </w:rPr>
        <w:t>mber</w:t>
      </w:r>
      <w:r w:rsidRPr="00E968B8">
        <w:rPr>
          <w:rFonts w:ascii="Lucida Console" w:eastAsia="Lucida Console" w:hAnsi="Lucida Console" w:cs="Lucida Console"/>
          <w:spacing w:val="2"/>
        </w:rPr>
        <w:t>=</w:t>
      </w:r>
      <w:r w:rsidRPr="00E968B8">
        <w:rPr>
          <w:rFonts w:ascii="Lucida Console" w:eastAsia="Lucida Console" w:hAnsi="Lucida Console" w:cs="Lucida Console"/>
        </w:rPr>
        <w:t>10)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#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t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ain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he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del</w:t>
      </w:r>
    </w:p>
    <w:p w:rsidR="00F622C6" w:rsidRPr="00E968B8" w:rsidRDefault="00C613B0">
      <w:pPr>
        <w:spacing w:before="23" w:line="270" w:lineRule="auto"/>
        <w:ind w:left="140" w:right="76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mod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l&lt;-</w:t>
      </w:r>
      <w:r w:rsidRPr="00E968B8">
        <w:rPr>
          <w:rFonts w:ascii="Lucida Console" w:eastAsia="Lucida Console" w:hAnsi="Lucida Console" w:cs="Lucida Console"/>
          <w:spacing w:val="-8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rain</w:t>
      </w:r>
      <w:r w:rsidRPr="00E968B8">
        <w:rPr>
          <w:rFonts w:ascii="Lucida Console" w:eastAsia="Lucida Console" w:hAnsi="Lucida Console" w:cs="Lucida Console"/>
          <w:spacing w:val="2"/>
        </w:rPr>
        <w:t>(</w:t>
      </w:r>
      <w:r w:rsidRPr="00E968B8">
        <w:rPr>
          <w:rFonts w:ascii="Lucida Console" w:eastAsia="Lucida Console" w:hAnsi="Lucida Console" w:cs="Lucida Console"/>
        </w:rPr>
        <w:t>cla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se~.,</w:t>
      </w:r>
      <w:r w:rsidRPr="00E968B8">
        <w:rPr>
          <w:rFonts w:ascii="Lucida Console" w:eastAsia="Lucida Console" w:hAnsi="Lucida Console" w:cs="Lucida Console"/>
          <w:spacing w:val="-16"/>
        </w:rPr>
        <w:t xml:space="preserve"> </w:t>
      </w:r>
      <w:r w:rsidRPr="00E968B8">
        <w:rPr>
          <w:rFonts w:ascii="Lucida Console" w:eastAsia="Lucida Console" w:hAnsi="Lucida Console" w:cs="Lucida Console"/>
        </w:rPr>
        <w:t>data</w:t>
      </w:r>
      <w:r w:rsidRPr="00E968B8">
        <w:rPr>
          <w:rFonts w:ascii="Lucida Console" w:eastAsia="Lucida Console" w:hAnsi="Lucida Console" w:cs="Lucida Console"/>
          <w:spacing w:val="2"/>
        </w:rPr>
        <w:t>=</w:t>
      </w:r>
      <w:r w:rsidRPr="00E968B8">
        <w:rPr>
          <w:rFonts w:ascii="Lucida Console" w:eastAsia="Lucida Console" w:hAnsi="Lucida Console" w:cs="Lucida Console"/>
        </w:rPr>
        <w:t>data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rai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,</w:t>
      </w:r>
      <w:r w:rsidRPr="00E968B8">
        <w:rPr>
          <w:rFonts w:ascii="Lucida Console" w:eastAsia="Lucida Console" w:hAnsi="Lucida Console" w:cs="Lucida Console"/>
          <w:spacing w:val="-18"/>
        </w:rPr>
        <w:t xml:space="preserve"> </w:t>
      </w:r>
      <w:r w:rsidRPr="00E968B8">
        <w:rPr>
          <w:rFonts w:ascii="Lucida Console" w:eastAsia="Lucida Console" w:hAnsi="Lucida Console" w:cs="Lucida Console"/>
        </w:rPr>
        <w:t>trC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ntro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=tra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n_c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ntrol,</w:t>
      </w:r>
      <w:r w:rsidRPr="00E968B8">
        <w:rPr>
          <w:rFonts w:ascii="Lucida Console" w:eastAsia="Lucida Console" w:hAnsi="Lucida Console" w:cs="Lucida Console"/>
          <w:spacing w:val="-27"/>
        </w:rPr>
        <w:t xml:space="preserve"> </w:t>
      </w:r>
      <w:r w:rsidRPr="00E968B8">
        <w:rPr>
          <w:rFonts w:ascii="Lucida Console" w:eastAsia="Lucida Console" w:hAnsi="Lucida Console" w:cs="Lucida Console"/>
        </w:rPr>
        <w:t>met</w:t>
      </w:r>
      <w:r w:rsidRPr="00E968B8">
        <w:rPr>
          <w:rFonts w:ascii="Lucida Console" w:eastAsia="Lucida Console" w:hAnsi="Lucida Console" w:cs="Lucida Console"/>
          <w:spacing w:val="2"/>
        </w:rPr>
        <w:t>h</w:t>
      </w:r>
      <w:r w:rsidRPr="00E968B8">
        <w:rPr>
          <w:rFonts w:ascii="Lucida Console" w:eastAsia="Lucida Console" w:hAnsi="Lucida Console" w:cs="Lucida Console"/>
        </w:rPr>
        <w:t>od="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t ree")</w:t>
      </w:r>
    </w:p>
    <w:p w:rsidR="00F622C6" w:rsidRPr="00E968B8" w:rsidRDefault="00F622C6">
      <w:pPr>
        <w:spacing w:before="6" w:line="220" w:lineRule="exact"/>
        <w:rPr>
          <w:sz w:val="22"/>
          <w:szCs w:val="22"/>
        </w:rPr>
      </w:pPr>
    </w:p>
    <w:p w:rsidR="00F622C6" w:rsidRPr="00E968B8" w:rsidRDefault="00C613B0">
      <w:pPr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mod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l</w:t>
      </w:r>
    </w:p>
    <w:p w:rsidR="00F622C6" w:rsidRPr="00E968B8" w:rsidRDefault="00C613B0">
      <w:pPr>
        <w:spacing w:before="23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Condi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ional</w:t>
      </w:r>
      <w:r w:rsidRPr="00E968B8">
        <w:rPr>
          <w:rFonts w:ascii="Lucida Console" w:eastAsia="Lucida Console" w:hAnsi="Lucida Console" w:cs="Lucida Console"/>
          <w:spacing w:val="-11"/>
        </w:rPr>
        <w:t xml:space="preserve"> </w:t>
      </w:r>
      <w:r w:rsidRPr="00E968B8">
        <w:rPr>
          <w:rFonts w:ascii="Lucida Console" w:eastAsia="Lucida Console" w:hAnsi="Lucida Console" w:cs="Lucida Console"/>
        </w:rPr>
        <w:t>Inf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ren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e</w:t>
      </w:r>
      <w:r w:rsidRPr="00E968B8">
        <w:rPr>
          <w:rFonts w:ascii="Lucida Console" w:eastAsia="Lucida Console" w:hAnsi="Lucida Console" w:cs="Lucida Console"/>
          <w:spacing w:val="-11"/>
        </w:rPr>
        <w:t xml:space="preserve"> </w:t>
      </w:r>
      <w:r w:rsidRPr="00E968B8">
        <w:rPr>
          <w:rFonts w:ascii="Lucida Console" w:eastAsia="Lucida Console" w:hAnsi="Lucida Console" w:cs="Lucida Console"/>
        </w:rPr>
        <w:t>Tree</w:t>
      </w:r>
    </w:p>
    <w:p w:rsidR="00F622C6" w:rsidRPr="00E968B8" w:rsidRDefault="00F622C6">
      <w:pPr>
        <w:spacing w:before="11" w:line="240" w:lineRule="exact"/>
        <w:rPr>
          <w:sz w:val="24"/>
          <w:szCs w:val="24"/>
        </w:rPr>
      </w:pPr>
    </w:p>
    <w:p w:rsidR="00F622C6" w:rsidRPr="00E968B8" w:rsidRDefault="00C613B0">
      <w:pPr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4000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ampl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s</w:t>
      </w:r>
    </w:p>
    <w:p w:rsidR="00F622C6" w:rsidRPr="00E968B8" w:rsidRDefault="00C613B0">
      <w:pPr>
        <w:spacing w:before="25"/>
        <w:ind w:left="26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157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p</w:t>
      </w:r>
      <w:r w:rsidRPr="00E968B8">
        <w:rPr>
          <w:rFonts w:ascii="Lucida Console" w:eastAsia="Lucida Console" w:hAnsi="Lucida Console" w:cs="Lucida Console"/>
        </w:rPr>
        <w:t>redi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tor</w:t>
      </w:r>
    </w:p>
    <w:p w:rsidR="00F622C6" w:rsidRPr="00E968B8" w:rsidRDefault="00C613B0">
      <w:pPr>
        <w:spacing w:before="23"/>
        <w:ind w:left="5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5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lass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s:</w:t>
      </w:r>
      <w:r w:rsidRPr="00E968B8">
        <w:rPr>
          <w:rFonts w:ascii="Lucida Console" w:eastAsia="Lucida Console" w:hAnsi="Lucida Console" w:cs="Lucida Console"/>
          <w:spacing w:val="-10"/>
        </w:rPr>
        <w:t xml:space="preserve"> </w:t>
      </w:r>
      <w:r w:rsidRPr="00E968B8">
        <w:rPr>
          <w:rFonts w:ascii="Lucida Console" w:eastAsia="Lucida Console" w:hAnsi="Lucida Console" w:cs="Lucida Console"/>
        </w:rPr>
        <w:t>'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',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'</w:t>
      </w:r>
      <w:r w:rsidRPr="00E968B8">
        <w:rPr>
          <w:rFonts w:ascii="Lucida Console" w:eastAsia="Lucida Console" w:hAnsi="Lucida Console" w:cs="Lucida Console"/>
        </w:rPr>
        <w:t>B',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'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',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'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',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'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'</w:t>
      </w:r>
    </w:p>
    <w:p w:rsidR="00F622C6" w:rsidRPr="00E968B8" w:rsidRDefault="00F622C6">
      <w:pPr>
        <w:spacing w:before="11" w:line="240" w:lineRule="exact"/>
        <w:rPr>
          <w:sz w:val="24"/>
          <w:szCs w:val="24"/>
        </w:rPr>
      </w:pPr>
    </w:p>
    <w:p w:rsidR="00F622C6" w:rsidRPr="00E968B8" w:rsidRDefault="00C613B0">
      <w:pPr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No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pr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-pro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essi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g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Resam</w:t>
      </w:r>
      <w:r w:rsidRPr="00E968B8">
        <w:rPr>
          <w:rFonts w:ascii="Lucida Console" w:eastAsia="Lucida Console" w:hAnsi="Lucida Console" w:cs="Lucida Console"/>
          <w:spacing w:val="2"/>
        </w:rPr>
        <w:t>p</w:t>
      </w:r>
      <w:r w:rsidRPr="00E968B8">
        <w:rPr>
          <w:rFonts w:ascii="Lucida Console" w:eastAsia="Lucida Console" w:hAnsi="Lucida Console" w:cs="Lucida Console"/>
        </w:rPr>
        <w:t>ling:</w:t>
      </w:r>
      <w:r w:rsidRPr="00E968B8">
        <w:rPr>
          <w:rFonts w:ascii="Lucida Console" w:eastAsia="Lucida Console" w:hAnsi="Lucida Console" w:cs="Lucida Console"/>
          <w:spacing w:val="-11"/>
        </w:rPr>
        <w:t xml:space="preserve"> </w:t>
      </w:r>
      <w:r w:rsidRPr="00E968B8">
        <w:rPr>
          <w:rFonts w:ascii="Lucida Console" w:eastAsia="Lucida Console" w:hAnsi="Lucida Console" w:cs="Lucida Console"/>
        </w:rPr>
        <w:t>Cro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s-V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lidat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d</w:t>
      </w:r>
      <w:r w:rsidRPr="00E968B8">
        <w:rPr>
          <w:rFonts w:ascii="Lucida Console" w:eastAsia="Lucida Console" w:hAnsi="Lucida Console" w:cs="Lucida Console"/>
          <w:spacing w:val="-18"/>
        </w:rPr>
        <w:t xml:space="preserve"> </w:t>
      </w:r>
      <w:r w:rsidRPr="00E968B8">
        <w:rPr>
          <w:rFonts w:ascii="Lucida Console" w:eastAsia="Lucida Console" w:hAnsi="Lucida Console" w:cs="Lucida Console"/>
        </w:rPr>
        <w:t>(10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fol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)</w:t>
      </w:r>
    </w:p>
    <w:p w:rsidR="00F622C6" w:rsidRPr="00E968B8" w:rsidRDefault="00C613B0">
      <w:pPr>
        <w:spacing w:before="23" w:line="270" w:lineRule="auto"/>
        <w:ind w:left="140" w:right="16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Summa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y</w:t>
      </w:r>
      <w:r w:rsidRPr="00E968B8">
        <w:rPr>
          <w:rFonts w:ascii="Lucida Console" w:eastAsia="Lucida Console" w:hAnsi="Lucida Console" w:cs="Lucida Console"/>
          <w:spacing w:val="-8"/>
        </w:rPr>
        <w:t xml:space="preserve"> </w:t>
      </w:r>
      <w:r w:rsidRPr="00E968B8">
        <w:rPr>
          <w:rFonts w:ascii="Lucida Console" w:eastAsia="Lucida Console" w:hAnsi="Lucida Console" w:cs="Lucida Console"/>
        </w:rPr>
        <w:t>of samp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e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</w:rPr>
        <w:t>s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zes: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3</w:t>
      </w:r>
      <w:r w:rsidRPr="00E968B8">
        <w:rPr>
          <w:rFonts w:ascii="Lucida Console" w:eastAsia="Lucida Console" w:hAnsi="Lucida Console" w:cs="Lucida Console"/>
        </w:rPr>
        <w:t>602,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3600,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36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0,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35</w:t>
      </w:r>
      <w:r w:rsidRPr="00E968B8">
        <w:rPr>
          <w:rFonts w:ascii="Lucida Console" w:eastAsia="Lucida Console" w:hAnsi="Lucida Console" w:cs="Lucida Console"/>
          <w:spacing w:val="2"/>
        </w:rPr>
        <w:t>9</w:t>
      </w:r>
      <w:r w:rsidRPr="00E968B8">
        <w:rPr>
          <w:rFonts w:ascii="Lucida Console" w:eastAsia="Lucida Console" w:hAnsi="Lucida Console" w:cs="Lucida Console"/>
        </w:rPr>
        <w:t>9,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3</w:t>
      </w:r>
      <w:r w:rsidRPr="00E968B8">
        <w:rPr>
          <w:rFonts w:ascii="Lucida Console" w:eastAsia="Lucida Console" w:hAnsi="Lucida Console" w:cs="Lucida Console"/>
          <w:spacing w:val="2"/>
        </w:rPr>
        <w:t>6</w:t>
      </w:r>
      <w:r w:rsidRPr="00E968B8">
        <w:rPr>
          <w:rFonts w:ascii="Lucida Console" w:eastAsia="Lucida Console" w:hAnsi="Lucida Console" w:cs="Lucida Console"/>
        </w:rPr>
        <w:t>01,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3</w:t>
      </w:r>
      <w:r w:rsidRPr="00E968B8">
        <w:rPr>
          <w:rFonts w:ascii="Lucida Console" w:eastAsia="Lucida Console" w:hAnsi="Lucida Console" w:cs="Lucida Console"/>
        </w:rPr>
        <w:t>599,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... Resam</w:t>
      </w:r>
      <w:r w:rsidRPr="00E968B8">
        <w:rPr>
          <w:rFonts w:ascii="Lucida Console" w:eastAsia="Lucida Console" w:hAnsi="Lucida Console" w:cs="Lucida Console"/>
          <w:spacing w:val="2"/>
        </w:rPr>
        <w:t>p</w:t>
      </w:r>
      <w:r w:rsidRPr="00E968B8">
        <w:rPr>
          <w:rFonts w:ascii="Lucida Console" w:eastAsia="Lucida Console" w:hAnsi="Lucida Console" w:cs="Lucida Console"/>
        </w:rPr>
        <w:t>ling</w:t>
      </w:r>
      <w:r w:rsidRPr="00E968B8">
        <w:rPr>
          <w:rFonts w:ascii="Lucida Console" w:eastAsia="Lucida Console" w:hAnsi="Lucida Console" w:cs="Lucida Console"/>
          <w:spacing w:val="-10"/>
        </w:rPr>
        <w:t xml:space="preserve"> </w:t>
      </w:r>
      <w:r w:rsidRPr="00E968B8">
        <w:rPr>
          <w:rFonts w:ascii="Lucida Console" w:eastAsia="Lucida Console" w:hAnsi="Lucida Console" w:cs="Lucida Console"/>
        </w:rPr>
        <w:t>resu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ts</w:t>
      </w:r>
      <w:r w:rsidRPr="00E968B8">
        <w:rPr>
          <w:rFonts w:ascii="Lucida Console" w:eastAsia="Lucida Console" w:hAnsi="Lucida Console" w:cs="Lucida Console"/>
          <w:spacing w:val="-8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cross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tuni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g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</w:rPr>
        <w:t>pa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ame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ers:</w:t>
      </w:r>
    </w:p>
    <w:p w:rsidR="00F622C6" w:rsidRPr="00E968B8" w:rsidRDefault="00F622C6">
      <w:pPr>
        <w:spacing w:before="6" w:line="120" w:lineRule="exact"/>
        <w:rPr>
          <w:sz w:val="12"/>
          <w:szCs w:val="12"/>
        </w:rPr>
      </w:pPr>
    </w:p>
    <w:tbl>
      <w:tblPr>
        <w:tblW w:w="0" w:type="auto"/>
        <w:tblInd w:w="3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4"/>
        <w:gridCol w:w="1688"/>
        <w:gridCol w:w="1325"/>
        <w:gridCol w:w="1244"/>
      </w:tblGrid>
      <w:tr w:rsidR="00E968B8" w:rsidRPr="00E968B8">
        <w:trPr>
          <w:trHeight w:hRule="exact" w:val="536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max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d</w:t>
            </w:r>
            <w:r w:rsidRPr="00E968B8">
              <w:rPr>
                <w:rFonts w:ascii="Lucida Console" w:eastAsia="Lucida Console" w:hAnsi="Lucida Console" w:cs="Lucida Console"/>
              </w:rPr>
              <w:t>epth</w:t>
            </w:r>
          </w:p>
          <w:p w:rsidR="00F622C6" w:rsidRPr="00E968B8" w:rsidRDefault="00C613B0">
            <w:pPr>
              <w:spacing w:before="23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min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c</w:t>
            </w:r>
            <w:r w:rsidRPr="00E968B8">
              <w:rPr>
                <w:rFonts w:ascii="Lucida Console" w:eastAsia="Lucida Console" w:hAnsi="Lucida Console" w:cs="Lucida Console"/>
              </w:rPr>
              <w:t>rit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e</w:t>
            </w:r>
            <w:r w:rsidRPr="00E968B8">
              <w:rPr>
                <w:rFonts w:ascii="Lucida Console" w:eastAsia="Lucida Console" w:hAnsi="Lucida Console" w:cs="Lucida Console"/>
              </w:rPr>
              <w:t>r</w:t>
            </w:r>
            <w:r w:rsidRPr="00E968B8">
              <w:rPr>
                <w:rFonts w:ascii="Lucida Console" w:eastAsia="Lucida Console" w:hAnsi="Lucida Console" w:cs="Lucida Console"/>
                <w:spacing w:val="1"/>
              </w:rPr>
              <w:t>i</w:t>
            </w:r>
            <w:r w:rsidRPr="00E968B8">
              <w:rPr>
                <w:rFonts w:ascii="Lucida Console" w:eastAsia="Lucida Console" w:hAnsi="Lucida Console" w:cs="Lucida Console"/>
              </w:rPr>
              <w:t>on</w:t>
            </w:r>
          </w:p>
          <w:p w:rsidR="00F622C6" w:rsidRPr="00E968B8" w:rsidRDefault="00C613B0">
            <w:pPr>
              <w:spacing w:before="23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0.01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Accu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r</w:t>
            </w:r>
            <w:r w:rsidRPr="00E968B8">
              <w:rPr>
                <w:rFonts w:ascii="Lucida Console" w:eastAsia="Lucida Console" w:hAnsi="Lucida Console" w:cs="Lucida Console"/>
              </w:rPr>
              <w:t>acy</w:t>
            </w:r>
          </w:p>
          <w:p w:rsidR="00F622C6" w:rsidRPr="00E968B8" w:rsidRDefault="00C613B0">
            <w:pPr>
              <w:spacing w:before="23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0.59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9</w:t>
            </w:r>
            <w:r w:rsidRPr="00E968B8">
              <w:rPr>
                <w:rFonts w:ascii="Lucida Console" w:eastAsia="Lucida Console" w:hAnsi="Lucida Console" w:cs="Lucida Console"/>
              </w:rPr>
              <w:t>5049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Ka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p</w:t>
            </w:r>
            <w:r w:rsidRPr="00E968B8">
              <w:rPr>
                <w:rFonts w:ascii="Lucida Console" w:eastAsia="Lucida Console" w:hAnsi="Lucida Console" w:cs="Lucida Console"/>
              </w:rPr>
              <w:t>pa</w:t>
            </w:r>
          </w:p>
          <w:p w:rsidR="00F622C6" w:rsidRPr="00E968B8" w:rsidRDefault="00C613B0">
            <w:pPr>
              <w:spacing w:before="23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3</w:t>
            </w:r>
            <w:r w:rsidRPr="00E968B8">
              <w:rPr>
                <w:rFonts w:ascii="Lucida Console" w:eastAsia="Lucida Console" w:hAnsi="Lucida Console" w:cs="Lucida Console"/>
              </w:rPr>
              <w:t>914677</w:t>
            </w:r>
          </w:p>
        </w:tc>
      </w:tr>
      <w:tr w:rsidR="00E968B8" w:rsidRPr="00E968B8">
        <w:trPr>
          <w:trHeight w:hRule="exact" w:val="226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0.50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0.59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9</w:t>
            </w:r>
            <w:r w:rsidRPr="00E968B8">
              <w:rPr>
                <w:rFonts w:ascii="Lucida Console" w:eastAsia="Lucida Console" w:hAnsi="Lucida Console" w:cs="Lucida Console"/>
              </w:rPr>
              <w:t>5049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3</w:t>
            </w:r>
            <w:r w:rsidRPr="00E968B8">
              <w:rPr>
                <w:rFonts w:ascii="Lucida Console" w:eastAsia="Lucida Console" w:hAnsi="Lucida Console" w:cs="Lucida Console"/>
              </w:rPr>
              <w:t>914677</w:t>
            </w:r>
          </w:p>
        </w:tc>
      </w:tr>
      <w:tr w:rsidR="00E968B8" w:rsidRPr="00E968B8">
        <w:trPr>
          <w:trHeight w:hRule="exact" w:val="226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3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3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0.99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3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0.59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9</w:t>
            </w:r>
            <w:r w:rsidRPr="00E968B8">
              <w:rPr>
                <w:rFonts w:ascii="Lucida Console" w:eastAsia="Lucida Console" w:hAnsi="Lucida Console" w:cs="Lucida Console"/>
              </w:rPr>
              <w:t>5049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3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3</w:t>
            </w:r>
            <w:r w:rsidRPr="00E968B8">
              <w:rPr>
                <w:rFonts w:ascii="Lucida Console" w:eastAsia="Lucida Console" w:hAnsi="Lucida Console" w:cs="Lucida Console"/>
              </w:rPr>
              <w:t>914677</w:t>
            </w:r>
          </w:p>
        </w:tc>
      </w:tr>
      <w:tr w:rsidR="00E968B8" w:rsidRPr="00E968B8">
        <w:trPr>
          <w:trHeight w:hRule="exact" w:val="224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2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0.01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0.76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6</w:t>
            </w:r>
            <w:r w:rsidRPr="00E968B8">
              <w:rPr>
                <w:rFonts w:ascii="Lucida Console" w:eastAsia="Lucida Console" w:hAnsi="Lucida Console" w:cs="Lucida Console"/>
              </w:rPr>
              <w:t>6999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6</w:t>
            </w:r>
            <w:r w:rsidRPr="00E968B8">
              <w:rPr>
                <w:rFonts w:ascii="Lucida Console" w:eastAsia="Lucida Console" w:hAnsi="Lucida Console" w:cs="Lucida Console"/>
              </w:rPr>
              <w:t>506937</w:t>
            </w:r>
          </w:p>
        </w:tc>
      </w:tr>
      <w:tr w:rsidR="00E968B8" w:rsidRPr="00E968B8">
        <w:trPr>
          <w:trHeight w:hRule="exact" w:val="224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2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0.50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0.76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6</w:t>
            </w:r>
            <w:r w:rsidRPr="00E968B8">
              <w:rPr>
                <w:rFonts w:ascii="Lucida Console" w:eastAsia="Lucida Console" w:hAnsi="Lucida Console" w:cs="Lucida Console"/>
              </w:rPr>
              <w:t>6999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6</w:t>
            </w:r>
            <w:r w:rsidRPr="00E968B8">
              <w:rPr>
                <w:rFonts w:ascii="Lucida Console" w:eastAsia="Lucida Console" w:hAnsi="Lucida Console" w:cs="Lucida Console"/>
              </w:rPr>
              <w:t>506937</w:t>
            </w:r>
          </w:p>
        </w:tc>
      </w:tr>
      <w:tr w:rsidR="00E968B8" w:rsidRPr="00E968B8">
        <w:trPr>
          <w:trHeight w:hRule="exact" w:val="226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2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0.99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0.76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6</w:t>
            </w:r>
            <w:r w:rsidRPr="00E968B8">
              <w:rPr>
                <w:rFonts w:ascii="Lucida Console" w:eastAsia="Lucida Console" w:hAnsi="Lucida Console" w:cs="Lucida Console"/>
              </w:rPr>
              <w:t>6999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6</w:t>
            </w:r>
            <w:r w:rsidRPr="00E968B8">
              <w:rPr>
                <w:rFonts w:ascii="Lucida Console" w:eastAsia="Lucida Console" w:hAnsi="Lucida Console" w:cs="Lucida Console"/>
              </w:rPr>
              <w:t>506937</w:t>
            </w:r>
          </w:p>
        </w:tc>
      </w:tr>
      <w:tr w:rsidR="00E968B8" w:rsidRPr="00E968B8">
        <w:trPr>
          <w:trHeight w:hRule="exact" w:val="226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3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0.01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0.93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7515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8</w:t>
            </w:r>
            <w:r w:rsidRPr="00E968B8">
              <w:rPr>
                <w:rFonts w:ascii="Lucida Console" w:eastAsia="Lucida Console" w:hAnsi="Lucida Console" w:cs="Lucida Console"/>
              </w:rPr>
              <w:t>998373</w:t>
            </w:r>
          </w:p>
        </w:tc>
      </w:tr>
      <w:tr w:rsidR="00E968B8" w:rsidRPr="00E968B8">
        <w:trPr>
          <w:trHeight w:hRule="exact" w:val="224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3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0.50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0.93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7515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8</w:t>
            </w:r>
            <w:r w:rsidRPr="00E968B8">
              <w:rPr>
                <w:rFonts w:ascii="Lucida Console" w:eastAsia="Lucida Console" w:hAnsi="Lucida Console" w:cs="Lucida Console"/>
              </w:rPr>
              <w:t>998373</w:t>
            </w:r>
          </w:p>
        </w:tc>
      </w:tr>
      <w:tr w:rsidR="00E968B8" w:rsidRPr="00E968B8">
        <w:trPr>
          <w:trHeight w:hRule="exact" w:val="311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3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0.99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0.93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7515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8</w:t>
            </w:r>
            <w:r w:rsidRPr="00E968B8">
              <w:rPr>
                <w:rFonts w:ascii="Lucida Console" w:eastAsia="Lucida Console" w:hAnsi="Lucida Console" w:cs="Lucida Console"/>
              </w:rPr>
              <w:t>998373</w:t>
            </w:r>
          </w:p>
        </w:tc>
      </w:tr>
    </w:tbl>
    <w:p w:rsidR="00F622C6" w:rsidRPr="00E968B8" w:rsidRDefault="00F622C6">
      <w:pPr>
        <w:spacing w:before="1" w:line="140" w:lineRule="exact"/>
        <w:rPr>
          <w:sz w:val="15"/>
          <w:szCs w:val="15"/>
        </w:rPr>
      </w:pPr>
    </w:p>
    <w:p w:rsidR="00F622C6" w:rsidRPr="00E968B8" w:rsidRDefault="00C613B0">
      <w:pPr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Accur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cy</w:t>
      </w:r>
      <w:r w:rsidRPr="00E968B8">
        <w:rPr>
          <w:rFonts w:ascii="Lucida Console" w:eastAsia="Lucida Console" w:hAnsi="Lucida Console" w:cs="Lucida Console"/>
          <w:spacing w:val="-10"/>
        </w:rPr>
        <w:t xml:space="preserve"> </w:t>
      </w:r>
      <w:r w:rsidRPr="00E968B8">
        <w:rPr>
          <w:rFonts w:ascii="Lucida Console" w:eastAsia="Lucida Console" w:hAnsi="Lucida Console" w:cs="Lucida Console"/>
        </w:rPr>
        <w:t>w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s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us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d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to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sele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t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</w:rPr>
        <w:t>the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opt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mal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model</w:t>
      </w:r>
      <w:r w:rsidRPr="00E968B8">
        <w:rPr>
          <w:rFonts w:ascii="Lucida Console" w:eastAsia="Lucida Console" w:hAnsi="Lucida Console" w:cs="Lucida Console"/>
          <w:spacing w:val="-3"/>
        </w:rPr>
        <w:t xml:space="preserve"> </w:t>
      </w:r>
      <w:r w:rsidRPr="00E968B8">
        <w:rPr>
          <w:rFonts w:ascii="Lucida Console" w:eastAsia="Lucida Console" w:hAnsi="Lucida Console" w:cs="Lucida Console"/>
        </w:rPr>
        <w:t>using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the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lar</w:t>
      </w:r>
      <w:r w:rsidRPr="00E968B8">
        <w:rPr>
          <w:rFonts w:ascii="Lucida Console" w:eastAsia="Lucida Console" w:hAnsi="Lucida Console" w:cs="Lucida Console"/>
          <w:spacing w:val="2"/>
        </w:rPr>
        <w:t>g</w:t>
      </w:r>
      <w:r w:rsidRPr="00E968B8">
        <w:rPr>
          <w:rFonts w:ascii="Lucida Console" w:eastAsia="Lucida Console" w:hAnsi="Lucida Console" w:cs="Lucida Console"/>
        </w:rPr>
        <w:t>est</w:t>
      </w:r>
      <w:r w:rsidRPr="00E968B8">
        <w:rPr>
          <w:rFonts w:ascii="Lucida Console" w:eastAsia="Lucida Console" w:hAnsi="Lucida Console" w:cs="Lucida Console"/>
          <w:spacing w:val="-8"/>
        </w:rPr>
        <w:t xml:space="preserve"> </w:t>
      </w:r>
      <w:r w:rsidRPr="00E968B8">
        <w:rPr>
          <w:rFonts w:ascii="Lucida Console" w:eastAsia="Lucida Console" w:hAnsi="Lucida Console" w:cs="Lucida Console"/>
        </w:rPr>
        <w:t>v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lue.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The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nal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v</w:t>
      </w:r>
      <w:r w:rsidRPr="00E968B8">
        <w:rPr>
          <w:rFonts w:ascii="Lucida Console" w:eastAsia="Lucida Console" w:hAnsi="Lucida Console" w:cs="Lucida Console"/>
        </w:rPr>
        <w:t>alues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us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d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for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the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>odel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were</w:t>
      </w:r>
      <w:r w:rsidRPr="00E968B8">
        <w:rPr>
          <w:rFonts w:ascii="Lucida Console" w:eastAsia="Lucida Console" w:hAnsi="Lucida Console" w:cs="Lucida Console"/>
          <w:spacing w:val="-3"/>
        </w:rPr>
        <w:t xml:space="preserve"> </w:t>
      </w:r>
      <w:r w:rsidRPr="00E968B8">
        <w:rPr>
          <w:rFonts w:ascii="Lucida Console" w:eastAsia="Lucida Console" w:hAnsi="Lucida Console" w:cs="Lucida Console"/>
        </w:rPr>
        <w:t>maxd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pth</w:t>
      </w:r>
      <w:r w:rsidRPr="00E968B8">
        <w:rPr>
          <w:rFonts w:ascii="Lucida Console" w:eastAsia="Lucida Console" w:hAnsi="Lucida Console" w:cs="Lucida Console"/>
          <w:spacing w:val="-10"/>
        </w:rPr>
        <w:t xml:space="preserve"> </w:t>
      </w:r>
      <w:r w:rsidRPr="00E968B8">
        <w:rPr>
          <w:rFonts w:ascii="Lucida Console" w:eastAsia="Lucida Console" w:hAnsi="Lucida Console" w:cs="Lucida Console"/>
        </w:rPr>
        <w:t>=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3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a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d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ncrit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rion</w:t>
      </w:r>
      <w:r w:rsidRPr="00E968B8">
        <w:rPr>
          <w:rFonts w:ascii="Lucida Console" w:eastAsia="Lucida Console" w:hAnsi="Lucida Console" w:cs="Lucida Console"/>
          <w:spacing w:val="-11"/>
        </w:rPr>
        <w:t xml:space="preserve"> </w:t>
      </w:r>
      <w:r w:rsidRPr="00E968B8">
        <w:rPr>
          <w:rFonts w:ascii="Lucida Console" w:eastAsia="Lucida Console" w:hAnsi="Lucida Console" w:cs="Lucida Console"/>
        </w:rPr>
        <w:t>=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0.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1</w:t>
      </w:r>
    </w:p>
    <w:p w:rsidR="00F622C6" w:rsidRPr="00E968B8" w:rsidRDefault="00C613B0">
      <w:pPr>
        <w:spacing w:before="23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.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  <w:sectPr w:rsidR="00F622C6" w:rsidRPr="00E968B8">
          <w:headerReference w:type="default" r:id="rId31"/>
          <w:footerReference w:type="default" r:id="rId32"/>
          <w:pgSz w:w="12240" w:h="15840"/>
          <w:pgMar w:top="1480" w:right="1420" w:bottom="280" w:left="1300" w:header="0" w:footer="0" w:gutter="0"/>
          <w:cols w:space="720"/>
        </w:sect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#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ke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p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edic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ions</w:t>
      </w:r>
    </w:p>
    <w:p w:rsidR="00F622C6" w:rsidRPr="00E968B8" w:rsidRDefault="00F622C6">
      <w:pPr>
        <w:spacing w:before="2" w:line="100" w:lineRule="exact"/>
        <w:rPr>
          <w:sz w:val="10"/>
          <w:szCs w:val="10"/>
        </w:rPr>
      </w:pPr>
    </w:p>
    <w:p w:rsidR="00F622C6" w:rsidRPr="00E968B8" w:rsidRDefault="00C613B0">
      <w:pPr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pre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icti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ns&lt;-</w:t>
      </w:r>
      <w:r w:rsidRPr="00E968B8">
        <w:rPr>
          <w:rFonts w:ascii="Lucida Console" w:eastAsia="Lucida Console" w:hAnsi="Lucida Console" w:cs="Lucida Console"/>
          <w:spacing w:val="-14"/>
        </w:rPr>
        <w:t xml:space="preserve"> </w:t>
      </w:r>
      <w:r w:rsidRPr="00E968B8">
        <w:rPr>
          <w:rFonts w:ascii="Lucida Console" w:eastAsia="Lucida Console" w:hAnsi="Lucida Console" w:cs="Lucida Console"/>
        </w:rPr>
        <w:t>pre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ict(m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del,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ataT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st)</w:t>
      </w:r>
    </w:p>
    <w:p w:rsidR="00F622C6" w:rsidRPr="00E968B8" w:rsidRDefault="00C613B0">
      <w:pPr>
        <w:spacing w:before="26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#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a</w:t>
      </w:r>
      <w:r w:rsidRPr="00E968B8">
        <w:rPr>
          <w:rFonts w:ascii="Lucida Console" w:eastAsia="Lucida Console" w:hAnsi="Lucida Console" w:cs="Lucida Console"/>
          <w:spacing w:val="2"/>
        </w:rPr>
        <w:t>p</w:t>
      </w:r>
      <w:r w:rsidRPr="00E968B8">
        <w:rPr>
          <w:rFonts w:ascii="Lucida Console" w:eastAsia="Lucida Console" w:hAnsi="Lucida Console" w:cs="Lucida Console"/>
        </w:rPr>
        <w:t>pend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pred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cti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ns</w:t>
      </w:r>
    </w:p>
    <w:p w:rsidR="00F622C6" w:rsidRPr="00E968B8" w:rsidRDefault="00C613B0">
      <w:pPr>
        <w:spacing w:before="23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pre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&lt;-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</w:rPr>
        <w:t>c</w:t>
      </w:r>
      <w:r w:rsidRPr="00E968B8">
        <w:rPr>
          <w:rFonts w:ascii="Lucida Console" w:eastAsia="Lucida Console" w:hAnsi="Lucida Console" w:cs="Lucida Console"/>
          <w:spacing w:val="2"/>
        </w:rPr>
        <w:t>b</w:t>
      </w:r>
      <w:r w:rsidRPr="00E968B8">
        <w:rPr>
          <w:rFonts w:ascii="Lucida Console" w:eastAsia="Lucida Console" w:hAnsi="Lucida Console" w:cs="Lucida Console"/>
        </w:rPr>
        <w:t>ind(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ata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est,p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edic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ions)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#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s</w:t>
      </w:r>
      <w:r w:rsidRPr="00E968B8">
        <w:rPr>
          <w:rFonts w:ascii="Lucida Console" w:eastAsia="Lucida Console" w:hAnsi="Lucida Console" w:cs="Lucida Console"/>
          <w:spacing w:val="2"/>
        </w:rPr>
        <w:t>u</w:t>
      </w:r>
      <w:r w:rsidRPr="00E968B8">
        <w:rPr>
          <w:rFonts w:ascii="Lucida Console" w:eastAsia="Lucida Console" w:hAnsi="Lucida Console" w:cs="Lucida Console"/>
        </w:rPr>
        <w:t>mmar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ze</w:t>
      </w:r>
      <w:r w:rsidRPr="00E968B8">
        <w:rPr>
          <w:rFonts w:ascii="Lucida Console" w:eastAsia="Lucida Console" w:hAnsi="Lucida Console" w:cs="Lucida Console"/>
          <w:spacing w:val="-11"/>
        </w:rPr>
        <w:t xml:space="preserve"> </w:t>
      </w:r>
      <w:r w:rsidRPr="00E968B8">
        <w:rPr>
          <w:rFonts w:ascii="Lucida Console" w:eastAsia="Lucida Console" w:hAnsi="Lucida Console" w:cs="Lucida Console"/>
        </w:rPr>
        <w:t>r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sul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s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con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>usio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Matr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x&lt;-</w:t>
      </w:r>
      <w:r w:rsidRPr="00E968B8">
        <w:rPr>
          <w:rFonts w:ascii="Lucida Console" w:eastAsia="Lucida Console" w:hAnsi="Lucida Console" w:cs="Lucida Console"/>
          <w:spacing w:val="-18"/>
        </w:rPr>
        <w:t xml:space="preserve"> </w:t>
      </w:r>
      <w:r w:rsidRPr="00E968B8">
        <w:rPr>
          <w:rFonts w:ascii="Lucida Console" w:eastAsia="Lucida Console" w:hAnsi="Lucida Console" w:cs="Lucida Console"/>
        </w:rPr>
        <w:t>confu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ionM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trix</w:t>
      </w:r>
      <w:r w:rsidRPr="00E968B8">
        <w:rPr>
          <w:rFonts w:ascii="Lucida Console" w:eastAsia="Lucida Console" w:hAnsi="Lucida Console" w:cs="Lucida Console"/>
          <w:spacing w:val="2"/>
        </w:rPr>
        <w:t>(</w:t>
      </w:r>
      <w:r w:rsidRPr="00E968B8">
        <w:rPr>
          <w:rFonts w:ascii="Lucida Console" w:eastAsia="Lucida Console" w:hAnsi="Lucida Console" w:cs="Lucida Console"/>
        </w:rPr>
        <w:t>pre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$pred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ctio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s,pr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d$c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asse)</w:t>
      </w:r>
    </w:p>
    <w:p w:rsidR="00F622C6" w:rsidRPr="00E968B8" w:rsidRDefault="00C613B0">
      <w:pPr>
        <w:spacing w:before="23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con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>usio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Matr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x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Confu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ion</w:t>
      </w:r>
      <w:r w:rsidRPr="00E968B8">
        <w:rPr>
          <w:rFonts w:ascii="Lucida Console" w:eastAsia="Lucida Console" w:hAnsi="Lucida Console" w:cs="Lucida Console"/>
          <w:spacing w:val="-11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>atrix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and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Stat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stics</w:t>
      </w:r>
    </w:p>
    <w:p w:rsidR="00F622C6" w:rsidRPr="00E968B8" w:rsidRDefault="00F622C6">
      <w:pPr>
        <w:spacing w:before="11" w:line="240" w:lineRule="exact"/>
        <w:rPr>
          <w:sz w:val="24"/>
          <w:szCs w:val="24"/>
        </w:rPr>
      </w:pPr>
    </w:p>
    <w:p w:rsidR="00F622C6" w:rsidRPr="00E968B8" w:rsidRDefault="00C613B0">
      <w:pPr>
        <w:ind w:left="1343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efer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nce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662"/>
        <w:gridCol w:w="603"/>
        <w:gridCol w:w="603"/>
        <w:gridCol w:w="602"/>
        <w:gridCol w:w="521"/>
      </w:tblGrid>
      <w:tr w:rsidR="00E968B8" w:rsidRPr="00E968B8">
        <w:trPr>
          <w:trHeight w:hRule="exact" w:val="236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23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Predi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c</w:t>
            </w:r>
            <w:r w:rsidRPr="00E968B8">
              <w:rPr>
                <w:rFonts w:ascii="Lucida Console" w:eastAsia="Lucida Console" w:hAnsi="Lucida Console" w:cs="Lucida Console"/>
              </w:rPr>
              <w:t>tion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23"/>
              <w:ind w:left="4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A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23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B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23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C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23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D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23"/>
              <w:ind w:right="40"/>
              <w:jc w:val="right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E</w:t>
            </w:r>
          </w:p>
        </w:tc>
      </w:tr>
      <w:tr w:rsidR="00E968B8" w:rsidRPr="00E968B8">
        <w:trPr>
          <w:trHeight w:hRule="exact" w:val="226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right="61"/>
              <w:jc w:val="right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A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1028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right="40"/>
              <w:jc w:val="right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0</w:t>
            </w:r>
          </w:p>
        </w:tc>
      </w:tr>
      <w:tr w:rsidR="00E968B8" w:rsidRPr="00E968B8">
        <w:trPr>
          <w:trHeight w:hRule="exact" w:val="226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right="61"/>
              <w:jc w:val="right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B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901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right="40"/>
              <w:jc w:val="right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0</w:t>
            </w:r>
          </w:p>
        </w:tc>
      </w:tr>
      <w:tr w:rsidR="00E968B8" w:rsidRPr="00E968B8">
        <w:trPr>
          <w:trHeight w:hRule="exact" w:val="224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right="61"/>
              <w:jc w:val="right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C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112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right="40"/>
              <w:jc w:val="right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0</w:t>
            </w:r>
          </w:p>
        </w:tc>
      </w:tr>
      <w:tr w:rsidR="00E968B8" w:rsidRPr="00E968B8">
        <w:trPr>
          <w:trHeight w:hRule="exact" w:val="225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right="61"/>
              <w:jc w:val="right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D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4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right="40"/>
              <w:jc w:val="right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0</w:t>
            </w:r>
          </w:p>
        </w:tc>
      </w:tr>
      <w:tr w:rsidR="00E968B8" w:rsidRPr="00E968B8">
        <w:trPr>
          <w:trHeight w:hRule="exact" w:val="313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3"/>
              <w:ind w:right="61"/>
              <w:jc w:val="right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E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3"/>
              <w:ind w:left="4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3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3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3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212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3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967</w:t>
            </w:r>
          </w:p>
        </w:tc>
      </w:tr>
    </w:tbl>
    <w:p w:rsidR="00F622C6" w:rsidRPr="00E968B8" w:rsidRDefault="00F622C6">
      <w:pPr>
        <w:spacing w:before="1" w:line="140" w:lineRule="exact"/>
        <w:rPr>
          <w:sz w:val="15"/>
          <w:szCs w:val="15"/>
        </w:rPr>
      </w:pPr>
    </w:p>
    <w:p w:rsidR="00F622C6" w:rsidRPr="00E968B8" w:rsidRDefault="00C613B0">
      <w:pPr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Overa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l</w:t>
      </w:r>
      <w:r w:rsidRPr="00E968B8">
        <w:rPr>
          <w:rFonts w:ascii="Lucida Console" w:eastAsia="Lucida Console" w:hAnsi="Lucida Console" w:cs="Lucida Console"/>
          <w:spacing w:val="-8"/>
        </w:rPr>
        <w:t xml:space="preserve"> </w:t>
      </w:r>
      <w:r w:rsidRPr="00E968B8">
        <w:rPr>
          <w:rFonts w:ascii="Lucida Console" w:eastAsia="Lucida Console" w:hAnsi="Lucida Console" w:cs="Lucida Console"/>
        </w:rPr>
        <w:t>St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tist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cs</w:t>
      </w:r>
    </w:p>
    <w:p w:rsidR="00F622C6" w:rsidRPr="00E968B8" w:rsidRDefault="00F622C6">
      <w:pPr>
        <w:spacing w:before="9" w:line="240" w:lineRule="exact"/>
        <w:rPr>
          <w:sz w:val="24"/>
          <w:szCs w:val="24"/>
        </w:rPr>
      </w:pPr>
    </w:p>
    <w:p w:rsidR="00F622C6" w:rsidRPr="00E968B8" w:rsidRDefault="00C613B0">
      <w:pPr>
        <w:ind w:left="1945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ccu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acy</w:t>
      </w:r>
      <w:r w:rsidRPr="00E968B8">
        <w:rPr>
          <w:rFonts w:ascii="Lucida Console" w:eastAsia="Lucida Console" w:hAnsi="Lucida Console" w:cs="Lucida Console"/>
          <w:spacing w:val="-10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0.93</w:t>
      </w:r>
      <w:r w:rsidRPr="00E968B8">
        <w:rPr>
          <w:rFonts w:ascii="Lucida Console" w:eastAsia="Lucida Console" w:hAnsi="Lucida Console" w:cs="Lucida Console"/>
          <w:spacing w:val="2"/>
        </w:rPr>
        <w:t>4</w:t>
      </w:r>
      <w:r w:rsidRPr="00E968B8">
        <w:rPr>
          <w:rFonts w:ascii="Lucida Console" w:eastAsia="Lucida Console" w:hAnsi="Lucida Console" w:cs="Lucida Console"/>
        </w:rPr>
        <w:t>2</w:t>
      </w:r>
    </w:p>
    <w:p w:rsidR="00F622C6" w:rsidRPr="00E968B8" w:rsidRDefault="00C613B0">
      <w:pPr>
        <w:spacing w:before="25" w:line="270" w:lineRule="auto"/>
        <w:ind w:left="620" w:right="4410" w:firstLine="1567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95%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CI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(0.9</w:t>
      </w:r>
      <w:r w:rsidRPr="00E968B8">
        <w:rPr>
          <w:rFonts w:ascii="Lucida Console" w:eastAsia="Lucida Console" w:hAnsi="Lucida Console" w:cs="Lucida Console"/>
          <w:spacing w:val="2"/>
        </w:rPr>
        <w:t>2</w:t>
      </w:r>
      <w:r w:rsidRPr="00E968B8">
        <w:rPr>
          <w:rFonts w:ascii="Lucida Console" w:eastAsia="Lucida Console" w:hAnsi="Lucida Console" w:cs="Lucida Console"/>
        </w:rPr>
        <w:t>5,</w:t>
      </w:r>
      <w:r w:rsidRPr="00E968B8">
        <w:rPr>
          <w:rFonts w:ascii="Lucida Console" w:eastAsia="Lucida Console" w:hAnsi="Lucida Console" w:cs="Lucida Console"/>
          <w:spacing w:val="-8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942</w:t>
      </w:r>
      <w:r w:rsidRPr="00E968B8">
        <w:rPr>
          <w:rFonts w:ascii="Lucida Console" w:eastAsia="Lucida Console" w:hAnsi="Lucida Console" w:cs="Lucida Console"/>
          <w:spacing w:val="2"/>
        </w:rPr>
        <w:t>5</w:t>
      </w:r>
      <w:r w:rsidRPr="00E968B8">
        <w:rPr>
          <w:rFonts w:ascii="Lucida Console" w:eastAsia="Lucida Console" w:hAnsi="Lucida Console" w:cs="Lucida Console"/>
        </w:rPr>
        <w:t>) No Inf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rmat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on</w:t>
      </w:r>
      <w:r w:rsidRPr="00E968B8">
        <w:rPr>
          <w:rFonts w:ascii="Lucida Console" w:eastAsia="Lucida Console" w:hAnsi="Lucida Console" w:cs="Lucida Console"/>
          <w:spacing w:val="-13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ate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0.31</w:t>
      </w:r>
      <w:r w:rsidRPr="00E968B8">
        <w:rPr>
          <w:rFonts w:ascii="Lucida Console" w:eastAsia="Lucida Console" w:hAnsi="Lucida Console" w:cs="Lucida Console"/>
          <w:spacing w:val="2"/>
        </w:rPr>
        <w:t>9</w:t>
      </w:r>
      <w:r w:rsidRPr="00E968B8">
        <w:rPr>
          <w:rFonts w:ascii="Lucida Console" w:eastAsia="Lucida Console" w:hAnsi="Lucida Console" w:cs="Lucida Console"/>
        </w:rPr>
        <w:t>3</w:t>
      </w:r>
    </w:p>
    <w:p w:rsidR="00F622C6" w:rsidRPr="00E968B8" w:rsidRDefault="00C613B0">
      <w:pPr>
        <w:spacing w:line="180" w:lineRule="exact"/>
        <w:ind w:left="6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P</w:t>
      </w:r>
      <w:r w:rsidRPr="00E968B8">
        <w:rPr>
          <w:rFonts w:ascii="Lucida Console" w:eastAsia="Lucida Console" w:hAnsi="Lucida Console" w:cs="Lucida Console"/>
          <w:spacing w:val="2"/>
        </w:rPr>
        <w:t>-</w:t>
      </w:r>
      <w:r w:rsidRPr="00E968B8">
        <w:rPr>
          <w:rFonts w:ascii="Lucida Console" w:eastAsia="Lucida Console" w:hAnsi="Lucida Console" w:cs="Lucida Console"/>
        </w:rPr>
        <w:t>Value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[Acc</w:t>
      </w:r>
      <w:r w:rsidRPr="00E968B8">
        <w:rPr>
          <w:rFonts w:ascii="Lucida Console" w:eastAsia="Lucida Console" w:hAnsi="Lucida Console" w:cs="Lucida Console"/>
          <w:spacing w:val="-3"/>
        </w:rPr>
        <w:t xml:space="preserve"> </w:t>
      </w: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IR]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&lt;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2.</w:t>
      </w:r>
      <w:r w:rsidRPr="00E968B8">
        <w:rPr>
          <w:rFonts w:ascii="Lucida Console" w:eastAsia="Lucida Console" w:hAnsi="Lucida Console" w:cs="Lucida Console"/>
          <w:spacing w:val="2"/>
        </w:rPr>
        <w:t>2</w:t>
      </w:r>
      <w:r w:rsidRPr="00E968B8">
        <w:rPr>
          <w:rFonts w:ascii="Lucida Console" w:eastAsia="Lucida Console" w:hAnsi="Lucida Console" w:cs="Lucida Console"/>
        </w:rPr>
        <w:t>e-16</w:t>
      </w:r>
    </w:p>
    <w:p w:rsidR="00F622C6" w:rsidRPr="00E968B8" w:rsidRDefault="00F622C6">
      <w:pPr>
        <w:spacing w:before="11" w:line="240" w:lineRule="exact"/>
        <w:rPr>
          <w:sz w:val="24"/>
          <w:szCs w:val="24"/>
        </w:rPr>
      </w:pPr>
    </w:p>
    <w:p w:rsidR="00F622C6" w:rsidRPr="00E968B8" w:rsidRDefault="00C613B0">
      <w:pPr>
        <w:ind w:left="2308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K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ppa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0.90</w:t>
      </w:r>
      <w:r w:rsidRPr="00E968B8">
        <w:rPr>
          <w:rFonts w:ascii="Lucida Console" w:eastAsia="Lucida Console" w:hAnsi="Lucida Console" w:cs="Lucida Console"/>
          <w:spacing w:val="2"/>
        </w:rPr>
        <w:t>7</w:t>
      </w:r>
      <w:r w:rsidRPr="00E968B8">
        <w:rPr>
          <w:rFonts w:ascii="Lucida Console" w:eastAsia="Lucida Console" w:hAnsi="Lucida Console" w:cs="Lucida Console"/>
        </w:rPr>
        <w:t>1</w:t>
      </w:r>
    </w:p>
    <w:p w:rsidR="00F622C6" w:rsidRPr="00E968B8" w:rsidRDefault="00C613B0">
      <w:pPr>
        <w:spacing w:before="25"/>
        <w:ind w:left="26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Mcne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>ar's</w:t>
      </w:r>
      <w:r w:rsidRPr="00E968B8">
        <w:rPr>
          <w:rFonts w:ascii="Lucida Console" w:eastAsia="Lucida Console" w:hAnsi="Lucida Console" w:cs="Lucida Console"/>
          <w:spacing w:val="-9"/>
        </w:rPr>
        <w:t xml:space="preserve"> </w:t>
      </w:r>
      <w:r w:rsidRPr="00E968B8">
        <w:rPr>
          <w:rFonts w:ascii="Lucida Console" w:eastAsia="Lucida Console" w:hAnsi="Lucida Console" w:cs="Lucida Console"/>
        </w:rPr>
        <w:t>Test</w:t>
      </w:r>
      <w:r w:rsidRPr="00E968B8">
        <w:rPr>
          <w:rFonts w:ascii="Lucida Console" w:eastAsia="Lucida Console" w:hAnsi="Lucida Console" w:cs="Lucida Console"/>
          <w:spacing w:val="-3"/>
        </w:rPr>
        <w:t xml:space="preserve"> </w:t>
      </w:r>
      <w:r w:rsidRPr="00E968B8">
        <w:rPr>
          <w:rFonts w:ascii="Lucida Console" w:eastAsia="Lucida Console" w:hAnsi="Lucida Console" w:cs="Lucida Console"/>
        </w:rPr>
        <w:t>P-V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lue</w:t>
      </w:r>
      <w:r w:rsidRPr="00E968B8">
        <w:rPr>
          <w:rFonts w:ascii="Lucida Console" w:eastAsia="Lucida Console" w:hAnsi="Lucida Console" w:cs="Lucida Console"/>
          <w:spacing w:val="-8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NA</w:t>
      </w:r>
    </w:p>
    <w:p w:rsidR="00F622C6" w:rsidRPr="00E968B8" w:rsidRDefault="00F622C6">
      <w:pPr>
        <w:spacing w:before="9" w:line="140" w:lineRule="exact"/>
        <w:rPr>
          <w:sz w:val="14"/>
          <w:szCs w:val="14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5"/>
        <w:gridCol w:w="844"/>
        <w:gridCol w:w="1084"/>
        <w:gridCol w:w="1085"/>
        <w:gridCol w:w="1085"/>
        <w:gridCol w:w="1084"/>
        <w:gridCol w:w="1064"/>
      </w:tblGrid>
      <w:tr w:rsidR="00E968B8" w:rsidRPr="00E968B8">
        <w:trPr>
          <w:trHeight w:hRule="exact" w:val="299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Stati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s</w:t>
            </w:r>
            <w:r w:rsidRPr="00E968B8">
              <w:rPr>
                <w:rFonts w:ascii="Lucida Console" w:eastAsia="Lucida Console" w:hAnsi="Lucida Console" w:cs="Lucida Console"/>
              </w:rPr>
              <w:t>tics</w:t>
            </w:r>
            <w:r w:rsidRPr="00E968B8">
              <w:rPr>
                <w:rFonts w:ascii="Lucida Console" w:eastAsia="Lucida Console" w:hAnsi="Lucida Console" w:cs="Lucida Console"/>
                <w:spacing w:val="-10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by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6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C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l</w:t>
            </w:r>
            <w:r w:rsidRPr="00E968B8">
              <w:rPr>
                <w:rFonts w:ascii="Lucida Console" w:eastAsia="Lucida Console" w:hAnsi="Lucida Console" w:cs="Lucida Console"/>
              </w:rPr>
              <w:t>ass: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F622C6"/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F622C6"/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F622C6"/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F622C6"/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F622C6"/>
        </w:tc>
      </w:tr>
    </w:tbl>
    <w:p w:rsidR="00F622C6" w:rsidRPr="00E968B8" w:rsidRDefault="00F622C6">
      <w:pPr>
        <w:spacing w:before="2" w:line="40" w:lineRule="exact"/>
        <w:rPr>
          <w:sz w:val="5"/>
          <w:szCs w:val="5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8"/>
        <w:gridCol w:w="1084"/>
        <w:gridCol w:w="1085"/>
        <w:gridCol w:w="1085"/>
        <w:gridCol w:w="1084"/>
        <w:gridCol w:w="1064"/>
      </w:tblGrid>
      <w:tr w:rsidR="00E968B8" w:rsidRPr="00E968B8">
        <w:trPr>
          <w:trHeight w:hRule="exact" w:val="536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F622C6">
            <w:pPr>
              <w:spacing w:before="3" w:line="120" w:lineRule="exact"/>
              <w:rPr>
                <w:sz w:val="12"/>
                <w:szCs w:val="12"/>
              </w:rPr>
            </w:pPr>
          </w:p>
          <w:p w:rsidR="00F622C6" w:rsidRPr="00E968B8" w:rsidRDefault="00F622C6">
            <w:pPr>
              <w:spacing w:line="200" w:lineRule="exact"/>
            </w:pPr>
          </w:p>
          <w:p w:rsidR="00F622C6" w:rsidRPr="00E968B8" w:rsidRDefault="00C613B0">
            <w:pPr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Sensi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t</w:t>
            </w:r>
            <w:r w:rsidRPr="00E968B8">
              <w:rPr>
                <w:rFonts w:ascii="Lucida Console" w:eastAsia="Lucida Console" w:hAnsi="Lucida Console" w:cs="Lucida Console"/>
              </w:rPr>
              <w:t>ivity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6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Clas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s</w:t>
            </w:r>
            <w:r w:rsidRPr="00E968B8">
              <w:rPr>
                <w:rFonts w:ascii="Lucida Console" w:eastAsia="Lucida Console" w:hAnsi="Lucida Console" w:cs="Lucida Console"/>
              </w:rPr>
              <w:t>:</w:t>
            </w:r>
            <w:r w:rsidRPr="00E968B8">
              <w:rPr>
                <w:rFonts w:ascii="Lucida Console" w:eastAsia="Lucida Console" w:hAnsi="Lucida Console" w:cs="Lucida Console"/>
                <w:spacing w:val="-7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A</w:t>
            </w:r>
          </w:p>
          <w:p w:rsidR="00F622C6" w:rsidRPr="00E968B8" w:rsidRDefault="00C613B0">
            <w:pPr>
              <w:spacing w:before="23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6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spacing w:val="2"/>
              </w:rPr>
              <w:t>C</w:t>
            </w:r>
            <w:r w:rsidRPr="00E968B8">
              <w:rPr>
                <w:rFonts w:ascii="Lucida Console" w:eastAsia="Lucida Console" w:hAnsi="Lucida Console" w:cs="Lucida Console"/>
              </w:rPr>
              <w:t>lass:</w:t>
            </w:r>
            <w:r w:rsidRPr="00E968B8">
              <w:rPr>
                <w:rFonts w:ascii="Lucida Console" w:eastAsia="Lucida Console" w:hAnsi="Lucida Console" w:cs="Lucida Console"/>
                <w:spacing w:val="-5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B</w:t>
            </w:r>
          </w:p>
          <w:p w:rsidR="00F622C6" w:rsidRPr="00E968B8" w:rsidRDefault="00C613B0">
            <w:pPr>
              <w:spacing w:before="23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25" w:right="25"/>
              <w:jc w:val="center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spacing w:val="2"/>
              </w:rPr>
              <w:t>C</w:t>
            </w:r>
            <w:r w:rsidRPr="00E968B8">
              <w:rPr>
                <w:rFonts w:ascii="Lucida Console" w:eastAsia="Lucida Console" w:hAnsi="Lucida Console" w:cs="Lucida Console"/>
              </w:rPr>
              <w:t>lass:</w:t>
            </w:r>
            <w:r w:rsidRPr="00E968B8">
              <w:rPr>
                <w:rFonts w:ascii="Lucida Console" w:eastAsia="Lucida Console" w:hAnsi="Lucida Console" w:cs="Lucida Console"/>
                <w:spacing w:val="-4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  <w:w w:val="99"/>
              </w:rPr>
              <w:t>C</w:t>
            </w:r>
          </w:p>
          <w:p w:rsidR="00F622C6" w:rsidRPr="00E968B8" w:rsidRDefault="00C613B0">
            <w:pPr>
              <w:spacing w:before="23"/>
              <w:ind w:left="147" w:right="26"/>
              <w:jc w:val="center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1.000</w:t>
            </w:r>
            <w:r w:rsidRPr="00E968B8">
              <w:rPr>
                <w:rFonts w:ascii="Lucida Console" w:eastAsia="Lucida Console" w:hAnsi="Lucida Console" w:cs="Lucida Console"/>
                <w:spacing w:val="2"/>
                <w:w w:val="99"/>
              </w:rPr>
              <w:t>0</w:t>
            </w:r>
            <w:r w:rsidRPr="00E968B8">
              <w:rPr>
                <w:rFonts w:ascii="Lucida Console" w:eastAsia="Lucida Console" w:hAnsi="Lucida Console" w:cs="Lucida Console"/>
                <w:w w:val="99"/>
              </w:rPr>
              <w:t>0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25" w:right="26"/>
              <w:jc w:val="center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Cl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a</w:t>
            </w:r>
            <w:r w:rsidRPr="00E968B8">
              <w:rPr>
                <w:rFonts w:ascii="Lucida Console" w:eastAsia="Lucida Console" w:hAnsi="Lucida Console" w:cs="Lucida Console"/>
              </w:rPr>
              <w:t>ss:</w:t>
            </w:r>
            <w:r w:rsidRPr="00E968B8">
              <w:rPr>
                <w:rFonts w:ascii="Lucida Console" w:eastAsia="Lucida Console" w:hAnsi="Lucida Console" w:cs="Lucida Console"/>
                <w:spacing w:val="-7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  <w:w w:val="99"/>
              </w:rPr>
              <w:t>D</w:t>
            </w:r>
          </w:p>
          <w:p w:rsidR="00F622C6" w:rsidRPr="00E968B8" w:rsidRDefault="00C613B0">
            <w:pPr>
              <w:spacing w:before="23"/>
              <w:ind w:left="145" w:right="26"/>
              <w:jc w:val="center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0</w:t>
            </w:r>
            <w:r w:rsidRPr="00E968B8">
              <w:rPr>
                <w:rFonts w:ascii="Lucida Console" w:eastAsia="Lucida Console" w:hAnsi="Lucida Console" w:cs="Lucida Console"/>
                <w:spacing w:val="2"/>
                <w:w w:val="99"/>
              </w:rPr>
              <w:t>.</w:t>
            </w:r>
            <w:r w:rsidRPr="00E968B8">
              <w:rPr>
                <w:rFonts w:ascii="Lucida Console" w:eastAsia="Lucida Console" w:hAnsi="Lucida Console" w:cs="Lucida Console"/>
                <w:w w:val="99"/>
              </w:rPr>
              <w:t>00000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Cl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a</w:t>
            </w:r>
            <w:r w:rsidRPr="00E968B8">
              <w:rPr>
                <w:rFonts w:ascii="Lucida Console" w:eastAsia="Lucida Console" w:hAnsi="Lucida Console" w:cs="Lucida Console"/>
              </w:rPr>
              <w:t>ss:</w:t>
            </w:r>
            <w:r w:rsidRPr="00E968B8">
              <w:rPr>
                <w:rFonts w:ascii="Lucida Console" w:eastAsia="Lucida Console" w:hAnsi="Lucida Console" w:cs="Lucida Console"/>
                <w:spacing w:val="-7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E</w:t>
            </w:r>
          </w:p>
          <w:p w:rsidR="00F622C6" w:rsidRPr="00E968B8" w:rsidRDefault="00C613B0">
            <w:pPr>
              <w:spacing w:before="23"/>
              <w:ind w:left="30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spacing w:val="2"/>
              </w:rPr>
              <w:t>1</w:t>
            </w:r>
            <w:r w:rsidRPr="00E968B8">
              <w:rPr>
                <w:rFonts w:ascii="Lucida Console" w:eastAsia="Lucida Console" w:hAnsi="Lucida Console" w:cs="Lucida Console"/>
              </w:rPr>
              <w:t>.0000</w:t>
            </w:r>
          </w:p>
        </w:tc>
      </w:tr>
      <w:tr w:rsidR="00E968B8" w:rsidRPr="00E968B8">
        <w:trPr>
          <w:trHeight w:hRule="exact" w:val="226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Speci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f</w:t>
            </w:r>
            <w:r w:rsidRPr="00E968B8">
              <w:rPr>
                <w:rFonts w:ascii="Lucida Console" w:eastAsia="Lucida Console" w:hAnsi="Lucida Console" w:cs="Lucida Console"/>
              </w:rPr>
              <w:t>icity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1.000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8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.</w:t>
            </w:r>
            <w:r w:rsidRPr="00E968B8">
              <w:rPr>
                <w:rFonts w:ascii="Lucida Console" w:eastAsia="Lucida Console" w:hAnsi="Lucida Console" w:cs="Lucida Console"/>
              </w:rPr>
              <w:t>00000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.9059</w:t>
            </w:r>
          </w:p>
        </w:tc>
      </w:tr>
      <w:tr w:rsidR="00E968B8" w:rsidRPr="00E968B8">
        <w:trPr>
          <w:trHeight w:hRule="exact" w:val="226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Pos</w:t>
            </w:r>
            <w:r w:rsidRPr="00E968B8">
              <w:rPr>
                <w:rFonts w:ascii="Lucida Console" w:eastAsia="Lucida Console" w:hAnsi="Lucida Console" w:cs="Lucida Console"/>
                <w:spacing w:val="-4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P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r</w:t>
            </w:r>
            <w:r w:rsidRPr="00E968B8">
              <w:rPr>
                <w:rFonts w:ascii="Lucida Console" w:eastAsia="Lucida Console" w:hAnsi="Lucida Console" w:cs="Lucida Console"/>
              </w:rPr>
              <w:t>ed</w:t>
            </w:r>
            <w:r w:rsidRPr="00E968B8">
              <w:rPr>
                <w:rFonts w:ascii="Lucida Console" w:eastAsia="Lucida Console" w:hAnsi="Lucida Console" w:cs="Lucida Console"/>
                <w:spacing w:val="-5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V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a</w:t>
            </w:r>
            <w:r w:rsidRPr="00E968B8">
              <w:rPr>
                <w:rFonts w:ascii="Lucida Console" w:eastAsia="Lucida Console" w:hAnsi="Lucida Console" w:cs="Lucida Console"/>
              </w:rPr>
              <w:t>lue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1.000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66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NaN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.8202</w:t>
            </w:r>
          </w:p>
        </w:tc>
      </w:tr>
      <w:tr w:rsidR="00E968B8" w:rsidRPr="00E968B8">
        <w:trPr>
          <w:trHeight w:hRule="exact" w:val="224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Neg</w:t>
            </w:r>
            <w:r w:rsidRPr="00E968B8">
              <w:rPr>
                <w:rFonts w:ascii="Lucida Console" w:eastAsia="Lucida Console" w:hAnsi="Lucida Console" w:cs="Lucida Console"/>
                <w:spacing w:val="-4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P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r</w:t>
            </w:r>
            <w:r w:rsidRPr="00E968B8">
              <w:rPr>
                <w:rFonts w:ascii="Lucida Console" w:eastAsia="Lucida Console" w:hAnsi="Lucida Console" w:cs="Lucida Console"/>
              </w:rPr>
              <w:t>ed</w:t>
            </w:r>
            <w:r w:rsidRPr="00E968B8">
              <w:rPr>
                <w:rFonts w:ascii="Lucida Console" w:eastAsia="Lucida Console" w:hAnsi="Lucida Console" w:cs="Lucida Console"/>
                <w:spacing w:val="-5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V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a</w:t>
            </w:r>
            <w:r w:rsidRPr="00E968B8">
              <w:rPr>
                <w:rFonts w:ascii="Lucida Console" w:eastAsia="Lucida Console" w:hAnsi="Lucida Console" w:cs="Lucida Console"/>
              </w:rPr>
              <w:t>lue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1.000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8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.</w:t>
            </w:r>
            <w:r w:rsidRPr="00E968B8">
              <w:rPr>
                <w:rFonts w:ascii="Lucida Console" w:eastAsia="Lucida Console" w:hAnsi="Lucida Console" w:cs="Lucida Console"/>
              </w:rPr>
              <w:t>93416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spacing w:val="2"/>
              </w:rPr>
              <w:t>1</w:t>
            </w:r>
            <w:r w:rsidRPr="00E968B8">
              <w:rPr>
                <w:rFonts w:ascii="Lucida Console" w:eastAsia="Lucida Console" w:hAnsi="Lucida Console" w:cs="Lucida Console"/>
              </w:rPr>
              <w:t>.0000</w:t>
            </w:r>
          </w:p>
        </w:tc>
      </w:tr>
      <w:tr w:rsidR="00E968B8" w:rsidRPr="00E968B8">
        <w:trPr>
          <w:trHeight w:hRule="exact" w:val="224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Preva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l</w:t>
            </w:r>
            <w:r w:rsidRPr="00E968B8">
              <w:rPr>
                <w:rFonts w:ascii="Lucida Console" w:eastAsia="Lucida Console" w:hAnsi="Lucida Console" w:cs="Lucida Console"/>
              </w:rPr>
              <w:t>ence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3</w:t>
            </w:r>
            <w:r w:rsidRPr="00E968B8">
              <w:rPr>
                <w:rFonts w:ascii="Lucida Console" w:eastAsia="Lucida Console" w:hAnsi="Lucida Console" w:cs="Lucida Console"/>
              </w:rPr>
              <w:t>193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0.2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7</w:t>
            </w:r>
            <w:r w:rsidRPr="00E968B8">
              <w:rPr>
                <w:rFonts w:ascii="Lucida Console" w:eastAsia="Lucida Console" w:hAnsi="Lucida Console" w:cs="Lucida Console"/>
              </w:rPr>
              <w:t>98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18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0.034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7</w:t>
            </w:r>
            <w:r w:rsidRPr="00E968B8">
              <w:rPr>
                <w:rFonts w:ascii="Lucida Console" w:eastAsia="Lucida Console" w:hAnsi="Lucida Console" w:cs="Lucida Console"/>
              </w:rPr>
              <w:t>8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18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.</w:t>
            </w:r>
            <w:r w:rsidRPr="00E968B8">
              <w:rPr>
                <w:rFonts w:ascii="Lucida Console" w:eastAsia="Lucida Console" w:hAnsi="Lucida Console" w:cs="Lucida Console"/>
              </w:rPr>
              <w:t>06584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30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.3003</w:t>
            </w:r>
          </w:p>
        </w:tc>
      </w:tr>
      <w:tr w:rsidR="00E968B8" w:rsidRPr="00E968B8">
        <w:trPr>
          <w:trHeight w:hRule="exact" w:val="226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Detec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t</w:t>
            </w:r>
            <w:r w:rsidRPr="00E968B8">
              <w:rPr>
                <w:rFonts w:ascii="Lucida Console" w:eastAsia="Lucida Console" w:hAnsi="Lucida Console" w:cs="Lucida Console"/>
              </w:rPr>
              <w:t>ion</w:t>
            </w:r>
            <w:r w:rsidRPr="00E968B8">
              <w:rPr>
                <w:rFonts w:ascii="Lucida Console" w:eastAsia="Lucida Console" w:hAnsi="Lucida Console" w:cs="Lucida Console"/>
                <w:spacing w:val="-11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R</w:t>
            </w:r>
            <w:r w:rsidRPr="00E968B8">
              <w:rPr>
                <w:rFonts w:ascii="Lucida Console" w:eastAsia="Lucida Console" w:hAnsi="Lucida Console" w:cs="Lucida Console"/>
              </w:rPr>
              <w:t>ate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3</w:t>
            </w:r>
            <w:r w:rsidRPr="00E968B8">
              <w:rPr>
                <w:rFonts w:ascii="Lucida Console" w:eastAsia="Lucida Console" w:hAnsi="Lucida Console" w:cs="Lucida Console"/>
              </w:rPr>
              <w:t>193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0.2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7</w:t>
            </w:r>
            <w:r w:rsidRPr="00E968B8">
              <w:rPr>
                <w:rFonts w:ascii="Lucida Console" w:eastAsia="Lucida Console" w:hAnsi="Lucida Console" w:cs="Lucida Console"/>
              </w:rPr>
              <w:t>98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0.034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7</w:t>
            </w:r>
            <w:r w:rsidRPr="00E968B8">
              <w:rPr>
                <w:rFonts w:ascii="Lucida Console" w:eastAsia="Lucida Console" w:hAnsi="Lucida Console" w:cs="Lucida Console"/>
              </w:rPr>
              <w:t>8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8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.</w:t>
            </w:r>
            <w:r w:rsidRPr="00E968B8">
              <w:rPr>
                <w:rFonts w:ascii="Lucida Console" w:eastAsia="Lucida Console" w:hAnsi="Lucida Console" w:cs="Lucida Console"/>
              </w:rPr>
              <w:t>00000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.3003</w:t>
            </w:r>
          </w:p>
        </w:tc>
      </w:tr>
      <w:tr w:rsidR="00E968B8" w:rsidRPr="00E968B8">
        <w:trPr>
          <w:trHeight w:hRule="exact" w:val="226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Detec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t</w:t>
            </w:r>
            <w:r w:rsidRPr="00E968B8">
              <w:rPr>
                <w:rFonts w:ascii="Lucida Console" w:eastAsia="Lucida Console" w:hAnsi="Lucida Console" w:cs="Lucida Console"/>
              </w:rPr>
              <w:t>ion</w:t>
            </w:r>
            <w:r w:rsidRPr="00E968B8">
              <w:rPr>
                <w:rFonts w:ascii="Lucida Console" w:eastAsia="Lucida Console" w:hAnsi="Lucida Console" w:cs="Lucida Console"/>
                <w:spacing w:val="-11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P</w:t>
            </w:r>
            <w:r w:rsidRPr="00E968B8">
              <w:rPr>
                <w:rFonts w:ascii="Lucida Console" w:eastAsia="Lucida Console" w:hAnsi="Lucida Console" w:cs="Lucida Console"/>
              </w:rPr>
              <w:t>reva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l</w:t>
            </w:r>
            <w:r w:rsidRPr="00E968B8">
              <w:rPr>
                <w:rFonts w:ascii="Lucida Console" w:eastAsia="Lucida Console" w:hAnsi="Lucida Console" w:cs="Lucida Console"/>
              </w:rPr>
              <w:t>ence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3</w:t>
            </w:r>
            <w:r w:rsidRPr="00E968B8">
              <w:rPr>
                <w:rFonts w:ascii="Lucida Console" w:eastAsia="Lucida Console" w:hAnsi="Lucida Console" w:cs="Lucida Console"/>
              </w:rPr>
              <w:t>193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0.2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7</w:t>
            </w:r>
            <w:r w:rsidRPr="00E968B8">
              <w:rPr>
                <w:rFonts w:ascii="Lucida Console" w:eastAsia="Lucida Console" w:hAnsi="Lucida Console" w:cs="Lucida Console"/>
              </w:rPr>
              <w:t>98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0.034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7</w:t>
            </w:r>
            <w:r w:rsidRPr="00E968B8">
              <w:rPr>
                <w:rFonts w:ascii="Lucida Console" w:eastAsia="Lucida Console" w:hAnsi="Lucida Console" w:cs="Lucida Console"/>
              </w:rPr>
              <w:t>8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8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.</w:t>
            </w:r>
            <w:r w:rsidRPr="00E968B8">
              <w:rPr>
                <w:rFonts w:ascii="Lucida Console" w:eastAsia="Lucida Console" w:hAnsi="Lucida Console" w:cs="Lucida Console"/>
              </w:rPr>
              <w:t>00000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.3661</w:t>
            </w:r>
          </w:p>
        </w:tc>
      </w:tr>
      <w:tr w:rsidR="00E968B8" w:rsidRPr="00E968B8">
        <w:trPr>
          <w:trHeight w:hRule="exact" w:val="462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Balan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c</w:t>
            </w:r>
            <w:r w:rsidRPr="00E968B8">
              <w:rPr>
                <w:rFonts w:ascii="Lucida Console" w:eastAsia="Lucida Console" w:hAnsi="Lucida Console" w:cs="Lucida Console"/>
              </w:rPr>
              <w:t>ed</w:t>
            </w:r>
            <w:r w:rsidRPr="00E968B8">
              <w:rPr>
                <w:rFonts w:ascii="Lucida Console" w:eastAsia="Lucida Console" w:hAnsi="Lucida Console" w:cs="Lucida Console"/>
                <w:spacing w:val="-10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A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c</w:t>
            </w:r>
            <w:r w:rsidRPr="00E968B8">
              <w:rPr>
                <w:rFonts w:ascii="Lucida Console" w:eastAsia="Lucida Console" w:hAnsi="Lucida Console" w:cs="Lucida Console"/>
              </w:rPr>
              <w:t>cura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c</w:t>
            </w:r>
            <w:r w:rsidRPr="00E968B8">
              <w:rPr>
                <w:rFonts w:ascii="Lucida Console" w:eastAsia="Lucida Console" w:hAnsi="Lucida Console" w:cs="Lucida Console"/>
              </w:rPr>
              <w:t>y</w:t>
            </w:r>
          </w:p>
          <w:p w:rsidR="00F622C6" w:rsidRPr="00E968B8" w:rsidRDefault="00C613B0">
            <w:pPr>
              <w:spacing w:before="23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&gt;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1.000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8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.</w:t>
            </w:r>
            <w:r w:rsidRPr="00E968B8">
              <w:rPr>
                <w:rFonts w:ascii="Lucida Console" w:eastAsia="Lucida Console" w:hAnsi="Lucida Console" w:cs="Lucida Console"/>
              </w:rPr>
              <w:t>50000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.9530</w:t>
            </w:r>
          </w:p>
        </w:tc>
      </w:tr>
    </w:tbl>
    <w:p w:rsidR="00F622C6" w:rsidRPr="00E968B8" w:rsidRDefault="00C613B0">
      <w:pPr>
        <w:spacing w:line="180" w:lineRule="exact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#--</w:t>
      </w:r>
      <w:r w:rsidRPr="00E968B8">
        <w:rPr>
          <w:rFonts w:ascii="Lucida Console" w:eastAsia="Lucida Console" w:hAnsi="Lucida Console" w:cs="Lucida Console"/>
          <w:spacing w:val="2"/>
        </w:rPr>
        <w:t>-</w:t>
      </w:r>
      <w:r w:rsidRPr="00E968B8">
        <w:rPr>
          <w:rFonts w:ascii="Lucida Console" w:eastAsia="Lucida Console" w:hAnsi="Lucida Console" w:cs="Lucida Console"/>
        </w:rPr>
        <w:t>----</w:t>
      </w:r>
      <w:r w:rsidRPr="00E968B8">
        <w:rPr>
          <w:rFonts w:ascii="Lucida Console" w:eastAsia="Lucida Console" w:hAnsi="Lucida Console" w:cs="Lucida Console"/>
          <w:spacing w:val="2"/>
        </w:rPr>
        <w:t>-</w:t>
      </w:r>
      <w:r w:rsidRPr="00E968B8">
        <w:rPr>
          <w:rFonts w:ascii="Lucida Console" w:eastAsia="Lucida Console" w:hAnsi="Lucida Console" w:cs="Lucida Console"/>
        </w:rPr>
        <w:t>----</w:t>
      </w:r>
      <w:r w:rsidRPr="00E968B8">
        <w:rPr>
          <w:rFonts w:ascii="Lucida Console" w:eastAsia="Lucida Console" w:hAnsi="Lucida Console" w:cs="Lucida Console"/>
          <w:spacing w:val="2"/>
        </w:rPr>
        <w:t>-</w:t>
      </w:r>
      <w:r w:rsidRPr="00E968B8">
        <w:rPr>
          <w:rFonts w:ascii="Lucida Console" w:eastAsia="Lucida Console" w:hAnsi="Lucida Console" w:cs="Lucida Console"/>
        </w:rPr>
        <w:t>--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#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d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fine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trai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ing</w:t>
      </w:r>
      <w:r w:rsidRPr="00E968B8">
        <w:rPr>
          <w:rFonts w:ascii="Lucida Console" w:eastAsia="Lucida Console" w:hAnsi="Lucida Console" w:cs="Lucida Console"/>
          <w:spacing w:val="-8"/>
        </w:rPr>
        <w:t xml:space="preserve"> </w:t>
      </w:r>
      <w:r w:rsidRPr="00E968B8">
        <w:rPr>
          <w:rFonts w:ascii="Lucida Console" w:eastAsia="Lucida Console" w:hAnsi="Lucida Console" w:cs="Lucida Console"/>
        </w:rPr>
        <w:t>contr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l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tra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n_co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trol</w:t>
      </w:r>
      <w:r w:rsidRPr="00E968B8">
        <w:rPr>
          <w:rFonts w:ascii="Lucida Console" w:eastAsia="Lucida Console" w:hAnsi="Lucida Console" w:cs="Lucida Console"/>
          <w:spacing w:val="3"/>
        </w:rPr>
        <w:t>&lt;</w:t>
      </w:r>
      <w:r w:rsidRPr="00E968B8">
        <w:rPr>
          <w:rFonts w:ascii="Lucida Console" w:eastAsia="Lucida Console" w:hAnsi="Lucida Console" w:cs="Lucida Console"/>
        </w:rPr>
        <w:t>-</w:t>
      </w:r>
      <w:r w:rsidRPr="00E968B8">
        <w:rPr>
          <w:rFonts w:ascii="Lucida Console" w:eastAsia="Lucida Console" w:hAnsi="Lucida Console" w:cs="Lucida Console"/>
          <w:spacing w:val="-18"/>
        </w:rPr>
        <w:t xml:space="preserve"> </w:t>
      </w:r>
      <w:r w:rsidRPr="00E968B8">
        <w:rPr>
          <w:rFonts w:ascii="Lucida Console" w:eastAsia="Lucida Console" w:hAnsi="Lucida Console" w:cs="Lucida Console"/>
        </w:rPr>
        <w:t>t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ainCo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trol</w:t>
      </w:r>
      <w:r w:rsidRPr="00E968B8">
        <w:rPr>
          <w:rFonts w:ascii="Lucida Console" w:eastAsia="Lucida Console" w:hAnsi="Lucida Console" w:cs="Lucida Console"/>
          <w:spacing w:val="2"/>
        </w:rPr>
        <w:t>(</w:t>
      </w:r>
      <w:r w:rsidRPr="00E968B8">
        <w:rPr>
          <w:rFonts w:ascii="Lucida Console" w:eastAsia="Lucida Console" w:hAnsi="Lucida Console" w:cs="Lucida Console"/>
        </w:rPr>
        <w:t>meth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d="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v",</w:t>
      </w:r>
      <w:r w:rsidRPr="00E968B8">
        <w:rPr>
          <w:rFonts w:ascii="Lucida Console" w:eastAsia="Lucida Console" w:hAnsi="Lucida Console" w:cs="Lucida Console"/>
          <w:spacing w:val="-30"/>
        </w:rPr>
        <w:t xml:space="preserve"> </w:t>
      </w:r>
      <w:r w:rsidRPr="00E968B8">
        <w:rPr>
          <w:rFonts w:ascii="Lucida Console" w:eastAsia="Lucida Console" w:hAnsi="Lucida Console" w:cs="Lucida Console"/>
        </w:rPr>
        <w:t>n</w:t>
      </w:r>
      <w:r w:rsidRPr="00E968B8">
        <w:rPr>
          <w:rFonts w:ascii="Lucida Console" w:eastAsia="Lucida Console" w:hAnsi="Lucida Console" w:cs="Lucida Console"/>
          <w:spacing w:val="2"/>
        </w:rPr>
        <w:t>u</w:t>
      </w:r>
      <w:r w:rsidRPr="00E968B8">
        <w:rPr>
          <w:rFonts w:ascii="Lucida Console" w:eastAsia="Lucida Console" w:hAnsi="Lucida Console" w:cs="Lucida Console"/>
        </w:rPr>
        <w:t>mber</w:t>
      </w:r>
      <w:r w:rsidRPr="00E968B8">
        <w:rPr>
          <w:rFonts w:ascii="Lucida Console" w:eastAsia="Lucida Console" w:hAnsi="Lucida Console" w:cs="Lucida Console"/>
          <w:spacing w:val="2"/>
        </w:rPr>
        <w:t>=</w:t>
      </w:r>
      <w:r w:rsidRPr="00E968B8">
        <w:rPr>
          <w:rFonts w:ascii="Lucida Console" w:eastAsia="Lucida Console" w:hAnsi="Lucida Console" w:cs="Lucida Console"/>
        </w:rPr>
        <w:t>10)</w:t>
      </w:r>
    </w:p>
    <w:p w:rsidR="00F622C6" w:rsidRPr="00E968B8" w:rsidRDefault="00C613B0">
      <w:pPr>
        <w:spacing w:before="23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#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t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ain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he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del</w:t>
      </w:r>
    </w:p>
    <w:p w:rsidR="00F622C6" w:rsidRPr="00E968B8" w:rsidRDefault="00C613B0">
      <w:pPr>
        <w:spacing w:before="26" w:line="270" w:lineRule="auto"/>
        <w:ind w:left="140" w:right="72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mod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l&lt;-</w:t>
      </w:r>
      <w:r w:rsidRPr="00E968B8">
        <w:rPr>
          <w:rFonts w:ascii="Lucida Console" w:eastAsia="Lucida Console" w:hAnsi="Lucida Console" w:cs="Lucida Console"/>
          <w:spacing w:val="-8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rain</w:t>
      </w:r>
      <w:r w:rsidRPr="00E968B8">
        <w:rPr>
          <w:rFonts w:ascii="Lucida Console" w:eastAsia="Lucida Console" w:hAnsi="Lucida Console" w:cs="Lucida Console"/>
          <w:spacing w:val="2"/>
        </w:rPr>
        <w:t>(</w:t>
      </w:r>
      <w:r w:rsidRPr="00E968B8">
        <w:rPr>
          <w:rFonts w:ascii="Lucida Console" w:eastAsia="Lucida Console" w:hAnsi="Lucida Console" w:cs="Lucida Console"/>
        </w:rPr>
        <w:t>cla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se~.,</w:t>
      </w:r>
      <w:r w:rsidRPr="00E968B8">
        <w:rPr>
          <w:rFonts w:ascii="Lucida Console" w:eastAsia="Lucida Console" w:hAnsi="Lucida Console" w:cs="Lucida Console"/>
          <w:spacing w:val="-16"/>
        </w:rPr>
        <w:t xml:space="preserve"> </w:t>
      </w:r>
      <w:r w:rsidRPr="00E968B8">
        <w:rPr>
          <w:rFonts w:ascii="Lucida Console" w:eastAsia="Lucida Console" w:hAnsi="Lucida Console" w:cs="Lucida Console"/>
        </w:rPr>
        <w:t>data</w:t>
      </w:r>
      <w:r w:rsidRPr="00E968B8">
        <w:rPr>
          <w:rFonts w:ascii="Lucida Console" w:eastAsia="Lucida Console" w:hAnsi="Lucida Console" w:cs="Lucida Console"/>
          <w:spacing w:val="2"/>
        </w:rPr>
        <w:t>=</w:t>
      </w:r>
      <w:r w:rsidRPr="00E968B8">
        <w:rPr>
          <w:rFonts w:ascii="Lucida Console" w:eastAsia="Lucida Console" w:hAnsi="Lucida Console" w:cs="Lucida Console"/>
        </w:rPr>
        <w:t>data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rai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,</w:t>
      </w:r>
      <w:r w:rsidRPr="00E968B8">
        <w:rPr>
          <w:rFonts w:ascii="Lucida Console" w:eastAsia="Lucida Console" w:hAnsi="Lucida Console" w:cs="Lucida Console"/>
          <w:spacing w:val="-18"/>
        </w:rPr>
        <w:t xml:space="preserve"> </w:t>
      </w:r>
      <w:r w:rsidRPr="00E968B8">
        <w:rPr>
          <w:rFonts w:ascii="Lucida Console" w:eastAsia="Lucida Console" w:hAnsi="Lucida Console" w:cs="Lucida Console"/>
        </w:rPr>
        <w:t>trC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ntro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=tra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n_c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ntrol,</w:t>
      </w:r>
      <w:r w:rsidRPr="00E968B8">
        <w:rPr>
          <w:rFonts w:ascii="Lucida Console" w:eastAsia="Lucida Console" w:hAnsi="Lucida Console" w:cs="Lucida Console"/>
          <w:spacing w:val="-27"/>
        </w:rPr>
        <w:t xml:space="preserve"> </w:t>
      </w:r>
      <w:r w:rsidRPr="00E968B8">
        <w:rPr>
          <w:rFonts w:ascii="Lucida Console" w:eastAsia="Lucida Console" w:hAnsi="Lucida Console" w:cs="Lucida Console"/>
        </w:rPr>
        <w:t>met</w:t>
      </w:r>
      <w:r w:rsidRPr="00E968B8">
        <w:rPr>
          <w:rFonts w:ascii="Lucida Console" w:eastAsia="Lucida Console" w:hAnsi="Lucida Console" w:cs="Lucida Console"/>
          <w:spacing w:val="2"/>
        </w:rPr>
        <w:t>h</w:t>
      </w:r>
      <w:r w:rsidRPr="00E968B8">
        <w:rPr>
          <w:rFonts w:ascii="Lucida Console" w:eastAsia="Lucida Console" w:hAnsi="Lucida Console" w:cs="Lucida Console"/>
          <w:spacing w:val="4"/>
        </w:rPr>
        <w:t>o</w:t>
      </w:r>
      <w:r w:rsidRPr="00E968B8">
        <w:rPr>
          <w:rFonts w:ascii="Lucida Console" w:eastAsia="Lucida Console" w:hAnsi="Lucida Console" w:cs="Lucida Console"/>
        </w:rPr>
        <w:t>d="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t ree2")</w:t>
      </w:r>
    </w:p>
    <w:p w:rsidR="00F622C6" w:rsidRPr="00E968B8" w:rsidRDefault="00F622C6">
      <w:pPr>
        <w:spacing w:before="3" w:line="220" w:lineRule="exact"/>
        <w:rPr>
          <w:sz w:val="22"/>
          <w:szCs w:val="22"/>
        </w:rPr>
      </w:pPr>
    </w:p>
    <w:p w:rsidR="00F622C6" w:rsidRPr="00E968B8" w:rsidRDefault="00C613B0">
      <w:pPr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mod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l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Condi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ional</w:t>
      </w:r>
      <w:r w:rsidRPr="00E968B8">
        <w:rPr>
          <w:rFonts w:ascii="Lucida Console" w:eastAsia="Lucida Console" w:hAnsi="Lucida Console" w:cs="Lucida Console"/>
          <w:spacing w:val="-11"/>
        </w:rPr>
        <w:t xml:space="preserve"> </w:t>
      </w:r>
      <w:r w:rsidRPr="00E968B8">
        <w:rPr>
          <w:rFonts w:ascii="Lucida Console" w:eastAsia="Lucida Console" w:hAnsi="Lucida Console" w:cs="Lucida Console"/>
        </w:rPr>
        <w:t>Inf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ren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e</w:t>
      </w:r>
      <w:r w:rsidRPr="00E968B8">
        <w:rPr>
          <w:rFonts w:ascii="Lucida Console" w:eastAsia="Lucida Console" w:hAnsi="Lucida Console" w:cs="Lucida Console"/>
          <w:spacing w:val="-11"/>
        </w:rPr>
        <w:t xml:space="preserve"> </w:t>
      </w:r>
      <w:r w:rsidRPr="00E968B8">
        <w:rPr>
          <w:rFonts w:ascii="Lucida Console" w:eastAsia="Lucida Console" w:hAnsi="Lucida Console" w:cs="Lucida Console"/>
        </w:rPr>
        <w:t>Tree</w:t>
      </w:r>
    </w:p>
    <w:p w:rsidR="00F622C6" w:rsidRPr="00E968B8" w:rsidRDefault="00F622C6">
      <w:pPr>
        <w:spacing w:before="9" w:line="240" w:lineRule="exact"/>
        <w:rPr>
          <w:sz w:val="24"/>
          <w:szCs w:val="24"/>
        </w:rPr>
      </w:pPr>
    </w:p>
    <w:p w:rsidR="00F622C6" w:rsidRPr="00E968B8" w:rsidRDefault="00C613B0">
      <w:pPr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4000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ampl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s</w:t>
      </w:r>
    </w:p>
    <w:p w:rsidR="00F622C6" w:rsidRPr="00E968B8" w:rsidRDefault="00C613B0">
      <w:pPr>
        <w:spacing w:before="25"/>
        <w:ind w:left="26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157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p</w:t>
      </w:r>
      <w:r w:rsidRPr="00E968B8">
        <w:rPr>
          <w:rFonts w:ascii="Lucida Console" w:eastAsia="Lucida Console" w:hAnsi="Lucida Console" w:cs="Lucida Console"/>
        </w:rPr>
        <w:t>redi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tor</w:t>
      </w:r>
    </w:p>
    <w:p w:rsidR="00F622C6" w:rsidRPr="00E968B8" w:rsidRDefault="00C613B0">
      <w:pPr>
        <w:spacing w:before="25"/>
        <w:ind w:left="50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5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lass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s:</w:t>
      </w:r>
      <w:r w:rsidRPr="00E968B8">
        <w:rPr>
          <w:rFonts w:ascii="Lucida Console" w:eastAsia="Lucida Console" w:hAnsi="Lucida Console" w:cs="Lucida Console"/>
          <w:spacing w:val="-10"/>
        </w:rPr>
        <w:t xml:space="preserve"> </w:t>
      </w:r>
      <w:r w:rsidRPr="00E968B8">
        <w:rPr>
          <w:rFonts w:ascii="Lucida Console" w:eastAsia="Lucida Console" w:hAnsi="Lucida Console" w:cs="Lucida Console"/>
        </w:rPr>
        <w:t>'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',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'</w:t>
      </w:r>
      <w:r w:rsidRPr="00E968B8">
        <w:rPr>
          <w:rFonts w:ascii="Lucida Console" w:eastAsia="Lucida Console" w:hAnsi="Lucida Console" w:cs="Lucida Console"/>
        </w:rPr>
        <w:t>B',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'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',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'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',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'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'</w:t>
      </w:r>
    </w:p>
    <w:p w:rsidR="00F622C6" w:rsidRPr="00E968B8" w:rsidRDefault="00F622C6">
      <w:pPr>
        <w:spacing w:before="9" w:line="240" w:lineRule="exact"/>
        <w:rPr>
          <w:sz w:val="24"/>
          <w:szCs w:val="24"/>
        </w:rPr>
      </w:pPr>
    </w:p>
    <w:p w:rsidR="00F622C6" w:rsidRPr="00E968B8" w:rsidRDefault="00C613B0">
      <w:pPr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No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pr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-pro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essi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g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  <w:sectPr w:rsidR="00F622C6" w:rsidRPr="00E968B8">
          <w:headerReference w:type="default" r:id="rId33"/>
          <w:footerReference w:type="default" r:id="rId34"/>
          <w:pgSz w:w="12240" w:h="15840"/>
          <w:pgMar w:top="1360" w:right="1420" w:bottom="280" w:left="1300" w:header="0" w:footer="0" w:gutter="0"/>
          <w:cols w:space="720"/>
        </w:sectPr>
      </w:pPr>
      <w:r w:rsidRPr="00E968B8">
        <w:rPr>
          <w:rFonts w:ascii="Lucida Console" w:eastAsia="Lucida Console" w:hAnsi="Lucida Console" w:cs="Lucida Console"/>
        </w:rPr>
        <w:t>Resam</w:t>
      </w:r>
      <w:r w:rsidRPr="00E968B8">
        <w:rPr>
          <w:rFonts w:ascii="Lucida Console" w:eastAsia="Lucida Console" w:hAnsi="Lucida Console" w:cs="Lucida Console"/>
          <w:spacing w:val="2"/>
        </w:rPr>
        <w:t>p</w:t>
      </w:r>
      <w:r w:rsidRPr="00E968B8">
        <w:rPr>
          <w:rFonts w:ascii="Lucida Console" w:eastAsia="Lucida Console" w:hAnsi="Lucida Console" w:cs="Lucida Console"/>
        </w:rPr>
        <w:t>ling:</w:t>
      </w:r>
      <w:r w:rsidRPr="00E968B8">
        <w:rPr>
          <w:rFonts w:ascii="Lucida Console" w:eastAsia="Lucida Console" w:hAnsi="Lucida Console" w:cs="Lucida Console"/>
          <w:spacing w:val="-11"/>
        </w:rPr>
        <w:t xml:space="preserve"> </w:t>
      </w:r>
      <w:r w:rsidRPr="00E968B8">
        <w:rPr>
          <w:rFonts w:ascii="Lucida Console" w:eastAsia="Lucida Console" w:hAnsi="Lucida Console" w:cs="Lucida Console"/>
        </w:rPr>
        <w:t>Cro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s-V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lidat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d</w:t>
      </w:r>
      <w:r w:rsidRPr="00E968B8">
        <w:rPr>
          <w:rFonts w:ascii="Lucida Console" w:eastAsia="Lucida Console" w:hAnsi="Lucida Console" w:cs="Lucida Console"/>
          <w:spacing w:val="-18"/>
        </w:rPr>
        <w:t xml:space="preserve"> </w:t>
      </w:r>
      <w:r w:rsidRPr="00E968B8">
        <w:rPr>
          <w:rFonts w:ascii="Lucida Console" w:eastAsia="Lucida Console" w:hAnsi="Lucida Console" w:cs="Lucida Console"/>
        </w:rPr>
        <w:t>(10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fol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)</w:t>
      </w:r>
    </w:p>
    <w:p w:rsidR="00F622C6" w:rsidRPr="00E968B8" w:rsidRDefault="00F622C6">
      <w:pPr>
        <w:spacing w:before="2" w:line="100" w:lineRule="exact"/>
        <w:rPr>
          <w:sz w:val="10"/>
          <w:szCs w:val="10"/>
        </w:rPr>
      </w:pPr>
    </w:p>
    <w:p w:rsidR="00F622C6" w:rsidRPr="00E968B8" w:rsidRDefault="00C613B0">
      <w:pPr>
        <w:spacing w:line="271" w:lineRule="auto"/>
        <w:ind w:left="140" w:right="16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Summa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y</w:t>
      </w:r>
      <w:r w:rsidRPr="00E968B8">
        <w:rPr>
          <w:rFonts w:ascii="Lucida Console" w:eastAsia="Lucida Console" w:hAnsi="Lucida Console" w:cs="Lucida Console"/>
          <w:spacing w:val="-8"/>
        </w:rPr>
        <w:t xml:space="preserve"> </w:t>
      </w:r>
      <w:r w:rsidRPr="00E968B8">
        <w:rPr>
          <w:rFonts w:ascii="Lucida Console" w:eastAsia="Lucida Console" w:hAnsi="Lucida Console" w:cs="Lucida Console"/>
        </w:rPr>
        <w:t>of samp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e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</w:rPr>
        <w:t>s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zes: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3</w:t>
      </w:r>
      <w:r w:rsidRPr="00E968B8">
        <w:rPr>
          <w:rFonts w:ascii="Lucida Console" w:eastAsia="Lucida Console" w:hAnsi="Lucida Console" w:cs="Lucida Console"/>
        </w:rPr>
        <w:t>602,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3600,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36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0,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35</w:t>
      </w:r>
      <w:r w:rsidRPr="00E968B8">
        <w:rPr>
          <w:rFonts w:ascii="Lucida Console" w:eastAsia="Lucida Console" w:hAnsi="Lucida Console" w:cs="Lucida Console"/>
          <w:spacing w:val="2"/>
        </w:rPr>
        <w:t>9</w:t>
      </w:r>
      <w:r w:rsidRPr="00E968B8">
        <w:rPr>
          <w:rFonts w:ascii="Lucida Console" w:eastAsia="Lucida Console" w:hAnsi="Lucida Console" w:cs="Lucida Console"/>
        </w:rPr>
        <w:t>9,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3</w:t>
      </w:r>
      <w:r w:rsidRPr="00E968B8">
        <w:rPr>
          <w:rFonts w:ascii="Lucida Console" w:eastAsia="Lucida Console" w:hAnsi="Lucida Console" w:cs="Lucida Console"/>
          <w:spacing w:val="2"/>
        </w:rPr>
        <w:t>6</w:t>
      </w:r>
      <w:r w:rsidRPr="00E968B8">
        <w:rPr>
          <w:rFonts w:ascii="Lucida Console" w:eastAsia="Lucida Console" w:hAnsi="Lucida Console" w:cs="Lucida Console"/>
        </w:rPr>
        <w:t>01,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3</w:t>
      </w:r>
      <w:r w:rsidRPr="00E968B8">
        <w:rPr>
          <w:rFonts w:ascii="Lucida Console" w:eastAsia="Lucida Console" w:hAnsi="Lucida Console" w:cs="Lucida Console"/>
        </w:rPr>
        <w:t>599,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... Resam</w:t>
      </w:r>
      <w:r w:rsidRPr="00E968B8">
        <w:rPr>
          <w:rFonts w:ascii="Lucida Console" w:eastAsia="Lucida Console" w:hAnsi="Lucida Console" w:cs="Lucida Console"/>
          <w:spacing w:val="2"/>
        </w:rPr>
        <w:t>p</w:t>
      </w:r>
      <w:r w:rsidRPr="00E968B8">
        <w:rPr>
          <w:rFonts w:ascii="Lucida Console" w:eastAsia="Lucida Console" w:hAnsi="Lucida Console" w:cs="Lucida Console"/>
        </w:rPr>
        <w:t>ling</w:t>
      </w:r>
      <w:r w:rsidRPr="00E968B8">
        <w:rPr>
          <w:rFonts w:ascii="Lucida Console" w:eastAsia="Lucida Console" w:hAnsi="Lucida Console" w:cs="Lucida Console"/>
          <w:spacing w:val="-10"/>
        </w:rPr>
        <w:t xml:space="preserve"> </w:t>
      </w:r>
      <w:r w:rsidRPr="00E968B8">
        <w:rPr>
          <w:rFonts w:ascii="Lucida Console" w:eastAsia="Lucida Console" w:hAnsi="Lucida Console" w:cs="Lucida Console"/>
        </w:rPr>
        <w:t>resu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ts</w:t>
      </w:r>
      <w:r w:rsidRPr="00E968B8">
        <w:rPr>
          <w:rFonts w:ascii="Lucida Console" w:eastAsia="Lucida Console" w:hAnsi="Lucida Console" w:cs="Lucida Console"/>
          <w:spacing w:val="-8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cross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tuni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g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</w:rPr>
        <w:t>pa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ame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ers:</w:t>
      </w:r>
    </w:p>
    <w:p w:rsidR="00F622C6" w:rsidRPr="00E968B8" w:rsidRDefault="00F622C6">
      <w:pPr>
        <w:spacing w:before="3" w:line="120" w:lineRule="exact"/>
        <w:rPr>
          <w:sz w:val="12"/>
          <w:szCs w:val="12"/>
        </w:rPr>
      </w:pPr>
    </w:p>
    <w:tbl>
      <w:tblPr>
        <w:tblW w:w="0" w:type="auto"/>
        <w:tblInd w:w="3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4"/>
        <w:gridCol w:w="1687"/>
        <w:gridCol w:w="1325"/>
        <w:gridCol w:w="1244"/>
      </w:tblGrid>
      <w:tr w:rsidR="00E968B8" w:rsidRPr="00E968B8">
        <w:trPr>
          <w:trHeight w:hRule="exact" w:val="538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max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d</w:t>
            </w:r>
            <w:r w:rsidRPr="00E968B8">
              <w:rPr>
                <w:rFonts w:ascii="Lucida Console" w:eastAsia="Lucida Console" w:hAnsi="Lucida Console" w:cs="Lucida Console"/>
              </w:rPr>
              <w:t>epth</w:t>
            </w:r>
          </w:p>
          <w:p w:rsidR="00F622C6" w:rsidRPr="00E968B8" w:rsidRDefault="00C613B0">
            <w:pPr>
              <w:spacing w:before="25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min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c</w:t>
            </w:r>
            <w:r w:rsidRPr="00E968B8">
              <w:rPr>
                <w:rFonts w:ascii="Lucida Console" w:eastAsia="Lucida Console" w:hAnsi="Lucida Console" w:cs="Lucida Console"/>
              </w:rPr>
              <w:t>rit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e</w:t>
            </w:r>
            <w:r w:rsidRPr="00E968B8">
              <w:rPr>
                <w:rFonts w:ascii="Lucida Console" w:eastAsia="Lucida Console" w:hAnsi="Lucida Console" w:cs="Lucida Console"/>
              </w:rPr>
              <w:t>rion</w:t>
            </w:r>
          </w:p>
          <w:p w:rsidR="00F622C6" w:rsidRPr="00E968B8" w:rsidRDefault="00C613B0">
            <w:pPr>
              <w:spacing w:before="25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0.01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12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Accu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r</w:t>
            </w:r>
            <w:r w:rsidRPr="00E968B8">
              <w:rPr>
                <w:rFonts w:ascii="Lucida Console" w:eastAsia="Lucida Console" w:hAnsi="Lucida Console" w:cs="Lucida Console"/>
              </w:rPr>
              <w:t>acy</w:t>
            </w:r>
          </w:p>
          <w:p w:rsidR="00F622C6" w:rsidRPr="00E968B8" w:rsidRDefault="00C613B0">
            <w:pPr>
              <w:spacing w:before="25"/>
              <w:ind w:left="12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0.59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9</w:t>
            </w:r>
            <w:r w:rsidRPr="00E968B8">
              <w:rPr>
                <w:rFonts w:ascii="Lucida Console" w:eastAsia="Lucida Console" w:hAnsi="Lucida Console" w:cs="Lucida Console"/>
              </w:rPr>
              <w:t>5049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Ka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p</w:t>
            </w:r>
            <w:r w:rsidRPr="00E968B8">
              <w:rPr>
                <w:rFonts w:ascii="Lucida Console" w:eastAsia="Lucida Console" w:hAnsi="Lucida Console" w:cs="Lucida Console"/>
              </w:rPr>
              <w:t>pa</w:t>
            </w:r>
          </w:p>
          <w:p w:rsidR="00F622C6" w:rsidRPr="00E968B8" w:rsidRDefault="00C613B0">
            <w:pPr>
              <w:spacing w:before="25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3</w:t>
            </w:r>
            <w:r w:rsidRPr="00E968B8">
              <w:rPr>
                <w:rFonts w:ascii="Lucida Console" w:eastAsia="Lucida Console" w:hAnsi="Lucida Console" w:cs="Lucida Console"/>
              </w:rPr>
              <w:t>914677</w:t>
            </w:r>
          </w:p>
        </w:tc>
      </w:tr>
      <w:tr w:rsidR="00E968B8" w:rsidRPr="00E968B8">
        <w:trPr>
          <w:trHeight w:hRule="exact" w:val="226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0.50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0.59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9</w:t>
            </w:r>
            <w:r w:rsidRPr="00E968B8">
              <w:rPr>
                <w:rFonts w:ascii="Lucida Console" w:eastAsia="Lucida Console" w:hAnsi="Lucida Console" w:cs="Lucida Console"/>
              </w:rPr>
              <w:t>5049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3</w:t>
            </w:r>
            <w:r w:rsidRPr="00E968B8">
              <w:rPr>
                <w:rFonts w:ascii="Lucida Console" w:eastAsia="Lucida Console" w:hAnsi="Lucida Console" w:cs="Lucida Console"/>
              </w:rPr>
              <w:t>914677</w:t>
            </w:r>
          </w:p>
        </w:tc>
      </w:tr>
      <w:tr w:rsidR="00E968B8" w:rsidRPr="00E968B8">
        <w:trPr>
          <w:trHeight w:hRule="exact" w:val="224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0.99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0.59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9</w:t>
            </w:r>
            <w:r w:rsidRPr="00E968B8">
              <w:rPr>
                <w:rFonts w:ascii="Lucida Console" w:eastAsia="Lucida Console" w:hAnsi="Lucida Console" w:cs="Lucida Console"/>
              </w:rPr>
              <w:t>5049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3</w:t>
            </w:r>
            <w:r w:rsidRPr="00E968B8">
              <w:rPr>
                <w:rFonts w:ascii="Lucida Console" w:eastAsia="Lucida Console" w:hAnsi="Lucida Console" w:cs="Lucida Console"/>
              </w:rPr>
              <w:t>914677</w:t>
            </w:r>
          </w:p>
        </w:tc>
      </w:tr>
      <w:tr w:rsidR="00E968B8" w:rsidRPr="00E968B8">
        <w:trPr>
          <w:trHeight w:hRule="exact" w:val="224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2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0.01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12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0.76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6</w:t>
            </w:r>
            <w:r w:rsidRPr="00E968B8">
              <w:rPr>
                <w:rFonts w:ascii="Lucida Console" w:eastAsia="Lucida Console" w:hAnsi="Lucida Console" w:cs="Lucida Console"/>
              </w:rPr>
              <w:t>6999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6</w:t>
            </w:r>
            <w:r w:rsidRPr="00E968B8">
              <w:rPr>
                <w:rFonts w:ascii="Lucida Console" w:eastAsia="Lucida Console" w:hAnsi="Lucida Console" w:cs="Lucida Console"/>
              </w:rPr>
              <w:t>506937</w:t>
            </w:r>
          </w:p>
        </w:tc>
      </w:tr>
      <w:tr w:rsidR="00E968B8" w:rsidRPr="00E968B8">
        <w:trPr>
          <w:trHeight w:hRule="exact" w:val="226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2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0.50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0.76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6</w:t>
            </w:r>
            <w:r w:rsidRPr="00E968B8">
              <w:rPr>
                <w:rFonts w:ascii="Lucida Console" w:eastAsia="Lucida Console" w:hAnsi="Lucida Console" w:cs="Lucida Console"/>
              </w:rPr>
              <w:t>6999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6</w:t>
            </w:r>
            <w:r w:rsidRPr="00E968B8">
              <w:rPr>
                <w:rFonts w:ascii="Lucida Console" w:eastAsia="Lucida Console" w:hAnsi="Lucida Console" w:cs="Lucida Console"/>
              </w:rPr>
              <w:t>506937</w:t>
            </w:r>
          </w:p>
        </w:tc>
      </w:tr>
      <w:tr w:rsidR="00E968B8" w:rsidRPr="00E968B8">
        <w:trPr>
          <w:trHeight w:hRule="exact" w:val="226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2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0.99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0.76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6</w:t>
            </w:r>
            <w:r w:rsidRPr="00E968B8">
              <w:rPr>
                <w:rFonts w:ascii="Lucida Console" w:eastAsia="Lucida Console" w:hAnsi="Lucida Console" w:cs="Lucida Console"/>
              </w:rPr>
              <w:t>6999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6</w:t>
            </w:r>
            <w:r w:rsidRPr="00E968B8">
              <w:rPr>
                <w:rFonts w:ascii="Lucida Console" w:eastAsia="Lucida Console" w:hAnsi="Lucida Console" w:cs="Lucida Console"/>
              </w:rPr>
              <w:t>506937</w:t>
            </w:r>
          </w:p>
        </w:tc>
      </w:tr>
      <w:tr w:rsidR="00E968B8" w:rsidRPr="00E968B8">
        <w:trPr>
          <w:trHeight w:hRule="exact" w:val="224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3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0.01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0.93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7515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8</w:t>
            </w:r>
            <w:r w:rsidRPr="00E968B8">
              <w:rPr>
                <w:rFonts w:ascii="Lucida Console" w:eastAsia="Lucida Console" w:hAnsi="Lucida Console" w:cs="Lucida Console"/>
              </w:rPr>
              <w:t>998373</w:t>
            </w:r>
          </w:p>
        </w:tc>
      </w:tr>
      <w:tr w:rsidR="00E968B8" w:rsidRPr="00E968B8">
        <w:trPr>
          <w:trHeight w:hRule="exact" w:val="224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3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0.50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12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0.93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7515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8</w:t>
            </w:r>
            <w:r w:rsidRPr="00E968B8">
              <w:rPr>
                <w:rFonts w:ascii="Lucida Console" w:eastAsia="Lucida Console" w:hAnsi="Lucida Console" w:cs="Lucida Console"/>
              </w:rPr>
              <w:t>998373</w:t>
            </w:r>
          </w:p>
        </w:tc>
      </w:tr>
      <w:tr w:rsidR="00E968B8" w:rsidRPr="00E968B8">
        <w:trPr>
          <w:trHeight w:hRule="exact" w:val="312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3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0.99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0.93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7515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8</w:t>
            </w:r>
            <w:r w:rsidRPr="00E968B8">
              <w:rPr>
                <w:rFonts w:ascii="Lucida Console" w:eastAsia="Lucida Console" w:hAnsi="Lucida Console" w:cs="Lucida Console"/>
              </w:rPr>
              <w:t>998373</w:t>
            </w:r>
          </w:p>
        </w:tc>
      </w:tr>
    </w:tbl>
    <w:p w:rsidR="00F622C6" w:rsidRPr="00E968B8" w:rsidRDefault="00F622C6">
      <w:pPr>
        <w:spacing w:before="1" w:line="140" w:lineRule="exact"/>
        <w:rPr>
          <w:sz w:val="15"/>
          <w:szCs w:val="15"/>
        </w:rPr>
      </w:pPr>
    </w:p>
    <w:p w:rsidR="00F622C6" w:rsidRPr="00E968B8" w:rsidRDefault="00C613B0">
      <w:pPr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Accur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cy</w:t>
      </w:r>
      <w:r w:rsidRPr="00E968B8">
        <w:rPr>
          <w:rFonts w:ascii="Lucida Console" w:eastAsia="Lucida Console" w:hAnsi="Lucida Console" w:cs="Lucida Console"/>
          <w:spacing w:val="-10"/>
        </w:rPr>
        <w:t xml:space="preserve"> </w:t>
      </w:r>
      <w:r w:rsidRPr="00E968B8">
        <w:rPr>
          <w:rFonts w:ascii="Lucida Console" w:eastAsia="Lucida Console" w:hAnsi="Lucida Console" w:cs="Lucida Console"/>
        </w:rPr>
        <w:t>w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s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us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d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to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sele</w:t>
      </w:r>
      <w:r w:rsidRPr="00E968B8">
        <w:rPr>
          <w:rFonts w:ascii="Lucida Console" w:eastAsia="Lucida Console" w:hAnsi="Lucida Console" w:cs="Lucida Console"/>
          <w:spacing w:val="2"/>
        </w:rPr>
        <w:t>c</w:t>
      </w:r>
      <w:r w:rsidRPr="00E968B8">
        <w:rPr>
          <w:rFonts w:ascii="Lucida Console" w:eastAsia="Lucida Console" w:hAnsi="Lucida Console" w:cs="Lucida Console"/>
        </w:rPr>
        <w:t>t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</w:rPr>
        <w:t>the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opt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mal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model</w:t>
      </w:r>
      <w:r w:rsidRPr="00E968B8">
        <w:rPr>
          <w:rFonts w:ascii="Lucida Console" w:eastAsia="Lucida Console" w:hAnsi="Lucida Console" w:cs="Lucida Console"/>
          <w:spacing w:val="-3"/>
        </w:rPr>
        <w:t xml:space="preserve"> </w:t>
      </w:r>
      <w:r w:rsidRPr="00E968B8">
        <w:rPr>
          <w:rFonts w:ascii="Lucida Console" w:eastAsia="Lucida Console" w:hAnsi="Lucida Console" w:cs="Lucida Console"/>
        </w:rPr>
        <w:t>using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the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lar</w:t>
      </w:r>
      <w:r w:rsidRPr="00E968B8">
        <w:rPr>
          <w:rFonts w:ascii="Lucida Console" w:eastAsia="Lucida Console" w:hAnsi="Lucida Console" w:cs="Lucida Console"/>
          <w:spacing w:val="2"/>
        </w:rPr>
        <w:t>g</w:t>
      </w:r>
      <w:r w:rsidRPr="00E968B8">
        <w:rPr>
          <w:rFonts w:ascii="Lucida Console" w:eastAsia="Lucida Console" w:hAnsi="Lucida Console" w:cs="Lucida Console"/>
        </w:rPr>
        <w:t>est</w:t>
      </w:r>
      <w:r w:rsidRPr="00E968B8">
        <w:rPr>
          <w:rFonts w:ascii="Lucida Console" w:eastAsia="Lucida Console" w:hAnsi="Lucida Console" w:cs="Lucida Console"/>
          <w:spacing w:val="-8"/>
        </w:rPr>
        <w:t xml:space="preserve"> </w:t>
      </w:r>
      <w:r w:rsidRPr="00E968B8">
        <w:rPr>
          <w:rFonts w:ascii="Lucida Console" w:eastAsia="Lucida Console" w:hAnsi="Lucida Console" w:cs="Lucida Console"/>
        </w:rPr>
        <w:t>v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lue.</w:t>
      </w:r>
    </w:p>
    <w:p w:rsidR="00F622C6" w:rsidRPr="00E968B8" w:rsidRDefault="00C613B0">
      <w:pPr>
        <w:spacing w:before="23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The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f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nal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v</w:t>
      </w:r>
      <w:r w:rsidRPr="00E968B8">
        <w:rPr>
          <w:rFonts w:ascii="Lucida Console" w:eastAsia="Lucida Console" w:hAnsi="Lucida Console" w:cs="Lucida Console"/>
        </w:rPr>
        <w:t>alues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us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d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for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the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>odel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were</w:t>
      </w:r>
      <w:r w:rsidRPr="00E968B8">
        <w:rPr>
          <w:rFonts w:ascii="Lucida Console" w:eastAsia="Lucida Console" w:hAnsi="Lucida Console" w:cs="Lucida Console"/>
          <w:spacing w:val="-3"/>
        </w:rPr>
        <w:t xml:space="preserve"> </w:t>
      </w:r>
      <w:r w:rsidRPr="00E968B8">
        <w:rPr>
          <w:rFonts w:ascii="Lucida Console" w:eastAsia="Lucida Console" w:hAnsi="Lucida Console" w:cs="Lucida Console"/>
        </w:rPr>
        <w:t>maxd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pth</w:t>
      </w:r>
      <w:r w:rsidRPr="00E968B8">
        <w:rPr>
          <w:rFonts w:ascii="Lucida Console" w:eastAsia="Lucida Console" w:hAnsi="Lucida Console" w:cs="Lucida Console"/>
          <w:spacing w:val="-10"/>
        </w:rPr>
        <w:t xml:space="preserve"> </w:t>
      </w:r>
      <w:r w:rsidRPr="00E968B8">
        <w:rPr>
          <w:rFonts w:ascii="Lucida Console" w:eastAsia="Lucida Console" w:hAnsi="Lucida Console" w:cs="Lucida Console"/>
        </w:rPr>
        <w:t>=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3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a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d</w:t>
      </w:r>
      <w:r w:rsidRPr="00E968B8">
        <w:rPr>
          <w:rFonts w:ascii="Lucida Console" w:eastAsia="Lucida Console" w:hAnsi="Lucida Console" w:cs="Lucida Console"/>
          <w:spacing w:val="-4"/>
        </w:rPr>
        <w:t xml:space="preserve"> 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ncrit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rion</w:t>
      </w:r>
      <w:r w:rsidRPr="00E968B8">
        <w:rPr>
          <w:rFonts w:ascii="Lucida Console" w:eastAsia="Lucida Console" w:hAnsi="Lucida Console" w:cs="Lucida Console"/>
          <w:spacing w:val="-11"/>
        </w:rPr>
        <w:t xml:space="preserve"> </w:t>
      </w:r>
      <w:r w:rsidRPr="00E968B8">
        <w:rPr>
          <w:rFonts w:ascii="Lucida Console" w:eastAsia="Lucida Console" w:hAnsi="Lucida Console" w:cs="Lucida Console"/>
        </w:rPr>
        <w:t>=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0.</w:t>
      </w:r>
      <w:r w:rsidRPr="00E968B8">
        <w:rPr>
          <w:rFonts w:ascii="Lucida Console" w:eastAsia="Lucida Console" w:hAnsi="Lucida Console" w:cs="Lucida Console"/>
          <w:spacing w:val="2"/>
        </w:rPr>
        <w:t>0</w:t>
      </w:r>
      <w:r w:rsidRPr="00E968B8">
        <w:rPr>
          <w:rFonts w:ascii="Lucida Console" w:eastAsia="Lucida Console" w:hAnsi="Lucida Console" w:cs="Lucida Console"/>
        </w:rPr>
        <w:t>1</w:t>
      </w:r>
    </w:p>
    <w:p w:rsidR="00F622C6" w:rsidRPr="00E968B8" w:rsidRDefault="00C613B0">
      <w:pPr>
        <w:spacing w:before="26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.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#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m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ke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p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edic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ions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pre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icti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ns&lt;-</w:t>
      </w:r>
      <w:r w:rsidRPr="00E968B8">
        <w:rPr>
          <w:rFonts w:ascii="Lucida Console" w:eastAsia="Lucida Console" w:hAnsi="Lucida Console" w:cs="Lucida Console"/>
          <w:spacing w:val="-14"/>
        </w:rPr>
        <w:t xml:space="preserve"> </w:t>
      </w:r>
      <w:r w:rsidRPr="00E968B8">
        <w:rPr>
          <w:rFonts w:ascii="Lucida Console" w:eastAsia="Lucida Console" w:hAnsi="Lucida Console" w:cs="Lucida Console"/>
        </w:rPr>
        <w:t>pre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ict(m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del,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ataT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st)</w:t>
      </w:r>
    </w:p>
    <w:p w:rsidR="00F622C6" w:rsidRPr="00E968B8" w:rsidRDefault="00C613B0">
      <w:pPr>
        <w:spacing w:before="23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#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a</w:t>
      </w:r>
      <w:r w:rsidRPr="00E968B8">
        <w:rPr>
          <w:rFonts w:ascii="Lucida Console" w:eastAsia="Lucida Console" w:hAnsi="Lucida Console" w:cs="Lucida Console"/>
          <w:spacing w:val="2"/>
        </w:rPr>
        <w:t>p</w:t>
      </w:r>
      <w:r w:rsidRPr="00E968B8">
        <w:rPr>
          <w:rFonts w:ascii="Lucida Console" w:eastAsia="Lucida Console" w:hAnsi="Lucida Console" w:cs="Lucida Console"/>
        </w:rPr>
        <w:t>pend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pred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cti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ns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pre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&lt;-</w:t>
      </w:r>
      <w:r w:rsidRPr="00E968B8">
        <w:rPr>
          <w:rFonts w:ascii="Lucida Console" w:eastAsia="Lucida Console" w:hAnsi="Lucida Console" w:cs="Lucida Console"/>
          <w:spacing w:val="-7"/>
        </w:rPr>
        <w:t xml:space="preserve"> </w:t>
      </w:r>
      <w:r w:rsidRPr="00E968B8">
        <w:rPr>
          <w:rFonts w:ascii="Lucida Console" w:eastAsia="Lucida Console" w:hAnsi="Lucida Console" w:cs="Lucida Console"/>
        </w:rPr>
        <w:t>c</w:t>
      </w:r>
      <w:r w:rsidRPr="00E968B8">
        <w:rPr>
          <w:rFonts w:ascii="Lucida Console" w:eastAsia="Lucida Console" w:hAnsi="Lucida Console" w:cs="Lucida Console"/>
          <w:spacing w:val="2"/>
        </w:rPr>
        <w:t>b</w:t>
      </w:r>
      <w:r w:rsidRPr="00E968B8">
        <w:rPr>
          <w:rFonts w:ascii="Lucida Console" w:eastAsia="Lucida Console" w:hAnsi="Lucida Console" w:cs="Lucida Console"/>
        </w:rPr>
        <w:t>ind(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ata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est,p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edic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ions)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</w:p>
    <w:p w:rsidR="00F622C6" w:rsidRPr="00E968B8" w:rsidRDefault="00C613B0">
      <w:pPr>
        <w:spacing w:before="23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#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s</w:t>
      </w:r>
      <w:r w:rsidRPr="00E968B8">
        <w:rPr>
          <w:rFonts w:ascii="Lucida Console" w:eastAsia="Lucida Console" w:hAnsi="Lucida Console" w:cs="Lucida Console"/>
          <w:spacing w:val="2"/>
        </w:rPr>
        <w:t>u</w:t>
      </w:r>
      <w:r w:rsidRPr="00E968B8">
        <w:rPr>
          <w:rFonts w:ascii="Lucida Console" w:eastAsia="Lucida Console" w:hAnsi="Lucida Console" w:cs="Lucida Console"/>
        </w:rPr>
        <w:t>mmar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ze</w:t>
      </w:r>
      <w:r w:rsidRPr="00E968B8">
        <w:rPr>
          <w:rFonts w:ascii="Lucida Console" w:eastAsia="Lucida Console" w:hAnsi="Lucida Console" w:cs="Lucida Console"/>
          <w:spacing w:val="-11"/>
        </w:rPr>
        <w:t xml:space="preserve"> </w:t>
      </w:r>
      <w:r w:rsidRPr="00E968B8">
        <w:rPr>
          <w:rFonts w:ascii="Lucida Console" w:eastAsia="Lucida Console" w:hAnsi="Lucida Console" w:cs="Lucida Console"/>
        </w:rPr>
        <w:t>r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sul</w:t>
      </w:r>
      <w:r w:rsidRPr="00E968B8">
        <w:rPr>
          <w:rFonts w:ascii="Lucida Console" w:eastAsia="Lucida Console" w:hAnsi="Lucida Console" w:cs="Lucida Console"/>
          <w:spacing w:val="2"/>
        </w:rPr>
        <w:t>t</w:t>
      </w:r>
      <w:r w:rsidRPr="00E968B8">
        <w:rPr>
          <w:rFonts w:ascii="Lucida Console" w:eastAsia="Lucida Console" w:hAnsi="Lucida Console" w:cs="Lucida Console"/>
        </w:rPr>
        <w:t>s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con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>usio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Matr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x&lt;-</w:t>
      </w:r>
      <w:r w:rsidRPr="00E968B8">
        <w:rPr>
          <w:rFonts w:ascii="Lucida Console" w:eastAsia="Lucida Console" w:hAnsi="Lucida Console" w:cs="Lucida Console"/>
          <w:spacing w:val="-18"/>
        </w:rPr>
        <w:t xml:space="preserve"> </w:t>
      </w:r>
      <w:r w:rsidRPr="00E968B8">
        <w:rPr>
          <w:rFonts w:ascii="Lucida Console" w:eastAsia="Lucida Console" w:hAnsi="Lucida Console" w:cs="Lucida Console"/>
        </w:rPr>
        <w:t>confu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ionM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trix</w:t>
      </w:r>
      <w:r w:rsidRPr="00E968B8">
        <w:rPr>
          <w:rFonts w:ascii="Lucida Console" w:eastAsia="Lucida Console" w:hAnsi="Lucida Console" w:cs="Lucida Console"/>
          <w:spacing w:val="2"/>
        </w:rPr>
        <w:t>(</w:t>
      </w:r>
      <w:r w:rsidRPr="00E968B8">
        <w:rPr>
          <w:rFonts w:ascii="Lucida Console" w:eastAsia="Lucida Console" w:hAnsi="Lucida Console" w:cs="Lucida Console"/>
        </w:rPr>
        <w:t>pre</w:t>
      </w:r>
      <w:r w:rsidRPr="00E968B8">
        <w:rPr>
          <w:rFonts w:ascii="Lucida Console" w:eastAsia="Lucida Console" w:hAnsi="Lucida Console" w:cs="Lucida Console"/>
          <w:spacing w:val="2"/>
        </w:rPr>
        <w:t>d</w:t>
      </w:r>
      <w:r w:rsidRPr="00E968B8">
        <w:rPr>
          <w:rFonts w:ascii="Lucida Console" w:eastAsia="Lucida Console" w:hAnsi="Lucida Console" w:cs="Lucida Console"/>
        </w:rPr>
        <w:t>$pred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ctio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s,pr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d$c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asse)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con</w:t>
      </w:r>
      <w:r w:rsidRPr="00E968B8">
        <w:rPr>
          <w:rFonts w:ascii="Lucida Console" w:eastAsia="Lucida Console" w:hAnsi="Lucida Console" w:cs="Lucida Console"/>
          <w:spacing w:val="2"/>
        </w:rPr>
        <w:t>f</w:t>
      </w:r>
      <w:r w:rsidRPr="00E968B8">
        <w:rPr>
          <w:rFonts w:ascii="Lucida Console" w:eastAsia="Lucida Console" w:hAnsi="Lucida Console" w:cs="Lucida Console"/>
        </w:rPr>
        <w:t>usio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Matr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x</w:t>
      </w:r>
    </w:p>
    <w:p w:rsidR="00F622C6" w:rsidRPr="00E968B8" w:rsidRDefault="00C613B0">
      <w:pPr>
        <w:spacing w:before="25"/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Confu</w:t>
      </w:r>
      <w:r w:rsidRPr="00E968B8">
        <w:rPr>
          <w:rFonts w:ascii="Lucida Console" w:eastAsia="Lucida Console" w:hAnsi="Lucida Console" w:cs="Lucida Console"/>
          <w:spacing w:val="2"/>
        </w:rPr>
        <w:t>s</w:t>
      </w:r>
      <w:r w:rsidRPr="00E968B8">
        <w:rPr>
          <w:rFonts w:ascii="Lucida Console" w:eastAsia="Lucida Console" w:hAnsi="Lucida Console" w:cs="Lucida Console"/>
        </w:rPr>
        <w:t>ion</w:t>
      </w:r>
      <w:r w:rsidRPr="00E968B8">
        <w:rPr>
          <w:rFonts w:ascii="Lucida Console" w:eastAsia="Lucida Console" w:hAnsi="Lucida Console" w:cs="Lucida Console"/>
          <w:spacing w:val="-11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>atrix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and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Stat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stics</w:t>
      </w:r>
    </w:p>
    <w:p w:rsidR="00F622C6" w:rsidRPr="00E968B8" w:rsidRDefault="00F622C6">
      <w:pPr>
        <w:spacing w:before="9" w:line="240" w:lineRule="exact"/>
        <w:rPr>
          <w:sz w:val="24"/>
          <w:szCs w:val="24"/>
        </w:rPr>
      </w:pPr>
    </w:p>
    <w:p w:rsidR="00F622C6" w:rsidRPr="00E968B8" w:rsidRDefault="00C613B0">
      <w:pPr>
        <w:ind w:left="1343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efer</w:t>
      </w:r>
      <w:r w:rsidRPr="00E968B8">
        <w:rPr>
          <w:rFonts w:ascii="Lucida Console" w:eastAsia="Lucida Console" w:hAnsi="Lucida Console" w:cs="Lucida Console"/>
          <w:spacing w:val="2"/>
        </w:rPr>
        <w:t>e</w:t>
      </w:r>
      <w:r w:rsidRPr="00E968B8">
        <w:rPr>
          <w:rFonts w:ascii="Lucida Console" w:eastAsia="Lucida Console" w:hAnsi="Lucida Console" w:cs="Lucida Console"/>
        </w:rPr>
        <w:t>nce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662"/>
        <w:gridCol w:w="603"/>
        <w:gridCol w:w="603"/>
        <w:gridCol w:w="602"/>
        <w:gridCol w:w="521"/>
      </w:tblGrid>
      <w:tr w:rsidR="00E968B8" w:rsidRPr="00E968B8">
        <w:trPr>
          <w:trHeight w:hRule="exact" w:val="464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25"/>
              <w:ind w:right="61"/>
              <w:jc w:val="right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Predi</w:t>
            </w:r>
            <w:r w:rsidRPr="00E968B8">
              <w:rPr>
                <w:rFonts w:ascii="Lucida Console" w:eastAsia="Lucida Console" w:hAnsi="Lucida Console" w:cs="Lucida Console"/>
                <w:spacing w:val="2"/>
                <w:w w:val="99"/>
              </w:rPr>
              <w:t>c</w:t>
            </w:r>
            <w:r w:rsidRPr="00E968B8">
              <w:rPr>
                <w:rFonts w:ascii="Lucida Console" w:eastAsia="Lucida Console" w:hAnsi="Lucida Console" w:cs="Lucida Console"/>
                <w:w w:val="99"/>
              </w:rPr>
              <w:t>tion</w:t>
            </w:r>
          </w:p>
          <w:p w:rsidR="00F622C6" w:rsidRPr="00E968B8" w:rsidRDefault="00C613B0">
            <w:pPr>
              <w:spacing w:before="26"/>
              <w:ind w:right="61"/>
              <w:jc w:val="right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A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25"/>
              <w:ind w:left="4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A</w:t>
            </w:r>
          </w:p>
          <w:p w:rsidR="00F622C6" w:rsidRPr="00E968B8" w:rsidRDefault="00C613B0">
            <w:pPr>
              <w:spacing w:before="26"/>
              <w:ind w:left="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1028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25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B</w:t>
            </w:r>
          </w:p>
          <w:p w:rsidR="00F622C6" w:rsidRPr="00E968B8" w:rsidRDefault="00C613B0">
            <w:pPr>
              <w:spacing w:before="26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25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C</w:t>
            </w:r>
          </w:p>
          <w:p w:rsidR="00F622C6" w:rsidRPr="00E968B8" w:rsidRDefault="00C613B0">
            <w:pPr>
              <w:spacing w:before="26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25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D</w:t>
            </w:r>
          </w:p>
          <w:p w:rsidR="00F622C6" w:rsidRPr="00E968B8" w:rsidRDefault="00C613B0">
            <w:pPr>
              <w:spacing w:before="26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25"/>
              <w:ind w:right="40"/>
              <w:jc w:val="right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E</w:t>
            </w:r>
          </w:p>
          <w:p w:rsidR="00F622C6" w:rsidRPr="00E968B8" w:rsidRDefault="00C613B0">
            <w:pPr>
              <w:spacing w:before="26"/>
              <w:ind w:right="40"/>
              <w:jc w:val="right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0</w:t>
            </w:r>
          </w:p>
        </w:tc>
      </w:tr>
      <w:tr w:rsidR="00E968B8" w:rsidRPr="00E968B8">
        <w:trPr>
          <w:trHeight w:hRule="exact" w:val="224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right="61"/>
              <w:jc w:val="right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B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4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901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right="40"/>
              <w:jc w:val="right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0</w:t>
            </w:r>
          </w:p>
        </w:tc>
      </w:tr>
      <w:tr w:rsidR="00E968B8" w:rsidRPr="00E968B8">
        <w:trPr>
          <w:trHeight w:hRule="exact" w:val="226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right="61"/>
              <w:jc w:val="right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C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112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right="40"/>
              <w:jc w:val="right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0</w:t>
            </w:r>
          </w:p>
        </w:tc>
      </w:tr>
      <w:tr w:rsidR="00E968B8" w:rsidRPr="00E968B8">
        <w:trPr>
          <w:trHeight w:hRule="exact" w:val="226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right="61"/>
              <w:jc w:val="right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D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right="40"/>
              <w:jc w:val="right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0</w:t>
            </w:r>
          </w:p>
        </w:tc>
      </w:tr>
      <w:tr w:rsidR="00E968B8" w:rsidRPr="00E968B8">
        <w:trPr>
          <w:trHeight w:hRule="exact" w:val="312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right="61"/>
              <w:jc w:val="right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E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212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2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967</w:t>
            </w:r>
          </w:p>
        </w:tc>
      </w:tr>
    </w:tbl>
    <w:p w:rsidR="00F622C6" w:rsidRPr="00E968B8" w:rsidRDefault="00F622C6">
      <w:pPr>
        <w:spacing w:before="9" w:line="140" w:lineRule="exact"/>
        <w:rPr>
          <w:sz w:val="14"/>
          <w:szCs w:val="14"/>
        </w:rPr>
      </w:pPr>
    </w:p>
    <w:p w:rsidR="00F622C6" w:rsidRPr="00E968B8" w:rsidRDefault="00C613B0">
      <w:pPr>
        <w:ind w:left="14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Overa</w:t>
      </w:r>
      <w:r w:rsidRPr="00E968B8">
        <w:rPr>
          <w:rFonts w:ascii="Lucida Console" w:eastAsia="Lucida Console" w:hAnsi="Lucida Console" w:cs="Lucida Console"/>
          <w:spacing w:val="2"/>
        </w:rPr>
        <w:t>l</w:t>
      </w:r>
      <w:r w:rsidRPr="00E968B8">
        <w:rPr>
          <w:rFonts w:ascii="Lucida Console" w:eastAsia="Lucida Console" w:hAnsi="Lucida Console" w:cs="Lucida Console"/>
        </w:rPr>
        <w:t>l</w:t>
      </w:r>
      <w:r w:rsidRPr="00E968B8">
        <w:rPr>
          <w:rFonts w:ascii="Lucida Console" w:eastAsia="Lucida Console" w:hAnsi="Lucida Console" w:cs="Lucida Console"/>
          <w:spacing w:val="-8"/>
        </w:rPr>
        <w:t xml:space="preserve"> </w:t>
      </w:r>
      <w:r w:rsidRPr="00E968B8">
        <w:rPr>
          <w:rFonts w:ascii="Lucida Console" w:eastAsia="Lucida Console" w:hAnsi="Lucida Console" w:cs="Lucida Console"/>
        </w:rPr>
        <w:t>St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tist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cs</w:t>
      </w:r>
    </w:p>
    <w:p w:rsidR="00F622C6" w:rsidRPr="00E968B8" w:rsidRDefault="00F622C6">
      <w:pPr>
        <w:spacing w:before="11" w:line="240" w:lineRule="exact"/>
        <w:rPr>
          <w:sz w:val="24"/>
          <w:szCs w:val="24"/>
        </w:rPr>
      </w:pPr>
    </w:p>
    <w:p w:rsidR="00F622C6" w:rsidRPr="00E968B8" w:rsidRDefault="00C613B0">
      <w:pPr>
        <w:ind w:left="1945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ccu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acy</w:t>
      </w:r>
      <w:r w:rsidRPr="00E968B8">
        <w:rPr>
          <w:rFonts w:ascii="Lucida Console" w:eastAsia="Lucida Console" w:hAnsi="Lucida Console" w:cs="Lucida Console"/>
          <w:spacing w:val="-10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0.93</w:t>
      </w:r>
      <w:r w:rsidRPr="00E968B8">
        <w:rPr>
          <w:rFonts w:ascii="Lucida Console" w:eastAsia="Lucida Console" w:hAnsi="Lucida Console" w:cs="Lucida Console"/>
          <w:spacing w:val="2"/>
        </w:rPr>
        <w:t>4</w:t>
      </w:r>
      <w:r w:rsidRPr="00E968B8">
        <w:rPr>
          <w:rFonts w:ascii="Lucida Console" w:eastAsia="Lucida Console" w:hAnsi="Lucida Console" w:cs="Lucida Console"/>
        </w:rPr>
        <w:t>2</w:t>
      </w:r>
    </w:p>
    <w:p w:rsidR="00F622C6" w:rsidRPr="00E968B8" w:rsidRDefault="00C613B0">
      <w:pPr>
        <w:spacing w:before="23" w:line="270" w:lineRule="auto"/>
        <w:ind w:left="620" w:right="4410" w:firstLine="1567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95%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CI</w:t>
      </w:r>
      <w:r w:rsidRPr="00E968B8">
        <w:rPr>
          <w:rFonts w:ascii="Lucida Console" w:eastAsia="Lucida Console" w:hAnsi="Lucida Console" w:cs="Lucida Console"/>
          <w:spacing w:val="-2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(0.9</w:t>
      </w:r>
      <w:r w:rsidRPr="00E968B8">
        <w:rPr>
          <w:rFonts w:ascii="Lucida Console" w:eastAsia="Lucida Console" w:hAnsi="Lucida Console" w:cs="Lucida Console"/>
          <w:spacing w:val="2"/>
        </w:rPr>
        <w:t>2</w:t>
      </w:r>
      <w:r w:rsidRPr="00E968B8">
        <w:rPr>
          <w:rFonts w:ascii="Lucida Console" w:eastAsia="Lucida Console" w:hAnsi="Lucida Console" w:cs="Lucida Console"/>
        </w:rPr>
        <w:t>5,</w:t>
      </w:r>
      <w:r w:rsidRPr="00E968B8">
        <w:rPr>
          <w:rFonts w:ascii="Lucida Console" w:eastAsia="Lucida Console" w:hAnsi="Lucida Console" w:cs="Lucida Console"/>
          <w:spacing w:val="-8"/>
        </w:rPr>
        <w:t xml:space="preserve"> </w:t>
      </w:r>
      <w:r w:rsidRPr="00E968B8">
        <w:rPr>
          <w:rFonts w:ascii="Lucida Console" w:eastAsia="Lucida Console" w:hAnsi="Lucida Console" w:cs="Lucida Console"/>
        </w:rPr>
        <w:t>0</w:t>
      </w:r>
      <w:r w:rsidRPr="00E968B8">
        <w:rPr>
          <w:rFonts w:ascii="Lucida Console" w:eastAsia="Lucida Console" w:hAnsi="Lucida Console" w:cs="Lucida Console"/>
          <w:spacing w:val="2"/>
        </w:rPr>
        <w:t>.</w:t>
      </w:r>
      <w:r w:rsidRPr="00E968B8">
        <w:rPr>
          <w:rFonts w:ascii="Lucida Console" w:eastAsia="Lucida Console" w:hAnsi="Lucida Console" w:cs="Lucida Console"/>
        </w:rPr>
        <w:t>942</w:t>
      </w:r>
      <w:r w:rsidRPr="00E968B8">
        <w:rPr>
          <w:rFonts w:ascii="Lucida Console" w:eastAsia="Lucida Console" w:hAnsi="Lucida Console" w:cs="Lucida Console"/>
          <w:spacing w:val="2"/>
        </w:rPr>
        <w:t>5</w:t>
      </w:r>
      <w:r w:rsidRPr="00E968B8">
        <w:rPr>
          <w:rFonts w:ascii="Lucida Console" w:eastAsia="Lucida Console" w:hAnsi="Lucida Console" w:cs="Lucida Console"/>
        </w:rPr>
        <w:t>) No Inf</w:t>
      </w:r>
      <w:r w:rsidRPr="00E968B8">
        <w:rPr>
          <w:rFonts w:ascii="Lucida Console" w:eastAsia="Lucida Console" w:hAnsi="Lucida Console" w:cs="Lucida Console"/>
          <w:spacing w:val="2"/>
        </w:rPr>
        <w:t>o</w:t>
      </w:r>
      <w:r w:rsidRPr="00E968B8">
        <w:rPr>
          <w:rFonts w:ascii="Lucida Console" w:eastAsia="Lucida Console" w:hAnsi="Lucida Console" w:cs="Lucida Console"/>
        </w:rPr>
        <w:t>rmat</w:t>
      </w:r>
      <w:r w:rsidRPr="00E968B8">
        <w:rPr>
          <w:rFonts w:ascii="Lucida Console" w:eastAsia="Lucida Console" w:hAnsi="Lucida Console" w:cs="Lucida Console"/>
          <w:spacing w:val="2"/>
        </w:rPr>
        <w:t>i</w:t>
      </w:r>
      <w:r w:rsidRPr="00E968B8">
        <w:rPr>
          <w:rFonts w:ascii="Lucida Console" w:eastAsia="Lucida Console" w:hAnsi="Lucida Console" w:cs="Lucida Console"/>
        </w:rPr>
        <w:t>on</w:t>
      </w:r>
      <w:r w:rsidRPr="00E968B8">
        <w:rPr>
          <w:rFonts w:ascii="Lucida Console" w:eastAsia="Lucida Console" w:hAnsi="Lucida Console" w:cs="Lucida Console"/>
          <w:spacing w:val="-13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R</w:t>
      </w:r>
      <w:r w:rsidRPr="00E968B8">
        <w:rPr>
          <w:rFonts w:ascii="Lucida Console" w:eastAsia="Lucida Console" w:hAnsi="Lucida Console" w:cs="Lucida Console"/>
        </w:rPr>
        <w:t>ate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0.31</w:t>
      </w:r>
      <w:r w:rsidRPr="00E968B8">
        <w:rPr>
          <w:rFonts w:ascii="Lucida Console" w:eastAsia="Lucida Console" w:hAnsi="Lucida Console" w:cs="Lucida Console"/>
          <w:spacing w:val="2"/>
        </w:rPr>
        <w:t>9</w:t>
      </w:r>
      <w:r w:rsidRPr="00E968B8">
        <w:rPr>
          <w:rFonts w:ascii="Lucida Console" w:eastAsia="Lucida Console" w:hAnsi="Lucida Console" w:cs="Lucida Console"/>
        </w:rPr>
        <w:t>3</w:t>
      </w:r>
    </w:p>
    <w:p w:rsidR="00F622C6" w:rsidRPr="00E968B8" w:rsidRDefault="00C613B0">
      <w:pPr>
        <w:ind w:left="62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P</w:t>
      </w:r>
      <w:r w:rsidRPr="00E968B8">
        <w:rPr>
          <w:rFonts w:ascii="Lucida Console" w:eastAsia="Lucida Console" w:hAnsi="Lucida Console" w:cs="Lucida Console"/>
          <w:spacing w:val="2"/>
        </w:rPr>
        <w:t>-</w:t>
      </w:r>
      <w:r w:rsidRPr="00E968B8">
        <w:rPr>
          <w:rFonts w:ascii="Lucida Console" w:eastAsia="Lucida Console" w:hAnsi="Lucida Console" w:cs="Lucida Console"/>
        </w:rPr>
        <w:t>Value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[Acc</w:t>
      </w:r>
      <w:r w:rsidRPr="00E968B8">
        <w:rPr>
          <w:rFonts w:ascii="Lucida Console" w:eastAsia="Lucida Console" w:hAnsi="Lucida Console" w:cs="Lucida Console"/>
          <w:spacing w:val="-3"/>
        </w:rPr>
        <w:t xml:space="preserve"> </w:t>
      </w:r>
      <w:r w:rsidRPr="00E968B8">
        <w:rPr>
          <w:rFonts w:ascii="Lucida Console" w:eastAsia="Lucida Console" w:hAnsi="Lucida Console" w:cs="Lucida Console"/>
        </w:rPr>
        <w:t>&gt;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  <w:spacing w:val="2"/>
        </w:rPr>
        <w:t>N</w:t>
      </w:r>
      <w:r w:rsidRPr="00E968B8">
        <w:rPr>
          <w:rFonts w:ascii="Lucida Console" w:eastAsia="Lucida Console" w:hAnsi="Lucida Console" w:cs="Lucida Console"/>
        </w:rPr>
        <w:t>IR]</w:t>
      </w:r>
      <w:r w:rsidRPr="00E968B8">
        <w:rPr>
          <w:rFonts w:ascii="Lucida Console" w:eastAsia="Lucida Console" w:hAnsi="Lucida Console" w:cs="Lucida Console"/>
          <w:spacing w:val="-5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&lt;</w:t>
      </w:r>
      <w:r w:rsidRPr="00E968B8">
        <w:rPr>
          <w:rFonts w:ascii="Lucida Console" w:eastAsia="Lucida Console" w:hAnsi="Lucida Console" w:cs="Lucida Console"/>
          <w:spacing w:val="-1"/>
        </w:rPr>
        <w:t xml:space="preserve"> </w:t>
      </w:r>
      <w:r w:rsidRPr="00E968B8">
        <w:rPr>
          <w:rFonts w:ascii="Lucida Console" w:eastAsia="Lucida Console" w:hAnsi="Lucida Console" w:cs="Lucida Console"/>
        </w:rPr>
        <w:t>2.</w:t>
      </w:r>
      <w:r w:rsidRPr="00E968B8">
        <w:rPr>
          <w:rFonts w:ascii="Lucida Console" w:eastAsia="Lucida Console" w:hAnsi="Lucida Console" w:cs="Lucida Console"/>
          <w:spacing w:val="2"/>
        </w:rPr>
        <w:t>2</w:t>
      </w:r>
      <w:r w:rsidRPr="00E968B8">
        <w:rPr>
          <w:rFonts w:ascii="Lucida Console" w:eastAsia="Lucida Console" w:hAnsi="Lucida Console" w:cs="Lucida Console"/>
        </w:rPr>
        <w:t>e-16</w:t>
      </w:r>
    </w:p>
    <w:p w:rsidR="00F622C6" w:rsidRPr="00E968B8" w:rsidRDefault="00F622C6">
      <w:pPr>
        <w:spacing w:before="9" w:line="240" w:lineRule="exact"/>
        <w:rPr>
          <w:sz w:val="24"/>
          <w:szCs w:val="24"/>
        </w:rPr>
      </w:pPr>
    </w:p>
    <w:p w:rsidR="00F622C6" w:rsidRPr="00E968B8" w:rsidRDefault="00C613B0">
      <w:pPr>
        <w:ind w:left="2308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K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ppa</w:t>
      </w:r>
      <w:r w:rsidRPr="00E968B8">
        <w:rPr>
          <w:rFonts w:ascii="Lucida Console" w:eastAsia="Lucida Console" w:hAnsi="Lucida Console" w:cs="Lucida Console"/>
          <w:spacing w:val="-6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0.90</w:t>
      </w:r>
      <w:r w:rsidRPr="00E968B8">
        <w:rPr>
          <w:rFonts w:ascii="Lucida Console" w:eastAsia="Lucida Console" w:hAnsi="Lucida Console" w:cs="Lucida Console"/>
          <w:spacing w:val="2"/>
        </w:rPr>
        <w:t>7</w:t>
      </w:r>
      <w:r w:rsidRPr="00E968B8">
        <w:rPr>
          <w:rFonts w:ascii="Lucida Console" w:eastAsia="Lucida Console" w:hAnsi="Lucida Console" w:cs="Lucida Console"/>
        </w:rPr>
        <w:t>1</w:t>
      </w:r>
    </w:p>
    <w:p w:rsidR="00F622C6" w:rsidRPr="00E968B8" w:rsidRDefault="00C613B0">
      <w:pPr>
        <w:spacing w:before="25"/>
        <w:ind w:left="260"/>
        <w:rPr>
          <w:rFonts w:ascii="Lucida Console" w:eastAsia="Lucida Console" w:hAnsi="Lucida Console" w:cs="Lucida Console"/>
        </w:rPr>
      </w:pPr>
      <w:r w:rsidRPr="00E968B8">
        <w:rPr>
          <w:rFonts w:ascii="Lucida Console" w:eastAsia="Lucida Console" w:hAnsi="Lucida Console" w:cs="Lucida Console"/>
        </w:rPr>
        <w:t>Mcne</w:t>
      </w:r>
      <w:r w:rsidRPr="00E968B8">
        <w:rPr>
          <w:rFonts w:ascii="Lucida Console" w:eastAsia="Lucida Console" w:hAnsi="Lucida Console" w:cs="Lucida Console"/>
          <w:spacing w:val="2"/>
        </w:rPr>
        <w:t>m</w:t>
      </w:r>
      <w:r w:rsidRPr="00E968B8">
        <w:rPr>
          <w:rFonts w:ascii="Lucida Console" w:eastAsia="Lucida Console" w:hAnsi="Lucida Console" w:cs="Lucida Console"/>
        </w:rPr>
        <w:t>ar's</w:t>
      </w:r>
      <w:r w:rsidRPr="00E968B8">
        <w:rPr>
          <w:rFonts w:ascii="Lucida Console" w:eastAsia="Lucida Console" w:hAnsi="Lucida Console" w:cs="Lucida Console"/>
          <w:spacing w:val="-9"/>
        </w:rPr>
        <w:t xml:space="preserve"> </w:t>
      </w:r>
      <w:r w:rsidRPr="00E968B8">
        <w:rPr>
          <w:rFonts w:ascii="Lucida Console" w:eastAsia="Lucida Console" w:hAnsi="Lucida Console" w:cs="Lucida Console"/>
        </w:rPr>
        <w:t>Test</w:t>
      </w:r>
      <w:r w:rsidRPr="00E968B8">
        <w:rPr>
          <w:rFonts w:ascii="Lucida Console" w:eastAsia="Lucida Console" w:hAnsi="Lucida Console" w:cs="Lucida Console"/>
          <w:spacing w:val="-3"/>
        </w:rPr>
        <w:t xml:space="preserve"> </w:t>
      </w:r>
      <w:r w:rsidRPr="00E968B8">
        <w:rPr>
          <w:rFonts w:ascii="Lucida Console" w:eastAsia="Lucida Console" w:hAnsi="Lucida Console" w:cs="Lucida Console"/>
        </w:rPr>
        <w:t>P-V</w:t>
      </w:r>
      <w:r w:rsidRPr="00E968B8">
        <w:rPr>
          <w:rFonts w:ascii="Lucida Console" w:eastAsia="Lucida Console" w:hAnsi="Lucida Console" w:cs="Lucida Console"/>
          <w:spacing w:val="2"/>
        </w:rPr>
        <w:t>a</w:t>
      </w:r>
      <w:r w:rsidRPr="00E968B8">
        <w:rPr>
          <w:rFonts w:ascii="Lucida Console" w:eastAsia="Lucida Console" w:hAnsi="Lucida Console" w:cs="Lucida Console"/>
        </w:rPr>
        <w:t>lue</w:t>
      </w:r>
      <w:r w:rsidRPr="00E968B8">
        <w:rPr>
          <w:rFonts w:ascii="Lucida Console" w:eastAsia="Lucida Console" w:hAnsi="Lucida Console" w:cs="Lucida Console"/>
          <w:spacing w:val="-8"/>
        </w:rPr>
        <w:t xml:space="preserve"> </w:t>
      </w:r>
      <w:r w:rsidRPr="00E968B8">
        <w:rPr>
          <w:rFonts w:ascii="Lucida Console" w:eastAsia="Lucida Console" w:hAnsi="Lucida Console" w:cs="Lucida Console"/>
        </w:rPr>
        <w:t>:</w:t>
      </w:r>
      <w:r w:rsidRPr="00E968B8">
        <w:rPr>
          <w:rFonts w:ascii="Lucida Console" w:eastAsia="Lucida Console" w:hAnsi="Lucida Console" w:cs="Lucida Console"/>
          <w:spacing w:val="1"/>
        </w:rPr>
        <w:t xml:space="preserve"> </w:t>
      </w:r>
      <w:r w:rsidRPr="00E968B8">
        <w:rPr>
          <w:rFonts w:ascii="Lucida Console" w:eastAsia="Lucida Console" w:hAnsi="Lucida Console" w:cs="Lucida Console"/>
        </w:rPr>
        <w:t>NA</w:t>
      </w:r>
    </w:p>
    <w:p w:rsidR="00F622C6" w:rsidRPr="00E968B8" w:rsidRDefault="00F622C6">
      <w:pPr>
        <w:spacing w:before="2" w:line="140" w:lineRule="exact"/>
        <w:rPr>
          <w:sz w:val="15"/>
          <w:szCs w:val="15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5"/>
        <w:gridCol w:w="844"/>
        <w:gridCol w:w="1084"/>
        <w:gridCol w:w="1085"/>
        <w:gridCol w:w="1085"/>
        <w:gridCol w:w="1084"/>
        <w:gridCol w:w="1064"/>
      </w:tblGrid>
      <w:tr w:rsidR="00E968B8" w:rsidRPr="00E968B8">
        <w:trPr>
          <w:trHeight w:hRule="exact" w:val="299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Stati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s</w:t>
            </w:r>
            <w:r w:rsidRPr="00E968B8">
              <w:rPr>
                <w:rFonts w:ascii="Lucida Console" w:eastAsia="Lucida Console" w:hAnsi="Lucida Console" w:cs="Lucida Console"/>
              </w:rPr>
              <w:t>tics</w:t>
            </w:r>
            <w:r w:rsidRPr="00E968B8">
              <w:rPr>
                <w:rFonts w:ascii="Lucida Console" w:eastAsia="Lucida Console" w:hAnsi="Lucida Console" w:cs="Lucida Console"/>
                <w:spacing w:val="-10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by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6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C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l</w:t>
            </w:r>
            <w:r w:rsidRPr="00E968B8">
              <w:rPr>
                <w:rFonts w:ascii="Lucida Console" w:eastAsia="Lucida Console" w:hAnsi="Lucida Console" w:cs="Lucida Console"/>
              </w:rPr>
              <w:t>ass: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F622C6"/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F622C6"/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F622C6"/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F622C6"/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F622C6"/>
        </w:tc>
      </w:tr>
    </w:tbl>
    <w:p w:rsidR="00F622C6" w:rsidRPr="00E968B8" w:rsidRDefault="00F622C6">
      <w:pPr>
        <w:spacing w:before="10" w:line="40" w:lineRule="exact"/>
        <w:rPr>
          <w:sz w:val="4"/>
          <w:szCs w:val="4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8"/>
        <w:gridCol w:w="1084"/>
        <w:gridCol w:w="1085"/>
        <w:gridCol w:w="1085"/>
        <w:gridCol w:w="1084"/>
        <w:gridCol w:w="1064"/>
      </w:tblGrid>
      <w:tr w:rsidR="00E968B8" w:rsidRPr="00E968B8">
        <w:trPr>
          <w:trHeight w:hRule="exact" w:val="538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F622C6">
            <w:pPr>
              <w:spacing w:before="5" w:line="120" w:lineRule="exact"/>
              <w:rPr>
                <w:sz w:val="12"/>
                <w:szCs w:val="12"/>
              </w:rPr>
            </w:pPr>
          </w:p>
          <w:p w:rsidR="00F622C6" w:rsidRPr="00E968B8" w:rsidRDefault="00F622C6">
            <w:pPr>
              <w:spacing w:line="200" w:lineRule="exact"/>
            </w:pPr>
          </w:p>
          <w:p w:rsidR="00F622C6" w:rsidRPr="00E968B8" w:rsidRDefault="00C613B0">
            <w:pPr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Sensi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t</w:t>
            </w:r>
            <w:r w:rsidRPr="00E968B8">
              <w:rPr>
                <w:rFonts w:ascii="Lucida Console" w:eastAsia="Lucida Console" w:hAnsi="Lucida Console" w:cs="Lucida Console"/>
              </w:rPr>
              <w:t>ivity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6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Clas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s</w:t>
            </w:r>
            <w:r w:rsidRPr="00E968B8">
              <w:rPr>
                <w:rFonts w:ascii="Lucida Console" w:eastAsia="Lucida Console" w:hAnsi="Lucida Console" w:cs="Lucida Console"/>
              </w:rPr>
              <w:t>:</w:t>
            </w:r>
            <w:r w:rsidRPr="00E968B8">
              <w:rPr>
                <w:rFonts w:ascii="Lucida Console" w:eastAsia="Lucida Console" w:hAnsi="Lucida Console" w:cs="Lucida Console"/>
                <w:spacing w:val="-7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A</w:t>
            </w:r>
          </w:p>
          <w:p w:rsidR="00F622C6" w:rsidRPr="00E968B8" w:rsidRDefault="00C613B0">
            <w:pPr>
              <w:spacing w:before="25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6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spacing w:val="2"/>
              </w:rPr>
              <w:t>C</w:t>
            </w:r>
            <w:r w:rsidRPr="00E968B8">
              <w:rPr>
                <w:rFonts w:ascii="Lucida Console" w:eastAsia="Lucida Console" w:hAnsi="Lucida Console" w:cs="Lucida Console"/>
              </w:rPr>
              <w:t>lass:</w:t>
            </w:r>
            <w:r w:rsidRPr="00E968B8">
              <w:rPr>
                <w:rFonts w:ascii="Lucida Console" w:eastAsia="Lucida Console" w:hAnsi="Lucida Console" w:cs="Lucida Console"/>
                <w:spacing w:val="-5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B</w:t>
            </w:r>
          </w:p>
          <w:p w:rsidR="00F622C6" w:rsidRPr="00E968B8" w:rsidRDefault="00C613B0">
            <w:pPr>
              <w:spacing w:before="25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25" w:right="25"/>
              <w:jc w:val="center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spacing w:val="2"/>
              </w:rPr>
              <w:t>C</w:t>
            </w:r>
            <w:r w:rsidRPr="00E968B8">
              <w:rPr>
                <w:rFonts w:ascii="Lucida Console" w:eastAsia="Lucida Console" w:hAnsi="Lucida Console" w:cs="Lucida Console"/>
              </w:rPr>
              <w:t>lass:</w:t>
            </w:r>
            <w:r w:rsidRPr="00E968B8">
              <w:rPr>
                <w:rFonts w:ascii="Lucida Console" w:eastAsia="Lucida Console" w:hAnsi="Lucida Console" w:cs="Lucida Console"/>
                <w:spacing w:val="-4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  <w:w w:val="99"/>
              </w:rPr>
              <w:t>C</w:t>
            </w:r>
          </w:p>
          <w:p w:rsidR="00F622C6" w:rsidRPr="00E968B8" w:rsidRDefault="00C613B0">
            <w:pPr>
              <w:spacing w:before="25"/>
              <w:ind w:left="147" w:right="26"/>
              <w:jc w:val="center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1.000</w:t>
            </w:r>
            <w:r w:rsidRPr="00E968B8">
              <w:rPr>
                <w:rFonts w:ascii="Lucida Console" w:eastAsia="Lucida Console" w:hAnsi="Lucida Console" w:cs="Lucida Console"/>
                <w:spacing w:val="2"/>
                <w:w w:val="99"/>
              </w:rPr>
              <w:t>0</w:t>
            </w:r>
            <w:r w:rsidRPr="00E968B8">
              <w:rPr>
                <w:rFonts w:ascii="Lucida Console" w:eastAsia="Lucida Console" w:hAnsi="Lucida Console" w:cs="Lucida Console"/>
                <w:w w:val="99"/>
              </w:rPr>
              <w:t>0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25" w:right="26"/>
              <w:jc w:val="center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Cl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a</w:t>
            </w:r>
            <w:r w:rsidRPr="00E968B8">
              <w:rPr>
                <w:rFonts w:ascii="Lucida Console" w:eastAsia="Lucida Console" w:hAnsi="Lucida Console" w:cs="Lucida Console"/>
              </w:rPr>
              <w:t>ss:</w:t>
            </w:r>
            <w:r w:rsidRPr="00E968B8">
              <w:rPr>
                <w:rFonts w:ascii="Lucida Console" w:eastAsia="Lucida Console" w:hAnsi="Lucida Console" w:cs="Lucida Console"/>
                <w:spacing w:val="-7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  <w:w w:val="99"/>
              </w:rPr>
              <w:t>D</w:t>
            </w:r>
          </w:p>
          <w:p w:rsidR="00F622C6" w:rsidRPr="00E968B8" w:rsidRDefault="00C613B0">
            <w:pPr>
              <w:spacing w:before="25"/>
              <w:ind w:left="145" w:right="26"/>
              <w:jc w:val="center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w w:val="99"/>
              </w:rPr>
              <w:t>0</w:t>
            </w:r>
            <w:r w:rsidRPr="00E968B8">
              <w:rPr>
                <w:rFonts w:ascii="Lucida Console" w:eastAsia="Lucida Console" w:hAnsi="Lucida Console" w:cs="Lucida Console"/>
                <w:spacing w:val="2"/>
                <w:w w:val="99"/>
              </w:rPr>
              <w:t>.</w:t>
            </w:r>
            <w:r w:rsidRPr="00E968B8">
              <w:rPr>
                <w:rFonts w:ascii="Lucida Console" w:eastAsia="Lucida Console" w:hAnsi="Lucida Console" w:cs="Lucida Console"/>
                <w:w w:val="99"/>
              </w:rPr>
              <w:t>00000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99"/>
              <w:ind w:left="6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Cl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a</w:t>
            </w:r>
            <w:r w:rsidRPr="00E968B8">
              <w:rPr>
                <w:rFonts w:ascii="Lucida Console" w:eastAsia="Lucida Console" w:hAnsi="Lucida Console" w:cs="Lucida Console"/>
              </w:rPr>
              <w:t>ss:</w:t>
            </w:r>
            <w:r w:rsidRPr="00E968B8">
              <w:rPr>
                <w:rFonts w:ascii="Lucida Console" w:eastAsia="Lucida Console" w:hAnsi="Lucida Console" w:cs="Lucida Console"/>
                <w:spacing w:val="-7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E</w:t>
            </w:r>
          </w:p>
          <w:p w:rsidR="00F622C6" w:rsidRPr="00E968B8" w:rsidRDefault="00C613B0">
            <w:pPr>
              <w:spacing w:before="25"/>
              <w:ind w:left="30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spacing w:val="2"/>
              </w:rPr>
              <w:t>1</w:t>
            </w:r>
            <w:r w:rsidRPr="00E968B8">
              <w:rPr>
                <w:rFonts w:ascii="Lucida Console" w:eastAsia="Lucida Console" w:hAnsi="Lucida Console" w:cs="Lucida Console"/>
              </w:rPr>
              <w:t>.0000</w:t>
            </w:r>
          </w:p>
        </w:tc>
      </w:tr>
      <w:tr w:rsidR="00E968B8" w:rsidRPr="00E968B8">
        <w:trPr>
          <w:trHeight w:hRule="exact" w:val="224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Speci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f</w:t>
            </w:r>
            <w:r w:rsidRPr="00E968B8">
              <w:rPr>
                <w:rFonts w:ascii="Lucida Console" w:eastAsia="Lucida Console" w:hAnsi="Lucida Console" w:cs="Lucida Console"/>
              </w:rPr>
              <w:t>icity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1.000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8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.</w:t>
            </w:r>
            <w:r w:rsidRPr="00E968B8">
              <w:rPr>
                <w:rFonts w:ascii="Lucida Console" w:eastAsia="Lucida Console" w:hAnsi="Lucida Console" w:cs="Lucida Console"/>
              </w:rPr>
              <w:t>00000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.9059</w:t>
            </w:r>
          </w:p>
        </w:tc>
      </w:tr>
      <w:tr w:rsidR="00E968B8" w:rsidRPr="00E968B8">
        <w:trPr>
          <w:trHeight w:hRule="exact" w:val="224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Pos</w:t>
            </w:r>
            <w:r w:rsidRPr="00E968B8">
              <w:rPr>
                <w:rFonts w:ascii="Lucida Console" w:eastAsia="Lucida Console" w:hAnsi="Lucida Console" w:cs="Lucida Console"/>
                <w:spacing w:val="-4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P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r</w:t>
            </w:r>
            <w:r w:rsidRPr="00E968B8">
              <w:rPr>
                <w:rFonts w:ascii="Lucida Console" w:eastAsia="Lucida Console" w:hAnsi="Lucida Console" w:cs="Lucida Console"/>
              </w:rPr>
              <w:t>ed</w:t>
            </w:r>
            <w:r w:rsidRPr="00E968B8">
              <w:rPr>
                <w:rFonts w:ascii="Lucida Console" w:eastAsia="Lucida Console" w:hAnsi="Lucida Console" w:cs="Lucida Console"/>
                <w:spacing w:val="-5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V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a</w:t>
            </w:r>
            <w:r w:rsidRPr="00E968B8">
              <w:rPr>
                <w:rFonts w:ascii="Lucida Console" w:eastAsia="Lucida Console" w:hAnsi="Lucida Console" w:cs="Lucida Console"/>
              </w:rPr>
              <w:t>lue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18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1.000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66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NaN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30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.8202</w:t>
            </w:r>
          </w:p>
        </w:tc>
      </w:tr>
      <w:tr w:rsidR="00E968B8" w:rsidRPr="00E968B8">
        <w:trPr>
          <w:trHeight w:hRule="exact" w:val="226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Neg</w:t>
            </w:r>
            <w:r w:rsidRPr="00E968B8">
              <w:rPr>
                <w:rFonts w:ascii="Lucida Console" w:eastAsia="Lucida Console" w:hAnsi="Lucida Console" w:cs="Lucida Console"/>
                <w:spacing w:val="-4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P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r</w:t>
            </w:r>
            <w:r w:rsidRPr="00E968B8">
              <w:rPr>
                <w:rFonts w:ascii="Lucida Console" w:eastAsia="Lucida Console" w:hAnsi="Lucida Console" w:cs="Lucida Console"/>
              </w:rPr>
              <w:t>ed</w:t>
            </w:r>
            <w:r w:rsidRPr="00E968B8">
              <w:rPr>
                <w:rFonts w:ascii="Lucida Console" w:eastAsia="Lucida Console" w:hAnsi="Lucida Console" w:cs="Lucida Console"/>
                <w:spacing w:val="-5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V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a</w:t>
            </w:r>
            <w:r w:rsidRPr="00E968B8">
              <w:rPr>
                <w:rFonts w:ascii="Lucida Console" w:eastAsia="Lucida Console" w:hAnsi="Lucida Console" w:cs="Lucida Console"/>
              </w:rPr>
              <w:t>lue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1.000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8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.</w:t>
            </w:r>
            <w:r w:rsidRPr="00E968B8">
              <w:rPr>
                <w:rFonts w:ascii="Lucida Console" w:eastAsia="Lucida Console" w:hAnsi="Lucida Console" w:cs="Lucida Console"/>
              </w:rPr>
              <w:t>93416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spacing w:val="2"/>
              </w:rPr>
              <w:t>1</w:t>
            </w:r>
            <w:r w:rsidRPr="00E968B8">
              <w:rPr>
                <w:rFonts w:ascii="Lucida Console" w:eastAsia="Lucida Console" w:hAnsi="Lucida Console" w:cs="Lucida Console"/>
              </w:rPr>
              <w:t>.0000</w:t>
            </w:r>
          </w:p>
        </w:tc>
      </w:tr>
      <w:tr w:rsidR="00E968B8" w:rsidRPr="00E968B8">
        <w:trPr>
          <w:trHeight w:hRule="exact" w:val="226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Preva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l</w:t>
            </w:r>
            <w:r w:rsidRPr="00E968B8">
              <w:rPr>
                <w:rFonts w:ascii="Lucida Console" w:eastAsia="Lucida Console" w:hAnsi="Lucida Console" w:cs="Lucida Console"/>
              </w:rPr>
              <w:t>ence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3</w:t>
            </w:r>
            <w:r w:rsidRPr="00E968B8">
              <w:rPr>
                <w:rFonts w:ascii="Lucida Console" w:eastAsia="Lucida Console" w:hAnsi="Lucida Console" w:cs="Lucida Console"/>
              </w:rPr>
              <w:t>193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0.2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7</w:t>
            </w:r>
            <w:r w:rsidRPr="00E968B8">
              <w:rPr>
                <w:rFonts w:ascii="Lucida Console" w:eastAsia="Lucida Console" w:hAnsi="Lucida Console" w:cs="Lucida Console"/>
              </w:rPr>
              <w:t>98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0.034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7</w:t>
            </w:r>
            <w:r w:rsidRPr="00E968B8">
              <w:rPr>
                <w:rFonts w:ascii="Lucida Console" w:eastAsia="Lucida Console" w:hAnsi="Lucida Console" w:cs="Lucida Console"/>
              </w:rPr>
              <w:t>8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8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.</w:t>
            </w:r>
            <w:r w:rsidRPr="00E968B8">
              <w:rPr>
                <w:rFonts w:ascii="Lucida Console" w:eastAsia="Lucida Console" w:hAnsi="Lucida Console" w:cs="Lucida Console"/>
              </w:rPr>
              <w:t>06584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.3003</w:t>
            </w:r>
          </w:p>
        </w:tc>
      </w:tr>
      <w:tr w:rsidR="00E968B8" w:rsidRPr="00E968B8">
        <w:trPr>
          <w:trHeight w:hRule="exact" w:val="224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Detec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t</w:t>
            </w:r>
            <w:r w:rsidRPr="00E968B8">
              <w:rPr>
                <w:rFonts w:ascii="Lucida Console" w:eastAsia="Lucida Console" w:hAnsi="Lucida Console" w:cs="Lucida Console"/>
              </w:rPr>
              <w:t>ion</w:t>
            </w:r>
            <w:r w:rsidRPr="00E968B8">
              <w:rPr>
                <w:rFonts w:ascii="Lucida Console" w:eastAsia="Lucida Console" w:hAnsi="Lucida Console" w:cs="Lucida Console"/>
                <w:spacing w:val="-11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R</w:t>
            </w:r>
            <w:r w:rsidRPr="00E968B8">
              <w:rPr>
                <w:rFonts w:ascii="Lucida Console" w:eastAsia="Lucida Console" w:hAnsi="Lucida Console" w:cs="Lucida Console"/>
              </w:rPr>
              <w:t>ate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3</w:t>
            </w:r>
            <w:r w:rsidRPr="00E968B8">
              <w:rPr>
                <w:rFonts w:ascii="Lucida Console" w:eastAsia="Lucida Console" w:hAnsi="Lucida Console" w:cs="Lucida Console"/>
              </w:rPr>
              <w:t>193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0.2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7</w:t>
            </w:r>
            <w:r w:rsidRPr="00E968B8">
              <w:rPr>
                <w:rFonts w:ascii="Lucida Console" w:eastAsia="Lucida Console" w:hAnsi="Lucida Console" w:cs="Lucida Console"/>
              </w:rPr>
              <w:t>98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0.034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7</w:t>
            </w:r>
            <w:r w:rsidRPr="00E968B8">
              <w:rPr>
                <w:rFonts w:ascii="Lucida Console" w:eastAsia="Lucida Console" w:hAnsi="Lucida Console" w:cs="Lucida Console"/>
              </w:rPr>
              <w:t>8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8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.</w:t>
            </w:r>
            <w:r w:rsidRPr="00E968B8">
              <w:rPr>
                <w:rFonts w:ascii="Lucida Console" w:eastAsia="Lucida Console" w:hAnsi="Lucida Console" w:cs="Lucida Console"/>
              </w:rPr>
              <w:t>00000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.3003</w:t>
            </w:r>
          </w:p>
        </w:tc>
      </w:tr>
      <w:tr w:rsidR="00E968B8" w:rsidRPr="00E968B8">
        <w:trPr>
          <w:trHeight w:hRule="exact" w:val="224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Detec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t</w:t>
            </w:r>
            <w:r w:rsidRPr="00E968B8">
              <w:rPr>
                <w:rFonts w:ascii="Lucida Console" w:eastAsia="Lucida Console" w:hAnsi="Lucida Console" w:cs="Lucida Console"/>
              </w:rPr>
              <w:t>ion</w:t>
            </w:r>
            <w:r w:rsidRPr="00E968B8">
              <w:rPr>
                <w:rFonts w:ascii="Lucida Console" w:eastAsia="Lucida Console" w:hAnsi="Lucida Console" w:cs="Lucida Console"/>
                <w:spacing w:val="-11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P</w:t>
            </w:r>
            <w:r w:rsidRPr="00E968B8">
              <w:rPr>
                <w:rFonts w:ascii="Lucida Console" w:eastAsia="Lucida Console" w:hAnsi="Lucida Console" w:cs="Lucida Console"/>
              </w:rPr>
              <w:t>reva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l</w:t>
            </w:r>
            <w:r w:rsidRPr="00E968B8">
              <w:rPr>
                <w:rFonts w:ascii="Lucida Console" w:eastAsia="Lucida Console" w:hAnsi="Lucida Console" w:cs="Lucida Console"/>
              </w:rPr>
              <w:t>ence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3</w:t>
            </w:r>
            <w:r w:rsidRPr="00E968B8">
              <w:rPr>
                <w:rFonts w:ascii="Lucida Console" w:eastAsia="Lucida Console" w:hAnsi="Lucida Console" w:cs="Lucida Console"/>
              </w:rPr>
              <w:t>193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0.2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7</w:t>
            </w:r>
            <w:r w:rsidRPr="00E968B8">
              <w:rPr>
                <w:rFonts w:ascii="Lucida Console" w:eastAsia="Lucida Console" w:hAnsi="Lucida Console" w:cs="Lucida Console"/>
              </w:rPr>
              <w:t>98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18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0.034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7</w:t>
            </w:r>
            <w:r w:rsidRPr="00E968B8">
              <w:rPr>
                <w:rFonts w:ascii="Lucida Console" w:eastAsia="Lucida Console" w:hAnsi="Lucida Console" w:cs="Lucida Console"/>
              </w:rPr>
              <w:t>8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18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.</w:t>
            </w:r>
            <w:r w:rsidRPr="00E968B8">
              <w:rPr>
                <w:rFonts w:ascii="Lucida Console" w:eastAsia="Lucida Console" w:hAnsi="Lucida Console" w:cs="Lucida Console"/>
              </w:rPr>
              <w:t>00000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1"/>
              <w:ind w:left="30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.3661</w:t>
            </w:r>
          </w:p>
        </w:tc>
      </w:tr>
      <w:tr w:rsidR="00E968B8" w:rsidRPr="00E968B8">
        <w:trPr>
          <w:trHeight w:hRule="exact" w:val="312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4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Balan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c</w:t>
            </w:r>
            <w:r w:rsidRPr="00E968B8">
              <w:rPr>
                <w:rFonts w:ascii="Lucida Console" w:eastAsia="Lucida Console" w:hAnsi="Lucida Console" w:cs="Lucida Console"/>
              </w:rPr>
              <w:t>ed</w:t>
            </w:r>
            <w:r w:rsidRPr="00E968B8">
              <w:rPr>
                <w:rFonts w:ascii="Lucida Console" w:eastAsia="Lucida Console" w:hAnsi="Lucida Console" w:cs="Lucida Console"/>
                <w:spacing w:val="-10"/>
              </w:rPr>
              <w:t xml:space="preserve"> </w:t>
            </w:r>
            <w:r w:rsidRPr="00E968B8">
              <w:rPr>
                <w:rFonts w:ascii="Lucida Console" w:eastAsia="Lucida Console" w:hAnsi="Lucida Console" w:cs="Lucida Console"/>
              </w:rPr>
              <w:t>A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c</w:t>
            </w:r>
            <w:r w:rsidRPr="00E968B8">
              <w:rPr>
                <w:rFonts w:ascii="Lucida Console" w:eastAsia="Lucida Console" w:hAnsi="Lucida Console" w:cs="Lucida Console"/>
              </w:rPr>
              <w:t>cura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c</w:t>
            </w:r>
            <w:r w:rsidRPr="00E968B8">
              <w:rPr>
                <w:rFonts w:ascii="Lucida Console" w:eastAsia="Lucida Console" w:hAnsi="Lucida Console" w:cs="Lucida Console"/>
              </w:rPr>
              <w:t>y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000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82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1.000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180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</w:rPr>
              <w:t>0</w:t>
            </w:r>
            <w:r w:rsidRPr="00E968B8">
              <w:rPr>
                <w:rFonts w:ascii="Lucida Console" w:eastAsia="Lucida Console" w:hAnsi="Lucida Console" w:cs="Lucida Console"/>
                <w:spacing w:val="2"/>
              </w:rPr>
              <w:t>.</w:t>
            </w:r>
            <w:r w:rsidRPr="00E968B8">
              <w:rPr>
                <w:rFonts w:ascii="Lucida Console" w:eastAsia="Lucida Console" w:hAnsi="Lucida Console" w:cs="Lucida Console"/>
              </w:rPr>
              <w:t>50000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F622C6" w:rsidRPr="00E968B8" w:rsidRDefault="00C613B0">
            <w:pPr>
              <w:spacing w:before="12"/>
              <w:ind w:left="301"/>
              <w:rPr>
                <w:rFonts w:ascii="Lucida Console" w:eastAsia="Lucida Console" w:hAnsi="Lucida Console" w:cs="Lucida Console"/>
              </w:rPr>
            </w:pPr>
            <w:r w:rsidRPr="00E968B8">
              <w:rPr>
                <w:rFonts w:ascii="Lucida Console" w:eastAsia="Lucida Console" w:hAnsi="Lucida Console" w:cs="Lucida Console"/>
                <w:spacing w:val="2"/>
              </w:rPr>
              <w:t>0</w:t>
            </w:r>
            <w:r w:rsidRPr="00E968B8">
              <w:rPr>
                <w:rFonts w:ascii="Lucida Console" w:eastAsia="Lucida Console" w:hAnsi="Lucida Console" w:cs="Lucida Console"/>
              </w:rPr>
              <w:t>.95</w:t>
            </w:r>
            <w:r w:rsidRPr="00E968B8">
              <w:rPr>
                <w:rFonts w:ascii="Lucida Console" w:eastAsia="Lucida Console" w:hAnsi="Lucida Console" w:cs="Lucida Console"/>
                <w:spacing w:val="1"/>
              </w:rPr>
              <w:t>3</w:t>
            </w:r>
            <w:r w:rsidRPr="00E968B8">
              <w:rPr>
                <w:rFonts w:ascii="Lucida Console" w:eastAsia="Lucida Console" w:hAnsi="Lucida Console" w:cs="Lucida Console"/>
              </w:rPr>
              <w:t>0</w:t>
            </w:r>
          </w:p>
        </w:tc>
      </w:tr>
    </w:tbl>
    <w:p w:rsidR="00F622C6" w:rsidRPr="00E968B8" w:rsidRDefault="00F622C6">
      <w:pPr>
        <w:sectPr w:rsidR="00F622C6" w:rsidRPr="00E968B8">
          <w:headerReference w:type="default" r:id="rId35"/>
          <w:footerReference w:type="default" r:id="rId36"/>
          <w:pgSz w:w="12240" w:h="15840"/>
          <w:pgMar w:top="1360" w:right="1420" w:bottom="280" w:left="1300" w:header="0" w:footer="0" w:gutter="0"/>
          <w:cols w:space="720"/>
        </w:sectPr>
      </w:pP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line="200" w:lineRule="exact"/>
      </w:pPr>
    </w:p>
    <w:p w:rsidR="00F622C6" w:rsidRPr="00E968B8" w:rsidRDefault="00F622C6">
      <w:pPr>
        <w:spacing w:before="7" w:line="280" w:lineRule="exact"/>
        <w:rPr>
          <w:sz w:val="28"/>
          <w:szCs w:val="28"/>
        </w:rPr>
      </w:pPr>
    </w:p>
    <w:p w:rsidR="00F622C6" w:rsidRPr="00E968B8" w:rsidRDefault="00C613B0">
      <w:pPr>
        <w:ind w:left="100"/>
        <w:sectPr w:rsidR="00F622C6" w:rsidRPr="00E968B8">
          <w:headerReference w:type="default" r:id="rId37"/>
          <w:footerReference w:type="default" r:id="rId38"/>
          <w:pgSz w:w="12240" w:h="15840"/>
          <w:pgMar w:top="1480" w:right="1640" w:bottom="280" w:left="1340" w:header="0" w:footer="0" w:gutter="0"/>
          <w:cols w:space="720"/>
        </w:sectPr>
      </w:pPr>
      <w:r w:rsidRPr="00E968B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95pt;height:272.95pt">
            <v:imagedata r:id="rId39" o:title=""/>
          </v:shape>
        </w:pict>
      </w:r>
    </w:p>
    <w:p w:rsidR="00F622C6" w:rsidRPr="00E968B8" w:rsidRDefault="00E968B8">
      <w:pPr>
        <w:spacing w:before="100"/>
        <w:ind w:left="100"/>
      </w:pPr>
      <w:r w:rsidRPr="00E968B8">
        <w:lastRenderedPageBreak/>
        <w:pict>
          <v:shape id="_x0000_i1026" type="#_x0000_t75" style="width:452.1pt;height:272.95pt">
            <v:imagedata r:id="rId40" o:title=""/>
          </v:shape>
        </w:pict>
      </w:r>
    </w:p>
    <w:p w:rsidR="00F622C6" w:rsidRPr="00E968B8" w:rsidRDefault="00F622C6">
      <w:pPr>
        <w:spacing w:before="1" w:line="240" w:lineRule="exact"/>
        <w:rPr>
          <w:sz w:val="24"/>
          <w:szCs w:val="24"/>
        </w:rPr>
      </w:pPr>
    </w:p>
    <w:p w:rsidR="00F622C6" w:rsidRPr="00E968B8" w:rsidRDefault="00E968B8">
      <w:pPr>
        <w:ind w:left="100"/>
        <w:sectPr w:rsidR="00F622C6" w:rsidRPr="00E968B8">
          <w:headerReference w:type="default" r:id="rId41"/>
          <w:footerReference w:type="default" r:id="rId42"/>
          <w:pgSz w:w="12240" w:h="15840"/>
          <w:pgMar w:top="1340" w:right="1640" w:bottom="280" w:left="1340" w:header="0" w:footer="0" w:gutter="0"/>
          <w:cols w:space="720"/>
        </w:sectPr>
      </w:pPr>
      <w:r w:rsidRPr="00E968B8">
        <w:pict>
          <v:shape id="_x0000_i1027" type="#_x0000_t75" style="width:452.1pt;height:272.95pt">
            <v:imagedata r:id="rId43" o:title=""/>
          </v:shape>
        </w:pict>
      </w:r>
    </w:p>
    <w:p w:rsidR="00F622C6" w:rsidRPr="00E968B8" w:rsidRDefault="00C613B0">
      <w:pPr>
        <w:spacing w:before="100"/>
        <w:ind w:left="100"/>
      </w:pPr>
      <w:r w:rsidRPr="00E968B8">
        <w:lastRenderedPageBreak/>
        <w:pict>
          <v:shape id="_x0000_i1028" type="#_x0000_t75" style="width:452.1pt;height:272.95pt">
            <v:imagedata r:id="rId44" o:title=""/>
          </v:shape>
        </w:pict>
      </w:r>
    </w:p>
    <w:sectPr w:rsidR="00F622C6" w:rsidRPr="00E968B8">
      <w:headerReference w:type="default" r:id="rId45"/>
      <w:footerReference w:type="default" r:id="rId46"/>
      <w:pgSz w:w="12240" w:h="15840"/>
      <w:pgMar w:top="1340" w:right="1640" w:bottom="280" w:left="13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13B0" w:rsidRDefault="00C613B0">
      <w:r>
        <w:separator/>
      </w:r>
    </w:p>
  </w:endnote>
  <w:endnote w:type="continuationSeparator" w:id="0">
    <w:p w:rsidR="00C613B0" w:rsidRDefault="00C61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2C6" w:rsidRDefault="00C613B0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95pt;margin-top:623.5pt;width:98.35pt;height:79.4pt;z-index:-6394;mso-position-horizontal-relative:page;mso-position-vertical-relative:page" filled="f" stroked="f">
          <v:textbox inset="0,0,0,0">
            <w:txbxContent>
              <w:p w:rsidR="00F622C6" w:rsidRDefault="00C613B0">
                <w:pPr>
                  <w:spacing w:before="19"/>
                  <w:ind w:left="-30" w:right="20"/>
                  <w:jc w:val="right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  <w:w w:val="99"/>
                  </w:rPr>
                  <w:t>m</w:t>
                </w:r>
                <w:r>
                  <w:rPr>
                    <w:rFonts w:ascii="Lucida Console" w:eastAsia="Lucida Console" w:hAnsi="Lucida Console" w:cs="Lucida Console"/>
                    <w:spacing w:val="2"/>
                    <w:w w:val="99"/>
                  </w:rPr>
                  <w:t>a</w:t>
                </w:r>
                <w:r>
                  <w:rPr>
                    <w:rFonts w:ascii="Lucida Console" w:eastAsia="Lucida Console" w:hAnsi="Lucida Console" w:cs="Lucida Console"/>
                    <w:w w:val="99"/>
                  </w:rPr>
                  <w:t>gnet</w:t>
                </w:r>
                <w:r>
                  <w:rPr>
                    <w:rFonts w:ascii="Lucida Console" w:eastAsia="Lucida Console" w:hAnsi="Lucida Console" w:cs="Lucida Console"/>
                    <w:spacing w:val="2"/>
                    <w:w w:val="99"/>
                  </w:rPr>
                  <w:t>_</w:t>
                </w:r>
                <w:r>
                  <w:rPr>
                    <w:rFonts w:ascii="Lucida Console" w:eastAsia="Lucida Console" w:hAnsi="Lucida Console" w:cs="Lucida Console"/>
                    <w:w w:val="99"/>
                  </w:rPr>
                  <w:t>fore</w:t>
                </w:r>
                <w:r>
                  <w:rPr>
                    <w:rFonts w:ascii="Lucida Console" w:eastAsia="Lucida Console" w:hAnsi="Lucida Console" w:cs="Lucida Console"/>
                    <w:spacing w:val="2"/>
                    <w:w w:val="99"/>
                  </w:rPr>
                  <w:t>a</w:t>
                </w:r>
                <w:r>
                  <w:rPr>
                    <w:rFonts w:ascii="Lucida Console" w:eastAsia="Lucida Console" w:hAnsi="Lucida Console" w:cs="Lucida Console"/>
                    <w:w w:val="99"/>
                  </w:rPr>
                  <w:t>rm_y</w:t>
                </w:r>
              </w:p>
              <w:p w:rsidR="00F622C6" w:rsidRDefault="00C613B0">
                <w:pPr>
                  <w:spacing w:before="25"/>
                  <w:ind w:right="20"/>
                  <w:jc w:val="right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  <w:w w:val="99"/>
                  </w:rPr>
                  <w:t>-420</w:t>
                </w:r>
              </w:p>
              <w:p w:rsidR="00F622C6" w:rsidRDefault="00C613B0">
                <w:pPr>
                  <w:spacing w:before="23"/>
                  <w:ind w:right="20"/>
                  <w:jc w:val="right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  <w:w w:val="99"/>
                  </w:rPr>
                  <w:t>-441</w:t>
                </w:r>
              </w:p>
              <w:p w:rsidR="00F622C6" w:rsidRDefault="00C613B0">
                <w:pPr>
                  <w:spacing w:before="25"/>
                  <w:ind w:right="20"/>
                  <w:jc w:val="right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  <w:w w:val="99"/>
                  </w:rPr>
                  <w:t>-463</w:t>
                </w:r>
              </w:p>
              <w:p w:rsidR="00F622C6" w:rsidRDefault="00C613B0">
                <w:pPr>
                  <w:spacing w:before="25"/>
                  <w:ind w:right="20"/>
                  <w:jc w:val="right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  <w:w w:val="99"/>
                  </w:rPr>
                  <w:t>-477</w:t>
                </w:r>
              </w:p>
              <w:p w:rsidR="00F622C6" w:rsidRDefault="00C613B0">
                <w:pPr>
                  <w:spacing w:before="25"/>
                  <w:ind w:right="20"/>
                  <w:jc w:val="right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  <w:w w:val="99"/>
                  </w:rPr>
                  <w:t>-488</w:t>
                </w:r>
              </w:p>
              <w:p w:rsidR="00F622C6" w:rsidRDefault="00C613B0">
                <w:pPr>
                  <w:spacing w:before="23"/>
                  <w:ind w:right="20"/>
                  <w:jc w:val="right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  <w:w w:val="99"/>
                  </w:rPr>
                  <w:t>-502</w:t>
                </w:r>
              </w:p>
            </w:txbxContent>
          </v:textbox>
          <w10:wrap anchorx="page" anchory="page"/>
        </v:shape>
      </w:pict>
    </w:r>
    <w:r>
      <w:pict>
        <v:shape id="_x0000_s2075" type="#_x0000_t202" style="position:absolute;margin-left:197.55pt;margin-top:623.5pt;width:98.35pt;height:79.4pt;z-index:-6393;mso-position-horizontal-relative:page;mso-position-vertical-relative:page" filled="f" stroked="f">
          <v:textbox inset="0,0,0,0">
            <w:txbxContent>
              <w:p w:rsidR="00F622C6" w:rsidRDefault="00C613B0">
                <w:pPr>
                  <w:spacing w:before="19"/>
                  <w:ind w:left="-30" w:right="20"/>
                  <w:jc w:val="right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  <w:w w:val="99"/>
                  </w:rPr>
                  <w:t>magn</w:t>
                </w:r>
                <w:r>
                  <w:rPr>
                    <w:rFonts w:ascii="Lucida Console" w:eastAsia="Lucida Console" w:hAnsi="Lucida Console" w:cs="Lucida Console"/>
                    <w:spacing w:val="2"/>
                    <w:w w:val="99"/>
                  </w:rPr>
                  <w:t>e</w:t>
                </w:r>
                <w:r>
                  <w:rPr>
                    <w:rFonts w:ascii="Lucida Console" w:eastAsia="Lucida Console" w:hAnsi="Lucida Console" w:cs="Lucida Console"/>
                    <w:w w:val="99"/>
                  </w:rPr>
                  <w:t>t_fo</w:t>
                </w:r>
                <w:r>
                  <w:rPr>
                    <w:rFonts w:ascii="Lucida Console" w:eastAsia="Lucida Console" w:hAnsi="Lucida Console" w:cs="Lucida Console"/>
                    <w:spacing w:val="2"/>
                    <w:w w:val="99"/>
                  </w:rPr>
                  <w:t>r</w:t>
                </w:r>
                <w:r>
                  <w:rPr>
                    <w:rFonts w:ascii="Lucida Console" w:eastAsia="Lucida Console" w:hAnsi="Lucida Console" w:cs="Lucida Console"/>
                    <w:w w:val="99"/>
                  </w:rPr>
                  <w:t>earm</w:t>
                </w:r>
                <w:r>
                  <w:rPr>
                    <w:rFonts w:ascii="Lucida Console" w:eastAsia="Lucida Console" w:hAnsi="Lucida Console" w:cs="Lucida Console"/>
                    <w:spacing w:val="2"/>
                    <w:w w:val="99"/>
                  </w:rPr>
                  <w:t>_</w:t>
                </w:r>
                <w:r>
                  <w:rPr>
                    <w:rFonts w:ascii="Lucida Console" w:eastAsia="Lucida Console" w:hAnsi="Lucida Console" w:cs="Lucida Console"/>
                    <w:w w:val="99"/>
                  </w:rPr>
                  <w:t>z</w:t>
                </w:r>
              </w:p>
              <w:p w:rsidR="00F622C6" w:rsidRDefault="00C613B0">
                <w:pPr>
                  <w:spacing w:before="25"/>
                  <w:ind w:right="20"/>
                  <w:jc w:val="right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  <w:w w:val="99"/>
                  </w:rPr>
                  <w:t>2</w:t>
                </w:r>
                <w:r>
                  <w:rPr>
                    <w:rFonts w:ascii="Lucida Console" w:eastAsia="Lucida Console" w:hAnsi="Lucida Console" w:cs="Lucida Console"/>
                    <w:spacing w:val="2"/>
                    <w:w w:val="99"/>
                  </w:rPr>
                  <w:t>3</w:t>
                </w:r>
                <w:r>
                  <w:rPr>
                    <w:rFonts w:ascii="Lucida Console" w:eastAsia="Lucida Console" w:hAnsi="Lucida Console" w:cs="Lucida Console"/>
                    <w:w w:val="99"/>
                  </w:rPr>
                  <w:t>9</w:t>
                </w:r>
              </w:p>
              <w:p w:rsidR="00F622C6" w:rsidRDefault="00C613B0">
                <w:pPr>
                  <w:spacing w:before="23"/>
                  <w:ind w:right="20"/>
                  <w:jc w:val="right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  <w:w w:val="99"/>
                  </w:rPr>
                  <w:t>2</w:t>
                </w:r>
                <w:r>
                  <w:rPr>
                    <w:rFonts w:ascii="Lucida Console" w:eastAsia="Lucida Console" w:hAnsi="Lucida Console" w:cs="Lucida Console"/>
                    <w:spacing w:val="2"/>
                    <w:w w:val="99"/>
                  </w:rPr>
                  <w:t>1</w:t>
                </w:r>
                <w:r>
                  <w:rPr>
                    <w:rFonts w:ascii="Lucida Console" w:eastAsia="Lucida Console" w:hAnsi="Lucida Console" w:cs="Lucida Console"/>
                    <w:w w:val="99"/>
                  </w:rPr>
                  <w:t>9</w:t>
                </w:r>
              </w:p>
              <w:p w:rsidR="00F622C6" w:rsidRDefault="00C613B0">
                <w:pPr>
                  <w:spacing w:before="25"/>
                  <w:ind w:right="20"/>
                  <w:jc w:val="right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  <w:w w:val="99"/>
                  </w:rPr>
                  <w:t>2</w:t>
                </w:r>
                <w:r>
                  <w:rPr>
                    <w:rFonts w:ascii="Lucida Console" w:eastAsia="Lucida Console" w:hAnsi="Lucida Console" w:cs="Lucida Console"/>
                    <w:spacing w:val="2"/>
                    <w:w w:val="99"/>
                  </w:rPr>
                  <w:t>0</w:t>
                </w:r>
                <w:r>
                  <w:rPr>
                    <w:rFonts w:ascii="Lucida Console" w:eastAsia="Lucida Console" w:hAnsi="Lucida Console" w:cs="Lucida Console"/>
                    <w:w w:val="99"/>
                  </w:rPr>
                  <w:t>9</w:t>
                </w:r>
              </w:p>
              <w:p w:rsidR="00F622C6" w:rsidRDefault="00C613B0">
                <w:pPr>
                  <w:spacing w:before="25"/>
                  <w:ind w:right="20"/>
                  <w:jc w:val="right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  <w:w w:val="99"/>
                  </w:rPr>
                  <w:t>2</w:t>
                </w:r>
                <w:r>
                  <w:rPr>
                    <w:rFonts w:ascii="Lucida Console" w:eastAsia="Lucida Console" w:hAnsi="Lucida Console" w:cs="Lucida Console"/>
                    <w:spacing w:val="2"/>
                    <w:w w:val="99"/>
                  </w:rPr>
                  <w:t>0</w:t>
                </w:r>
                <w:r>
                  <w:rPr>
                    <w:rFonts w:ascii="Lucida Console" w:eastAsia="Lucida Console" w:hAnsi="Lucida Console" w:cs="Lucida Console"/>
                    <w:w w:val="99"/>
                  </w:rPr>
                  <w:t>6</w:t>
                </w:r>
              </w:p>
              <w:p w:rsidR="00F622C6" w:rsidRDefault="00C613B0">
                <w:pPr>
                  <w:spacing w:before="25"/>
                  <w:ind w:right="20"/>
                  <w:jc w:val="right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  <w:w w:val="99"/>
                  </w:rPr>
                  <w:t>1</w:t>
                </w:r>
                <w:r>
                  <w:rPr>
                    <w:rFonts w:ascii="Lucida Console" w:eastAsia="Lucida Console" w:hAnsi="Lucida Console" w:cs="Lucida Console"/>
                    <w:spacing w:val="2"/>
                    <w:w w:val="99"/>
                  </w:rPr>
                  <w:t>8</w:t>
                </w:r>
                <w:r>
                  <w:rPr>
                    <w:rFonts w:ascii="Lucida Console" w:eastAsia="Lucida Console" w:hAnsi="Lucida Console" w:cs="Lucida Console"/>
                    <w:w w:val="99"/>
                  </w:rPr>
                  <w:t>8</w:t>
                </w:r>
              </w:p>
              <w:p w:rsidR="00F622C6" w:rsidRDefault="00C613B0">
                <w:pPr>
                  <w:spacing w:before="23"/>
                  <w:ind w:right="20"/>
                  <w:jc w:val="right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  <w:w w:val="99"/>
                  </w:rPr>
                  <w:t>1</w:t>
                </w:r>
                <w:r>
                  <w:rPr>
                    <w:rFonts w:ascii="Lucida Console" w:eastAsia="Lucida Console" w:hAnsi="Lucida Console" w:cs="Lucida Console"/>
                    <w:spacing w:val="2"/>
                    <w:w w:val="99"/>
                  </w:rPr>
                  <w:t>8</w:t>
                </w:r>
                <w:r>
                  <w:rPr>
                    <w:rFonts w:ascii="Lucida Console" w:eastAsia="Lucida Console" w:hAnsi="Lucida Console" w:cs="Lucida Console"/>
                    <w:w w:val="99"/>
                  </w:rPr>
                  <w:t>3</w:t>
                </w:r>
              </w:p>
            </w:txbxContent>
          </v:textbox>
          <w10:wrap anchorx="page" anchory="page"/>
        </v:shape>
      </w:pict>
    </w:r>
    <w:r>
      <w:pict>
        <v:shape id="_x0000_s2074" type="#_x0000_t202" style="position:absolute;margin-left:299.9pt;margin-top:623.5pt;width:104.35pt;height:79.4pt;z-index:-6392;mso-position-horizontal-relative:page;mso-position-vertical-relative:page" filled="f" stroked="f">
          <v:textbox inset="0,0,0,0">
            <w:txbxContent>
              <w:p w:rsidR="00F622C6" w:rsidRDefault="00C613B0">
                <w:pPr>
                  <w:spacing w:before="19"/>
                  <w:ind w:left="-30" w:right="21"/>
                  <w:jc w:val="right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  <w:w w:val="99"/>
                  </w:rPr>
                  <w:t>a</w:t>
                </w:r>
                <w:r>
                  <w:rPr>
                    <w:rFonts w:ascii="Lucida Console" w:eastAsia="Lucida Console" w:hAnsi="Lucida Console" w:cs="Lucida Console"/>
                    <w:spacing w:val="2"/>
                    <w:w w:val="99"/>
                  </w:rPr>
                  <w:t>c</w:t>
                </w:r>
                <w:r>
                  <w:rPr>
                    <w:rFonts w:ascii="Lucida Console" w:eastAsia="Lucida Console" w:hAnsi="Lucida Console" w:cs="Lucida Console"/>
                    <w:w w:val="99"/>
                  </w:rPr>
                  <w:t>cel_f</w:t>
                </w:r>
                <w:r>
                  <w:rPr>
                    <w:rFonts w:ascii="Lucida Console" w:eastAsia="Lucida Console" w:hAnsi="Lucida Console" w:cs="Lucida Console"/>
                    <w:spacing w:val="2"/>
                    <w:w w:val="99"/>
                  </w:rPr>
                  <w:t>o</w:t>
                </w:r>
                <w:r>
                  <w:rPr>
                    <w:rFonts w:ascii="Lucida Console" w:eastAsia="Lucida Console" w:hAnsi="Lucida Console" w:cs="Lucida Console"/>
                    <w:w w:val="99"/>
                  </w:rPr>
                  <w:t>rear</w:t>
                </w:r>
                <w:r>
                  <w:rPr>
                    <w:rFonts w:ascii="Lucida Console" w:eastAsia="Lucida Console" w:hAnsi="Lucida Console" w:cs="Lucida Console"/>
                    <w:spacing w:val="2"/>
                    <w:w w:val="99"/>
                  </w:rPr>
                  <w:t>m</w:t>
                </w:r>
                <w:r>
                  <w:rPr>
                    <w:rFonts w:ascii="Lucida Console" w:eastAsia="Lucida Console" w:hAnsi="Lucida Console" w:cs="Lucida Console"/>
                    <w:w w:val="99"/>
                  </w:rPr>
                  <w:t>_y.1</w:t>
                </w:r>
              </w:p>
              <w:p w:rsidR="00F622C6" w:rsidRDefault="00C613B0">
                <w:pPr>
                  <w:spacing w:before="25"/>
                  <w:ind w:right="20"/>
                  <w:jc w:val="right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  <w:w w:val="99"/>
                  </w:rPr>
                  <w:t>-104</w:t>
                </w:r>
              </w:p>
              <w:p w:rsidR="00F622C6" w:rsidRDefault="00C613B0">
                <w:pPr>
                  <w:spacing w:before="23"/>
                  <w:ind w:right="20"/>
                  <w:jc w:val="right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  <w:w w:val="99"/>
                  </w:rPr>
                  <w:t>-123</w:t>
                </w:r>
              </w:p>
              <w:p w:rsidR="00F622C6" w:rsidRDefault="00C613B0">
                <w:pPr>
                  <w:spacing w:before="25"/>
                  <w:ind w:right="20"/>
                  <w:jc w:val="right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  <w:w w:val="99"/>
                  </w:rPr>
                  <w:t>-137</w:t>
                </w:r>
              </w:p>
              <w:p w:rsidR="00F622C6" w:rsidRDefault="00C613B0">
                <w:pPr>
                  <w:spacing w:before="25"/>
                  <w:ind w:right="20"/>
                  <w:jc w:val="right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  <w:w w:val="99"/>
                  </w:rPr>
                  <w:t>-142</w:t>
                </w:r>
              </w:p>
              <w:p w:rsidR="00F622C6" w:rsidRDefault="00C613B0">
                <w:pPr>
                  <w:spacing w:before="25"/>
                  <w:ind w:right="20"/>
                  <w:jc w:val="right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  <w:w w:val="99"/>
                  </w:rPr>
                  <w:t>-152</w:t>
                </w:r>
              </w:p>
              <w:p w:rsidR="00F622C6" w:rsidRDefault="00C613B0">
                <w:pPr>
                  <w:spacing w:before="23"/>
                  <w:ind w:right="20"/>
                  <w:jc w:val="right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  <w:w w:val="99"/>
                  </w:rPr>
                  <w:t>-174</w:t>
                </w:r>
              </w:p>
            </w:txbxContent>
          </v:textbox>
          <w10:wrap anchorx="page" anchory="page"/>
        </v:shape>
      </w:pict>
    </w:r>
    <w:r>
      <w:pict>
        <v:shape id="_x0000_s2073" type="#_x0000_t202" style="position:absolute;margin-left:408.4pt;margin-top:623.5pt;width:104.4pt;height:79.4pt;z-index:-6391;mso-position-horizontal-relative:page;mso-position-vertical-relative:page" filled="f" stroked="f">
          <v:textbox inset="0,0,0,0">
            <w:txbxContent>
              <w:p w:rsidR="00F622C6" w:rsidRDefault="00C613B0">
                <w:pPr>
                  <w:spacing w:before="19"/>
                  <w:ind w:left="-30" w:right="21"/>
                  <w:jc w:val="right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  <w:w w:val="99"/>
                  </w:rPr>
                  <w:t>acc</w:t>
                </w:r>
                <w:r>
                  <w:rPr>
                    <w:rFonts w:ascii="Lucida Console" w:eastAsia="Lucida Console" w:hAnsi="Lucida Console" w:cs="Lucida Console"/>
                    <w:spacing w:val="2"/>
                    <w:w w:val="99"/>
                  </w:rPr>
                  <w:t>e</w:t>
                </w:r>
                <w:r>
                  <w:rPr>
                    <w:rFonts w:ascii="Lucida Console" w:eastAsia="Lucida Console" w:hAnsi="Lucida Console" w:cs="Lucida Console"/>
                    <w:w w:val="99"/>
                  </w:rPr>
                  <w:t>l_for</w:t>
                </w:r>
                <w:r>
                  <w:rPr>
                    <w:rFonts w:ascii="Lucida Console" w:eastAsia="Lucida Console" w:hAnsi="Lucida Console" w:cs="Lucida Console"/>
                    <w:spacing w:val="2"/>
                    <w:w w:val="99"/>
                  </w:rPr>
                  <w:t>e</w:t>
                </w:r>
                <w:r>
                  <w:rPr>
                    <w:rFonts w:ascii="Lucida Console" w:eastAsia="Lucida Console" w:hAnsi="Lucida Console" w:cs="Lucida Console"/>
                    <w:w w:val="99"/>
                  </w:rPr>
                  <w:t>arm_</w:t>
                </w:r>
                <w:r>
                  <w:rPr>
                    <w:rFonts w:ascii="Lucida Console" w:eastAsia="Lucida Console" w:hAnsi="Lucida Console" w:cs="Lucida Console"/>
                    <w:spacing w:val="2"/>
                    <w:w w:val="99"/>
                  </w:rPr>
                  <w:t>z</w:t>
                </w:r>
                <w:r>
                  <w:rPr>
                    <w:rFonts w:ascii="Lucida Console" w:eastAsia="Lucida Console" w:hAnsi="Lucida Console" w:cs="Lucida Console"/>
                    <w:w w:val="99"/>
                  </w:rPr>
                  <w:t>.1</w:t>
                </w:r>
              </w:p>
              <w:p w:rsidR="00F622C6" w:rsidRDefault="00C613B0">
                <w:pPr>
                  <w:spacing w:before="25"/>
                  <w:ind w:right="20"/>
                  <w:jc w:val="right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  <w:w w:val="99"/>
                  </w:rPr>
                  <w:t>-</w:t>
                </w:r>
                <w:r>
                  <w:rPr>
                    <w:rFonts w:ascii="Lucida Console" w:eastAsia="Lucida Console" w:hAnsi="Lucida Console" w:cs="Lucida Console"/>
                    <w:spacing w:val="2"/>
                    <w:w w:val="99"/>
                  </w:rPr>
                  <w:t>1</w:t>
                </w:r>
                <w:r>
                  <w:rPr>
                    <w:rFonts w:ascii="Lucida Console" w:eastAsia="Lucida Console" w:hAnsi="Lucida Console" w:cs="Lucida Console"/>
                    <w:w w:val="99"/>
                  </w:rPr>
                  <w:t>99</w:t>
                </w:r>
              </w:p>
              <w:p w:rsidR="00F622C6" w:rsidRDefault="00C613B0">
                <w:pPr>
                  <w:spacing w:before="23"/>
                  <w:ind w:right="20"/>
                  <w:jc w:val="right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  <w:w w:val="99"/>
                  </w:rPr>
                  <w:t>-</w:t>
                </w:r>
                <w:r>
                  <w:rPr>
                    <w:rFonts w:ascii="Lucida Console" w:eastAsia="Lucida Console" w:hAnsi="Lucida Console" w:cs="Lucida Console"/>
                    <w:spacing w:val="2"/>
                    <w:w w:val="99"/>
                  </w:rPr>
                  <w:t>2</w:t>
                </w:r>
                <w:r>
                  <w:rPr>
                    <w:rFonts w:ascii="Lucida Console" w:eastAsia="Lucida Console" w:hAnsi="Lucida Console" w:cs="Lucida Console"/>
                    <w:w w:val="99"/>
                  </w:rPr>
                  <w:t>04</w:t>
                </w:r>
              </w:p>
              <w:p w:rsidR="00F622C6" w:rsidRDefault="00C613B0">
                <w:pPr>
                  <w:spacing w:before="25"/>
                  <w:ind w:right="20"/>
                  <w:jc w:val="right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  <w:w w:val="99"/>
                  </w:rPr>
                  <w:t>-</w:t>
                </w:r>
                <w:r>
                  <w:rPr>
                    <w:rFonts w:ascii="Lucida Console" w:eastAsia="Lucida Console" w:hAnsi="Lucida Console" w:cs="Lucida Console"/>
                    <w:spacing w:val="2"/>
                    <w:w w:val="99"/>
                  </w:rPr>
                  <w:t>2</w:t>
                </w:r>
                <w:r>
                  <w:rPr>
                    <w:rFonts w:ascii="Lucida Console" w:eastAsia="Lucida Console" w:hAnsi="Lucida Console" w:cs="Lucida Console"/>
                    <w:w w:val="99"/>
                  </w:rPr>
                  <w:t>10</w:t>
                </w:r>
              </w:p>
              <w:p w:rsidR="00F622C6" w:rsidRDefault="00C613B0">
                <w:pPr>
                  <w:spacing w:before="25"/>
                  <w:ind w:right="20"/>
                  <w:jc w:val="right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  <w:w w:val="99"/>
                  </w:rPr>
                  <w:t>-</w:t>
                </w:r>
                <w:r>
                  <w:rPr>
                    <w:rFonts w:ascii="Lucida Console" w:eastAsia="Lucida Console" w:hAnsi="Lucida Console" w:cs="Lucida Console"/>
                    <w:spacing w:val="2"/>
                    <w:w w:val="99"/>
                  </w:rPr>
                  <w:t>2</w:t>
                </w:r>
                <w:r>
                  <w:rPr>
                    <w:rFonts w:ascii="Lucida Console" w:eastAsia="Lucida Console" w:hAnsi="Lucida Console" w:cs="Lucida Console"/>
                    <w:w w:val="99"/>
                  </w:rPr>
                  <w:t>16</w:t>
                </w:r>
              </w:p>
              <w:p w:rsidR="00F622C6" w:rsidRDefault="00C613B0">
                <w:pPr>
                  <w:spacing w:before="25"/>
                  <w:ind w:right="20"/>
                  <w:jc w:val="right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  <w:w w:val="99"/>
                  </w:rPr>
                  <w:t>-</w:t>
                </w:r>
                <w:r>
                  <w:rPr>
                    <w:rFonts w:ascii="Lucida Console" w:eastAsia="Lucida Console" w:hAnsi="Lucida Console" w:cs="Lucida Console"/>
                    <w:spacing w:val="2"/>
                    <w:w w:val="99"/>
                  </w:rPr>
                  <w:t>2</w:t>
                </w:r>
                <w:r>
                  <w:rPr>
                    <w:rFonts w:ascii="Lucida Console" w:eastAsia="Lucida Console" w:hAnsi="Lucida Console" w:cs="Lucida Console"/>
                    <w:w w:val="99"/>
                  </w:rPr>
                  <w:t>16</w:t>
                </w:r>
              </w:p>
              <w:p w:rsidR="00F622C6" w:rsidRDefault="00C613B0">
                <w:pPr>
                  <w:spacing w:before="23"/>
                  <w:ind w:right="20"/>
                  <w:jc w:val="right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  <w:w w:val="99"/>
                  </w:rPr>
                  <w:t>-</w:t>
                </w:r>
                <w:r>
                  <w:rPr>
                    <w:rFonts w:ascii="Lucida Console" w:eastAsia="Lucida Console" w:hAnsi="Lucida Console" w:cs="Lucida Console"/>
                    <w:spacing w:val="2"/>
                    <w:w w:val="99"/>
                  </w:rPr>
                  <w:t>2</w:t>
                </w:r>
                <w:r>
                  <w:rPr>
                    <w:rFonts w:ascii="Lucida Console" w:eastAsia="Lucida Console" w:hAnsi="Lucida Console" w:cs="Lucida Console"/>
                    <w:w w:val="99"/>
                  </w:rPr>
                  <w:t>11</w:t>
                </w:r>
              </w:p>
            </w:txbxContent>
          </v:textbox>
          <w10:wrap anchorx="page" anchory="page"/>
        </v:shape>
      </w:pict>
    </w:r>
    <w:r>
      <w:pict>
        <v:shape id="_x0000_s2072" type="#_x0000_t202" style="position:absolute;margin-left:71pt;margin-top:634.8pt;width:20pt;height:68.1pt;z-index:-6390;mso-position-horizontal-relative:page;mso-position-vertical-relative:page" filled="f" stroked="f">
          <v:textbox inset="0,0,0,0">
            <w:txbxContent>
              <w:p w:rsidR="00F622C6" w:rsidRDefault="00C613B0">
                <w:pPr>
                  <w:spacing w:before="19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</w:rPr>
                  <w:t>805</w:t>
                </w:r>
              </w:p>
              <w:p w:rsidR="00F622C6" w:rsidRDefault="00C613B0">
                <w:pPr>
                  <w:spacing w:before="23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</w:rPr>
                  <w:t>806</w:t>
                </w:r>
              </w:p>
              <w:p w:rsidR="00F622C6" w:rsidRDefault="00C613B0">
                <w:pPr>
                  <w:spacing w:before="25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</w:rPr>
                  <w:t>807</w:t>
                </w:r>
              </w:p>
              <w:p w:rsidR="00F622C6" w:rsidRDefault="00C613B0">
                <w:pPr>
                  <w:spacing w:before="25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</w:rPr>
                  <w:t>808</w:t>
                </w:r>
              </w:p>
              <w:p w:rsidR="00F622C6" w:rsidRDefault="00C613B0">
                <w:pPr>
                  <w:spacing w:before="25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</w:rPr>
                  <w:t>809</w:t>
                </w:r>
              </w:p>
              <w:p w:rsidR="00F622C6" w:rsidRDefault="00C613B0">
                <w:pPr>
                  <w:spacing w:before="23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</w:rPr>
                  <w:t>810</w:t>
                </w:r>
              </w:p>
            </w:txbxContent>
          </v:textbox>
          <w10:wrap anchorx="page" anchory="page"/>
        </v:shape>
      </w:pict>
    </w:r>
    <w:r>
      <w:pict>
        <v:shape id="_x0000_s2071" type="#_x0000_t202" style="position:absolute;margin-left:95pt;margin-top:702.25pt;width:110.45pt;height:11.95pt;z-index:-6389;mso-position-horizontal-relative:page;mso-position-vertical-relative:page" filled="f" stroked="f">
          <v:textbox inset="0,0,0,0">
            <w:txbxContent>
              <w:p w:rsidR="00F622C6" w:rsidRDefault="00C613B0">
                <w:pPr>
                  <w:spacing w:before="19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</w:rPr>
                  <w:t>m</w:t>
                </w:r>
                <w:r>
                  <w:rPr>
                    <w:rFonts w:ascii="Lucida Console" w:eastAsia="Lucida Console" w:hAnsi="Lucida Console" w:cs="Lucida Console"/>
                    <w:spacing w:val="2"/>
                  </w:rPr>
                  <w:t>a</w:t>
                </w:r>
                <w:r>
                  <w:rPr>
                    <w:rFonts w:ascii="Lucida Console" w:eastAsia="Lucida Console" w:hAnsi="Lucida Console" w:cs="Lucida Console"/>
                  </w:rPr>
                  <w:t>gnet</w:t>
                </w:r>
                <w:r>
                  <w:rPr>
                    <w:rFonts w:ascii="Lucida Console" w:eastAsia="Lucida Console" w:hAnsi="Lucida Console" w:cs="Lucida Console"/>
                    <w:spacing w:val="2"/>
                  </w:rPr>
                  <w:t>_</w:t>
                </w:r>
                <w:r>
                  <w:rPr>
                    <w:rFonts w:ascii="Lucida Console" w:eastAsia="Lucida Console" w:hAnsi="Lucida Console" w:cs="Lucida Console"/>
                  </w:rPr>
                  <w:t>fore</w:t>
                </w:r>
                <w:r>
                  <w:rPr>
                    <w:rFonts w:ascii="Lucida Console" w:eastAsia="Lucida Console" w:hAnsi="Lucida Console" w:cs="Lucida Console"/>
                    <w:spacing w:val="2"/>
                  </w:rPr>
                  <w:t>a</w:t>
                </w:r>
                <w:r>
                  <w:rPr>
                    <w:rFonts w:ascii="Lucida Console" w:eastAsia="Lucida Console" w:hAnsi="Lucida Console" w:cs="Lucida Console"/>
                  </w:rPr>
                  <w:t>rm_</w:t>
                </w:r>
                <w:r>
                  <w:rPr>
                    <w:rFonts w:ascii="Lucida Console" w:eastAsia="Lucida Console" w:hAnsi="Lucida Console" w:cs="Lucida Console"/>
                    <w:spacing w:val="2"/>
                  </w:rPr>
                  <w:t>x</w:t>
                </w:r>
                <w:r>
                  <w:rPr>
                    <w:rFonts w:ascii="Lucida Console" w:eastAsia="Lucida Console" w:hAnsi="Lucida Console" w:cs="Lucida Console"/>
                  </w:rPr>
                  <w:t>.1</w:t>
                </w:r>
              </w:p>
            </w:txbxContent>
          </v:textbox>
          <w10:wrap anchorx="page" anchory="page"/>
        </v:shape>
      </w:pict>
    </w:r>
    <w:r>
      <w:pict>
        <v:shape id="_x0000_s2070" type="#_x0000_t202" style="position:absolute;margin-left:209.55pt;margin-top:702.25pt;width:110.45pt;height:11.95pt;z-index:-6388;mso-position-horizontal-relative:page;mso-position-vertical-relative:page" filled="f" stroked="f">
          <v:textbox inset="0,0,0,0">
            <w:txbxContent>
              <w:p w:rsidR="00F622C6" w:rsidRDefault="00C613B0">
                <w:pPr>
                  <w:spacing w:before="19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</w:rPr>
                  <w:t>ma</w:t>
                </w:r>
                <w:r>
                  <w:rPr>
                    <w:rFonts w:ascii="Lucida Console" w:eastAsia="Lucida Console" w:hAnsi="Lucida Console" w:cs="Lucida Console"/>
                    <w:spacing w:val="2"/>
                  </w:rPr>
                  <w:t>g</w:t>
                </w:r>
                <w:r>
                  <w:rPr>
                    <w:rFonts w:ascii="Lucida Console" w:eastAsia="Lucida Console" w:hAnsi="Lucida Console" w:cs="Lucida Console"/>
                  </w:rPr>
                  <w:t>net_</w:t>
                </w:r>
                <w:r>
                  <w:rPr>
                    <w:rFonts w:ascii="Lucida Console" w:eastAsia="Lucida Console" w:hAnsi="Lucida Console" w:cs="Lucida Console"/>
                    <w:spacing w:val="2"/>
                  </w:rPr>
                  <w:t>f</w:t>
                </w:r>
                <w:r>
                  <w:rPr>
                    <w:rFonts w:ascii="Lucida Console" w:eastAsia="Lucida Console" w:hAnsi="Lucida Console" w:cs="Lucida Console"/>
                  </w:rPr>
                  <w:t>orea</w:t>
                </w:r>
                <w:r>
                  <w:rPr>
                    <w:rFonts w:ascii="Lucida Console" w:eastAsia="Lucida Console" w:hAnsi="Lucida Console" w:cs="Lucida Console"/>
                    <w:spacing w:val="2"/>
                  </w:rPr>
                  <w:t>r</w:t>
                </w:r>
                <w:r>
                  <w:rPr>
                    <w:rFonts w:ascii="Lucida Console" w:eastAsia="Lucida Console" w:hAnsi="Lucida Console" w:cs="Lucida Console"/>
                  </w:rPr>
                  <w:t>m_y</w:t>
                </w:r>
                <w:r>
                  <w:rPr>
                    <w:rFonts w:ascii="Lucida Console" w:eastAsia="Lucida Console" w:hAnsi="Lucida Console" w:cs="Lucida Console"/>
                    <w:spacing w:val="2"/>
                  </w:rPr>
                  <w:t>.</w:t>
                </w:r>
                <w:r>
                  <w:rPr>
                    <w:rFonts w:ascii="Lucida Console" w:eastAsia="Lucida Console" w:hAnsi="Lucida Console" w:cs="Lucida Console"/>
                  </w:rPr>
                  <w:t>1</w:t>
                </w:r>
              </w:p>
            </w:txbxContent>
          </v:textbox>
          <w10:wrap anchorx="page" anchory="page"/>
        </v:shape>
      </w:pict>
    </w:r>
    <w:r>
      <w:pict>
        <v:shape id="_x0000_s2069" type="#_x0000_t202" style="position:absolute;margin-left:324.05pt;margin-top:702.25pt;width:110.35pt;height:11.95pt;z-index:-6387;mso-position-horizontal-relative:page;mso-position-vertical-relative:page" filled="f" stroked="f">
          <v:textbox inset="0,0,0,0">
            <w:txbxContent>
              <w:p w:rsidR="00F622C6" w:rsidRDefault="00C613B0">
                <w:pPr>
                  <w:spacing w:before="19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</w:rPr>
                  <w:t>mag</w:t>
                </w:r>
                <w:r>
                  <w:rPr>
                    <w:rFonts w:ascii="Lucida Console" w:eastAsia="Lucida Console" w:hAnsi="Lucida Console" w:cs="Lucida Console"/>
                    <w:spacing w:val="2"/>
                  </w:rPr>
                  <w:t>n</w:t>
                </w:r>
                <w:r>
                  <w:rPr>
                    <w:rFonts w:ascii="Lucida Console" w:eastAsia="Lucida Console" w:hAnsi="Lucida Console" w:cs="Lucida Console"/>
                  </w:rPr>
                  <w:t>et_f</w:t>
                </w:r>
                <w:r>
                  <w:rPr>
                    <w:rFonts w:ascii="Lucida Console" w:eastAsia="Lucida Console" w:hAnsi="Lucida Console" w:cs="Lucida Console"/>
                    <w:spacing w:val="2"/>
                  </w:rPr>
                  <w:t>o</w:t>
                </w:r>
                <w:r>
                  <w:rPr>
                    <w:rFonts w:ascii="Lucida Console" w:eastAsia="Lucida Console" w:hAnsi="Lucida Console" w:cs="Lucida Console"/>
                  </w:rPr>
                  <w:t>rear</w:t>
                </w:r>
                <w:r>
                  <w:rPr>
                    <w:rFonts w:ascii="Lucida Console" w:eastAsia="Lucida Console" w:hAnsi="Lucida Console" w:cs="Lucida Console"/>
                    <w:spacing w:val="2"/>
                  </w:rPr>
                  <w:t>m</w:t>
                </w:r>
                <w:r>
                  <w:rPr>
                    <w:rFonts w:ascii="Lucida Console" w:eastAsia="Lucida Console" w:hAnsi="Lucida Console" w:cs="Lucida Console"/>
                  </w:rPr>
                  <w:t>_z.1</w:t>
                </w:r>
              </w:p>
            </w:txbxContent>
          </v:textbox>
          <w10:wrap anchorx="page" anchory="page"/>
        </v:shape>
      </w:pict>
    </w:r>
    <w:r>
      <w:pict>
        <v:shape id="_x0000_s2068" type="#_x0000_t202" style="position:absolute;margin-left:438.5pt;margin-top:702.25pt;width:38.1pt;height:11.95pt;z-index:-6386;mso-position-horizontal-relative:page;mso-position-vertical-relative:page" filled="f" stroked="f">
          <v:textbox inset="0,0,0,0">
            <w:txbxContent>
              <w:p w:rsidR="00F622C6" w:rsidRDefault="00C613B0">
                <w:pPr>
                  <w:spacing w:before="19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</w:rPr>
                  <w:t>clas</w:t>
                </w:r>
                <w:r>
                  <w:rPr>
                    <w:rFonts w:ascii="Lucida Console" w:eastAsia="Lucida Console" w:hAnsi="Lucida Console" w:cs="Lucida Console"/>
                    <w:spacing w:val="2"/>
                  </w:rPr>
                  <w:t>s</w:t>
                </w:r>
                <w:r>
                  <w:rPr>
                    <w:rFonts w:ascii="Lucida Console" w:eastAsia="Lucida Console" w:hAnsi="Lucida Console" w:cs="Lucida Console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2C6" w:rsidRDefault="00F622C6">
    <w:pPr>
      <w:spacing w:line="0" w:lineRule="atLeast"/>
      <w:rPr>
        <w:sz w:val="0"/>
        <w:szCs w:val="0"/>
      </w:rPr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2C6" w:rsidRDefault="00F622C6">
    <w:pPr>
      <w:spacing w:line="0" w:lineRule="atLeast"/>
      <w:rPr>
        <w:sz w:val="0"/>
        <w:szCs w:val="0"/>
      </w:rPr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2C6" w:rsidRDefault="00F622C6">
    <w:pPr>
      <w:spacing w:line="0" w:lineRule="atLeast"/>
      <w:rPr>
        <w:sz w:val="0"/>
        <w:szCs w:val="0"/>
      </w:rPr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2C6" w:rsidRDefault="00F622C6">
    <w:pPr>
      <w:spacing w:line="0" w:lineRule="atLeast"/>
      <w:rPr>
        <w:sz w:val="0"/>
        <w:szCs w:val="0"/>
      </w:rPr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2C6" w:rsidRDefault="00F622C6">
    <w:pPr>
      <w:spacing w:line="0" w:lineRule="atLeast"/>
      <w:rPr>
        <w:sz w:val="0"/>
        <w:szCs w:val="0"/>
      </w:rPr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2C6" w:rsidRDefault="00F622C6">
    <w:pPr>
      <w:spacing w:line="0" w:lineRule="atLeast"/>
      <w:rPr>
        <w:sz w:val="0"/>
        <w:szCs w:val="0"/>
      </w:rPr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2C6" w:rsidRDefault="00F622C6">
    <w:pPr>
      <w:spacing w:line="0" w:lineRule="atLeast"/>
      <w:rPr>
        <w:sz w:val="0"/>
        <w:szCs w:val="0"/>
      </w:rPr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2C6" w:rsidRDefault="00F622C6">
    <w:pPr>
      <w:spacing w:line="0" w:lineRule="atLeast"/>
      <w:rPr>
        <w:sz w:val="0"/>
        <w:szCs w:val="0"/>
      </w:rPr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2C6" w:rsidRDefault="00F622C6">
    <w:pPr>
      <w:spacing w:line="0" w:lineRule="atLeast"/>
      <w:rPr>
        <w:sz w:val="0"/>
        <w:szCs w:val="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2C6" w:rsidRDefault="00C613B0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71pt;margin-top:651.85pt;width:122.35pt;height:68.25pt;z-index:-6380;mso-position-horizontal-relative:page;mso-position-vertical-relative:page" filled="f" stroked="f">
          <v:textbox inset="0,0,0,0">
            <w:txbxContent>
              <w:p w:rsidR="00F622C6" w:rsidRDefault="00C613B0">
                <w:pPr>
                  <w:spacing w:before="19"/>
                  <w:ind w:left="2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</w:rPr>
                  <w:t>Speci</w:t>
                </w:r>
                <w:r>
                  <w:rPr>
                    <w:rFonts w:ascii="Lucida Console" w:eastAsia="Lucida Console" w:hAnsi="Lucida Console" w:cs="Lucida Console"/>
                    <w:spacing w:val="2"/>
                  </w:rPr>
                  <w:t>f</w:t>
                </w:r>
                <w:r>
                  <w:rPr>
                    <w:rFonts w:ascii="Lucida Console" w:eastAsia="Lucida Console" w:hAnsi="Lucida Console" w:cs="Lucida Console"/>
                  </w:rPr>
                  <w:t>icity</w:t>
                </w:r>
              </w:p>
              <w:p w:rsidR="00F622C6" w:rsidRDefault="00C613B0">
                <w:pPr>
                  <w:spacing w:before="25" w:line="269" w:lineRule="auto"/>
                  <w:ind w:left="20" w:right="712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</w:rPr>
                  <w:t>Pos</w:t>
                </w:r>
                <w:r>
                  <w:rPr>
                    <w:rFonts w:ascii="Lucida Console" w:eastAsia="Lucida Console" w:hAnsi="Lucida Console" w:cs="Lucida Console"/>
                    <w:spacing w:val="-4"/>
                  </w:rPr>
                  <w:t xml:space="preserve"> </w:t>
                </w:r>
                <w:r>
                  <w:rPr>
                    <w:rFonts w:ascii="Lucida Console" w:eastAsia="Lucida Console" w:hAnsi="Lucida Console" w:cs="Lucida Console"/>
                  </w:rPr>
                  <w:t>P</w:t>
                </w:r>
                <w:r>
                  <w:rPr>
                    <w:rFonts w:ascii="Lucida Console" w:eastAsia="Lucida Console" w:hAnsi="Lucida Console" w:cs="Lucida Console"/>
                    <w:spacing w:val="2"/>
                  </w:rPr>
                  <w:t>r</w:t>
                </w:r>
                <w:r>
                  <w:rPr>
                    <w:rFonts w:ascii="Lucida Console" w:eastAsia="Lucida Console" w:hAnsi="Lucida Console" w:cs="Lucida Console"/>
                  </w:rPr>
                  <w:t>ed</w:t>
                </w:r>
                <w:r>
                  <w:rPr>
                    <w:rFonts w:ascii="Lucida Console" w:eastAsia="Lucida Console" w:hAnsi="Lucida Console" w:cs="Lucida Console"/>
                    <w:spacing w:val="-5"/>
                  </w:rPr>
                  <w:t xml:space="preserve"> </w:t>
                </w:r>
                <w:r>
                  <w:rPr>
                    <w:rFonts w:ascii="Lucida Console" w:eastAsia="Lucida Console" w:hAnsi="Lucida Console" w:cs="Lucida Console"/>
                  </w:rPr>
                  <w:t>V</w:t>
                </w:r>
                <w:r>
                  <w:rPr>
                    <w:rFonts w:ascii="Lucida Console" w:eastAsia="Lucida Console" w:hAnsi="Lucida Console" w:cs="Lucida Console"/>
                    <w:spacing w:val="2"/>
                  </w:rPr>
                  <w:t>a</w:t>
                </w:r>
                <w:r>
                  <w:rPr>
                    <w:rFonts w:ascii="Lucida Console" w:eastAsia="Lucida Console" w:hAnsi="Lucida Console" w:cs="Lucida Console"/>
                  </w:rPr>
                  <w:t xml:space="preserve">lue </w:t>
                </w:r>
                <w:r>
                  <w:rPr>
                    <w:rFonts w:ascii="Lucida Console" w:eastAsia="Lucida Console" w:hAnsi="Lucida Console" w:cs="Lucida Console"/>
                  </w:rPr>
                  <w:t>Neg</w:t>
                </w:r>
                <w:r>
                  <w:rPr>
                    <w:rFonts w:ascii="Lucida Console" w:eastAsia="Lucida Console" w:hAnsi="Lucida Console" w:cs="Lucida Console"/>
                    <w:spacing w:val="-4"/>
                  </w:rPr>
                  <w:t xml:space="preserve"> </w:t>
                </w:r>
                <w:r>
                  <w:rPr>
                    <w:rFonts w:ascii="Lucida Console" w:eastAsia="Lucida Console" w:hAnsi="Lucida Console" w:cs="Lucida Console"/>
                  </w:rPr>
                  <w:t>P</w:t>
                </w:r>
                <w:r>
                  <w:rPr>
                    <w:rFonts w:ascii="Lucida Console" w:eastAsia="Lucida Console" w:hAnsi="Lucida Console" w:cs="Lucida Console"/>
                    <w:spacing w:val="2"/>
                  </w:rPr>
                  <w:t>r</w:t>
                </w:r>
                <w:r>
                  <w:rPr>
                    <w:rFonts w:ascii="Lucida Console" w:eastAsia="Lucida Console" w:hAnsi="Lucida Console" w:cs="Lucida Console"/>
                  </w:rPr>
                  <w:t>ed</w:t>
                </w:r>
                <w:r>
                  <w:rPr>
                    <w:rFonts w:ascii="Lucida Console" w:eastAsia="Lucida Console" w:hAnsi="Lucida Console" w:cs="Lucida Console"/>
                    <w:spacing w:val="-5"/>
                  </w:rPr>
                  <w:t xml:space="preserve"> </w:t>
                </w:r>
                <w:r>
                  <w:rPr>
                    <w:rFonts w:ascii="Lucida Console" w:eastAsia="Lucida Console" w:hAnsi="Lucida Console" w:cs="Lucida Console"/>
                  </w:rPr>
                  <w:t>V</w:t>
                </w:r>
                <w:r>
                  <w:rPr>
                    <w:rFonts w:ascii="Lucida Console" w:eastAsia="Lucida Console" w:hAnsi="Lucida Console" w:cs="Lucida Console"/>
                    <w:spacing w:val="2"/>
                  </w:rPr>
                  <w:t>a</w:t>
                </w:r>
                <w:r>
                  <w:rPr>
                    <w:rFonts w:ascii="Lucida Console" w:eastAsia="Lucida Console" w:hAnsi="Lucida Console" w:cs="Lucida Console"/>
                  </w:rPr>
                  <w:t>lue Preva</w:t>
                </w:r>
                <w:r>
                  <w:rPr>
                    <w:rFonts w:ascii="Lucida Console" w:eastAsia="Lucida Console" w:hAnsi="Lucida Console" w:cs="Lucida Console"/>
                    <w:spacing w:val="2"/>
                  </w:rPr>
                  <w:t>l</w:t>
                </w:r>
                <w:r>
                  <w:rPr>
                    <w:rFonts w:ascii="Lucida Console" w:eastAsia="Lucida Console" w:hAnsi="Lucida Console" w:cs="Lucida Console"/>
                  </w:rPr>
                  <w:t>ence Detec</w:t>
                </w:r>
                <w:r>
                  <w:rPr>
                    <w:rFonts w:ascii="Lucida Console" w:eastAsia="Lucida Console" w:hAnsi="Lucida Console" w:cs="Lucida Console"/>
                    <w:spacing w:val="2"/>
                  </w:rPr>
                  <w:t>t</w:t>
                </w:r>
                <w:r>
                  <w:rPr>
                    <w:rFonts w:ascii="Lucida Console" w:eastAsia="Lucida Console" w:hAnsi="Lucida Console" w:cs="Lucida Console"/>
                  </w:rPr>
                  <w:t>ion</w:t>
                </w:r>
                <w:r>
                  <w:rPr>
                    <w:rFonts w:ascii="Lucida Console" w:eastAsia="Lucida Console" w:hAnsi="Lucida Console" w:cs="Lucida Console"/>
                    <w:spacing w:val="-11"/>
                  </w:rPr>
                  <w:t xml:space="preserve"> </w:t>
                </w:r>
                <w:r>
                  <w:rPr>
                    <w:rFonts w:ascii="Lucida Console" w:eastAsia="Lucida Console" w:hAnsi="Lucida Console" w:cs="Lucida Console"/>
                    <w:spacing w:val="2"/>
                  </w:rPr>
                  <w:t>R</w:t>
                </w:r>
                <w:r>
                  <w:rPr>
                    <w:rFonts w:ascii="Lucida Console" w:eastAsia="Lucida Console" w:hAnsi="Lucida Console" w:cs="Lucida Console"/>
                  </w:rPr>
                  <w:t>ate</w:t>
                </w:r>
              </w:p>
              <w:p w:rsidR="00F622C6" w:rsidRDefault="00C613B0">
                <w:pPr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</w:rPr>
                  <w:t>Detec</w:t>
                </w:r>
                <w:r>
                  <w:rPr>
                    <w:rFonts w:ascii="Lucida Console" w:eastAsia="Lucida Console" w:hAnsi="Lucida Console" w:cs="Lucida Console"/>
                    <w:spacing w:val="2"/>
                  </w:rPr>
                  <w:t>t</w:t>
                </w:r>
                <w:r>
                  <w:rPr>
                    <w:rFonts w:ascii="Lucida Console" w:eastAsia="Lucida Console" w:hAnsi="Lucida Console" w:cs="Lucida Console"/>
                  </w:rPr>
                  <w:t>ion</w:t>
                </w:r>
                <w:r>
                  <w:rPr>
                    <w:rFonts w:ascii="Lucida Console" w:eastAsia="Lucida Console" w:hAnsi="Lucida Console" w:cs="Lucida Console"/>
                    <w:spacing w:val="-11"/>
                  </w:rPr>
                  <w:t xml:space="preserve"> </w:t>
                </w:r>
                <w:r>
                  <w:rPr>
                    <w:rFonts w:ascii="Lucida Console" w:eastAsia="Lucida Console" w:hAnsi="Lucida Console" w:cs="Lucida Console"/>
                    <w:spacing w:val="2"/>
                  </w:rPr>
                  <w:t>P</w:t>
                </w:r>
                <w:r>
                  <w:rPr>
                    <w:rFonts w:ascii="Lucida Console" w:eastAsia="Lucida Console" w:hAnsi="Lucida Console" w:cs="Lucida Console"/>
                  </w:rPr>
                  <w:t>reva</w:t>
                </w:r>
                <w:r>
                  <w:rPr>
                    <w:rFonts w:ascii="Lucida Console" w:eastAsia="Lucida Console" w:hAnsi="Lucida Console" w:cs="Lucida Console"/>
                    <w:spacing w:val="2"/>
                  </w:rPr>
                  <w:t>l</w:t>
                </w:r>
                <w:r>
                  <w:rPr>
                    <w:rFonts w:ascii="Lucida Console" w:eastAsia="Lucida Console" w:hAnsi="Lucida Console" w:cs="Lucida Console"/>
                  </w:rPr>
                  <w:t>ence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09.55pt;margin-top:651.85pt;width:38.1pt;height:68.25pt;z-index:-6379;mso-position-horizontal-relative:page;mso-position-vertical-relative:page" filled="f" stroked="f">
          <v:textbox inset="0,0,0,0">
            <w:txbxContent>
              <w:p w:rsidR="00F622C6" w:rsidRDefault="00C613B0">
                <w:pPr>
                  <w:spacing w:before="19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</w:rPr>
                  <w:t>1.</w:t>
                </w:r>
                <w:r>
                  <w:rPr>
                    <w:rFonts w:ascii="Lucida Console" w:eastAsia="Lucida Console" w:hAnsi="Lucida Console" w:cs="Lucida Console"/>
                    <w:spacing w:val="2"/>
                  </w:rPr>
                  <w:t>0</w:t>
                </w:r>
                <w:r>
                  <w:rPr>
                    <w:rFonts w:ascii="Lucida Console" w:eastAsia="Lucida Console" w:hAnsi="Lucida Console" w:cs="Lucida Console"/>
                  </w:rPr>
                  <w:t>000</w:t>
                </w:r>
              </w:p>
              <w:p w:rsidR="00F622C6" w:rsidRDefault="00C613B0">
                <w:pPr>
                  <w:spacing w:before="25"/>
                  <w:ind w:left="382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</w:rPr>
                  <w:t>NaN</w:t>
                </w:r>
              </w:p>
              <w:p w:rsidR="00F622C6" w:rsidRDefault="00C613B0">
                <w:pPr>
                  <w:spacing w:before="25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</w:rPr>
                  <w:t>0.</w:t>
                </w:r>
                <w:r>
                  <w:rPr>
                    <w:rFonts w:ascii="Lucida Console" w:eastAsia="Lucida Console" w:hAnsi="Lucida Console" w:cs="Lucida Console"/>
                    <w:spacing w:val="2"/>
                  </w:rPr>
                  <w:t>6</w:t>
                </w:r>
                <w:r>
                  <w:rPr>
                    <w:rFonts w:ascii="Lucida Console" w:eastAsia="Lucida Console" w:hAnsi="Lucida Console" w:cs="Lucida Console"/>
                  </w:rPr>
                  <w:t>807</w:t>
                </w:r>
              </w:p>
              <w:p w:rsidR="00F622C6" w:rsidRDefault="00C613B0">
                <w:pPr>
                  <w:spacing w:before="25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</w:rPr>
                  <w:t>0.</w:t>
                </w:r>
                <w:r>
                  <w:rPr>
                    <w:rFonts w:ascii="Lucida Console" w:eastAsia="Lucida Console" w:hAnsi="Lucida Console" w:cs="Lucida Console"/>
                    <w:spacing w:val="2"/>
                  </w:rPr>
                  <w:t>3</w:t>
                </w:r>
                <w:r>
                  <w:rPr>
                    <w:rFonts w:ascii="Lucida Console" w:eastAsia="Lucida Console" w:hAnsi="Lucida Console" w:cs="Lucida Console"/>
                  </w:rPr>
                  <w:t>193</w:t>
                </w:r>
              </w:p>
              <w:p w:rsidR="00F622C6" w:rsidRDefault="00C613B0">
                <w:pPr>
                  <w:spacing w:before="23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</w:rPr>
                  <w:t>0.</w:t>
                </w:r>
                <w:r>
                  <w:rPr>
                    <w:rFonts w:ascii="Lucida Console" w:eastAsia="Lucida Console" w:hAnsi="Lucida Console" w:cs="Lucida Console"/>
                    <w:spacing w:val="2"/>
                  </w:rPr>
                  <w:t>0</w:t>
                </w:r>
                <w:r>
                  <w:rPr>
                    <w:rFonts w:ascii="Lucida Console" w:eastAsia="Lucida Console" w:hAnsi="Lucida Console" w:cs="Lucida Console"/>
                  </w:rPr>
                  <w:t>000</w:t>
                </w:r>
              </w:p>
              <w:p w:rsidR="00F622C6" w:rsidRDefault="00C613B0">
                <w:pPr>
                  <w:spacing w:before="25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</w:rPr>
                  <w:t>0.</w:t>
                </w:r>
                <w:r>
                  <w:rPr>
                    <w:rFonts w:ascii="Lucida Console" w:eastAsia="Lucida Console" w:hAnsi="Lucida Console" w:cs="Lucida Console"/>
                    <w:spacing w:val="2"/>
                  </w:rPr>
                  <w:t>0</w:t>
                </w:r>
                <w:r>
                  <w:rPr>
                    <w:rFonts w:ascii="Lucida Console" w:eastAsia="Lucida Console" w:hAnsi="Lucida Console" w:cs="Lucida Console"/>
                  </w:rPr>
                  <w:t>000</w:t>
                </w:r>
              </w:p>
            </w:txbxContent>
          </v:textbox>
          <w10:wrap anchorx="page" anchory="page"/>
        </v:shape>
      </w:pict>
    </w:r>
    <w:r>
      <w:pict>
        <v:shape id="_x0000_s2060" type="#_x0000_t202" style="position:absolute;margin-left:263.75pt;margin-top:651.85pt;width:38.1pt;height:68.25pt;z-index:-6378;mso-position-horizontal-relative:page;mso-position-vertical-relative:page" filled="f" stroked="f">
          <v:textbox inset="0,0,0,0">
            <w:txbxContent>
              <w:p w:rsidR="00F622C6" w:rsidRDefault="00C613B0">
                <w:pPr>
                  <w:spacing w:before="19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</w:rPr>
                  <w:t>1.0</w:t>
                </w:r>
                <w:r>
                  <w:rPr>
                    <w:rFonts w:ascii="Lucida Console" w:eastAsia="Lucida Console" w:hAnsi="Lucida Console" w:cs="Lucida Console"/>
                    <w:spacing w:val="2"/>
                  </w:rPr>
                  <w:t>0</w:t>
                </w:r>
                <w:r>
                  <w:rPr>
                    <w:rFonts w:ascii="Lucida Console" w:eastAsia="Lucida Console" w:hAnsi="Lucida Console" w:cs="Lucida Console"/>
                  </w:rPr>
                  <w:t>00</w:t>
                </w:r>
              </w:p>
              <w:p w:rsidR="00F622C6" w:rsidRDefault="00C613B0">
                <w:pPr>
                  <w:spacing w:before="25"/>
                  <w:ind w:left="38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  <w:spacing w:val="2"/>
                  </w:rPr>
                  <w:t>N</w:t>
                </w:r>
                <w:r>
                  <w:rPr>
                    <w:rFonts w:ascii="Lucida Console" w:eastAsia="Lucida Console" w:hAnsi="Lucida Console" w:cs="Lucida Console"/>
                  </w:rPr>
                  <w:t>aN</w:t>
                </w:r>
              </w:p>
              <w:p w:rsidR="00F622C6" w:rsidRDefault="00C613B0">
                <w:pPr>
                  <w:spacing w:before="25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</w:rPr>
                  <w:t>0.7</w:t>
                </w:r>
                <w:r>
                  <w:rPr>
                    <w:rFonts w:ascii="Lucida Console" w:eastAsia="Lucida Console" w:hAnsi="Lucida Console" w:cs="Lucida Console"/>
                    <w:spacing w:val="2"/>
                  </w:rPr>
                  <w:t>2</w:t>
                </w:r>
                <w:r>
                  <w:rPr>
                    <w:rFonts w:ascii="Lucida Console" w:eastAsia="Lucida Console" w:hAnsi="Lucida Console" w:cs="Lucida Console"/>
                  </w:rPr>
                  <w:t>02</w:t>
                </w:r>
              </w:p>
              <w:p w:rsidR="00F622C6" w:rsidRDefault="00C613B0">
                <w:pPr>
                  <w:spacing w:before="25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</w:rPr>
                  <w:t>0.2</w:t>
                </w:r>
                <w:r>
                  <w:rPr>
                    <w:rFonts w:ascii="Lucida Console" w:eastAsia="Lucida Console" w:hAnsi="Lucida Console" w:cs="Lucida Console"/>
                    <w:spacing w:val="2"/>
                  </w:rPr>
                  <w:t>7</w:t>
                </w:r>
                <w:r>
                  <w:rPr>
                    <w:rFonts w:ascii="Lucida Console" w:eastAsia="Lucida Console" w:hAnsi="Lucida Console" w:cs="Lucida Console"/>
                  </w:rPr>
                  <w:t>98</w:t>
                </w:r>
              </w:p>
              <w:p w:rsidR="00F622C6" w:rsidRDefault="00C613B0">
                <w:pPr>
                  <w:spacing w:before="23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</w:rPr>
                  <w:t>0.0</w:t>
                </w:r>
                <w:r>
                  <w:rPr>
                    <w:rFonts w:ascii="Lucida Console" w:eastAsia="Lucida Console" w:hAnsi="Lucida Console" w:cs="Lucida Console"/>
                    <w:spacing w:val="2"/>
                  </w:rPr>
                  <w:t>0</w:t>
                </w:r>
                <w:r>
                  <w:rPr>
                    <w:rFonts w:ascii="Lucida Console" w:eastAsia="Lucida Console" w:hAnsi="Lucida Console" w:cs="Lucida Console"/>
                  </w:rPr>
                  <w:t>00</w:t>
                </w:r>
              </w:p>
              <w:p w:rsidR="00F622C6" w:rsidRDefault="00C613B0">
                <w:pPr>
                  <w:spacing w:before="25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</w:rPr>
                  <w:t>0.0</w:t>
                </w:r>
                <w:r>
                  <w:rPr>
                    <w:rFonts w:ascii="Lucida Console" w:eastAsia="Lucida Console" w:hAnsi="Lucida Console" w:cs="Lucida Console"/>
                    <w:spacing w:val="2"/>
                  </w:rPr>
                  <w:t>0</w:t>
                </w:r>
                <w:r>
                  <w:rPr>
                    <w:rFonts w:ascii="Lucida Console" w:eastAsia="Lucida Console" w:hAnsi="Lucida Console" w:cs="Lucida Console"/>
                  </w:rPr>
                  <w:t>00</w:t>
                </w:r>
              </w:p>
            </w:txbxContent>
          </v:textbox>
          <w10:wrap anchorx="page" anchory="page"/>
        </v:shape>
      </w:pict>
    </w:r>
    <w:r>
      <w:pict>
        <v:shape id="_x0000_s2059" type="#_x0000_t202" style="position:absolute;margin-left:312pt;margin-top:651.85pt;width:44.15pt;height:68.25pt;z-index:-6377;mso-position-horizontal-relative:page;mso-position-vertical-relative:page" filled="f" stroked="f">
          <v:textbox inset="0,0,0,0">
            <w:txbxContent>
              <w:p w:rsidR="00F622C6" w:rsidRDefault="00C613B0">
                <w:pPr>
                  <w:spacing w:before="19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</w:rPr>
                  <w:t>1.000</w:t>
                </w:r>
                <w:r>
                  <w:rPr>
                    <w:rFonts w:ascii="Lucida Console" w:eastAsia="Lucida Console" w:hAnsi="Lucida Console" w:cs="Lucida Console"/>
                    <w:spacing w:val="2"/>
                  </w:rPr>
                  <w:t>0</w:t>
                </w:r>
                <w:r>
                  <w:rPr>
                    <w:rFonts w:ascii="Lucida Console" w:eastAsia="Lucida Console" w:hAnsi="Lucida Console" w:cs="Lucida Console"/>
                  </w:rPr>
                  <w:t>0</w:t>
                </w:r>
              </w:p>
              <w:p w:rsidR="00F622C6" w:rsidRDefault="00C613B0">
                <w:pPr>
                  <w:spacing w:before="25"/>
                  <w:ind w:left="50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</w:rPr>
                  <w:t>N</w:t>
                </w:r>
                <w:r>
                  <w:rPr>
                    <w:rFonts w:ascii="Lucida Console" w:eastAsia="Lucida Console" w:hAnsi="Lucida Console" w:cs="Lucida Console"/>
                    <w:spacing w:val="2"/>
                  </w:rPr>
                  <w:t>a</w:t>
                </w:r>
                <w:r>
                  <w:rPr>
                    <w:rFonts w:ascii="Lucida Console" w:eastAsia="Lucida Console" w:hAnsi="Lucida Console" w:cs="Lucida Console"/>
                  </w:rPr>
                  <w:t>N</w:t>
                </w:r>
              </w:p>
              <w:p w:rsidR="00F622C6" w:rsidRDefault="00C613B0">
                <w:pPr>
                  <w:spacing w:before="25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</w:rPr>
                  <w:t>0.965</w:t>
                </w:r>
                <w:r>
                  <w:rPr>
                    <w:rFonts w:ascii="Lucida Console" w:eastAsia="Lucida Console" w:hAnsi="Lucida Console" w:cs="Lucida Console"/>
                    <w:spacing w:val="2"/>
                  </w:rPr>
                  <w:t>2</w:t>
                </w:r>
                <w:r>
                  <w:rPr>
                    <w:rFonts w:ascii="Lucida Console" w:eastAsia="Lucida Console" w:hAnsi="Lucida Console" w:cs="Lucida Console"/>
                  </w:rPr>
                  <w:t>2</w:t>
                </w:r>
              </w:p>
              <w:p w:rsidR="00F622C6" w:rsidRDefault="00C613B0">
                <w:pPr>
                  <w:spacing w:before="25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</w:rPr>
                  <w:t>0.034</w:t>
                </w:r>
                <w:r>
                  <w:rPr>
                    <w:rFonts w:ascii="Lucida Console" w:eastAsia="Lucida Console" w:hAnsi="Lucida Console" w:cs="Lucida Console"/>
                    <w:spacing w:val="2"/>
                  </w:rPr>
                  <w:t>7</w:t>
                </w:r>
                <w:r>
                  <w:rPr>
                    <w:rFonts w:ascii="Lucida Console" w:eastAsia="Lucida Console" w:hAnsi="Lucida Console" w:cs="Lucida Console"/>
                  </w:rPr>
                  <w:t>8</w:t>
                </w:r>
              </w:p>
              <w:p w:rsidR="00F622C6" w:rsidRDefault="00C613B0">
                <w:pPr>
                  <w:spacing w:before="23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</w:rPr>
                  <w:t>0.000</w:t>
                </w:r>
                <w:r>
                  <w:rPr>
                    <w:rFonts w:ascii="Lucida Console" w:eastAsia="Lucida Console" w:hAnsi="Lucida Console" w:cs="Lucida Console"/>
                    <w:spacing w:val="2"/>
                  </w:rPr>
                  <w:t>0</w:t>
                </w:r>
                <w:r>
                  <w:rPr>
                    <w:rFonts w:ascii="Lucida Console" w:eastAsia="Lucida Console" w:hAnsi="Lucida Console" w:cs="Lucida Console"/>
                  </w:rPr>
                  <w:t>0</w:t>
                </w:r>
              </w:p>
              <w:p w:rsidR="00F622C6" w:rsidRDefault="00C613B0">
                <w:pPr>
                  <w:spacing w:before="25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</w:rPr>
                  <w:t>0.000</w:t>
                </w:r>
                <w:r>
                  <w:rPr>
                    <w:rFonts w:ascii="Lucida Console" w:eastAsia="Lucida Console" w:hAnsi="Lucida Console" w:cs="Lucida Console"/>
                    <w:spacing w:val="2"/>
                  </w:rPr>
                  <w:t>0</w:t>
                </w:r>
                <w:r>
                  <w:rPr>
                    <w:rFonts w:ascii="Lucida Console" w:eastAsia="Lucida Console" w:hAnsi="Lucida Console" w:cs="Lucida Console"/>
                  </w:rPr>
                  <w:t>0</w:t>
                </w:r>
              </w:p>
            </w:txbxContent>
          </v:textbox>
          <w10:wrap anchorx="page" anchory="page"/>
        </v:shape>
      </w:pict>
    </w:r>
    <w:r>
      <w:pict>
        <v:shape id="_x0000_s2058" type="#_x0000_t202" style="position:absolute;margin-left:366.15pt;margin-top:651.85pt;width:44.1pt;height:68.25pt;z-index:-6376;mso-position-horizontal-relative:page;mso-position-vertical-relative:page" filled="f" stroked="f">
          <v:textbox inset="0,0,0,0">
            <w:txbxContent>
              <w:p w:rsidR="00F622C6" w:rsidRDefault="00C613B0">
                <w:pPr>
                  <w:spacing w:before="19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</w:rPr>
                  <w:t>0</w:t>
                </w:r>
                <w:r>
                  <w:rPr>
                    <w:rFonts w:ascii="Lucida Console" w:eastAsia="Lucida Console" w:hAnsi="Lucida Console" w:cs="Lucida Console"/>
                    <w:spacing w:val="2"/>
                  </w:rPr>
                  <w:t>.</w:t>
                </w:r>
                <w:r>
                  <w:rPr>
                    <w:rFonts w:ascii="Lucida Console" w:eastAsia="Lucida Console" w:hAnsi="Lucida Console" w:cs="Lucida Console"/>
                  </w:rPr>
                  <w:t>00000</w:t>
                </w:r>
              </w:p>
              <w:p w:rsidR="00F622C6" w:rsidRDefault="00C613B0">
                <w:pPr>
                  <w:spacing w:before="25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</w:rPr>
                  <w:t>0</w:t>
                </w:r>
                <w:r>
                  <w:rPr>
                    <w:rFonts w:ascii="Lucida Console" w:eastAsia="Lucida Console" w:hAnsi="Lucida Console" w:cs="Lucida Console"/>
                    <w:spacing w:val="2"/>
                  </w:rPr>
                  <w:t>.</w:t>
                </w:r>
                <w:r>
                  <w:rPr>
                    <w:rFonts w:ascii="Lucida Console" w:eastAsia="Lucida Console" w:hAnsi="Lucida Console" w:cs="Lucida Console"/>
                  </w:rPr>
                  <w:t>06584</w:t>
                </w:r>
              </w:p>
              <w:p w:rsidR="00F622C6" w:rsidRDefault="00C613B0">
                <w:pPr>
                  <w:spacing w:before="25"/>
                  <w:ind w:left="502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</w:rPr>
                  <w:t>NaN</w:t>
                </w:r>
              </w:p>
              <w:p w:rsidR="00F622C6" w:rsidRDefault="00C613B0">
                <w:pPr>
                  <w:spacing w:before="25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</w:rPr>
                  <w:t>0</w:t>
                </w:r>
                <w:r>
                  <w:rPr>
                    <w:rFonts w:ascii="Lucida Console" w:eastAsia="Lucida Console" w:hAnsi="Lucida Console" w:cs="Lucida Console"/>
                    <w:spacing w:val="2"/>
                  </w:rPr>
                  <w:t>.</w:t>
                </w:r>
                <w:r>
                  <w:rPr>
                    <w:rFonts w:ascii="Lucida Console" w:eastAsia="Lucida Console" w:hAnsi="Lucida Console" w:cs="Lucida Console"/>
                  </w:rPr>
                  <w:t>06584</w:t>
                </w:r>
              </w:p>
              <w:p w:rsidR="00F622C6" w:rsidRDefault="00C613B0">
                <w:pPr>
                  <w:spacing w:before="23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</w:rPr>
                  <w:t>0</w:t>
                </w:r>
                <w:r>
                  <w:rPr>
                    <w:rFonts w:ascii="Lucida Console" w:eastAsia="Lucida Console" w:hAnsi="Lucida Console" w:cs="Lucida Console"/>
                    <w:spacing w:val="2"/>
                  </w:rPr>
                  <w:t>.</w:t>
                </w:r>
                <w:r>
                  <w:rPr>
                    <w:rFonts w:ascii="Lucida Console" w:eastAsia="Lucida Console" w:hAnsi="Lucida Console" w:cs="Lucida Console"/>
                  </w:rPr>
                  <w:t>06584</w:t>
                </w:r>
              </w:p>
              <w:p w:rsidR="00F622C6" w:rsidRDefault="00C613B0">
                <w:pPr>
                  <w:spacing w:before="25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</w:rPr>
                  <w:t>1</w:t>
                </w:r>
                <w:r>
                  <w:rPr>
                    <w:rFonts w:ascii="Lucida Console" w:eastAsia="Lucida Console" w:hAnsi="Lucida Console" w:cs="Lucida Console"/>
                    <w:spacing w:val="2"/>
                  </w:rPr>
                  <w:t>.</w:t>
                </w:r>
                <w:r>
                  <w:rPr>
                    <w:rFonts w:ascii="Lucida Console" w:eastAsia="Lucida Console" w:hAnsi="Lucida Console" w:cs="Lucida Console"/>
                  </w:rPr>
                  <w:t>00000</w:t>
                </w:r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426.4pt;margin-top:651.85pt;width:38.1pt;height:68.25pt;z-index:-6375;mso-position-horizontal-relative:page;mso-position-vertical-relative:page" filled="f" stroked="f">
          <v:textbox inset="0,0,0,0">
            <w:txbxContent>
              <w:p w:rsidR="00F622C6" w:rsidRDefault="00C613B0">
                <w:pPr>
                  <w:spacing w:before="19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  <w:spacing w:val="2"/>
                  </w:rPr>
                  <w:t>1</w:t>
                </w:r>
                <w:r>
                  <w:rPr>
                    <w:rFonts w:ascii="Lucida Console" w:eastAsia="Lucida Console" w:hAnsi="Lucida Console" w:cs="Lucida Console"/>
                  </w:rPr>
                  <w:t>.0000</w:t>
                </w:r>
              </w:p>
              <w:p w:rsidR="00F622C6" w:rsidRDefault="00C613B0">
                <w:pPr>
                  <w:spacing w:before="25"/>
                  <w:ind w:left="382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</w:rPr>
                  <w:t>NaN</w:t>
                </w:r>
              </w:p>
              <w:p w:rsidR="00F622C6" w:rsidRDefault="00C613B0">
                <w:pPr>
                  <w:spacing w:before="25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  <w:spacing w:val="2"/>
                  </w:rPr>
                  <w:t>0</w:t>
                </w:r>
                <w:r>
                  <w:rPr>
                    <w:rFonts w:ascii="Lucida Console" w:eastAsia="Lucida Console" w:hAnsi="Lucida Console" w:cs="Lucida Console"/>
                  </w:rPr>
                  <w:t>.6997</w:t>
                </w:r>
              </w:p>
              <w:p w:rsidR="00F622C6" w:rsidRDefault="00C613B0">
                <w:pPr>
                  <w:spacing w:before="25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  <w:spacing w:val="2"/>
                  </w:rPr>
                  <w:t>0</w:t>
                </w:r>
                <w:r>
                  <w:rPr>
                    <w:rFonts w:ascii="Lucida Console" w:eastAsia="Lucida Console" w:hAnsi="Lucida Console" w:cs="Lucida Console"/>
                  </w:rPr>
                  <w:t>.3003</w:t>
                </w:r>
              </w:p>
              <w:p w:rsidR="00F622C6" w:rsidRDefault="00C613B0">
                <w:pPr>
                  <w:spacing w:before="23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  <w:spacing w:val="2"/>
                  </w:rPr>
                  <w:t>0</w:t>
                </w:r>
                <w:r>
                  <w:rPr>
                    <w:rFonts w:ascii="Lucida Console" w:eastAsia="Lucida Console" w:hAnsi="Lucida Console" w:cs="Lucida Console"/>
                  </w:rPr>
                  <w:t>.0000</w:t>
                </w:r>
              </w:p>
              <w:p w:rsidR="00F622C6" w:rsidRDefault="00C613B0">
                <w:pPr>
                  <w:spacing w:before="25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  <w:spacing w:val="2"/>
                  </w:rPr>
                  <w:t>0</w:t>
                </w:r>
                <w:r>
                  <w:rPr>
                    <w:rFonts w:ascii="Lucida Console" w:eastAsia="Lucida Console" w:hAnsi="Lucida Console" w:cs="Lucida Console"/>
                  </w:rPr>
                  <w:t>.0000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2C6" w:rsidRDefault="00F622C6">
    <w:pPr>
      <w:spacing w:line="0" w:lineRule="atLeast"/>
      <w:rPr>
        <w:sz w:val="0"/>
        <w:szCs w:val="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2C6" w:rsidRDefault="00F622C6">
    <w:pPr>
      <w:spacing w:line="0" w:lineRule="atLeast"/>
      <w:rPr>
        <w:sz w:val="0"/>
        <w:szCs w:val="0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2C6" w:rsidRDefault="00F622C6">
    <w:pPr>
      <w:spacing w:line="0" w:lineRule="atLeast"/>
      <w:rPr>
        <w:sz w:val="0"/>
        <w:szCs w:val="0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2C6" w:rsidRDefault="00F622C6">
    <w:pPr>
      <w:spacing w:line="0" w:lineRule="atLeast"/>
      <w:rPr>
        <w:sz w:val="0"/>
        <w:szCs w:val="0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2C6" w:rsidRDefault="00F622C6">
    <w:pPr>
      <w:spacing w:line="0" w:lineRule="atLeast"/>
      <w:rPr>
        <w:sz w:val="0"/>
        <w:szCs w:val="0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2C6" w:rsidRDefault="00F622C6">
    <w:pPr>
      <w:spacing w:line="0" w:lineRule="atLeast"/>
      <w:rPr>
        <w:sz w:val="0"/>
        <w:szCs w:val="0"/>
      </w:rPr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2C6" w:rsidRDefault="00F622C6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13B0" w:rsidRDefault="00C613B0">
      <w:r>
        <w:separator/>
      </w:r>
    </w:p>
  </w:footnote>
  <w:footnote w:type="continuationSeparator" w:id="0">
    <w:p w:rsidR="00C613B0" w:rsidRDefault="00C613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2C6" w:rsidRDefault="00C613B0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style="position:absolute;margin-left:71pt;margin-top:72.15pt;width:20pt;height:68.25pt;z-index:-6385;mso-position-horizontal-relative:page;mso-position-vertical-relative:page" filled="f" stroked="f">
          <v:textbox inset="0,0,0,0">
            <w:txbxContent>
              <w:p w:rsidR="00F622C6" w:rsidRDefault="00C613B0">
                <w:pPr>
                  <w:spacing w:before="19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</w:rPr>
                  <w:t>805</w:t>
                </w:r>
              </w:p>
              <w:p w:rsidR="00F622C6" w:rsidRDefault="00C613B0">
                <w:pPr>
                  <w:spacing w:before="26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</w:rPr>
                  <w:t>806</w:t>
                </w:r>
              </w:p>
              <w:p w:rsidR="00F622C6" w:rsidRDefault="00C613B0">
                <w:pPr>
                  <w:spacing w:before="25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</w:rPr>
                  <w:t>807</w:t>
                </w:r>
              </w:p>
              <w:p w:rsidR="00F622C6" w:rsidRDefault="00C613B0">
                <w:pPr>
                  <w:spacing w:before="23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</w:rPr>
                  <w:t>808</w:t>
                </w:r>
              </w:p>
              <w:p w:rsidR="00F622C6" w:rsidRDefault="00C613B0">
                <w:pPr>
                  <w:spacing w:before="25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</w:rPr>
                  <w:t>809</w:t>
                </w:r>
              </w:p>
              <w:p w:rsidR="00F622C6" w:rsidRDefault="00C613B0">
                <w:pPr>
                  <w:spacing w:before="25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</w:rPr>
                  <w:t>810</w:t>
                </w:r>
              </w:p>
            </w:txbxContent>
          </v:textbox>
          <w10:wrap anchorx="page" anchory="page"/>
        </v:shape>
      </w:pict>
    </w:r>
    <w:r>
      <w:pict>
        <v:shape id="_x0000_s2066" type="#_x0000_t202" style="position:absolute;margin-left:179.4pt;margin-top:72.15pt;width:26.1pt;height:68.25pt;z-index:-6384;mso-position-horizontal-relative:page;mso-position-vertical-relative:page" filled="f" stroked="f">
          <v:textbox inset="0,0,0,0">
            <w:txbxContent>
              <w:p w:rsidR="00F622C6" w:rsidRDefault="00C613B0">
                <w:pPr>
                  <w:spacing w:before="19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</w:rPr>
                  <w:t>-</w:t>
                </w:r>
                <w:r>
                  <w:rPr>
                    <w:rFonts w:ascii="Lucida Console" w:eastAsia="Lucida Console" w:hAnsi="Lucida Console" w:cs="Lucida Console"/>
                    <w:spacing w:val="2"/>
                  </w:rPr>
                  <w:t>3</w:t>
                </w:r>
                <w:r>
                  <w:rPr>
                    <w:rFonts w:ascii="Lucida Console" w:eastAsia="Lucida Console" w:hAnsi="Lucida Console" w:cs="Lucida Console"/>
                  </w:rPr>
                  <w:t>35</w:t>
                </w:r>
              </w:p>
              <w:p w:rsidR="00F622C6" w:rsidRDefault="00C613B0">
                <w:pPr>
                  <w:spacing w:before="26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</w:rPr>
                  <w:t>-</w:t>
                </w:r>
                <w:r>
                  <w:rPr>
                    <w:rFonts w:ascii="Lucida Console" w:eastAsia="Lucida Console" w:hAnsi="Lucida Console" w:cs="Lucida Console"/>
                    <w:spacing w:val="2"/>
                  </w:rPr>
                  <w:t>2</w:t>
                </w:r>
                <w:r>
                  <w:rPr>
                    <w:rFonts w:ascii="Lucida Console" w:eastAsia="Lucida Console" w:hAnsi="Lucida Console" w:cs="Lucida Console"/>
                  </w:rPr>
                  <w:t>93</w:t>
                </w:r>
              </w:p>
              <w:p w:rsidR="00F622C6" w:rsidRDefault="00C613B0">
                <w:pPr>
                  <w:spacing w:before="25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</w:rPr>
                  <w:t>-</w:t>
                </w:r>
                <w:r>
                  <w:rPr>
                    <w:rFonts w:ascii="Lucida Console" w:eastAsia="Lucida Console" w:hAnsi="Lucida Console" w:cs="Lucida Console"/>
                    <w:spacing w:val="2"/>
                  </w:rPr>
                  <w:t>2</w:t>
                </w:r>
                <w:r>
                  <w:rPr>
                    <w:rFonts w:ascii="Lucida Console" w:eastAsia="Lucida Console" w:hAnsi="Lucida Console" w:cs="Lucida Console"/>
                  </w:rPr>
                  <w:t>75</w:t>
                </w:r>
              </w:p>
              <w:p w:rsidR="00F622C6" w:rsidRDefault="00C613B0">
                <w:pPr>
                  <w:spacing w:before="23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</w:rPr>
                  <w:t>-</w:t>
                </w:r>
                <w:r>
                  <w:rPr>
                    <w:rFonts w:ascii="Lucida Console" w:eastAsia="Lucida Console" w:hAnsi="Lucida Console" w:cs="Lucida Console"/>
                    <w:spacing w:val="2"/>
                  </w:rPr>
                  <w:t>2</w:t>
                </w:r>
                <w:r>
                  <w:rPr>
                    <w:rFonts w:ascii="Lucida Console" w:eastAsia="Lucida Console" w:hAnsi="Lucida Console" w:cs="Lucida Console"/>
                  </w:rPr>
                  <w:t>47</w:t>
                </w:r>
              </w:p>
              <w:p w:rsidR="00F622C6" w:rsidRDefault="00C613B0">
                <w:pPr>
                  <w:spacing w:before="25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</w:rPr>
                  <w:t>-</w:t>
                </w:r>
                <w:r>
                  <w:rPr>
                    <w:rFonts w:ascii="Lucida Console" w:eastAsia="Lucida Console" w:hAnsi="Lucida Console" w:cs="Lucida Console"/>
                    <w:spacing w:val="2"/>
                  </w:rPr>
                  <w:t>2</w:t>
                </w:r>
                <w:r>
                  <w:rPr>
                    <w:rFonts w:ascii="Lucida Console" w:eastAsia="Lucida Console" w:hAnsi="Lucida Console" w:cs="Lucida Console"/>
                  </w:rPr>
                  <w:t>12</w:t>
                </w:r>
              </w:p>
              <w:p w:rsidR="00F622C6" w:rsidRDefault="00C613B0">
                <w:pPr>
                  <w:spacing w:before="25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</w:rPr>
                  <w:t>-</w:t>
                </w:r>
                <w:r>
                  <w:rPr>
                    <w:rFonts w:ascii="Lucida Console" w:eastAsia="Lucida Console" w:hAnsi="Lucida Console" w:cs="Lucida Console"/>
                    <w:spacing w:val="2"/>
                  </w:rPr>
                  <w:t>2</w:t>
                </w:r>
                <w:r>
                  <w:rPr>
                    <w:rFonts w:ascii="Lucida Console" w:eastAsia="Lucida Console" w:hAnsi="Lucida Console" w:cs="Lucida Console"/>
                  </w:rPr>
                  <w:t>01</w:t>
                </w:r>
              </w:p>
            </w:txbxContent>
          </v:textbox>
          <w10:wrap anchorx="page" anchory="page"/>
        </v:shape>
      </w:pict>
    </w:r>
    <w:r>
      <w:pict>
        <v:shape id="_x0000_s2065" type="#_x0000_t202" style="position:absolute;margin-left:293.9pt;margin-top:72.15pt;width:26.1pt;height:68.25pt;z-index:-6383;mso-position-horizontal-relative:page;mso-position-vertical-relative:page" filled="f" stroked="f">
          <v:textbox inset="0,0,0,0">
            <w:txbxContent>
              <w:p w:rsidR="00F622C6" w:rsidRDefault="00C613B0">
                <w:pPr>
                  <w:spacing w:before="19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</w:rPr>
                  <w:t>-4</w:t>
                </w:r>
                <w:r>
                  <w:rPr>
                    <w:rFonts w:ascii="Lucida Console" w:eastAsia="Lucida Console" w:hAnsi="Lucida Console" w:cs="Lucida Console"/>
                    <w:spacing w:val="2"/>
                  </w:rPr>
                  <w:t>2</w:t>
                </w:r>
                <w:r>
                  <w:rPr>
                    <w:rFonts w:ascii="Lucida Console" w:eastAsia="Lucida Console" w:hAnsi="Lucida Console" w:cs="Lucida Console"/>
                  </w:rPr>
                  <w:t>0</w:t>
                </w:r>
              </w:p>
              <w:p w:rsidR="00F622C6" w:rsidRDefault="00C613B0">
                <w:pPr>
                  <w:spacing w:before="26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</w:rPr>
                  <w:t>-4</w:t>
                </w:r>
                <w:r>
                  <w:rPr>
                    <w:rFonts w:ascii="Lucida Console" w:eastAsia="Lucida Console" w:hAnsi="Lucida Console" w:cs="Lucida Console"/>
                    <w:spacing w:val="2"/>
                  </w:rPr>
                  <w:t>4</w:t>
                </w:r>
                <w:r>
                  <w:rPr>
                    <w:rFonts w:ascii="Lucida Console" w:eastAsia="Lucida Console" w:hAnsi="Lucida Console" w:cs="Lucida Console"/>
                  </w:rPr>
                  <w:t>1</w:t>
                </w:r>
              </w:p>
              <w:p w:rsidR="00F622C6" w:rsidRDefault="00C613B0">
                <w:pPr>
                  <w:spacing w:before="25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</w:rPr>
                  <w:t>-4</w:t>
                </w:r>
                <w:r>
                  <w:rPr>
                    <w:rFonts w:ascii="Lucida Console" w:eastAsia="Lucida Console" w:hAnsi="Lucida Console" w:cs="Lucida Console"/>
                    <w:spacing w:val="2"/>
                  </w:rPr>
                  <w:t>6</w:t>
                </w:r>
                <w:r>
                  <w:rPr>
                    <w:rFonts w:ascii="Lucida Console" w:eastAsia="Lucida Console" w:hAnsi="Lucida Console" w:cs="Lucida Console"/>
                  </w:rPr>
                  <w:t>3</w:t>
                </w:r>
              </w:p>
              <w:p w:rsidR="00F622C6" w:rsidRDefault="00C613B0">
                <w:pPr>
                  <w:spacing w:before="23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</w:rPr>
                  <w:t>-4</w:t>
                </w:r>
                <w:r>
                  <w:rPr>
                    <w:rFonts w:ascii="Lucida Console" w:eastAsia="Lucida Console" w:hAnsi="Lucida Console" w:cs="Lucida Console"/>
                    <w:spacing w:val="2"/>
                  </w:rPr>
                  <w:t>7</w:t>
                </w:r>
                <w:r>
                  <w:rPr>
                    <w:rFonts w:ascii="Lucida Console" w:eastAsia="Lucida Console" w:hAnsi="Lucida Console" w:cs="Lucida Console"/>
                  </w:rPr>
                  <w:t>7</w:t>
                </w:r>
              </w:p>
              <w:p w:rsidR="00F622C6" w:rsidRDefault="00C613B0">
                <w:pPr>
                  <w:spacing w:before="25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</w:rPr>
                  <w:t>-4</w:t>
                </w:r>
                <w:r>
                  <w:rPr>
                    <w:rFonts w:ascii="Lucida Console" w:eastAsia="Lucida Console" w:hAnsi="Lucida Console" w:cs="Lucida Console"/>
                    <w:spacing w:val="2"/>
                  </w:rPr>
                  <w:t>8</w:t>
                </w:r>
                <w:r>
                  <w:rPr>
                    <w:rFonts w:ascii="Lucida Console" w:eastAsia="Lucida Console" w:hAnsi="Lucida Console" w:cs="Lucida Console"/>
                  </w:rPr>
                  <w:t>8</w:t>
                </w:r>
              </w:p>
              <w:p w:rsidR="00F622C6" w:rsidRDefault="00C613B0">
                <w:pPr>
                  <w:spacing w:before="25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</w:rPr>
                  <w:t>-5</w:t>
                </w:r>
                <w:r>
                  <w:rPr>
                    <w:rFonts w:ascii="Lucida Console" w:eastAsia="Lucida Console" w:hAnsi="Lucida Console" w:cs="Lucida Console"/>
                    <w:spacing w:val="2"/>
                  </w:rPr>
                  <w:t>0</w:t>
                </w:r>
                <w:r>
                  <w:rPr>
                    <w:rFonts w:ascii="Lucida Console" w:eastAsia="Lucida Console" w:hAnsi="Lucida Console" w:cs="Lucida Console"/>
                  </w:rPr>
                  <w:t>2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414.4pt;margin-top:72.15pt;width:20pt;height:68.25pt;z-index:-6382;mso-position-horizontal-relative:page;mso-position-vertical-relative:page" filled="f" stroked="f">
          <v:textbox inset="0,0,0,0">
            <w:txbxContent>
              <w:p w:rsidR="00F622C6" w:rsidRDefault="00C613B0">
                <w:pPr>
                  <w:spacing w:before="19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</w:rPr>
                  <w:t>239</w:t>
                </w:r>
              </w:p>
              <w:p w:rsidR="00F622C6" w:rsidRDefault="00C613B0">
                <w:pPr>
                  <w:spacing w:before="26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</w:rPr>
                  <w:t>219</w:t>
                </w:r>
              </w:p>
              <w:p w:rsidR="00F622C6" w:rsidRDefault="00C613B0">
                <w:pPr>
                  <w:spacing w:before="25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</w:rPr>
                  <w:t>209</w:t>
                </w:r>
              </w:p>
              <w:p w:rsidR="00F622C6" w:rsidRDefault="00C613B0">
                <w:pPr>
                  <w:spacing w:before="23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</w:rPr>
                  <w:t>206</w:t>
                </w:r>
              </w:p>
              <w:p w:rsidR="00F622C6" w:rsidRDefault="00C613B0">
                <w:pPr>
                  <w:spacing w:before="25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</w:rPr>
                  <w:t>188</w:t>
                </w:r>
              </w:p>
              <w:p w:rsidR="00F622C6" w:rsidRDefault="00C613B0">
                <w:pPr>
                  <w:spacing w:before="25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</w:rPr>
                  <w:t>183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468.65pt;margin-top:72.15pt;width:8pt;height:68.25pt;z-index:-6381;mso-position-horizontal-relative:page;mso-position-vertical-relative:page" filled="f" stroked="f">
          <v:textbox inset="0,0,0,0">
            <w:txbxContent>
              <w:p w:rsidR="00F622C6" w:rsidRDefault="00C613B0">
                <w:pPr>
                  <w:spacing w:before="19" w:line="270" w:lineRule="auto"/>
                  <w:ind w:left="20" w:right="-10"/>
                  <w:jc w:val="both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</w:rPr>
                  <w:t>D D D D D D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2C6" w:rsidRDefault="00F622C6">
    <w:pPr>
      <w:spacing w:line="0" w:lineRule="atLeast"/>
      <w:rPr>
        <w:sz w:val="0"/>
        <w:szCs w:val="0"/>
      </w:rPr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2C6" w:rsidRDefault="00F622C6">
    <w:pPr>
      <w:spacing w:line="0" w:lineRule="atLeast"/>
      <w:rPr>
        <w:sz w:val="0"/>
        <w:szCs w:val="0"/>
      </w:rPr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2C6" w:rsidRDefault="00F622C6">
    <w:pPr>
      <w:spacing w:line="0" w:lineRule="atLeast"/>
      <w:rPr>
        <w:sz w:val="0"/>
        <w:szCs w:val="0"/>
      </w:rPr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2C6" w:rsidRDefault="00F622C6">
    <w:pPr>
      <w:spacing w:line="0" w:lineRule="atLeast"/>
      <w:rPr>
        <w:sz w:val="0"/>
        <w:szCs w:val="0"/>
      </w:rPr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2C6" w:rsidRDefault="00F622C6">
    <w:pPr>
      <w:spacing w:line="0" w:lineRule="atLeast"/>
      <w:rPr>
        <w:sz w:val="0"/>
        <w:szCs w:val="0"/>
      </w:rPr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2C6" w:rsidRDefault="00F622C6">
    <w:pPr>
      <w:spacing w:line="0" w:lineRule="atLeast"/>
      <w:rPr>
        <w:sz w:val="0"/>
        <w:szCs w:val="0"/>
      </w:rPr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2C6" w:rsidRDefault="00F622C6">
    <w:pPr>
      <w:spacing w:line="0" w:lineRule="atLeast"/>
      <w:rPr>
        <w:sz w:val="0"/>
        <w:szCs w:val="0"/>
      </w:rPr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2C6" w:rsidRDefault="00F622C6">
    <w:pPr>
      <w:spacing w:line="0" w:lineRule="atLeast"/>
      <w:rPr>
        <w:sz w:val="0"/>
        <w:szCs w:val="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2C6" w:rsidRDefault="00C613B0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71pt;margin-top:72.15pt;width:104.35pt;height:23.25pt;z-index:-6374;mso-position-horizontal-relative:page;mso-position-vertical-relative:page" filled="f" stroked="f">
          <v:textbox inset="0,0,0,0">
            <w:txbxContent>
              <w:p w:rsidR="00F622C6" w:rsidRDefault="00C613B0">
                <w:pPr>
                  <w:spacing w:before="19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</w:rPr>
                  <w:t>Balan</w:t>
                </w:r>
                <w:r>
                  <w:rPr>
                    <w:rFonts w:ascii="Lucida Console" w:eastAsia="Lucida Console" w:hAnsi="Lucida Console" w:cs="Lucida Console"/>
                    <w:spacing w:val="2"/>
                  </w:rPr>
                  <w:t>c</w:t>
                </w:r>
                <w:r>
                  <w:rPr>
                    <w:rFonts w:ascii="Lucida Console" w:eastAsia="Lucida Console" w:hAnsi="Lucida Console" w:cs="Lucida Console"/>
                  </w:rPr>
                  <w:t>ed</w:t>
                </w:r>
                <w:r>
                  <w:rPr>
                    <w:rFonts w:ascii="Lucida Console" w:eastAsia="Lucida Console" w:hAnsi="Lucida Console" w:cs="Lucida Console"/>
                    <w:spacing w:val="-10"/>
                  </w:rPr>
                  <w:t xml:space="preserve"> </w:t>
                </w:r>
                <w:r>
                  <w:rPr>
                    <w:rFonts w:ascii="Lucida Console" w:eastAsia="Lucida Console" w:hAnsi="Lucida Console" w:cs="Lucida Console"/>
                  </w:rPr>
                  <w:t>A</w:t>
                </w:r>
                <w:r>
                  <w:rPr>
                    <w:rFonts w:ascii="Lucida Console" w:eastAsia="Lucida Console" w:hAnsi="Lucida Console" w:cs="Lucida Console"/>
                    <w:spacing w:val="2"/>
                  </w:rPr>
                  <w:t>c</w:t>
                </w:r>
                <w:r>
                  <w:rPr>
                    <w:rFonts w:ascii="Lucida Console" w:eastAsia="Lucida Console" w:hAnsi="Lucida Console" w:cs="Lucida Console"/>
                  </w:rPr>
                  <w:t>cura</w:t>
                </w:r>
                <w:r>
                  <w:rPr>
                    <w:rFonts w:ascii="Lucida Console" w:eastAsia="Lucida Console" w:hAnsi="Lucida Console" w:cs="Lucida Console"/>
                    <w:spacing w:val="2"/>
                  </w:rPr>
                  <w:t>c</w:t>
                </w:r>
                <w:r>
                  <w:rPr>
                    <w:rFonts w:ascii="Lucida Console" w:eastAsia="Lucida Console" w:hAnsi="Lucida Console" w:cs="Lucida Console"/>
                  </w:rPr>
                  <w:t>y</w:t>
                </w:r>
              </w:p>
              <w:p w:rsidR="00F622C6" w:rsidRDefault="00C613B0">
                <w:pPr>
                  <w:spacing w:before="26"/>
                  <w:ind w:left="2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</w:rPr>
                  <w:t>&gt;</w:t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209.55pt;margin-top:72.15pt;width:38.1pt;height:11.95pt;z-index:-6373;mso-position-horizontal-relative:page;mso-position-vertical-relative:page" filled="f" stroked="f">
          <v:textbox inset="0,0,0,0">
            <w:txbxContent>
              <w:p w:rsidR="00F622C6" w:rsidRDefault="00C613B0">
                <w:pPr>
                  <w:spacing w:before="19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</w:rPr>
                  <w:t>0.</w:t>
                </w:r>
                <w:r>
                  <w:rPr>
                    <w:rFonts w:ascii="Lucida Console" w:eastAsia="Lucida Console" w:hAnsi="Lucida Console" w:cs="Lucida Console"/>
                    <w:spacing w:val="2"/>
                  </w:rPr>
                  <w:t>5</w:t>
                </w:r>
                <w:r>
                  <w:rPr>
                    <w:rFonts w:ascii="Lucida Console" w:eastAsia="Lucida Console" w:hAnsi="Lucida Console" w:cs="Lucida Console"/>
                  </w:rPr>
                  <w:t>000</w:t>
                </w: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263.75pt;margin-top:72.15pt;width:38.1pt;height:11.95pt;z-index:-6372;mso-position-horizontal-relative:page;mso-position-vertical-relative:page" filled="f" stroked="f">
          <v:textbox inset="0,0,0,0">
            <w:txbxContent>
              <w:p w:rsidR="00F622C6" w:rsidRDefault="00C613B0">
                <w:pPr>
                  <w:spacing w:before="19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</w:rPr>
                  <w:t>0.5</w:t>
                </w:r>
                <w:r>
                  <w:rPr>
                    <w:rFonts w:ascii="Lucida Console" w:eastAsia="Lucida Console" w:hAnsi="Lucida Console" w:cs="Lucida Console"/>
                    <w:spacing w:val="2"/>
                  </w:rPr>
                  <w:t>0</w:t>
                </w:r>
                <w:r>
                  <w:rPr>
                    <w:rFonts w:ascii="Lucida Console" w:eastAsia="Lucida Console" w:hAnsi="Lucida Console" w:cs="Lucida Console"/>
                  </w:rPr>
                  <w:t>00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312pt;margin-top:72.15pt;width:44.1pt;height:11.95pt;z-index:-6371;mso-position-horizontal-relative:page;mso-position-vertical-relative:page" filled="f" stroked="f">
          <v:textbox inset="0,0,0,0">
            <w:txbxContent>
              <w:p w:rsidR="00F622C6" w:rsidRDefault="00C613B0">
                <w:pPr>
                  <w:spacing w:before="19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</w:rPr>
                  <w:t>0.500</w:t>
                </w:r>
                <w:r>
                  <w:rPr>
                    <w:rFonts w:ascii="Lucida Console" w:eastAsia="Lucida Console" w:hAnsi="Lucida Console" w:cs="Lucida Console"/>
                    <w:spacing w:val="2"/>
                  </w:rPr>
                  <w:t>0</w:t>
                </w:r>
                <w:r>
                  <w:rPr>
                    <w:rFonts w:ascii="Lucida Console" w:eastAsia="Lucida Console" w:hAnsi="Lucida Console" w:cs="Lucida Console"/>
                  </w:rPr>
                  <w:t>0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366.15pt;margin-top:72.15pt;width:44.1pt;height:11.95pt;z-index:-6370;mso-position-horizontal-relative:page;mso-position-vertical-relative:page" filled="f" stroked="f">
          <v:textbox inset="0,0,0,0">
            <w:txbxContent>
              <w:p w:rsidR="00F622C6" w:rsidRDefault="00C613B0">
                <w:pPr>
                  <w:spacing w:before="19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</w:rPr>
                  <w:t>0</w:t>
                </w:r>
                <w:r>
                  <w:rPr>
                    <w:rFonts w:ascii="Lucida Console" w:eastAsia="Lucida Console" w:hAnsi="Lucida Console" w:cs="Lucida Console"/>
                    <w:spacing w:val="2"/>
                  </w:rPr>
                  <w:t>.</w:t>
                </w:r>
                <w:r>
                  <w:rPr>
                    <w:rFonts w:ascii="Lucida Console" w:eastAsia="Lucida Console" w:hAnsi="Lucida Console" w:cs="Lucida Console"/>
                  </w:rPr>
                  <w:t>50000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426.4pt;margin-top:72.15pt;width:38.1pt;height:11.95pt;z-index:-6369;mso-position-horizontal-relative:page;mso-position-vertical-relative:page" filled="f" stroked="f">
          <v:textbox inset="0,0,0,0">
            <w:txbxContent>
              <w:p w:rsidR="00F622C6" w:rsidRDefault="00C613B0">
                <w:pPr>
                  <w:spacing w:before="19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  <w:spacing w:val="2"/>
                  </w:rPr>
                  <w:t>0</w:t>
                </w:r>
                <w:r>
                  <w:rPr>
                    <w:rFonts w:ascii="Lucida Console" w:eastAsia="Lucida Console" w:hAnsi="Lucida Console" w:cs="Lucida Console"/>
                  </w:rPr>
                  <w:t>.5000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71pt;margin-top:94.7pt;width:8pt;height:34.4pt;z-index:-6368;mso-position-horizontal-relative:page;mso-position-vertical-relative:page" filled="f" stroked="f">
          <v:textbox inset="0,0,0,0">
            <w:txbxContent>
              <w:p w:rsidR="00F622C6" w:rsidRDefault="00C613B0">
                <w:pPr>
                  <w:spacing w:before="19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</w:rPr>
                  <w:t>&gt;</w:t>
                </w:r>
              </w:p>
              <w:p w:rsidR="00F622C6" w:rsidRDefault="00C613B0">
                <w:pPr>
                  <w:spacing w:before="23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</w:rPr>
                  <w:t>&gt;</w:t>
                </w:r>
              </w:p>
              <w:p w:rsidR="00F622C6" w:rsidRDefault="00C613B0">
                <w:pPr>
                  <w:spacing w:before="25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</w:rPr>
                  <w:t>&gt;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83pt;margin-top:94.7pt;width:116.45pt;height:34.4pt;z-index:-6367;mso-position-horizontal-relative:page;mso-position-vertical-relative:page" filled="f" stroked="f">
          <v:textbox inset="0,0,0,0">
            <w:txbxContent>
              <w:p w:rsidR="00F622C6" w:rsidRDefault="00C613B0">
                <w:pPr>
                  <w:spacing w:before="19" w:line="269" w:lineRule="auto"/>
                  <w:ind w:left="20" w:right="-1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  <w:w w:val="99"/>
                  </w:rPr>
                  <w:t>#--</w:t>
                </w:r>
                <w:r>
                  <w:rPr>
                    <w:rFonts w:ascii="Lucida Console" w:eastAsia="Lucida Console" w:hAnsi="Lucida Console" w:cs="Lucida Console"/>
                    <w:spacing w:val="2"/>
                    <w:w w:val="99"/>
                  </w:rPr>
                  <w:t>-</w:t>
                </w:r>
                <w:r>
                  <w:rPr>
                    <w:rFonts w:ascii="Lucida Console" w:eastAsia="Lucida Console" w:hAnsi="Lucida Console" w:cs="Lucida Console"/>
                    <w:w w:val="99"/>
                  </w:rPr>
                  <w:t>- lib</w:t>
                </w:r>
                <w:r>
                  <w:rPr>
                    <w:rFonts w:ascii="Lucida Console" w:eastAsia="Lucida Console" w:hAnsi="Lucida Console" w:cs="Lucida Console"/>
                    <w:spacing w:val="2"/>
                    <w:w w:val="99"/>
                  </w:rPr>
                  <w:t>r</w:t>
                </w:r>
                <w:r>
                  <w:rPr>
                    <w:rFonts w:ascii="Lucida Console" w:eastAsia="Lucida Console" w:hAnsi="Lucida Console" w:cs="Lucida Console"/>
                    <w:w w:val="99"/>
                  </w:rPr>
                  <w:t>ary(</w:t>
                </w:r>
                <w:r>
                  <w:rPr>
                    <w:rFonts w:ascii="Lucida Console" w:eastAsia="Lucida Console" w:hAnsi="Lucida Console" w:cs="Lucida Console"/>
                    <w:spacing w:val="2"/>
                    <w:w w:val="99"/>
                  </w:rPr>
                  <w:t>r</w:t>
                </w:r>
                <w:r>
                  <w:rPr>
                    <w:rFonts w:ascii="Lucida Console" w:eastAsia="Lucida Console" w:hAnsi="Lucida Console" w:cs="Lucida Console"/>
                    <w:w w:val="99"/>
                  </w:rPr>
                  <w:t xml:space="preserve">part) </w:t>
                </w:r>
                <w:r>
                  <w:rPr>
                    <w:rFonts w:ascii="Lucida Console" w:eastAsia="Lucida Console" w:hAnsi="Lucida Console" w:cs="Lucida Console"/>
                  </w:rPr>
                  <w:t>lib</w:t>
                </w:r>
                <w:r>
                  <w:rPr>
                    <w:rFonts w:ascii="Lucida Console" w:eastAsia="Lucida Console" w:hAnsi="Lucida Console" w:cs="Lucida Console"/>
                    <w:spacing w:val="2"/>
                  </w:rPr>
                  <w:t>r</w:t>
                </w:r>
                <w:r>
                  <w:rPr>
                    <w:rFonts w:ascii="Lucida Console" w:eastAsia="Lucida Console" w:hAnsi="Lucida Console" w:cs="Lucida Console"/>
                  </w:rPr>
                  <w:t>ary(</w:t>
                </w:r>
                <w:r>
                  <w:rPr>
                    <w:rFonts w:ascii="Lucida Console" w:eastAsia="Lucida Console" w:hAnsi="Lucida Console" w:cs="Lucida Console"/>
                    <w:spacing w:val="2"/>
                  </w:rPr>
                  <w:t>r</w:t>
                </w:r>
                <w:r>
                  <w:rPr>
                    <w:rFonts w:ascii="Lucida Console" w:eastAsia="Lucida Console" w:hAnsi="Lucida Console" w:cs="Lucida Console"/>
                  </w:rPr>
                  <w:t>part</w:t>
                </w:r>
                <w:r>
                  <w:rPr>
                    <w:rFonts w:ascii="Lucida Console" w:eastAsia="Lucida Console" w:hAnsi="Lucida Console" w:cs="Lucida Console"/>
                    <w:spacing w:val="2"/>
                  </w:rPr>
                  <w:t>.</w:t>
                </w:r>
                <w:r>
                  <w:rPr>
                    <w:rFonts w:ascii="Lucida Console" w:eastAsia="Lucida Console" w:hAnsi="Lucida Console" w:cs="Lucida Console"/>
                  </w:rPr>
                  <w:t>plo</w:t>
                </w:r>
                <w:r>
                  <w:rPr>
                    <w:rFonts w:ascii="Lucida Console" w:eastAsia="Lucida Console" w:hAnsi="Lucida Console" w:cs="Lucida Console"/>
                    <w:spacing w:val="2"/>
                  </w:rPr>
                  <w:t>t</w:t>
                </w:r>
                <w:r>
                  <w:rPr>
                    <w:rFonts w:ascii="Lucida Console" w:eastAsia="Lucida Console" w:hAnsi="Lucida Console" w:cs="Lucida Console"/>
                  </w:rPr>
                  <w:t>)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2C6" w:rsidRDefault="00F622C6">
    <w:pPr>
      <w:spacing w:line="0" w:lineRule="atLeast"/>
      <w:rPr>
        <w:sz w:val="0"/>
        <w:szCs w:val="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2C6" w:rsidRDefault="00F622C6">
    <w:pPr>
      <w:spacing w:line="0" w:lineRule="atLeast"/>
      <w:rPr>
        <w:sz w:val="0"/>
        <w:szCs w:val="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2C6" w:rsidRDefault="00F622C6">
    <w:pPr>
      <w:spacing w:line="0" w:lineRule="atLeast"/>
      <w:rPr>
        <w:sz w:val="0"/>
        <w:szCs w:val="0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2C6" w:rsidRDefault="00F622C6">
    <w:pPr>
      <w:spacing w:line="0" w:lineRule="atLeast"/>
      <w:rPr>
        <w:sz w:val="0"/>
        <w:szCs w:val="0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2C6" w:rsidRDefault="00F622C6">
    <w:pPr>
      <w:spacing w:line="0" w:lineRule="atLeast"/>
      <w:rPr>
        <w:sz w:val="0"/>
        <w:szCs w:val="0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2C6" w:rsidRDefault="00F622C6">
    <w:pPr>
      <w:spacing w:line="0" w:lineRule="atLeast"/>
      <w:rPr>
        <w:sz w:val="0"/>
        <w:szCs w:val="0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2C6" w:rsidRDefault="00F622C6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F1F00"/>
    <w:multiLevelType w:val="multilevel"/>
    <w:tmpl w:val="155A9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207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622C6"/>
    <w:rsid w:val="00C613B0"/>
    <w:rsid w:val="00E40037"/>
    <w:rsid w:val="00E968B8"/>
    <w:rsid w:val="00F6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footer" Target="footer10.xml"/><Relationship Id="rId39" Type="http://schemas.openxmlformats.org/officeDocument/2006/relationships/image" Target="media/image1.jpeg"/><Relationship Id="rId3" Type="http://schemas.microsoft.com/office/2007/relationships/stylesWithEffects" Target="stylesWithEffects.xml"/><Relationship Id="rId21" Type="http://schemas.openxmlformats.org/officeDocument/2006/relationships/header" Target="header7.xml"/><Relationship Id="rId34" Type="http://schemas.openxmlformats.org/officeDocument/2006/relationships/footer" Target="footer14.xml"/><Relationship Id="rId42" Type="http://schemas.openxmlformats.org/officeDocument/2006/relationships/footer" Target="footer17.xm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header" Target="header9.xml"/><Relationship Id="rId33" Type="http://schemas.openxmlformats.org/officeDocument/2006/relationships/header" Target="header13.xml"/><Relationship Id="rId38" Type="http://schemas.openxmlformats.org/officeDocument/2006/relationships/footer" Target="footer16.xml"/><Relationship Id="rId46" Type="http://schemas.openxmlformats.org/officeDocument/2006/relationships/footer" Target="footer18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29" Type="http://schemas.openxmlformats.org/officeDocument/2006/relationships/header" Target="header11.xml"/><Relationship Id="rId41" Type="http://schemas.openxmlformats.org/officeDocument/2006/relationships/header" Target="header16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9.xml"/><Relationship Id="rId32" Type="http://schemas.openxmlformats.org/officeDocument/2006/relationships/footer" Target="footer13.xml"/><Relationship Id="rId37" Type="http://schemas.openxmlformats.org/officeDocument/2006/relationships/header" Target="header15.xml"/><Relationship Id="rId40" Type="http://schemas.openxmlformats.org/officeDocument/2006/relationships/image" Target="media/image2.jpeg"/><Relationship Id="rId45" Type="http://schemas.openxmlformats.org/officeDocument/2006/relationships/header" Target="header17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8.xml"/><Relationship Id="rId28" Type="http://schemas.openxmlformats.org/officeDocument/2006/relationships/footer" Target="footer11.xml"/><Relationship Id="rId36" Type="http://schemas.openxmlformats.org/officeDocument/2006/relationships/footer" Target="footer15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31" Type="http://schemas.openxmlformats.org/officeDocument/2006/relationships/header" Target="header12.xml"/><Relationship Id="rId44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22" Type="http://schemas.openxmlformats.org/officeDocument/2006/relationships/footer" Target="footer8.xml"/><Relationship Id="rId27" Type="http://schemas.openxmlformats.org/officeDocument/2006/relationships/header" Target="header10.xml"/><Relationship Id="rId30" Type="http://schemas.openxmlformats.org/officeDocument/2006/relationships/footer" Target="footer12.xml"/><Relationship Id="rId35" Type="http://schemas.openxmlformats.org/officeDocument/2006/relationships/header" Target="header14.xml"/><Relationship Id="rId43" Type="http://schemas.openxmlformats.org/officeDocument/2006/relationships/image" Target="media/image3.jpe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38</Pages>
  <Words>7872</Words>
  <Characters>44875</Characters>
  <Application>Microsoft Office Word</Application>
  <DocSecurity>0</DocSecurity>
  <Lines>373</Lines>
  <Paragraphs>105</Paragraphs>
  <ScaleCrop>false</ScaleCrop>
  <Company/>
  <LinksUpToDate>false</LinksUpToDate>
  <CharactersWithSpaces>52642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Dark Rai</cp:lastModifiedBy>
  <cp:revision>4</cp:revision>
  <dcterms:created xsi:type="dcterms:W3CDTF">2018-09-25T18:21:00Z</dcterms:created>
  <dcterms:modified xsi:type="dcterms:W3CDTF">2018-09-25T18:24:00Z</dcterms:modified>
</cp:coreProperties>
</file>